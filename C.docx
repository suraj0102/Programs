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DBFA6" w14:textId="77777777" w:rsidR="001D3334" w:rsidRDefault="001D3334" w:rsidP="001D3334">
      <w:pPr>
        <w:keepNext/>
        <w:spacing w:after="60" w:line="360" w:lineRule="auto"/>
        <w:ind w:left="180" w:right="180"/>
        <w:jc w:val="center"/>
      </w:pPr>
      <w:r>
        <w:rPr>
          <w:rFonts w:eastAsia="Calibri"/>
          <w:b/>
          <w:sz w:val="36"/>
        </w:rPr>
        <w:t>PROGRAM 1</w:t>
      </w:r>
    </w:p>
    <w:p w14:paraId="2C3E38A5" w14:textId="77777777" w:rsidR="001D3334" w:rsidRDefault="001D3334" w:rsidP="001D3334">
      <w:pPr>
        <w:autoSpaceDE w:val="0"/>
        <w:spacing w:line="360" w:lineRule="auto"/>
        <w:ind w:left="180" w:right="180"/>
        <w:jc w:val="both"/>
      </w:pPr>
      <w:r>
        <w:rPr>
          <w:rFonts w:eastAsia="Calibri"/>
          <w:b/>
        </w:rPr>
        <w:t>Design, Develop and Implement a menu driven Program in C for the following Array operations</w:t>
      </w:r>
    </w:p>
    <w:p w14:paraId="6A0FD6CC" w14:textId="77777777" w:rsidR="001D3334" w:rsidRDefault="001D3334" w:rsidP="001D3334">
      <w:pPr>
        <w:numPr>
          <w:ilvl w:val="0"/>
          <w:numId w:val="13"/>
        </w:numPr>
        <w:autoSpaceDE w:val="0"/>
        <w:spacing w:after="200" w:line="360" w:lineRule="auto"/>
        <w:ind w:right="180"/>
        <w:contextualSpacing/>
        <w:jc w:val="both"/>
      </w:pPr>
      <w:r>
        <w:rPr>
          <w:rFonts w:eastAsia="Calibri"/>
          <w:b/>
          <w:sz w:val="22"/>
          <w:szCs w:val="22"/>
        </w:rPr>
        <w:t>Creating an Array of N Integer Elements</w:t>
      </w:r>
    </w:p>
    <w:p w14:paraId="7CB04D89" w14:textId="77777777" w:rsidR="001D3334" w:rsidRDefault="001D3334" w:rsidP="001D3334">
      <w:pPr>
        <w:numPr>
          <w:ilvl w:val="0"/>
          <w:numId w:val="13"/>
        </w:numPr>
        <w:autoSpaceDE w:val="0"/>
        <w:spacing w:after="200" w:line="360" w:lineRule="auto"/>
        <w:ind w:right="180"/>
        <w:contextualSpacing/>
        <w:jc w:val="both"/>
      </w:pPr>
      <w:r>
        <w:rPr>
          <w:rFonts w:eastAsia="Calibri"/>
          <w:b/>
          <w:sz w:val="22"/>
          <w:szCs w:val="22"/>
        </w:rPr>
        <w:t>Display of Array Elements with Suitable Headings</w:t>
      </w:r>
    </w:p>
    <w:p w14:paraId="129B8386" w14:textId="77777777" w:rsidR="001D3334" w:rsidRDefault="001D3334" w:rsidP="001D3334">
      <w:pPr>
        <w:numPr>
          <w:ilvl w:val="0"/>
          <w:numId w:val="13"/>
        </w:numPr>
        <w:autoSpaceDE w:val="0"/>
        <w:spacing w:after="200" w:line="360" w:lineRule="auto"/>
        <w:ind w:right="180"/>
        <w:contextualSpacing/>
        <w:jc w:val="both"/>
      </w:pPr>
      <w:r>
        <w:rPr>
          <w:rFonts w:eastAsia="Calibri"/>
          <w:b/>
          <w:sz w:val="22"/>
          <w:szCs w:val="22"/>
        </w:rPr>
        <w:t>Inserting an Element (ELEM) at a given valid Position (POS)</w:t>
      </w:r>
    </w:p>
    <w:p w14:paraId="73115DCE" w14:textId="77777777" w:rsidR="001D3334" w:rsidRDefault="001D3334" w:rsidP="001D3334">
      <w:pPr>
        <w:numPr>
          <w:ilvl w:val="0"/>
          <w:numId w:val="13"/>
        </w:numPr>
        <w:autoSpaceDE w:val="0"/>
        <w:spacing w:after="200" w:line="360" w:lineRule="auto"/>
        <w:ind w:right="180"/>
        <w:contextualSpacing/>
        <w:jc w:val="both"/>
      </w:pPr>
      <w:r>
        <w:rPr>
          <w:rFonts w:eastAsia="Calibri"/>
          <w:b/>
          <w:sz w:val="22"/>
          <w:szCs w:val="22"/>
        </w:rPr>
        <w:t>Deleting an Element at a given valid Position (POS)</w:t>
      </w:r>
    </w:p>
    <w:p w14:paraId="7C489587" w14:textId="77777777" w:rsidR="001D3334" w:rsidRDefault="001D3334" w:rsidP="001D3334">
      <w:pPr>
        <w:numPr>
          <w:ilvl w:val="0"/>
          <w:numId w:val="13"/>
        </w:numPr>
        <w:autoSpaceDE w:val="0"/>
        <w:spacing w:line="360" w:lineRule="auto"/>
        <w:ind w:right="180"/>
        <w:contextualSpacing/>
        <w:jc w:val="both"/>
      </w:pPr>
      <w:r>
        <w:rPr>
          <w:rFonts w:eastAsia="Calibri"/>
          <w:b/>
          <w:sz w:val="22"/>
          <w:szCs w:val="22"/>
        </w:rPr>
        <w:t>Exit.</w:t>
      </w:r>
    </w:p>
    <w:p w14:paraId="079D5940" w14:textId="77777777" w:rsidR="001D3334" w:rsidRDefault="001D3334" w:rsidP="001D3334">
      <w:pPr>
        <w:autoSpaceDE w:val="0"/>
        <w:spacing w:line="360" w:lineRule="auto"/>
        <w:ind w:left="180" w:right="180"/>
        <w:jc w:val="both"/>
      </w:pPr>
      <w:r>
        <w:rPr>
          <w:rFonts w:eastAsia="Calibri"/>
          <w:b/>
        </w:rPr>
        <w:t>Support the program with functions for each of the above operations.</w:t>
      </w:r>
    </w:p>
    <w:p w14:paraId="3A75B3CF" w14:textId="77777777" w:rsidR="001D3334" w:rsidRDefault="001D3334" w:rsidP="001D3334">
      <w:pPr>
        <w:ind w:left="180" w:right="180"/>
        <w:jc w:val="both"/>
        <w:rPr>
          <w:rFonts w:eastAsia="Calibri"/>
          <w:b/>
          <w:sz w:val="28"/>
        </w:rPr>
      </w:pPr>
    </w:p>
    <w:p w14:paraId="507FD195" w14:textId="77777777" w:rsidR="001D3334" w:rsidRDefault="001D3334" w:rsidP="001D3334">
      <w:pPr>
        <w:autoSpaceDE w:val="0"/>
        <w:ind w:left="180" w:right="180"/>
        <w:jc w:val="both"/>
      </w:pPr>
      <w:r>
        <w:rPr>
          <w:rFonts w:eastAsia="Calibri"/>
          <w:b/>
          <w:sz w:val="32"/>
        </w:rPr>
        <w:t>Source Code:</w:t>
      </w:r>
    </w:p>
    <w:p w14:paraId="5298229C" w14:textId="77777777" w:rsidR="001D3334" w:rsidRDefault="001D3334" w:rsidP="001D3334">
      <w:pPr>
        <w:autoSpaceDE w:val="0"/>
        <w:ind w:left="180" w:right="180"/>
        <w:jc w:val="both"/>
        <w:rPr>
          <w:rFonts w:eastAsia="Calibri"/>
          <w:b/>
          <w:i/>
          <w:sz w:val="32"/>
        </w:rPr>
      </w:pPr>
    </w:p>
    <w:p w14:paraId="3174A093" w14:textId="77777777" w:rsidR="001D3334" w:rsidRDefault="001D3334" w:rsidP="001D3334">
      <w:pPr>
        <w:ind w:left="180" w:right="180"/>
      </w:pPr>
      <w:r>
        <w:rPr>
          <w:rFonts w:eastAsia="Calibri"/>
        </w:rPr>
        <w:t xml:space="preserve">/* </w:t>
      </w:r>
    </w:p>
    <w:p w14:paraId="62410270" w14:textId="77777777" w:rsidR="001D3334" w:rsidRDefault="001D3334" w:rsidP="001D3334">
      <w:pPr>
        <w:ind w:left="180" w:right="180"/>
      </w:pPr>
      <w:r>
        <w:rPr>
          <w:rFonts w:eastAsia="Calibri"/>
        </w:rPr>
        <w:t>1.</w:t>
      </w:r>
      <w:r>
        <w:rPr>
          <w:rFonts w:eastAsia="Calibri"/>
        </w:rPr>
        <w:tab/>
        <w:t xml:space="preserve">Design, Develop and Implement a menu driven Program in C for the following  Array operations </w:t>
      </w:r>
    </w:p>
    <w:p w14:paraId="73077720" w14:textId="77777777" w:rsidR="001D3334" w:rsidRDefault="001D3334" w:rsidP="001D3334">
      <w:pPr>
        <w:ind w:left="180" w:right="180"/>
      </w:pPr>
      <w:r>
        <w:rPr>
          <w:rFonts w:eastAsia="Calibri"/>
        </w:rPr>
        <w:t>a.</w:t>
      </w:r>
      <w:r>
        <w:rPr>
          <w:rFonts w:eastAsia="Calibri"/>
        </w:rPr>
        <w:tab/>
        <w:t>Creating an Array of N Integer Elements</w:t>
      </w:r>
    </w:p>
    <w:p w14:paraId="0071EACF" w14:textId="77777777" w:rsidR="001D3334" w:rsidRDefault="001D3334" w:rsidP="001D3334">
      <w:pPr>
        <w:ind w:left="180" w:right="180"/>
      </w:pPr>
      <w:r>
        <w:rPr>
          <w:rFonts w:eastAsia="Calibri"/>
        </w:rPr>
        <w:t>b.</w:t>
      </w:r>
      <w:r>
        <w:rPr>
          <w:rFonts w:eastAsia="Calibri"/>
        </w:rPr>
        <w:tab/>
        <w:t>Display of Array Elements with Suitable Headings</w:t>
      </w:r>
    </w:p>
    <w:p w14:paraId="2D49B522" w14:textId="77777777" w:rsidR="001D3334" w:rsidRDefault="001D3334" w:rsidP="001D3334">
      <w:pPr>
        <w:ind w:left="180" w:right="180"/>
      </w:pPr>
      <w:r>
        <w:rPr>
          <w:rFonts w:eastAsia="Calibri"/>
        </w:rPr>
        <w:t>c.</w:t>
      </w:r>
      <w:r>
        <w:rPr>
          <w:rFonts w:eastAsia="Calibri"/>
        </w:rPr>
        <w:tab/>
        <w:t>Inserting an Element (ELEM)  at a given  valid Position (POS)</w:t>
      </w:r>
    </w:p>
    <w:p w14:paraId="7FB69A16" w14:textId="77777777" w:rsidR="001D3334" w:rsidRDefault="001D3334" w:rsidP="001D3334">
      <w:pPr>
        <w:ind w:left="180" w:right="180"/>
      </w:pPr>
      <w:r>
        <w:rPr>
          <w:rFonts w:eastAsia="Calibri"/>
        </w:rPr>
        <w:t>d.</w:t>
      </w:r>
      <w:r>
        <w:rPr>
          <w:rFonts w:eastAsia="Calibri"/>
        </w:rPr>
        <w:tab/>
        <w:t>Deleting an Element at a given valid Position(POS)</w:t>
      </w:r>
    </w:p>
    <w:p w14:paraId="1B42474D" w14:textId="77777777" w:rsidR="001D3334" w:rsidRDefault="001D3334" w:rsidP="001D3334">
      <w:pPr>
        <w:ind w:left="180" w:right="180"/>
      </w:pPr>
      <w:r>
        <w:rPr>
          <w:rFonts w:eastAsia="Calibri"/>
        </w:rPr>
        <w:t>e.</w:t>
      </w:r>
      <w:r>
        <w:rPr>
          <w:rFonts w:eastAsia="Calibri"/>
        </w:rPr>
        <w:tab/>
        <w:t>Exit.</w:t>
      </w:r>
    </w:p>
    <w:p w14:paraId="58B6163C" w14:textId="77777777" w:rsidR="001D3334" w:rsidRDefault="001D3334" w:rsidP="001D3334">
      <w:pPr>
        <w:ind w:left="180" w:right="180"/>
      </w:pPr>
      <w:r>
        <w:rPr>
          <w:rFonts w:eastAsia="Calibri"/>
        </w:rPr>
        <w:t>Support the program with functions for each of the above operations.</w:t>
      </w:r>
    </w:p>
    <w:p w14:paraId="5C7FDDA7" w14:textId="77777777" w:rsidR="001D3334" w:rsidRDefault="001D3334" w:rsidP="001D3334">
      <w:pPr>
        <w:ind w:left="180" w:right="180"/>
      </w:pPr>
      <w:r>
        <w:rPr>
          <w:rFonts w:eastAsia="Calibri"/>
        </w:rPr>
        <w:t>*/</w:t>
      </w:r>
    </w:p>
    <w:p w14:paraId="3067320D" w14:textId="77777777" w:rsidR="001D3334" w:rsidRDefault="001D3334" w:rsidP="001D3334">
      <w:pPr>
        <w:ind w:left="180" w:right="180"/>
      </w:pPr>
      <w:r>
        <w:rPr>
          <w:rFonts w:eastAsia="Calibri"/>
        </w:rPr>
        <w:t>#include&lt;stdio.h&gt;</w:t>
      </w:r>
    </w:p>
    <w:p w14:paraId="01F7E329" w14:textId="77777777" w:rsidR="001D3334" w:rsidRDefault="001D3334" w:rsidP="001D3334">
      <w:pPr>
        <w:ind w:left="180" w:right="180"/>
      </w:pPr>
      <w:r>
        <w:rPr>
          <w:rFonts w:eastAsia="Calibri"/>
        </w:rPr>
        <w:t>#include&lt;conio.h&gt;</w:t>
      </w:r>
    </w:p>
    <w:p w14:paraId="1DD2457B" w14:textId="77777777" w:rsidR="001D3334" w:rsidRDefault="001D3334" w:rsidP="001D3334">
      <w:pPr>
        <w:ind w:left="180" w:right="180"/>
      </w:pPr>
      <w:r>
        <w:rPr>
          <w:rFonts w:eastAsia="Calibri"/>
        </w:rPr>
        <w:t>#define SIZE 15</w:t>
      </w:r>
    </w:p>
    <w:p w14:paraId="26C05242" w14:textId="77777777" w:rsidR="001D3334" w:rsidRDefault="001D3334" w:rsidP="001D3334">
      <w:pPr>
        <w:ind w:left="180" w:right="180"/>
      </w:pPr>
      <w:r>
        <w:rPr>
          <w:rFonts w:eastAsia="Calibri"/>
        </w:rPr>
        <w:t>void create(int array[], int n)</w:t>
      </w:r>
    </w:p>
    <w:p w14:paraId="3B207EE6" w14:textId="77777777" w:rsidR="001D3334" w:rsidRDefault="001D3334" w:rsidP="001D3334">
      <w:pPr>
        <w:ind w:left="180" w:right="180"/>
      </w:pPr>
      <w:r>
        <w:rPr>
          <w:rFonts w:eastAsia="Calibri"/>
        </w:rPr>
        <w:t>{</w:t>
      </w:r>
    </w:p>
    <w:p w14:paraId="68B11DFC" w14:textId="77777777" w:rsidR="001D3334" w:rsidRDefault="001D3334" w:rsidP="001D3334">
      <w:pPr>
        <w:ind w:left="180" w:right="180"/>
      </w:pPr>
      <w:r>
        <w:rPr>
          <w:rFonts w:eastAsia="Calibri"/>
        </w:rPr>
        <w:tab/>
        <w:t xml:space="preserve">int </w:t>
      </w:r>
      <w:proofErr w:type="spellStart"/>
      <w:r>
        <w:rPr>
          <w:rFonts w:eastAsia="Calibri"/>
        </w:rPr>
        <w:t>i</w:t>
      </w:r>
      <w:proofErr w:type="spellEnd"/>
      <w:r>
        <w:rPr>
          <w:rFonts w:eastAsia="Calibri"/>
        </w:rPr>
        <w:t>;</w:t>
      </w:r>
    </w:p>
    <w:p w14:paraId="6DD843FB" w14:textId="77777777" w:rsidR="001D3334" w:rsidRDefault="001D3334" w:rsidP="001D3334">
      <w:pPr>
        <w:ind w:left="180" w:right="180"/>
      </w:pP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 xml:space="preserve">(" Enter n </w:t>
      </w:r>
      <w:proofErr w:type="spellStart"/>
      <w:r>
        <w:rPr>
          <w:rFonts w:eastAsia="Calibri"/>
        </w:rPr>
        <w:t>elemnts</w:t>
      </w:r>
      <w:proofErr w:type="spellEnd"/>
      <w:r>
        <w:rPr>
          <w:rFonts w:eastAsia="Calibri"/>
        </w:rPr>
        <w:t>\n");</w:t>
      </w:r>
    </w:p>
    <w:p w14:paraId="1CB4E28E" w14:textId="77777777" w:rsidR="001D3334" w:rsidRDefault="001D3334" w:rsidP="001D3334">
      <w:pPr>
        <w:ind w:left="180" w:right="180"/>
      </w:pPr>
      <w:r>
        <w:rPr>
          <w:rFonts w:eastAsia="Calibri"/>
        </w:rPr>
        <w:tab/>
        <w:t>for(</w:t>
      </w:r>
      <w:proofErr w:type="spellStart"/>
      <w:r>
        <w:rPr>
          <w:rFonts w:eastAsia="Calibri"/>
        </w:rPr>
        <w:t>i</w:t>
      </w:r>
      <w:proofErr w:type="spellEnd"/>
      <w:r>
        <w:rPr>
          <w:rFonts w:eastAsia="Calibri"/>
        </w:rPr>
        <w:t>=1;i&lt;=</w:t>
      </w:r>
      <w:proofErr w:type="spellStart"/>
      <w:r>
        <w:rPr>
          <w:rFonts w:eastAsia="Calibri"/>
        </w:rPr>
        <w:t>n;i</w:t>
      </w:r>
      <w:proofErr w:type="spellEnd"/>
      <w:r>
        <w:rPr>
          <w:rFonts w:eastAsia="Calibri"/>
        </w:rPr>
        <w:t>++)</w:t>
      </w:r>
    </w:p>
    <w:p w14:paraId="62642A7D" w14:textId="77777777" w:rsidR="001D3334" w:rsidRDefault="001D3334" w:rsidP="001D3334">
      <w:pPr>
        <w:ind w:left="180" w:right="180"/>
      </w:pPr>
      <w:r>
        <w:rPr>
          <w:rFonts w:eastAsia="Calibri"/>
        </w:rPr>
        <w:tab/>
        <w:t>{</w:t>
      </w:r>
    </w:p>
    <w:p w14:paraId="37BEF37F" w14:textId="77777777" w:rsidR="001D3334" w:rsidRDefault="001D3334" w:rsidP="001D3334">
      <w:pPr>
        <w:ind w:left="180" w:right="180"/>
      </w:pP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scanf</w:t>
      </w:r>
      <w:proofErr w:type="spellEnd"/>
      <w:r>
        <w:rPr>
          <w:rFonts w:eastAsia="Calibri"/>
        </w:rPr>
        <w:t>("%</w:t>
      </w:r>
      <w:proofErr w:type="spellStart"/>
      <w:r>
        <w:rPr>
          <w:rFonts w:eastAsia="Calibri"/>
        </w:rPr>
        <w:t>d",&amp;array</w:t>
      </w:r>
      <w:proofErr w:type="spellEnd"/>
      <w:r>
        <w:rPr>
          <w:rFonts w:eastAsia="Calibri"/>
        </w:rPr>
        <w:t>[</w:t>
      </w:r>
      <w:proofErr w:type="spellStart"/>
      <w:r>
        <w:rPr>
          <w:rFonts w:eastAsia="Calibri"/>
        </w:rPr>
        <w:t>i</w:t>
      </w:r>
      <w:proofErr w:type="spellEnd"/>
      <w:r>
        <w:rPr>
          <w:rFonts w:eastAsia="Calibri"/>
        </w:rPr>
        <w:t>]);</w:t>
      </w:r>
    </w:p>
    <w:p w14:paraId="3390332B" w14:textId="77777777" w:rsidR="001D3334" w:rsidRDefault="001D3334" w:rsidP="001D3334">
      <w:pPr>
        <w:ind w:left="180" w:right="180"/>
      </w:pPr>
      <w:r>
        <w:rPr>
          <w:rFonts w:eastAsia="Calibri"/>
        </w:rPr>
        <w:tab/>
        <w:t>}</w:t>
      </w:r>
    </w:p>
    <w:p w14:paraId="3E07BEE7" w14:textId="77777777" w:rsidR="001D3334" w:rsidRDefault="001D3334" w:rsidP="001D3334">
      <w:pPr>
        <w:ind w:left="180" w:right="180"/>
      </w:pPr>
      <w:r>
        <w:rPr>
          <w:rFonts w:eastAsia="Calibri"/>
        </w:rPr>
        <w:tab/>
        <w:t>return ;</w:t>
      </w:r>
    </w:p>
    <w:p w14:paraId="4A338C4B" w14:textId="77777777" w:rsidR="001D3334" w:rsidRDefault="001D3334" w:rsidP="001D3334">
      <w:pPr>
        <w:ind w:left="180" w:right="180"/>
      </w:pPr>
      <w:r>
        <w:rPr>
          <w:rFonts w:eastAsia="Calibri"/>
        </w:rPr>
        <w:t>}</w:t>
      </w:r>
    </w:p>
    <w:p w14:paraId="3699F40F" w14:textId="77777777" w:rsidR="001D3334" w:rsidRDefault="001D3334" w:rsidP="001D3334">
      <w:pPr>
        <w:ind w:left="180" w:right="180"/>
        <w:rPr>
          <w:rFonts w:eastAsia="Calibri"/>
        </w:rPr>
      </w:pPr>
    </w:p>
    <w:p w14:paraId="4B34C2FC" w14:textId="77777777" w:rsidR="001D3334" w:rsidRDefault="001D3334" w:rsidP="001D3334">
      <w:pPr>
        <w:ind w:left="180" w:right="180"/>
      </w:pPr>
      <w:r>
        <w:rPr>
          <w:rFonts w:eastAsia="Calibri"/>
        </w:rPr>
        <w:t>void display(int array[], int n)</w:t>
      </w:r>
    </w:p>
    <w:p w14:paraId="422907BA" w14:textId="77777777" w:rsidR="001D3334" w:rsidRDefault="001D3334" w:rsidP="001D3334">
      <w:pPr>
        <w:ind w:left="180" w:right="180"/>
      </w:pPr>
      <w:r>
        <w:rPr>
          <w:rFonts w:eastAsia="Calibri"/>
        </w:rPr>
        <w:t xml:space="preserve">{   int </w:t>
      </w:r>
      <w:proofErr w:type="spellStart"/>
      <w:r>
        <w:rPr>
          <w:rFonts w:eastAsia="Calibri"/>
        </w:rPr>
        <w:t>i</w:t>
      </w:r>
      <w:proofErr w:type="spellEnd"/>
      <w:r>
        <w:rPr>
          <w:rFonts w:eastAsia="Calibri"/>
        </w:rPr>
        <w:t>;</w:t>
      </w:r>
    </w:p>
    <w:p w14:paraId="3B1A3DAB" w14:textId="77777777" w:rsidR="001D3334" w:rsidRDefault="001D3334" w:rsidP="001D3334">
      <w:pPr>
        <w:ind w:left="180" w:right="180"/>
      </w:pP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 xml:space="preserve">(" </w:t>
      </w:r>
      <w:proofErr w:type="spellStart"/>
      <w:r>
        <w:rPr>
          <w:rFonts w:eastAsia="Calibri"/>
        </w:rPr>
        <w:t>Elemnets</w:t>
      </w:r>
      <w:proofErr w:type="spellEnd"/>
      <w:r>
        <w:rPr>
          <w:rFonts w:eastAsia="Calibri"/>
        </w:rPr>
        <w:t xml:space="preserve"> of the array are\n");</w:t>
      </w:r>
    </w:p>
    <w:p w14:paraId="78BC8D74" w14:textId="77777777" w:rsidR="001D3334" w:rsidRDefault="001D3334" w:rsidP="001D3334">
      <w:pPr>
        <w:ind w:left="180" w:right="180"/>
      </w:pPr>
      <w:r>
        <w:rPr>
          <w:rFonts w:eastAsia="Calibri"/>
        </w:rPr>
        <w:tab/>
        <w:t>for(</w:t>
      </w:r>
      <w:proofErr w:type="spellStart"/>
      <w:r>
        <w:rPr>
          <w:rFonts w:eastAsia="Calibri"/>
        </w:rPr>
        <w:t>i</w:t>
      </w:r>
      <w:proofErr w:type="spellEnd"/>
      <w:r>
        <w:rPr>
          <w:rFonts w:eastAsia="Calibri"/>
        </w:rPr>
        <w:t>=1;i&lt;=</w:t>
      </w:r>
      <w:proofErr w:type="spellStart"/>
      <w:r>
        <w:rPr>
          <w:rFonts w:eastAsia="Calibri"/>
        </w:rPr>
        <w:t>n;i</w:t>
      </w:r>
      <w:proofErr w:type="spellEnd"/>
      <w:r>
        <w:rPr>
          <w:rFonts w:eastAsia="Calibri"/>
        </w:rPr>
        <w:t>++)</w:t>
      </w:r>
    </w:p>
    <w:p w14:paraId="748B8E27" w14:textId="77777777" w:rsidR="001D3334" w:rsidRDefault="001D3334" w:rsidP="001D3334">
      <w:pPr>
        <w:ind w:left="180" w:right="180"/>
      </w:pPr>
      <w:r>
        <w:rPr>
          <w:rFonts w:eastAsia="Calibri"/>
        </w:rPr>
        <w:tab/>
        <w:t>{</w:t>
      </w:r>
    </w:p>
    <w:p w14:paraId="28D9677B" w14:textId="77777777" w:rsidR="001D3334" w:rsidRDefault="001D3334" w:rsidP="001D3334">
      <w:pPr>
        <w:ind w:left="180" w:right="180"/>
      </w:pP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("%d\</w:t>
      </w:r>
      <w:proofErr w:type="spellStart"/>
      <w:r>
        <w:rPr>
          <w:rFonts w:eastAsia="Calibri"/>
        </w:rPr>
        <w:t>t",array</w:t>
      </w:r>
      <w:proofErr w:type="spellEnd"/>
      <w:r>
        <w:rPr>
          <w:rFonts w:eastAsia="Calibri"/>
        </w:rPr>
        <w:t>[</w:t>
      </w:r>
      <w:proofErr w:type="spellStart"/>
      <w:r>
        <w:rPr>
          <w:rFonts w:eastAsia="Calibri"/>
        </w:rPr>
        <w:t>i</w:t>
      </w:r>
      <w:proofErr w:type="spellEnd"/>
      <w:r>
        <w:rPr>
          <w:rFonts w:eastAsia="Calibri"/>
        </w:rPr>
        <w:t>]);</w:t>
      </w:r>
    </w:p>
    <w:p w14:paraId="37639028" w14:textId="77777777" w:rsidR="001D3334" w:rsidRDefault="001D3334" w:rsidP="001D3334">
      <w:pPr>
        <w:ind w:left="180" w:right="180"/>
      </w:pPr>
      <w:r>
        <w:rPr>
          <w:rFonts w:eastAsia="Calibri"/>
        </w:rPr>
        <w:tab/>
        <w:t>}</w:t>
      </w:r>
    </w:p>
    <w:p w14:paraId="019E2A66" w14:textId="77777777" w:rsidR="001D3334" w:rsidRDefault="001D3334" w:rsidP="001D3334">
      <w:pPr>
        <w:ind w:left="180" w:right="180"/>
      </w:pP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("\n");</w:t>
      </w:r>
    </w:p>
    <w:p w14:paraId="2BCD32B1" w14:textId="77777777" w:rsidR="001D3334" w:rsidRDefault="001D3334" w:rsidP="001D3334">
      <w:pPr>
        <w:ind w:left="180" w:right="180"/>
      </w:pPr>
      <w:r>
        <w:rPr>
          <w:rFonts w:eastAsia="Calibri"/>
        </w:rPr>
        <w:lastRenderedPageBreak/>
        <w:t>}</w:t>
      </w:r>
    </w:p>
    <w:p w14:paraId="7A1E8D82" w14:textId="77777777" w:rsidR="001D3334" w:rsidRDefault="001D3334" w:rsidP="001D3334">
      <w:pPr>
        <w:ind w:left="180" w:right="180"/>
        <w:rPr>
          <w:rFonts w:eastAsia="Calibri"/>
        </w:rPr>
      </w:pPr>
    </w:p>
    <w:p w14:paraId="0127BE70" w14:textId="77777777" w:rsidR="001D3334" w:rsidRDefault="001D3334" w:rsidP="001D3334">
      <w:pPr>
        <w:ind w:left="180" w:right="180"/>
      </w:pPr>
      <w:r>
        <w:rPr>
          <w:rFonts w:eastAsia="Calibri"/>
        </w:rPr>
        <w:t xml:space="preserve">int </w:t>
      </w:r>
      <w:proofErr w:type="spellStart"/>
      <w:r>
        <w:rPr>
          <w:rFonts w:eastAsia="Calibri"/>
        </w:rPr>
        <w:t>insertAtPos</w:t>
      </w:r>
      <w:proofErr w:type="spellEnd"/>
      <w:r>
        <w:rPr>
          <w:rFonts w:eastAsia="Calibri"/>
        </w:rPr>
        <w:t>(int array[], int n, int position, int value)</w:t>
      </w:r>
    </w:p>
    <w:p w14:paraId="6CC1707A" w14:textId="77777777" w:rsidR="001D3334" w:rsidRDefault="001D3334" w:rsidP="001D3334">
      <w:pPr>
        <w:ind w:left="180" w:right="180"/>
      </w:pPr>
      <w:r>
        <w:rPr>
          <w:rFonts w:eastAsia="Calibri"/>
        </w:rPr>
        <w:t>{</w:t>
      </w:r>
      <w:r>
        <w:rPr>
          <w:rFonts w:eastAsia="Calibri"/>
        </w:rPr>
        <w:tab/>
        <w:t xml:space="preserve">int </w:t>
      </w:r>
      <w:proofErr w:type="spellStart"/>
      <w:r>
        <w:rPr>
          <w:rFonts w:eastAsia="Calibri"/>
        </w:rPr>
        <w:t>i</w:t>
      </w:r>
      <w:proofErr w:type="spellEnd"/>
      <w:r>
        <w:rPr>
          <w:rFonts w:eastAsia="Calibri"/>
        </w:rPr>
        <w:t>;</w:t>
      </w:r>
    </w:p>
    <w:p w14:paraId="5404F573" w14:textId="77777777" w:rsidR="001D3334" w:rsidRDefault="001D3334" w:rsidP="001D3334">
      <w:pPr>
        <w:ind w:left="180" w:right="180"/>
      </w:pPr>
      <w:r>
        <w:rPr>
          <w:rFonts w:eastAsia="Calibri"/>
        </w:rPr>
        <w:tab/>
        <w:t>for (</w:t>
      </w:r>
      <w:proofErr w:type="spellStart"/>
      <w:r>
        <w:rPr>
          <w:rFonts w:eastAsia="Calibri"/>
        </w:rPr>
        <w:t>i</w:t>
      </w:r>
      <w:proofErr w:type="spellEnd"/>
      <w:r>
        <w:rPr>
          <w:rFonts w:eastAsia="Calibri"/>
        </w:rPr>
        <w:t xml:space="preserve"> = n ; </w:t>
      </w:r>
      <w:proofErr w:type="spellStart"/>
      <w:r>
        <w:rPr>
          <w:rFonts w:eastAsia="Calibri"/>
        </w:rPr>
        <w:t>i</w:t>
      </w:r>
      <w:proofErr w:type="spellEnd"/>
      <w:r>
        <w:rPr>
          <w:rFonts w:eastAsia="Calibri"/>
        </w:rPr>
        <w:t xml:space="preserve"> &gt;= position; </w:t>
      </w:r>
      <w:proofErr w:type="spellStart"/>
      <w:r>
        <w:rPr>
          <w:rFonts w:eastAsia="Calibri"/>
        </w:rPr>
        <w:t>i</w:t>
      </w:r>
      <w:proofErr w:type="spellEnd"/>
      <w:r>
        <w:rPr>
          <w:rFonts w:eastAsia="Calibri"/>
        </w:rPr>
        <w:t>--)</w:t>
      </w:r>
    </w:p>
    <w:p w14:paraId="5D492F31" w14:textId="77777777" w:rsidR="001D3334" w:rsidRDefault="001D3334" w:rsidP="001D3334">
      <w:pPr>
        <w:ind w:left="180" w:right="180"/>
      </w:pPr>
      <w:r>
        <w:rPr>
          <w:rFonts w:eastAsia="Calibri"/>
        </w:rPr>
        <w:tab/>
      </w:r>
      <w:r>
        <w:rPr>
          <w:rFonts w:eastAsia="Calibri"/>
        </w:rPr>
        <w:tab/>
        <w:t>array[i+1] = array[</w:t>
      </w:r>
      <w:proofErr w:type="spellStart"/>
      <w:r>
        <w:rPr>
          <w:rFonts w:eastAsia="Calibri"/>
        </w:rPr>
        <w:t>i</w:t>
      </w:r>
      <w:proofErr w:type="spellEnd"/>
      <w:r>
        <w:rPr>
          <w:rFonts w:eastAsia="Calibri"/>
        </w:rPr>
        <w:t>];</w:t>
      </w:r>
    </w:p>
    <w:p w14:paraId="5BA452A6" w14:textId="77777777" w:rsidR="001D3334" w:rsidRDefault="001D3334" w:rsidP="001D3334">
      <w:pPr>
        <w:ind w:left="180" w:right="180"/>
      </w:pPr>
      <w:r>
        <w:rPr>
          <w:rFonts w:eastAsia="Calibri"/>
        </w:rPr>
        <w:tab/>
        <w:t>array[position] = value;</w:t>
      </w:r>
    </w:p>
    <w:p w14:paraId="4A03A111" w14:textId="77777777" w:rsidR="001D3334" w:rsidRDefault="001D3334" w:rsidP="001D3334">
      <w:pPr>
        <w:ind w:left="180" w:right="180"/>
      </w:pPr>
      <w:r>
        <w:rPr>
          <w:rFonts w:eastAsia="Calibri"/>
        </w:rPr>
        <w:tab/>
        <w:t xml:space="preserve">n++;  </w:t>
      </w:r>
      <w:r>
        <w:rPr>
          <w:rFonts w:eastAsia="Calibri"/>
        </w:rPr>
        <w:tab/>
        <w:t>return n;</w:t>
      </w:r>
    </w:p>
    <w:p w14:paraId="0846DF32" w14:textId="77777777" w:rsidR="001D3334" w:rsidRDefault="001D3334" w:rsidP="001D3334">
      <w:pPr>
        <w:ind w:left="180" w:right="180"/>
      </w:pPr>
      <w:r>
        <w:rPr>
          <w:rFonts w:eastAsia="Calibri"/>
        </w:rPr>
        <w:t>}</w:t>
      </w:r>
    </w:p>
    <w:p w14:paraId="21ED48B9" w14:textId="77777777" w:rsidR="001D3334" w:rsidRDefault="001D3334" w:rsidP="001D3334">
      <w:pPr>
        <w:ind w:left="180" w:right="180"/>
        <w:rPr>
          <w:rFonts w:eastAsia="Calibri"/>
        </w:rPr>
      </w:pPr>
    </w:p>
    <w:p w14:paraId="270BA698" w14:textId="77777777" w:rsidR="001D3334" w:rsidRDefault="001D3334" w:rsidP="001D3334">
      <w:pPr>
        <w:ind w:left="180" w:right="180"/>
      </w:pPr>
      <w:r>
        <w:rPr>
          <w:rFonts w:eastAsia="Calibri"/>
        </w:rPr>
        <w:t xml:space="preserve">int </w:t>
      </w:r>
      <w:proofErr w:type="spellStart"/>
      <w:r>
        <w:rPr>
          <w:rFonts w:eastAsia="Calibri"/>
        </w:rPr>
        <w:t>deleteFromPos</w:t>
      </w:r>
      <w:proofErr w:type="spellEnd"/>
      <w:r>
        <w:rPr>
          <w:rFonts w:eastAsia="Calibri"/>
        </w:rPr>
        <w:t>(int array[], int n, int position)</w:t>
      </w:r>
    </w:p>
    <w:p w14:paraId="0502D057" w14:textId="77777777" w:rsidR="001D3334" w:rsidRDefault="001D3334" w:rsidP="001D3334">
      <w:pPr>
        <w:ind w:left="180" w:right="180"/>
      </w:pPr>
      <w:r>
        <w:rPr>
          <w:rFonts w:eastAsia="Calibri"/>
        </w:rPr>
        <w:t>{</w:t>
      </w:r>
      <w:r>
        <w:rPr>
          <w:rFonts w:eastAsia="Calibri"/>
        </w:rPr>
        <w:tab/>
        <w:t xml:space="preserve">int </w:t>
      </w:r>
      <w:proofErr w:type="spellStart"/>
      <w:r>
        <w:rPr>
          <w:rFonts w:eastAsia="Calibri"/>
        </w:rPr>
        <w:t>i</w:t>
      </w:r>
      <w:proofErr w:type="spellEnd"/>
      <w:r>
        <w:rPr>
          <w:rFonts w:eastAsia="Calibri"/>
        </w:rPr>
        <w:t>, v;</w:t>
      </w:r>
    </w:p>
    <w:p w14:paraId="57FF5925" w14:textId="77777777" w:rsidR="001D3334" w:rsidRDefault="001D3334" w:rsidP="001D3334">
      <w:pPr>
        <w:ind w:left="180" w:right="180"/>
      </w:pPr>
      <w:r>
        <w:rPr>
          <w:rFonts w:eastAsia="Calibri"/>
        </w:rPr>
        <w:t>v=array[position];</w:t>
      </w:r>
    </w:p>
    <w:p w14:paraId="7A0BBB7A" w14:textId="77777777" w:rsidR="001D3334" w:rsidRDefault="001D3334" w:rsidP="001D3334">
      <w:pPr>
        <w:ind w:left="180" w:right="180"/>
      </w:pPr>
      <w:r>
        <w:rPr>
          <w:rFonts w:eastAsia="Calibri"/>
        </w:rPr>
        <w:tab/>
        <w:t>for (</w:t>
      </w:r>
      <w:proofErr w:type="spellStart"/>
      <w:r>
        <w:rPr>
          <w:rFonts w:eastAsia="Calibri"/>
        </w:rPr>
        <w:t>i</w:t>
      </w:r>
      <w:proofErr w:type="spellEnd"/>
      <w:r>
        <w:rPr>
          <w:rFonts w:eastAsia="Calibri"/>
        </w:rPr>
        <w:t xml:space="preserve"> = position; </w:t>
      </w:r>
      <w:proofErr w:type="spellStart"/>
      <w:r>
        <w:rPr>
          <w:rFonts w:eastAsia="Calibri"/>
        </w:rPr>
        <w:t>i</w:t>
      </w:r>
      <w:proofErr w:type="spellEnd"/>
      <w:r>
        <w:rPr>
          <w:rFonts w:eastAsia="Calibri"/>
        </w:rPr>
        <w:t xml:space="preserve"> &lt;= n; </w:t>
      </w:r>
      <w:proofErr w:type="spellStart"/>
      <w:r>
        <w:rPr>
          <w:rFonts w:eastAsia="Calibri"/>
        </w:rPr>
        <w:t>i</w:t>
      </w:r>
      <w:proofErr w:type="spellEnd"/>
      <w:r>
        <w:rPr>
          <w:rFonts w:eastAsia="Calibri"/>
        </w:rPr>
        <w:t>++)</w:t>
      </w:r>
    </w:p>
    <w:p w14:paraId="2F242BC3" w14:textId="77777777" w:rsidR="001D3334" w:rsidRDefault="001D3334" w:rsidP="001D3334">
      <w:pPr>
        <w:ind w:left="180" w:right="180"/>
      </w:pPr>
      <w:r>
        <w:rPr>
          <w:rFonts w:eastAsia="Calibri"/>
        </w:rPr>
        <w:tab/>
      </w:r>
      <w:r>
        <w:rPr>
          <w:rFonts w:eastAsia="Calibri"/>
        </w:rPr>
        <w:tab/>
        <w:t>array[</w:t>
      </w:r>
      <w:proofErr w:type="spellStart"/>
      <w:r>
        <w:rPr>
          <w:rFonts w:eastAsia="Calibri"/>
        </w:rPr>
        <w:t>i</w:t>
      </w:r>
      <w:proofErr w:type="spellEnd"/>
      <w:r>
        <w:rPr>
          <w:rFonts w:eastAsia="Calibri"/>
        </w:rPr>
        <w:t>] = array[i+1];</w:t>
      </w:r>
    </w:p>
    <w:p w14:paraId="19AF95CF" w14:textId="77777777" w:rsidR="001D3334" w:rsidRDefault="001D3334" w:rsidP="001D3334">
      <w:pPr>
        <w:ind w:left="180" w:right="180"/>
      </w:pPr>
      <w:r>
        <w:rPr>
          <w:rFonts w:eastAsia="Calibri"/>
        </w:rPr>
        <w:tab/>
        <w:t xml:space="preserve">n--;  return n;     </w:t>
      </w:r>
      <w:r>
        <w:rPr>
          <w:rFonts w:eastAsia="Calibri"/>
        </w:rPr>
        <w:tab/>
      </w:r>
    </w:p>
    <w:p w14:paraId="0012E1FF" w14:textId="77777777" w:rsidR="001D3334" w:rsidRDefault="001D3334" w:rsidP="001D3334">
      <w:pPr>
        <w:ind w:left="180" w:right="180"/>
      </w:pPr>
      <w:r>
        <w:rPr>
          <w:rFonts w:eastAsia="Calibri"/>
        </w:rPr>
        <w:t>}</w:t>
      </w:r>
    </w:p>
    <w:p w14:paraId="6F74A529" w14:textId="77777777" w:rsidR="001D3334" w:rsidRDefault="001D3334" w:rsidP="001D3334">
      <w:pPr>
        <w:ind w:left="180" w:right="180"/>
        <w:rPr>
          <w:rFonts w:eastAsia="Calibri"/>
        </w:rPr>
      </w:pPr>
    </w:p>
    <w:p w14:paraId="68F11892" w14:textId="77777777" w:rsidR="001D3334" w:rsidRDefault="001D3334" w:rsidP="001D3334">
      <w:pPr>
        <w:ind w:left="180" w:right="180"/>
      </w:pPr>
      <w:r>
        <w:rPr>
          <w:rFonts w:eastAsia="Calibri"/>
        </w:rPr>
        <w:t>int main()</w:t>
      </w:r>
    </w:p>
    <w:p w14:paraId="04487847" w14:textId="77777777" w:rsidR="001D3334" w:rsidRDefault="001D3334" w:rsidP="001D3334">
      <w:pPr>
        <w:ind w:left="180" w:right="180"/>
      </w:pPr>
      <w:r>
        <w:rPr>
          <w:rFonts w:eastAsia="Calibri"/>
        </w:rPr>
        <w:t>{</w:t>
      </w:r>
    </w:p>
    <w:p w14:paraId="6B3AEA19" w14:textId="77777777" w:rsidR="001D3334" w:rsidRDefault="001D3334" w:rsidP="001D3334">
      <w:pPr>
        <w:ind w:left="180" w:right="180"/>
      </w:pPr>
      <w:r>
        <w:rPr>
          <w:rFonts w:eastAsia="Calibri"/>
        </w:rPr>
        <w:tab/>
        <w:t>int array[SIZE], n, choice, flag=0;</w:t>
      </w:r>
    </w:p>
    <w:p w14:paraId="4E33A4A9" w14:textId="77777777" w:rsidR="001D3334" w:rsidRDefault="001D3334" w:rsidP="001D3334">
      <w:pPr>
        <w:ind w:left="180" w:right="180"/>
      </w:pPr>
      <w:r>
        <w:rPr>
          <w:rFonts w:eastAsia="Calibri"/>
        </w:rPr>
        <w:tab/>
        <w:t>int position, value; int count=0;</w:t>
      </w:r>
    </w:p>
    <w:p w14:paraId="2E40D0AC" w14:textId="77777777" w:rsidR="001D3334" w:rsidRDefault="001D3334" w:rsidP="001D3334">
      <w:pPr>
        <w:ind w:left="180" w:right="180"/>
      </w:pPr>
      <w:r>
        <w:rPr>
          <w:rFonts w:eastAsia="Calibri"/>
        </w:rPr>
        <w:tab/>
        <w:t>char answer;</w:t>
      </w:r>
    </w:p>
    <w:p w14:paraId="079211D5" w14:textId="77777777" w:rsidR="001D3334" w:rsidRDefault="001D3334" w:rsidP="001D3334">
      <w:pPr>
        <w:ind w:left="180" w:right="180"/>
      </w:pPr>
      <w:r>
        <w:rPr>
          <w:rFonts w:eastAsia="Calibri"/>
        </w:rPr>
        <w:tab/>
        <w:t>while(1)</w:t>
      </w:r>
    </w:p>
    <w:p w14:paraId="09C2C677" w14:textId="77777777" w:rsidR="001D3334" w:rsidRDefault="001D3334" w:rsidP="001D3334">
      <w:pPr>
        <w:ind w:left="180" w:right="180"/>
      </w:pPr>
      <w:r>
        <w:rPr>
          <w:rFonts w:eastAsia="Calibri"/>
        </w:rPr>
        <w:tab/>
        <w:t>{</w:t>
      </w:r>
    </w:p>
    <w:p w14:paraId="10446B8C" w14:textId="77777777" w:rsidR="001D3334" w:rsidRDefault="001D3334" w:rsidP="001D3334">
      <w:pPr>
        <w:ind w:left="180" w:right="180"/>
      </w:pP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("1. Create\n");</w:t>
      </w:r>
    </w:p>
    <w:p w14:paraId="2BDE82B2" w14:textId="77777777" w:rsidR="001D3334" w:rsidRDefault="001D3334" w:rsidP="001D3334">
      <w:pPr>
        <w:ind w:left="180" w:right="180"/>
      </w:pP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("2. Display\n");</w:t>
      </w:r>
    </w:p>
    <w:p w14:paraId="1248C048" w14:textId="77777777" w:rsidR="001D3334" w:rsidRDefault="001D3334" w:rsidP="001D3334">
      <w:pPr>
        <w:ind w:left="180" w:right="180"/>
      </w:pP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("3. Inserting Element at given valid position\n");</w:t>
      </w:r>
    </w:p>
    <w:p w14:paraId="0C0546ED" w14:textId="77777777" w:rsidR="001D3334" w:rsidRDefault="001D3334" w:rsidP="001D3334">
      <w:pPr>
        <w:ind w:left="180" w:right="180"/>
      </w:pP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("4.Delete an Element at a given valid Position \n”);</w:t>
      </w:r>
    </w:p>
    <w:p w14:paraId="417EB17D" w14:textId="77777777" w:rsidR="001D3334" w:rsidRDefault="001D3334" w:rsidP="001D3334">
      <w:pPr>
        <w:ind w:left="180" w:right="180"/>
      </w:pP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("5. Exit\n");</w:t>
      </w:r>
    </w:p>
    <w:p w14:paraId="346BD583" w14:textId="77777777" w:rsidR="001D3334" w:rsidRDefault="001D3334" w:rsidP="001D3334">
      <w:pPr>
        <w:ind w:left="180" w:right="180"/>
      </w:pP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("Enter choice =");</w:t>
      </w:r>
    </w:p>
    <w:p w14:paraId="27EAD8E9" w14:textId="77777777" w:rsidR="001D3334" w:rsidRDefault="001D3334" w:rsidP="001D3334">
      <w:pPr>
        <w:ind w:left="180" w:right="180"/>
      </w:pPr>
      <w:r>
        <w:rPr>
          <w:rFonts w:eastAsia="Calibri"/>
        </w:rPr>
        <w:tab/>
      </w:r>
      <w:proofErr w:type="spellStart"/>
      <w:r>
        <w:rPr>
          <w:rFonts w:eastAsia="Calibri"/>
        </w:rPr>
        <w:t>scanf</w:t>
      </w:r>
      <w:proofErr w:type="spellEnd"/>
      <w:r>
        <w:rPr>
          <w:rFonts w:eastAsia="Calibri"/>
        </w:rPr>
        <w:t>("%d", &amp;choice);</w:t>
      </w:r>
    </w:p>
    <w:p w14:paraId="77901FB5" w14:textId="77777777" w:rsidR="001D3334" w:rsidRDefault="001D3334" w:rsidP="001D3334">
      <w:pPr>
        <w:ind w:left="180" w:right="180"/>
      </w:pPr>
      <w:r>
        <w:rPr>
          <w:rFonts w:eastAsia="Calibri"/>
        </w:rPr>
        <w:tab/>
        <w:t>switch(choice)</w:t>
      </w:r>
    </w:p>
    <w:p w14:paraId="6F1D6461" w14:textId="77777777" w:rsidR="001D3334" w:rsidRDefault="001D3334" w:rsidP="001D3334">
      <w:pPr>
        <w:ind w:left="180" w:right="180"/>
      </w:pPr>
      <w:r>
        <w:rPr>
          <w:rFonts w:eastAsia="Calibri"/>
        </w:rPr>
        <w:tab/>
        <w:t>{</w:t>
      </w:r>
    </w:p>
    <w:p w14:paraId="55A0C05E" w14:textId="1163A3F3" w:rsidR="001D3334" w:rsidRDefault="001D3334" w:rsidP="001D3334">
      <w:pPr>
        <w:ind w:left="180" w:right="180"/>
      </w:pPr>
      <w:r>
        <w:rPr>
          <w:rFonts w:eastAsia="Calibri"/>
        </w:rPr>
        <w:tab/>
      </w:r>
      <w:r w:rsidR="004F1372">
        <w:rPr>
          <w:rFonts w:eastAsia="Calibri"/>
        </w:rPr>
        <w:tab/>
      </w:r>
      <w:r>
        <w:rPr>
          <w:rFonts w:eastAsia="Calibri"/>
        </w:rPr>
        <w:t>case 1 :  if(flag==0)</w:t>
      </w:r>
    </w:p>
    <w:p w14:paraId="1300BBFB" w14:textId="77777777" w:rsidR="001D3334" w:rsidRDefault="001D3334" w:rsidP="001D3334">
      <w:pPr>
        <w:ind w:left="180"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{</w:t>
      </w:r>
    </w:p>
    <w:p w14:paraId="1E3839E4" w14:textId="77777777" w:rsidR="001D3334" w:rsidRDefault="001D3334" w:rsidP="001D3334">
      <w:pPr>
        <w:ind w:left="180"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flag=1;</w:t>
      </w:r>
    </w:p>
    <w:p w14:paraId="6E11B206" w14:textId="77777777" w:rsidR="001D3334" w:rsidRDefault="001D3334" w:rsidP="001D3334">
      <w:pPr>
        <w:ind w:left="180"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("Enter no. of elements=");</w:t>
      </w:r>
    </w:p>
    <w:p w14:paraId="37E773FC" w14:textId="77777777" w:rsidR="001D3334" w:rsidRDefault="001D3334" w:rsidP="001D3334">
      <w:pPr>
        <w:ind w:left="180"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scanf</w:t>
      </w:r>
      <w:proofErr w:type="spellEnd"/>
      <w:r>
        <w:rPr>
          <w:rFonts w:eastAsia="Calibri"/>
        </w:rPr>
        <w:t>("%d", &amp;n);</w:t>
      </w:r>
    </w:p>
    <w:p w14:paraId="4559624A" w14:textId="77777777" w:rsidR="001D3334" w:rsidRDefault="001D3334" w:rsidP="001D3334">
      <w:pPr>
        <w:ind w:left="180"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// if n is &gt; SIZE. Reduce  n=SIZE</w:t>
      </w:r>
    </w:p>
    <w:p w14:paraId="111C7F43" w14:textId="77777777" w:rsidR="001D3334" w:rsidRDefault="001D3334" w:rsidP="001D3334">
      <w:pPr>
        <w:ind w:left="180"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if(n&gt;SIZE)  n=SIZE;</w:t>
      </w:r>
    </w:p>
    <w:p w14:paraId="0D4AE0AB" w14:textId="77777777" w:rsidR="001D3334" w:rsidRDefault="001D3334" w:rsidP="001D3334">
      <w:pPr>
        <w:ind w:left="180"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create(</w:t>
      </w:r>
      <w:proofErr w:type="spellStart"/>
      <w:r>
        <w:rPr>
          <w:rFonts w:eastAsia="Calibri"/>
        </w:rPr>
        <w:t>array,n</w:t>
      </w:r>
      <w:proofErr w:type="spellEnd"/>
      <w:r>
        <w:rPr>
          <w:rFonts w:eastAsia="Calibri"/>
        </w:rPr>
        <w:t>);</w:t>
      </w:r>
    </w:p>
    <w:p w14:paraId="0C99C3DC" w14:textId="77777777" w:rsidR="001D3334" w:rsidRDefault="001D3334" w:rsidP="001D3334">
      <w:pPr>
        <w:ind w:left="180"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}</w:t>
      </w:r>
    </w:p>
    <w:p w14:paraId="01FB8A32" w14:textId="77777777" w:rsidR="001D3334" w:rsidRDefault="001D3334" w:rsidP="001D3334">
      <w:pPr>
        <w:ind w:left="180"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else</w:t>
      </w:r>
    </w:p>
    <w:p w14:paraId="29F14747" w14:textId="77777777" w:rsidR="001D3334" w:rsidRDefault="001D3334" w:rsidP="001D3334">
      <w:pPr>
        <w:ind w:left="180"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{</w:t>
      </w:r>
    </w:p>
    <w:p w14:paraId="28484198" w14:textId="77777777" w:rsidR="001D3334" w:rsidRDefault="001D3334" w:rsidP="001D3334">
      <w:pPr>
        <w:ind w:left="180"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("Array is already created.....");</w:t>
      </w:r>
    </w:p>
    <w:p w14:paraId="770923AE" w14:textId="77777777" w:rsidR="001D3334" w:rsidRDefault="001D3334" w:rsidP="001D3334">
      <w:pPr>
        <w:ind w:left="180"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}</w:t>
      </w:r>
    </w:p>
    <w:p w14:paraId="34AAC4A5" w14:textId="77777777" w:rsidR="001D3334" w:rsidRDefault="001D3334" w:rsidP="001D3334">
      <w:pPr>
        <w:ind w:left="180"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break;</w:t>
      </w:r>
    </w:p>
    <w:p w14:paraId="1646C04A" w14:textId="77777777" w:rsidR="001D3334" w:rsidRDefault="001D3334" w:rsidP="001D3334">
      <w:pPr>
        <w:ind w:left="180" w:right="180"/>
      </w:pPr>
      <w:r>
        <w:rPr>
          <w:rFonts w:eastAsia="Calibri"/>
        </w:rPr>
        <w:tab/>
      </w:r>
      <w:r>
        <w:rPr>
          <w:rFonts w:eastAsia="Calibri"/>
        </w:rPr>
        <w:tab/>
        <w:t>case 2 : display(array, n);</w:t>
      </w:r>
    </w:p>
    <w:p w14:paraId="334BA243" w14:textId="77777777" w:rsidR="001D3334" w:rsidRDefault="001D3334" w:rsidP="001D3334">
      <w:pPr>
        <w:ind w:left="180"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break;</w:t>
      </w:r>
    </w:p>
    <w:p w14:paraId="779CB3D6" w14:textId="77777777" w:rsidR="001D3334" w:rsidRDefault="001D3334" w:rsidP="001D3334">
      <w:pPr>
        <w:ind w:left="180" w:right="180"/>
      </w:pPr>
      <w:r>
        <w:rPr>
          <w:rFonts w:eastAsia="Calibri"/>
        </w:rPr>
        <w:lastRenderedPageBreak/>
        <w:tab/>
      </w:r>
      <w:r>
        <w:rPr>
          <w:rFonts w:eastAsia="Calibri"/>
        </w:rPr>
        <w:tab/>
        <w:t xml:space="preserve">case 3 : </w:t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("Enter the location to insert element=\n");</w:t>
      </w:r>
    </w:p>
    <w:p w14:paraId="51AC0E3B" w14:textId="77777777" w:rsidR="001D3334" w:rsidRDefault="001D3334" w:rsidP="001D3334">
      <w:pPr>
        <w:ind w:left="180"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scanf</w:t>
      </w:r>
      <w:proofErr w:type="spellEnd"/>
      <w:r>
        <w:rPr>
          <w:rFonts w:eastAsia="Calibri"/>
        </w:rPr>
        <w:t>("%d", &amp;position);</w:t>
      </w:r>
    </w:p>
    <w:p w14:paraId="50AAC014" w14:textId="77777777" w:rsidR="001D3334" w:rsidRDefault="001D3334" w:rsidP="001D3334">
      <w:pPr>
        <w:ind w:left="180"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if(position&gt;=SIZE || position&gt;n+1)</w:t>
      </w:r>
    </w:p>
    <w:p w14:paraId="4197A684" w14:textId="77777777" w:rsidR="001D3334" w:rsidRDefault="001D3334" w:rsidP="001D3334">
      <w:pPr>
        <w:ind w:left="180"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 xml:space="preserve">    {</w:t>
      </w: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("IT is not valid Position");</w:t>
      </w:r>
    </w:p>
    <w:p w14:paraId="71DBFB54" w14:textId="77777777" w:rsidR="001D3334" w:rsidRDefault="001D3334" w:rsidP="001D3334">
      <w:pPr>
        <w:ind w:left="180"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break;</w:t>
      </w:r>
    </w:p>
    <w:p w14:paraId="1F45BC81" w14:textId="77777777" w:rsidR="001D3334" w:rsidRDefault="001D3334" w:rsidP="001D3334">
      <w:pPr>
        <w:ind w:left="180"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}</w:t>
      </w:r>
    </w:p>
    <w:p w14:paraId="515D656C" w14:textId="77777777" w:rsidR="001D3334" w:rsidRDefault="001D3334" w:rsidP="001D3334">
      <w:pPr>
        <w:ind w:left="180"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("Enter the value to insert=\n");</w:t>
      </w:r>
    </w:p>
    <w:p w14:paraId="0708C1CB" w14:textId="77777777" w:rsidR="001D3334" w:rsidRDefault="001D3334" w:rsidP="001D3334">
      <w:pPr>
        <w:ind w:left="180"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scanf</w:t>
      </w:r>
      <w:proofErr w:type="spellEnd"/>
      <w:r>
        <w:rPr>
          <w:rFonts w:eastAsia="Calibri"/>
        </w:rPr>
        <w:t>("%d", &amp;value);</w:t>
      </w:r>
    </w:p>
    <w:p w14:paraId="75FF4F40" w14:textId="77777777" w:rsidR="001D3334" w:rsidRDefault="001D3334" w:rsidP="001D3334">
      <w:pPr>
        <w:ind w:left="180"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n=</w:t>
      </w:r>
      <w:proofErr w:type="spellStart"/>
      <w:r>
        <w:rPr>
          <w:rFonts w:eastAsia="Calibri"/>
        </w:rPr>
        <w:t>insertAtPos</w:t>
      </w:r>
      <w:proofErr w:type="spellEnd"/>
      <w:r>
        <w:rPr>
          <w:rFonts w:eastAsia="Calibri"/>
        </w:rPr>
        <w:t>(array, n, position, value);</w:t>
      </w:r>
    </w:p>
    <w:p w14:paraId="5E904787" w14:textId="77777777" w:rsidR="001D3334" w:rsidRDefault="001D3334" w:rsidP="001D3334">
      <w:pPr>
        <w:ind w:left="180"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break;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</w:p>
    <w:p w14:paraId="6014FADB" w14:textId="77777777" w:rsidR="001D3334" w:rsidRDefault="001D3334" w:rsidP="001D3334">
      <w:pPr>
        <w:ind w:left="180" w:right="180"/>
      </w:pPr>
      <w:r>
        <w:rPr>
          <w:rFonts w:eastAsia="Calibri"/>
        </w:rPr>
        <w:tab/>
      </w:r>
      <w:r>
        <w:rPr>
          <w:rFonts w:eastAsia="Calibri"/>
        </w:rPr>
        <w:tab/>
        <w:t>case 4  :</w:t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("Enter the location to delete element\n");</w:t>
      </w:r>
    </w:p>
    <w:p w14:paraId="1FE88438" w14:textId="77777777" w:rsidR="001D3334" w:rsidRDefault="001D3334" w:rsidP="001D3334">
      <w:pPr>
        <w:ind w:left="180"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scanf</w:t>
      </w:r>
      <w:proofErr w:type="spellEnd"/>
      <w:r>
        <w:rPr>
          <w:rFonts w:eastAsia="Calibri"/>
        </w:rPr>
        <w:t>("%d", &amp;position);</w:t>
      </w:r>
    </w:p>
    <w:p w14:paraId="362517F5" w14:textId="77777777" w:rsidR="001D3334" w:rsidRDefault="001D3334" w:rsidP="001D3334">
      <w:pPr>
        <w:ind w:left="180"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if(position&gt;n)</w:t>
      </w:r>
    </w:p>
    <w:p w14:paraId="4814F403" w14:textId="77777777" w:rsidR="001D3334" w:rsidRDefault="001D3334" w:rsidP="001D3334">
      <w:pPr>
        <w:ind w:left="180"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{</w:t>
      </w:r>
    </w:p>
    <w:p w14:paraId="66E1E10B" w14:textId="77777777" w:rsidR="001D3334" w:rsidRDefault="001D3334" w:rsidP="001D3334">
      <w:pPr>
        <w:ind w:left="180"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</w:t>
      </w:r>
      <w:proofErr w:type="spellStart"/>
      <w:r>
        <w:rPr>
          <w:rFonts w:eastAsia="Calibri"/>
        </w:rPr>
        <w:t>Postion</w:t>
      </w:r>
      <w:proofErr w:type="spellEnd"/>
      <w:r>
        <w:rPr>
          <w:rFonts w:eastAsia="Calibri"/>
        </w:rPr>
        <w:t xml:space="preserve"> is beyond the array element\n"); </w:t>
      </w:r>
    </w:p>
    <w:p w14:paraId="0283478E" w14:textId="77777777" w:rsidR="001D3334" w:rsidRDefault="001D3334" w:rsidP="001D3334">
      <w:pPr>
        <w:ind w:left="2340" w:right="180" w:firstLine="540"/>
      </w:pPr>
      <w:r>
        <w:rPr>
          <w:rFonts w:eastAsia="Calibri"/>
        </w:rPr>
        <w:t>break;</w:t>
      </w:r>
    </w:p>
    <w:p w14:paraId="015CBCED" w14:textId="77777777" w:rsidR="001D3334" w:rsidRDefault="001D3334" w:rsidP="001D3334">
      <w:pPr>
        <w:ind w:left="180"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}</w:t>
      </w:r>
    </w:p>
    <w:p w14:paraId="5DC87543" w14:textId="77777777" w:rsidR="001D3334" w:rsidRDefault="001D3334" w:rsidP="001D3334">
      <w:pPr>
        <w:ind w:left="180"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if(n==0)</w:t>
      </w:r>
    </w:p>
    <w:p w14:paraId="6E477FC5" w14:textId="77777777" w:rsidR="001D3334" w:rsidRDefault="001D3334" w:rsidP="001D3334">
      <w:pPr>
        <w:ind w:left="180"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{</w:t>
      </w:r>
    </w:p>
    <w:p w14:paraId="47FDA001" w14:textId="77777777" w:rsidR="001D3334" w:rsidRDefault="001D3334" w:rsidP="001D3334">
      <w:pPr>
        <w:ind w:left="180"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("Array is empty\n"); break;</w:t>
      </w:r>
    </w:p>
    <w:p w14:paraId="67F00E84" w14:textId="77777777" w:rsidR="001D3334" w:rsidRDefault="001D3334" w:rsidP="001D3334">
      <w:pPr>
        <w:ind w:left="180"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}</w:t>
      </w:r>
    </w:p>
    <w:p w14:paraId="7F69DB14" w14:textId="77777777" w:rsidR="001D3334" w:rsidRDefault="001D3334" w:rsidP="001D3334">
      <w:pPr>
        <w:ind w:left="180"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n=</w:t>
      </w:r>
      <w:proofErr w:type="spellStart"/>
      <w:r>
        <w:rPr>
          <w:rFonts w:eastAsia="Calibri"/>
        </w:rPr>
        <w:t>deleteFromPos</w:t>
      </w:r>
      <w:proofErr w:type="spellEnd"/>
      <w:r>
        <w:rPr>
          <w:rFonts w:eastAsia="Calibri"/>
        </w:rPr>
        <w:t>(array, n, position);</w:t>
      </w:r>
    </w:p>
    <w:p w14:paraId="1B069B82" w14:textId="77777777" w:rsidR="001D3334" w:rsidRDefault="001D3334" w:rsidP="001D3334">
      <w:pPr>
        <w:ind w:left="180"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break;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</w:p>
    <w:p w14:paraId="67888CD6" w14:textId="77777777" w:rsidR="001D3334" w:rsidRDefault="001D3334" w:rsidP="001D3334">
      <w:pPr>
        <w:ind w:left="180"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case 5  :   return 0;</w:t>
      </w:r>
    </w:p>
    <w:p w14:paraId="7C8FD9EF" w14:textId="77777777" w:rsidR="001D3334" w:rsidRDefault="001D3334" w:rsidP="001D3334">
      <w:pPr>
        <w:ind w:left="180"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default :</w:t>
      </w: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 Please enter correct choice");</w:t>
      </w:r>
    </w:p>
    <w:p w14:paraId="35A8B11E" w14:textId="77777777" w:rsidR="001D3334" w:rsidRDefault="001D3334" w:rsidP="001D3334">
      <w:pPr>
        <w:ind w:left="180"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break;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</w:p>
    <w:p w14:paraId="239F9927" w14:textId="77777777" w:rsidR="001D3334" w:rsidRDefault="001D3334" w:rsidP="001D3334">
      <w:pPr>
        <w:ind w:left="180" w:right="180"/>
      </w:pPr>
      <w:r>
        <w:rPr>
          <w:rFonts w:eastAsia="Calibri"/>
        </w:rPr>
        <w:tab/>
      </w:r>
      <w:r>
        <w:rPr>
          <w:rFonts w:eastAsia="Calibri"/>
        </w:rPr>
        <w:tab/>
        <w:t>}</w:t>
      </w:r>
    </w:p>
    <w:p w14:paraId="3CC32B0F" w14:textId="77777777" w:rsidR="001D3334" w:rsidRDefault="001D3334" w:rsidP="001D3334">
      <w:pPr>
        <w:ind w:left="180" w:right="180"/>
      </w:pP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getch</w:t>
      </w:r>
      <w:proofErr w:type="spellEnd"/>
      <w:r>
        <w:rPr>
          <w:rFonts w:eastAsia="Calibri"/>
        </w:rPr>
        <w:t>();</w:t>
      </w:r>
    </w:p>
    <w:p w14:paraId="2657B9A4" w14:textId="77777777" w:rsidR="001D3334" w:rsidRDefault="001D3334" w:rsidP="001D3334">
      <w:pPr>
        <w:ind w:left="180" w:right="180"/>
      </w:pPr>
      <w:r>
        <w:rPr>
          <w:rFonts w:eastAsia="Calibri"/>
        </w:rPr>
        <w:tab/>
        <w:t>}</w:t>
      </w:r>
    </w:p>
    <w:p w14:paraId="0E797E3B" w14:textId="77777777" w:rsidR="001D3334" w:rsidRDefault="001D3334" w:rsidP="001D3334">
      <w:pPr>
        <w:ind w:left="180" w:right="180"/>
      </w:pPr>
      <w:r>
        <w:rPr>
          <w:rFonts w:eastAsia="Calibri"/>
        </w:rPr>
        <w:tab/>
        <w:t>return 0;</w:t>
      </w:r>
    </w:p>
    <w:p w14:paraId="65EC5301" w14:textId="77777777" w:rsidR="001D3334" w:rsidRDefault="001D3334" w:rsidP="001D3334">
      <w:pPr>
        <w:ind w:left="180" w:right="180"/>
      </w:pPr>
      <w:r>
        <w:t xml:space="preserve"> </w:t>
      </w:r>
      <w:r>
        <w:rPr>
          <w:rFonts w:eastAsia="Calibri"/>
        </w:rPr>
        <w:t>}</w:t>
      </w:r>
    </w:p>
    <w:p w14:paraId="363948B2" w14:textId="77777777" w:rsidR="001D3334" w:rsidRDefault="001D3334" w:rsidP="001D3334">
      <w:pPr>
        <w:ind w:left="180" w:right="180"/>
        <w:rPr>
          <w:rFonts w:eastAsia="Calibri"/>
          <w:b/>
          <w:sz w:val="32"/>
          <w:u w:val="single"/>
        </w:rPr>
      </w:pPr>
    </w:p>
    <w:p w14:paraId="4EA6ADC1" w14:textId="77777777" w:rsidR="001D3334" w:rsidRDefault="001D3334" w:rsidP="001D3334">
      <w:pPr>
        <w:ind w:left="180" w:right="180"/>
        <w:rPr>
          <w:b/>
          <w:sz w:val="32"/>
          <w:u w:val="single"/>
        </w:rPr>
      </w:pPr>
    </w:p>
    <w:p w14:paraId="6B649DD3" w14:textId="77777777" w:rsidR="001D3334" w:rsidRDefault="001D3334" w:rsidP="001D3334">
      <w:pPr>
        <w:ind w:left="180" w:right="180"/>
        <w:rPr>
          <w:b/>
          <w:sz w:val="32"/>
          <w:u w:val="single"/>
        </w:rPr>
      </w:pPr>
    </w:p>
    <w:p w14:paraId="0E07AA41" w14:textId="77777777" w:rsidR="001D3334" w:rsidRDefault="001D3334" w:rsidP="001D3334">
      <w:pPr>
        <w:ind w:left="180" w:right="180"/>
        <w:rPr>
          <w:b/>
          <w:sz w:val="32"/>
          <w:u w:val="single"/>
        </w:rPr>
      </w:pPr>
    </w:p>
    <w:p w14:paraId="571B4A2A" w14:textId="77777777" w:rsidR="001D3334" w:rsidRDefault="001D3334" w:rsidP="001D3334">
      <w:pPr>
        <w:ind w:left="180" w:right="180"/>
        <w:rPr>
          <w:b/>
          <w:sz w:val="32"/>
          <w:u w:val="single"/>
        </w:rPr>
      </w:pPr>
    </w:p>
    <w:p w14:paraId="4CF92332" w14:textId="77777777" w:rsidR="001D3334" w:rsidRDefault="001D3334" w:rsidP="001D3334">
      <w:pPr>
        <w:ind w:left="180" w:right="180"/>
        <w:rPr>
          <w:b/>
          <w:sz w:val="32"/>
          <w:u w:val="single"/>
        </w:rPr>
      </w:pPr>
    </w:p>
    <w:p w14:paraId="0CC80B43" w14:textId="77777777" w:rsidR="001D3334" w:rsidRDefault="001D3334" w:rsidP="001D3334">
      <w:pPr>
        <w:ind w:left="180" w:right="180"/>
        <w:rPr>
          <w:b/>
          <w:sz w:val="32"/>
          <w:u w:val="single"/>
        </w:rPr>
      </w:pPr>
    </w:p>
    <w:p w14:paraId="7164B180" w14:textId="77777777" w:rsidR="001D3334" w:rsidRDefault="001D3334" w:rsidP="001D3334">
      <w:pPr>
        <w:ind w:left="180" w:right="180"/>
        <w:rPr>
          <w:b/>
          <w:sz w:val="32"/>
          <w:u w:val="single"/>
        </w:rPr>
      </w:pPr>
    </w:p>
    <w:p w14:paraId="3EFA6320" w14:textId="77777777" w:rsidR="001D3334" w:rsidRDefault="001D3334" w:rsidP="001D3334">
      <w:pPr>
        <w:ind w:left="180" w:right="180"/>
        <w:rPr>
          <w:b/>
          <w:sz w:val="32"/>
          <w:u w:val="single"/>
        </w:rPr>
      </w:pPr>
    </w:p>
    <w:p w14:paraId="26B9A48F" w14:textId="77777777" w:rsidR="001D3334" w:rsidRDefault="001D3334" w:rsidP="001D3334">
      <w:pPr>
        <w:ind w:left="180" w:right="180"/>
        <w:rPr>
          <w:b/>
          <w:sz w:val="32"/>
          <w:u w:val="single"/>
        </w:rPr>
      </w:pPr>
    </w:p>
    <w:p w14:paraId="3AEAC4F0" w14:textId="77777777" w:rsidR="001D3334" w:rsidRDefault="001D3334" w:rsidP="001D3334">
      <w:pPr>
        <w:ind w:left="180" w:right="180"/>
        <w:rPr>
          <w:b/>
          <w:sz w:val="32"/>
          <w:u w:val="single"/>
        </w:rPr>
      </w:pPr>
    </w:p>
    <w:p w14:paraId="085117D4" w14:textId="4B1929BA" w:rsidR="001D3334" w:rsidRDefault="001D3334" w:rsidP="001D3334">
      <w:pPr>
        <w:ind w:left="180" w:right="180"/>
        <w:rPr>
          <w:rFonts w:eastAsia="Calibri"/>
          <w:b/>
          <w:sz w:val="36"/>
        </w:rPr>
      </w:pPr>
    </w:p>
    <w:p w14:paraId="2A0BC8B4" w14:textId="77777777" w:rsidR="001D3334" w:rsidRDefault="001D3334" w:rsidP="001D3334">
      <w:pPr>
        <w:keepNext/>
        <w:pageBreakBefore/>
        <w:spacing w:after="60" w:line="360" w:lineRule="auto"/>
        <w:ind w:left="180" w:right="180"/>
        <w:jc w:val="center"/>
      </w:pPr>
      <w:r>
        <w:rPr>
          <w:rFonts w:eastAsia="Calibri"/>
          <w:b/>
          <w:sz w:val="36"/>
        </w:rPr>
        <w:lastRenderedPageBreak/>
        <w:t>PROGRAM 2</w:t>
      </w:r>
    </w:p>
    <w:p w14:paraId="211F6D12" w14:textId="77777777" w:rsidR="001D3334" w:rsidRDefault="001D3334" w:rsidP="001D3334">
      <w:pPr>
        <w:spacing w:line="360" w:lineRule="auto"/>
        <w:ind w:left="180" w:right="180"/>
        <w:jc w:val="both"/>
      </w:pPr>
      <w:r>
        <w:rPr>
          <w:rFonts w:eastAsia="Calibri"/>
          <w:b/>
        </w:rPr>
        <w:t xml:space="preserve">Design, develop and implement a Program in C for the following operations on </w:t>
      </w:r>
      <w:r>
        <w:rPr>
          <w:rFonts w:eastAsia="Calibri"/>
          <w:b/>
          <w:bCs/>
        </w:rPr>
        <w:t>Strings</w:t>
      </w:r>
    </w:p>
    <w:p w14:paraId="4DA8108C" w14:textId="77777777" w:rsidR="001D3334" w:rsidRDefault="001D3334" w:rsidP="001D3334">
      <w:pPr>
        <w:numPr>
          <w:ilvl w:val="0"/>
          <w:numId w:val="18"/>
        </w:numPr>
        <w:spacing w:line="360" w:lineRule="auto"/>
        <w:ind w:right="180"/>
        <w:jc w:val="both"/>
      </w:pPr>
      <w:r>
        <w:rPr>
          <w:rFonts w:eastAsia="Calibri"/>
          <w:b/>
        </w:rPr>
        <w:t>Read a main String (</w:t>
      </w:r>
      <w:r>
        <w:rPr>
          <w:rFonts w:eastAsia="Calibri"/>
          <w:b/>
          <w:bCs/>
        </w:rPr>
        <w:t xml:space="preserve">STR), </w:t>
      </w:r>
      <w:r>
        <w:rPr>
          <w:rFonts w:eastAsia="Calibri"/>
          <w:b/>
        </w:rPr>
        <w:t>a Pattern String (</w:t>
      </w:r>
      <w:r>
        <w:rPr>
          <w:rFonts w:eastAsia="Calibri"/>
          <w:b/>
          <w:bCs/>
        </w:rPr>
        <w:t>PAT</w:t>
      </w:r>
      <w:r>
        <w:rPr>
          <w:rFonts w:eastAsia="Calibri"/>
          <w:b/>
        </w:rPr>
        <w:t>) and a Replace String (</w:t>
      </w:r>
      <w:r>
        <w:rPr>
          <w:rFonts w:eastAsia="Calibri"/>
          <w:b/>
          <w:bCs/>
        </w:rPr>
        <w:t>REP</w:t>
      </w:r>
      <w:r>
        <w:rPr>
          <w:rFonts w:eastAsia="Calibri"/>
          <w:b/>
        </w:rPr>
        <w:t>)</w:t>
      </w:r>
    </w:p>
    <w:p w14:paraId="438FAFDD" w14:textId="77777777" w:rsidR="001D3334" w:rsidRDefault="001D3334" w:rsidP="001D3334">
      <w:pPr>
        <w:numPr>
          <w:ilvl w:val="0"/>
          <w:numId w:val="18"/>
        </w:numPr>
        <w:spacing w:line="360" w:lineRule="auto"/>
        <w:ind w:right="180"/>
        <w:jc w:val="both"/>
      </w:pPr>
      <w:r>
        <w:rPr>
          <w:rFonts w:eastAsia="Calibri"/>
          <w:b/>
        </w:rPr>
        <w:t xml:space="preserve">Perform Pattern Matching Operation: Find and Replace all occurrences of </w:t>
      </w:r>
      <w:r>
        <w:rPr>
          <w:rFonts w:eastAsia="Calibri"/>
          <w:b/>
          <w:bCs/>
        </w:rPr>
        <w:t xml:space="preserve">PAT </w:t>
      </w:r>
      <w:r>
        <w:rPr>
          <w:rFonts w:eastAsia="Calibri"/>
          <w:b/>
        </w:rPr>
        <w:t xml:space="preserve">in </w:t>
      </w:r>
      <w:r>
        <w:rPr>
          <w:rFonts w:eastAsia="Calibri"/>
          <w:b/>
          <w:bCs/>
        </w:rPr>
        <w:t xml:space="preserve">STR </w:t>
      </w:r>
      <w:r>
        <w:rPr>
          <w:rFonts w:eastAsia="Calibri"/>
          <w:b/>
        </w:rPr>
        <w:t xml:space="preserve">with </w:t>
      </w:r>
      <w:r>
        <w:rPr>
          <w:rFonts w:eastAsia="Calibri"/>
          <w:b/>
          <w:bCs/>
        </w:rPr>
        <w:t xml:space="preserve">REP </w:t>
      </w:r>
      <w:r>
        <w:rPr>
          <w:rFonts w:eastAsia="Calibri"/>
          <w:b/>
        </w:rPr>
        <w:t xml:space="preserve">if </w:t>
      </w:r>
      <w:r>
        <w:rPr>
          <w:rFonts w:eastAsia="Calibri"/>
          <w:b/>
          <w:bCs/>
        </w:rPr>
        <w:t xml:space="preserve">PAT </w:t>
      </w:r>
      <w:r>
        <w:rPr>
          <w:rFonts w:eastAsia="Calibri"/>
          <w:b/>
        </w:rPr>
        <w:t xml:space="preserve">exists in </w:t>
      </w:r>
      <w:r>
        <w:rPr>
          <w:rFonts w:eastAsia="Calibri"/>
          <w:b/>
          <w:bCs/>
        </w:rPr>
        <w:t xml:space="preserve">STR. </w:t>
      </w:r>
      <w:r>
        <w:rPr>
          <w:rFonts w:eastAsia="Calibri"/>
          <w:b/>
        </w:rPr>
        <w:t xml:space="preserve">Report suitable messages in case </w:t>
      </w:r>
      <w:r>
        <w:rPr>
          <w:rFonts w:eastAsia="Calibri"/>
          <w:b/>
          <w:bCs/>
        </w:rPr>
        <w:t xml:space="preserve">PAT </w:t>
      </w:r>
      <w:r>
        <w:rPr>
          <w:rFonts w:eastAsia="Calibri"/>
          <w:b/>
        </w:rPr>
        <w:t>does not exist in</w:t>
      </w:r>
      <w:r>
        <w:rPr>
          <w:rFonts w:eastAsia="Calibri"/>
          <w:b/>
          <w:bCs/>
        </w:rPr>
        <w:t xml:space="preserve"> STR</w:t>
      </w:r>
    </w:p>
    <w:p w14:paraId="7A5A856D" w14:textId="77777777" w:rsidR="001D3334" w:rsidRDefault="001D3334" w:rsidP="001D3334">
      <w:pPr>
        <w:spacing w:line="360" w:lineRule="auto"/>
        <w:ind w:left="180" w:right="180"/>
        <w:jc w:val="both"/>
      </w:pPr>
      <w:r>
        <w:rPr>
          <w:rFonts w:eastAsia="Calibri"/>
          <w:b/>
        </w:rPr>
        <w:t>Support the program with functions for each of the above operations. Don't use Built-in functions.</w:t>
      </w:r>
    </w:p>
    <w:p w14:paraId="7DBDA61F" w14:textId="77777777" w:rsidR="001D3334" w:rsidRDefault="001D3334" w:rsidP="001D3334">
      <w:pPr>
        <w:autoSpaceDE w:val="0"/>
        <w:ind w:left="180" w:right="180"/>
        <w:jc w:val="both"/>
        <w:rPr>
          <w:rFonts w:eastAsia="Calibri"/>
          <w:b/>
          <w:sz w:val="32"/>
        </w:rPr>
      </w:pPr>
    </w:p>
    <w:p w14:paraId="6F9AF975" w14:textId="77777777" w:rsidR="001D3334" w:rsidRDefault="001D3334" w:rsidP="001D3334">
      <w:pPr>
        <w:autoSpaceDE w:val="0"/>
        <w:ind w:left="180" w:right="180"/>
        <w:jc w:val="both"/>
      </w:pPr>
      <w:r>
        <w:rPr>
          <w:rFonts w:eastAsia="Calibri"/>
          <w:b/>
          <w:sz w:val="32"/>
        </w:rPr>
        <w:t>Source Code:</w:t>
      </w:r>
    </w:p>
    <w:p w14:paraId="2760E3A2" w14:textId="77777777" w:rsidR="001D3334" w:rsidRDefault="001D3334" w:rsidP="001D3334">
      <w:pPr>
        <w:autoSpaceDE w:val="0"/>
        <w:ind w:left="180" w:right="180"/>
        <w:jc w:val="both"/>
        <w:rPr>
          <w:rFonts w:eastAsia="Calibri"/>
          <w:b/>
          <w:i/>
          <w:sz w:val="32"/>
        </w:rPr>
      </w:pPr>
    </w:p>
    <w:p w14:paraId="4B098781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>#include&lt;stdio.h&gt;</w:t>
      </w:r>
    </w:p>
    <w:p w14:paraId="47A04EE8" w14:textId="77777777" w:rsidR="001D3334" w:rsidRDefault="001D3334" w:rsidP="001D3334">
      <w:pPr>
        <w:spacing w:line="276" w:lineRule="auto"/>
        <w:ind w:right="180"/>
        <w:rPr>
          <w:rFonts w:eastAsia="Calibri"/>
        </w:rPr>
      </w:pPr>
    </w:p>
    <w:p w14:paraId="6BFFFB76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>void main()</w:t>
      </w:r>
    </w:p>
    <w:p w14:paraId="565ECE42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>{</w:t>
      </w:r>
    </w:p>
    <w:p w14:paraId="0E1BA581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  <w:t>char STR[100],PAT[100],REP[100],</w:t>
      </w:r>
      <w:proofErr w:type="spellStart"/>
      <w:r>
        <w:rPr>
          <w:rFonts w:eastAsia="Calibri"/>
        </w:rPr>
        <w:t>ans</w:t>
      </w:r>
      <w:proofErr w:type="spellEnd"/>
      <w:r>
        <w:rPr>
          <w:rFonts w:eastAsia="Calibri"/>
        </w:rPr>
        <w:t>[100];</w:t>
      </w:r>
    </w:p>
    <w:p w14:paraId="55A8EC13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  <w:t xml:space="preserve">int </w:t>
      </w:r>
      <w:proofErr w:type="spellStart"/>
      <w:r>
        <w:rPr>
          <w:rFonts w:eastAsia="Calibri"/>
        </w:rPr>
        <w:t>i,j,c,m,k,flag</w:t>
      </w:r>
      <w:proofErr w:type="spellEnd"/>
      <w:r>
        <w:rPr>
          <w:rFonts w:eastAsia="Calibri"/>
        </w:rPr>
        <w:t>=0;</w:t>
      </w:r>
    </w:p>
    <w:p w14:paraId="4C75872B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</w:p>
    <w:p w14:paraId="53CF5689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("\</w:t>
      </w:r>
      <w:proofErr w:type="spellStart"/>
      <w:r>
        <w:rPr>
          <w:rFonts w:eastAsia="Calibri"/>
        </w:rPr>
        <w:t>nEnter</w:t>
      </w:r>
      <w:proofErr w:type="spellEnd"/>
      <w:r>
        <w:rPr>
          <w:rFonts w:eastAsia="Calibri"/>
        </w:rPr>
        <w:t xml:space="preserve"> the MAIN string: \n");</w:t>
      </w:r>
    </w:p>
    <w:p w14:paraId="54379E69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  <w:t>gets(STR);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//Read the main string</w:t>
      </w:r>
    </w:p>
    <w:p w14:paraId="74C4F769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("\</w:t>
      </w:r>
      <w:proofErr w:type="spellStart"/>
      <w:r>
        <w:rPr>
          <w:rFonts w:eastAsia="Calibri"/>
        </w:rPr>
        <w:t>nEnter</w:t>
      </w:r>
      <w:proofErr w:type="spellEnd"/>
      <w:r>
        <w:rPr>
          <w:rFonts w:eastAsia="Calibri"/>
        </w:rPr>
        <w:t xml:space="preserve"> a PATTERN string: \n");</w:t>
      </w:r>
    </w:p>
    <w:p w14:paraId="43546C1C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  <w:t>gets(PAT);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//Read the pattern string</w:t>
      </w:r>
    </w:p>
    <w:p w14:paraId="18C4367B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("\</w:t>
      </w:r>
      <w:proofErr w:type="spellStart"/>
      <w:r>
        <w:rPr>
          <w:rFonts w:eastAsia="Calibri"/>
        </w:rPr>
        <w:t>nEnter</w:t>
      </w:r>
      <w:proofErr w:type="spellEnd"/>
      <w:r>
        <w:rPr>
          <w:rFonts w:eastAsia="Calibri"/>
        </w:rPr>
        <w:t xml:space="preserve"> a REPLACE string: \n");</w:t>
      </w:r>
    </w:p>
    <w:p w14:paraId="3A6ACB06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  <w:t>gets(REP);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//Read the replace string</w:t>
      </w:r>
    </w:p>
    <w:p w14:paraId="2DFB83D1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</w:p>
    <w:p w14:paraId="24FCAC37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proofErr w:type="spellStart"/>
      <w:r>
        <w:rPr>
          <w:rFonts w:eastAsia="Calibri"/>
        </w:rPr>
        <w:t>i</w:t>
      </w:r>
      <w:proofErr w:type="spellEnd"/>
      <w:r>
        <w:rPr>
          <w:rFonts w:eastAsia="Calibri"/>
        </w:rPr>
        <w:t xml:space="preserve"> = m = c = j = 0;</w:t>
      </w:r>
    </w:p>
    <w:p w14:paraId="0C6771CE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</w:p>
    <w:p w14:paraId="7785ABAC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  <w:t>while ( STR[c] != '\0') //Check till the end of the main string</w:t>
      </w:r>
    </w:p>
    <w:p w14:paraId="5E17DC65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  <w:t>{</w:t>
      </w:r>
    </w:p>
    <w:p w14:paraId="546EF2B8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// Checking for Match</w:t>
      </w:r>
    </w:p>
    <w:p w14:paraId="3F62697D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if ( STR[m] == PAT[</w:t>
      </w:r>
      <w:proofErr w:type="spellStart"/>
      <w:r>
        <w:rPr>
          <w:rFonts w:eastAsia="Calibri"/>
        </w:rPr>
        <w:t>i</w:t>
      </w:r>
      <w:proofErr w:type="spellEnd"/>
      <w:r>
        <w:rPr>
          <w:rFonts w:eastAsia="Calibri"/>
        </w:rPr>
        <w:t>] )</w:t>
      </w:r>
      <w:r>
        <w:rPr>
          <w:rFonts w:eastAsia="Calibri"/>
        </w:rPr>
        <w:tab/>
        <w:t>//</w:t>
      </w:r>
      <w:proofErr w:type="spellStart"/>
      <w:r>
        <w:rPr>
          <w:rFonts w:eastAsia="Calibri"/>
        </w:rPr>
        <w:t>Cmp</w:t>
      </w:r>
      <w:proofErr w:type="spellEnd"/>
      <w:r>
        <w:rPr>
          <w:rFonts w:eastAsia="Calibri"/>
        </w:rPr>
        <w:t xml:space="preserve"> main with pattern</w:t>
      </w:r>
    </w:p>
    <w:p w14:paraId="3D75C8C9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{</w:t>
      </w:r>
    </w:p>
    <w:p w14:paraId="6AA4A1D5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i</w:t>
      </w:r>
      <w:proofErr w:type="spellEnd"/>
      <w:r>
        <w:rPr>
          <w:rFonts w:eastAsia="Calibri"/>
        </w:rPr>
        <w:t>++;</w:t>
      </w:r>
    </w:p>
    <w:p w14:paraId="48E147EA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m++;</w:t>
      </w:r>
    </w:p>
    <w:p w14:paraId="0590A631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if ( PAT[</w:t>
      </w:r>
      <w:proofErr w:type="spellStart"/>
      <w:r>
        <w:rPr>
          <w:rFonts w:eastAsia="Calibri"/>
        </w:rPr>
        <w:t>i</w:t>
      </w:r>
      <w:proofErr w:type="spellEnd"/>
      <w:r>
        <w:rPr>
          <w:rFonts w:eastAsia="Calibri"/>
        </w:rPr>
        <w:t>] == '\0')</w:t>
      </w:r>
    </w:p>
    <w:p w14:paraId="19445289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{</w:t>
      </w:r>
    </w:p>
    <w:p w14:paraId="6D1F161A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 xml:space="preserve">//copy replace string in </w:t>
      </w:r>
      <w:proofErr w:type="spellStart"/>
      <w:r>
        <w:rPr>
          <w:rFonts w:eastAsia="Calibri"/>
        </w:rPr>
        <w:t>ans</w:t>
      </w:r>
      <w:proofErr w:type="spellEnd"/>
      <w:r>
        <w:rPr>
          <w:rFonts w:eastAsia="Calibri"/>
        </w:rPr>
        <w:t xml:space="preserve"> string</w:t>
      </w:r>
    </w:p>
    <w:p w14:paraId="5C9FD675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flag=1;</w:t>
      </w:r>
    </w:p>
    <w:p w14:paraId="7AF33FCF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for(k=0; REP[k] != '\0';k++,</w:t>
      </w:r>
      <w:proofErr w:type="spellStart"/>
      <w:r>
        <w:rPr>
          <w:rFonts w:eastAsia="Calibri"/>
        </w:rPr>
        <w:t>j++</w:t>
      </w:r>
      <w:proofErr w:type="spellEnd"/>
      <w:r>
        <w:rPr>
          <w:rFonts w:eastAsia="Calibri"/>
        </w:rPr>
        <w:t>)</w:t>
      </w:r>
    </w:p>
    <w:p w14:paraId="60E3EB52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ans</w:t>
      </w:r>
      <w:proofErr w:type="spellEnd"/>
      <w:r>
        <w:rPr>
          <w:rFonts w:eastAsia="Calibri"/>
        </w:rPr>
        <w:t>[j] = REP[k];</w:t>
      </w:r>
    </w:p>
    <w:p w14:paraId="22C7A433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lastRenderedPageBreak/>
        <w:tab/>
      </w: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i</w:t>
      </w:r>
      <w:proofErr w:type="spellEnd"/>
      <w:r>
        <w:rPr>
          <w:rFonts w:eastAsia="Calibri"/>
        </w:rPr>
        <w:t>=0;</w:t>
      </w:r>
    </w:p>
    <w:p w14:paraId="5FF2F238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c=m;</w:t>
      </w:r>
    </w:p>
    <w:p w14:paraId="0643494E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}</w:t>
      </w:r>
    </w:p>
    <w:p w14:paraId="5E5FEB95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}</w:t>
      </w:r>
    </w:p>
    <w:p w14:paraId="20DDA074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else //mismatch</w:t>
      </w:r>
    </w:p>
    <w:p w14:paraId="71613623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{</w:t>
      </w:r>
    </w:p>
    <w:p w14:paraId="3966DF2A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ans</w:t>
      </w:r>
      <w:proofErr w:type="spellEnd"/>
      <w:r>
        <w:rPr>
          <w:rFonts w:eastAsia="Calibri"/>
        </w:rPr>
        <w:t>[j] = STR[c];</w:t>
      </w:r>
      <w:r>
        <w:rPr>
          <w:rFonts w:eastAsia="Calibri"/>
        </w:rPr>
        <w:tab/>
        <w:t xml:space="preserve">//copy non-matched char to </w:t>
      </w:r>
      <w:proofErr w:type="spellStart"/>
      <w:r>
        <w:rPr>
          <w:rFonts w:eastAsia="Calibri"/>
        </w:rPr>
        <w:t>ans</w:t>
      </w:r>
      <w:proofErr w:type="spellEnd"/>
    </w:p>
    <w:p w14:paraId="3A8C313D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j++</w:t>
      </w:r>
      <w:proofErr w:type="spellEnd"/>
      <w:r>
        <w:rPr>
          <w:rFonts w:eastAsia="Calibri"/>
        </w:rPr>
        <w:t>;</w:t>
      </w:r>
    </w:p>
    <w:p w14:paraId="2F49C8FA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c++</w:t>
      </w:r>
      <w:proofErr w:type="spellEnd"/>
      <w:r>
        <w:rPr>
          <w:rFonts w:eastAsia="Calibri"/>
        </w:rPr>
        <w:t>;</w:t>
      </w:r>
    </w:p>
    <w:p w14:paraId="3CAFF42A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m = c;</w:t>
      </w:r>
    </w:p>
    <w:p w14:paraId="4536C4D3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i</w:t>
      </w:r>
      <w:proofErr w:type="spellEnd"/>
      <w:r>
        <w:rPr>
          <w:rFonts w:eastAsia="Calibri"/>
        </w:rPr>
        <w:t>=0;</w:t>
      </w:r>
    </w:p>
    <w:p w14:paraId="6129BD20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}</w:t>
      </w:r>
    </w:p>
    <w:p w14:paraId="194952BD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  <w:t>}</w:t>
      </w:r>
      <w:r>
        <w:rPr>
          <w:rFonts w:eastAsia="Calibri"/>
        </w:rPr>
        <w:tab/>
      </w:r>
    </w:p>
    <w:p w14:paraId="2CF7D588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  <w:t>if(flag==0)</w:t>
      </w:r>
    </w:p>
    <w:p w14:paraId="3AC79713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  <w:t>{</w:t>
      </w:r>
    </w:p>
    <w:p w14:paraId="15FB977C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("Pattern doesn't found!!!");</w:t>
      </w:r>
    </w:p>
    <w:p w14:paraId="6FEF32E1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  <w:t>}</w:t>
      </w:r>
    </w:p>
    <w:p w14:paraId="467FE2D7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  <w:t>else</w:t>
      </w:r>
    </w:p>
    <w:p w14:paraId="332E2ABF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  <w:t>{</w:t>
      </w:r>
    </w:p>
    <w:p w14:paraId="0D2AB6A9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ans</w:t>
      </w:r>
      <w:proofErr w:type="spellEnd"/>
      <w:r>
        <w:rPr>
          <w:rFonts w:eastAsia="Calibri"/>
        </w:rPr>
        <w:t>[j] = '\0';</w:t>
      </w:r>
    </w:p>
    <w:p w14:paraId="3AAE19A2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("\</w:t>
      </w:r>
      <w:proofErr w:type="spellStart"/>
      <w:r>
        <w:rPr>
          <w:rFonts w:eastAsia="Calibri"/>
        </w:rPr>
        <w:t>nThe</w:t>
      </w:r>
      <w:proofErr w:type="spellEnd"/>
      <w:r>
        <w:rPr>
          <w:rFonts w:eastAsia="Calibri"/>
        </w:rPr>
        <w:t xml:space="preserve"> RESULTANT string is:%s\n" ,</w:t>
      </w:r>
      <w:proofErr w:type="spellStart"/>
      <w:r>
        <w:rPr>
          <w:rFonts w:eastAsia="Calibri"/>
        </w:rPr>
        <w:t>ans</w:t>
      </w:r>
      <w:proofErr w:type="spellEnd"/>
      <w:r>
        <w:rPr>
          <w:rFonts w:eastAsia="Calibri"/>
        </w:rPr>
        <w:t>);</w:t>
      </w:r>
    </w:p>
    <w:p w14:paraId="441A2415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  <w:t>}</w:t>
      </w:r>
    </w:p>
    <w:p w14:paraId="39E7175D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>}</w:t>
      </w:r>
    </w:p>
    <w:p w14:paraId="71782D8A" w14:textId="77777777" w:rsidR="001D3334" w:rsidRDefault="001D3334" w:rsidP="001D3334">
      <w:pPr>
        <w:ind w:right="180"/>
        <w:rPr>
          <w:rFonts w:eastAsia="Calibri"/>
          <w:i/>
          <w:sz w:val="28"/>
        </w:rPr>
      </w:pPr>
    </w:p>
    <w:p w14:paraId="564EA790" w14:textId="77777777" w:rsidR="001D3334" w:rsidRDefault="001D3334" w:rsidP="001D3334">
      <w:pPr>
        <w:ind w:right="180"/>
        <w:rPr>
          <w:b/>
          <w:sz w:val="32"/>
          <w:u w:val="single"/>
        </w:rPr>
      </w:pPr>
    </w:p>
    <w:p w14:paraId="227F1ABA" w14:textId="1F629E56" w:rsidR="001D3334" w:rsidRDefault="001D3334" w:rsidP="001D3334">
      <w:pPr>
        <w:ind w:right="180"/>
        <w:rPr>
          <w:b/>
          <w:sz w:val="32"/>
          <w:u w:val="single"/>
        </w:rPr>
      </w:pPr>
    </w:p>
    <w:p w14:paraId="01311C21" w14:textId="77777777" w:rsidR="001D3334" w:rsidRDefault="001D3334" w:rsidP="001D3334">
      <w:pPr>
        <w:rPr>
          <w:b/>
          <w:sz w:val="32"/>
          <w:u w:val="single"/>
        </w:rPr>
      </w:pPr>
    </w:p>
    <w:p w14:paraId="1847086D" w14:textId="77777777" w:rsidR="001D3334" w:rsidRDefault="001D3334" w:rsidP="001D3334">
      <w:pPr>
        <w:keepNext/>
        <w:spacing w:after="60" w:line="360" w:lineRule="auto"/>
        <w:ind w:left="180" w:right="180"/>
        <w:jc w:val="center"/>
        <w:rPr>
          <w:rFonts w:eastAsia="Calibri"/>
          <w:b/>
          <w:sz w:val="36"/>
        </w:rPr>
      </w:pPr>
    </w:p>
    <w:p w14:paraId="40930A0D" w14:textId="77777777" w:rsidR="001D3334" w:rsidRDefault="001D3334" w:rsidP="001D3334">
      <w:pPr>
        <w:keepNext/>
        <w:spacing w:after="60" w:line="360" w:lineRule="auto"/>
        <w:ind w:left="180" w:right="180"/>
        <w:jc w:val="center"/>
        <w:rPr>
          <w:rFonts w:eastAsia="Calibri"/>
          <w:b/>
          <w:sz w:val="36"/>
        </w:rPr>
      </w:pPr>
    </w:p>
    <w:p w14:paraId="5AA7D016" w14:textId="77777777" w:rsidR="001D3334" w:rsidRDefault="001D3334" w:rsidP="001D3334">
      <w:pPr>
        <w:keepNext/>
        <w:spacing w:after="60" w:line="360" w:lineRule="auto"/>
        <w:ind w:left="180" w:right="180"/>
        <w:jc w:val="center"/>
        <w:rPr>
          <w:rFonts w:eastAsia="Calibri"/>
          <w:b/>
          <w:sz w:val="36"/>
        </w:rPr>
      </w:pPr>
    </w:p>
    <w:p w14:paraId="1875B712" w14:textId="77777777" w:rsidR="001D3334" w:rsidRDefault="001D3334" w:rsidP="001D3334">
      <w:pPr>
        <w:keepNext/>
        <w:spacing w:after="60" w:line="360" w:lineRule="auto"/>
        <w:ind w:left="180" w:right="180"/>
        <w:jc w:val="center"/>
        <w:rPr>
          <w:rFonts w:eastAsia="Calibri"/>
          <w:b/>
          <w:sz w:val="36"/>
        </w:rPr>
      </w:pPr>
    </w:p>
    <w:p w14:paraId="5F651BB5" w14:textId="77777777" w:rsidR="001D3334" w:rsidRDefault="001D3334" w:rsidP="001D3334">
      <w:pPr>
        <w:keepNext/>
        <w:spacing w:after="60" w:line="360" w:lineRule="auto"/>
        <w:ind w:left="180" w:right="180"/>
        <w:jc w:val="center"/>
        <w:rPr>
          <w:rFonts w:eastAsia="Calibri"/>
          <w:b/>
          <w:sz w:val="36"/>
        </w:rPr>
      </w:pPr>
    </w:p>
    <w:p w14:paraId="02CC3D2B" w14:textId="77777777" w:rsidR="001D3334" w:rsidRDefault="001D3334" w:rsidP="001D3334">
      <w:pPr>
        <w:keepNext/>
        <w:spacing w:after="60" w:line="360" w:lineRule="auto"/>
        <w:ind w:left="180" w:right="180"/>
        <w:jc w:val="center"/>
        <w:rPr>
          <w:rFonts w:eastAsia="Calibri"/>
          <w:b/>
          <w:sz w:val="36"/>
        </w:rPr>
      </w:pPr>
    </w:p>
    <w:p w14:paraId="5C60ED21" w14:textId="2E227AC2" w:rsidR="001D3334" w:rsidRDefault="001D3334" w:rsidP="001D3334">
      <w:pPr>
        <w:autoSpaceDE w:val="0"/>
        <w:spacing w:line="360" w:lineRule="auto"/>
        <w:ind w:left="180" w:right="180"/>
        <w:jc w:val="both"/>
        <w:rPr>
          <w:rFonts w:eastAsia="Calibri"/>
          <w:b/>
          <w:sz w:val="36"/>
        </w:rPr>
      </w:pPr>
    </w:p>
    <w:p w14:paraId="7BCC255C" w14:textId="77777777" w:rsidR="001D3334" w:rsidRDefault="001D3334" w:rsidP="001D3334">
      <w:pPr>
        <w:autoSpaceDE w:val="0"/>
        <w:spacing w:line="360" w:lineRule="auto"/>
        <w:ind w:left="180" w:right="180"/>
        <w:jc w:val="both"/>
        <w:rPr>
          <w:rFonts w:eastAsia="Calibri"/>
          <w:b/>
        </w:rPr>
      </w:pPr>
    </w:p>
    <w:p w14:paraId="53B5D481" w14:textId="4A760ECC" w:rsidR="001D3334" w:rsidRPr="001D3334" w:rsidRDefault="001D3334" w:rsidP="001D3334">
      <w:pPr>
        <w:autoSpaceDE w:val="0"/>
        <w:spacing w:line="360" w:lineRule="auto"/>
        <w:ind w:left="180" w:right="180"/>
        <w:jc w:val="center"/>
        <w:rPr>
          <w:rFonts w:eastAsia="Calibri"/>
          <w:b/>
          <w:sz w:val="36"/>
          <w:szCs w:val="36"/>
        </w:rPr>
      </w:pPr>
      <w:r w:rsidRPr="001D3334">
        <w:rPr>
          <w:rFonts w:eastAsia="Calibri"/>
          <w:b/>
          <w:sz w:val="36"/>
          <w:szCs w:val="36"/>
        </w:rPr>
        <w:lastRenderedPageBreak/>
        <w:t>PROGRAM 3</w:t>
      </w:r>
    </w:p>
    <w:p w14:paraId="22B6C5A0" w14:textId="0E4DA4BE" w:rsidR="001D3334" w:rsidRDefault="001D3334" w:rsidP="001D3334">
      <w:pPr>
        <w:autoSpaceDE w:val="0"/>
        <w:spacing w:line="360" w:lineRule="auto"/>
        <w:ind w:left="180" w:right="180"/>
        <w:jc w:val="both"/>
      </w:pPr>
      <w:r>
        <w:rPr>
          <w:rFonts w:eastAsia="Calibri"/>
          <w:b/>
        </w:rPr>
        <w:t xml:space="preserve">Design, Develop and Implement a menu driven Program in C for the following operations on </w:t>
      </w:r>
      <w:r>
        <w:rPr>
          <w:rFonts w:eastAsia="Calibri"/>
          <w:b/>
          <w:bCs/>
        </w:rPr>
        <w:t xml:space="preserve">STACK </w:t>
      </w:r>
      <w:r>
        <w:rPr>
          <w:rFonts w:eastAsia="Calibri"/>
          <w:b/>
        </w:rPr>
        <w:t xml:space="preserve">of Integers (Array Implementation of Stack with maximum size </w:t>
      </w:r>
      <w:r>
        <w:rPr>
          <w:rFonts w:eastAsia="Calibri"/>
          <w:b/>
          <w:bCs/>
        </w:rPr>
        <w:t>MAX</w:t>
      </w:r>
      <w:r>
        <w:rPr>
          <w:rFonts w:eastAsia="Calibri"/>
          <w:b/>
        </w:rPr>
        <w:t>)</w:t>
      </w:r>
    </w:p>
    <w:p w14:paraId="58C83EC0" w14:textId="77777777" w:rsidR="001D3334" w:rsidRDefault="001D3334" w:rsidP="001D3334">
      <w:pPr>
        <w:numPr>
          <w:ilvl w:val="0"/>
          <w:numId w:val="24"/>
        </w:numPr>
        <w:autoSpaceDE w:val="0"/>
        <w:spacing w:line="360" w:lineRule="auto"/>
        <w:ind w:right="180"/>
        <w:jc w:val="both"/>
      </w:pPr>
      <w:r>
        <w:rPr>
          <w:rFonts w:eastAsia="Calibri"/>
          <w:b/>
          <w:bCs/>
          <w:i/>
          <w:iCs/>
        </w:rPr>
        <w:t xml:space="preserve">Push </w:t>
      </w:r>
      <w:r>
        <w:rPr>
          <w:rFonts w:eastAsia="Calibri"/>
          <w:b/>
        </w:rPr>
        <w:t>an Element on to Stack</w:t>
      </w:r>
    </w:p>
    <w:p w14:paraId="151C2B5D" w14:textId="77777777" w:rsidR="001D3334" w:rsidRDefault="001D3334" w:rsidP="001D3334">
      <w:pPr>
        <w:numPr>
          <w:ilvl w:val="0"/>
          <w:numId w:val="24"/>
        </w:numPr>
        <w:autoSpaceDE w:val="0"/>
        <w:spacing w:line="360" w:lineRule="auto"/>
        <w:ind w:right="180"/>
        <w:jc w:val="both"/>
      </w:pPr>
      <w:r>
        <w:rPr>
          <w:rFonts w:eastAsia="Calibri"/>
          <w:b/>
          <w:bCs/>
          <w:i/>
          <w:iCs/>
        </w:rPr>
        <w:t xml:space="preserve">Pop </w:t>
      </w:r>
      <w:r>
        <w:rPr>
          <w:rFonts w:eastAsia="Calibri"/>
          <w:b/>
        </w:rPr>
        <w:t>an Element from Stack</w:t>
      </w:r>
    </w:p>
    <w:p w14:paraId="74B83991" w14:textId="77777777" w:rsidR="001D3334" w:rsidRDefault="001D3334" w:rsidP="001D3334">
      <w:pPr>
        <w:numPr>
          <w:ilvl w:val="0"/>
          <w:numId w:val="24"/>
        </w:numPr>
        <w:autoSpaceDE w:val="0"/>
        <w:spacing w:line="360" w:lineRule="auto"/>
        <w:ind w:right="180"/>
        <w:jc w:val="both"/>
      </w:pPr>
      <w:r>
        <w:rPr>
          <w:rFonts w:eastAsia="Calibri"/>
          <w:b/>
        </w:rPr>
        <w:t xml:space="preserve">Demonstrate how Stack can be used to check </w:t>
      </w:r>
      <w:r>
        <w:rPr>
          <w:rFonts w:eastAsia="Calibri"/>
          <w:b/>
          <w:bCs/>
          <w:i/>
          <w:iCs/>
        </w:rPr>
        <w:t>Palindrome</w:t>
      </w:r>
    </w:p>
    <w:p w14:paraId="5A856503" w14:textId="77777777" w:rsidR="001D3334" w:rsidRDefault="001D3334" w:rsidP="001D3334">
      <w:pPr>
        <w:numPr>
          <w:ilvl w:val="0"/>
          <w:numId w:val="24"/>
        </w:numPr>
        <w:autoSpaceDE w:val="0"/>
        <w:spacing w:line="360" w:lineRule="auto"/>
        <w:ind w:right="180"/>
        <w:jc w:val="both"/>
      </w:pPr>
      <w:r>
        <w:rPr>
          <w:rFonts w:eastAsia="Calibri"/>
          <w:b/>
        </w:rPr>
        <w:t xml:space="preserve">Demonstrate </w:t>
      </w:r>
      <w:r>
        <w:rPr>
          <w:rFonts w:eastAsia="Calibri"/>
          <w:b/>
          <w:bCs/>
          <w:i/>
          <w:iCs/>
        </w:rPr>
        <w:t xml:space="preserve">Overflow </w:t>
      </w:r>
      <w:r>
        <w:rPr>
          <w:rFonts w:eastAsia="Calibri"/>
          <w:b/>
        </w:rPr>
        <w:t xml:space="preserve">and </w:t>
      </w:r>
      <w:r>
        <w:rPr>
          <w:rFonts w:eastAsia="Calibri"/>
          <w:b/>
          <w:bCs/>
          <w:i/>
          <w:iCs/>
        </w:rPr>
        <w:t xml:space="preserve">Underflow </w:t>
      </w:r>
      <w:r>
        <w:rPr>
          <w:rFonts w:eastAsia="Calibri"/>
          <w:b/>
        </w:rPr>
        <w:t>situations on Stack</w:t>
      </w:r>
    </w:p>
    <w:p w14:paraId="4A810F50" w14:textId="77777777" w:rsidR="001D3334" w:rsidRDefault="001D3334" w:rsidP="001D3334">
      <w:pPr>
        <w:numPr>
          <w:ilvl w:val="0"/>
          <w:numId w:val="24"/>
        </w:numPr>
        <w:autoSpaceDE w:val="0"/>
        <w:spacing w:line="360" w:lineRule="auto"/>
        <w:ind w:right="180"/>
        <w:jc w:val="both"/>
      </w:pPr>
      <w:r>
        <w:rPr>
          <w:rFonts w:eastAsia="Calibri"/>
          <w:b/>
        </w:rPr>
        <w:t>Display the status of Stack</w:t>
      </w:r>
    </w:p>
    <w:p w14:paraId="54354721" w14:textId="77777777" w:rsidR="001D3334" w:rsidRDefault="001D3334" w:rsidP="001D3334">
      <w:pPr>
        <w:numPr>
          <w:ilvl w:val="0"/>
          <w:numId w:val="24"/>
        </w:numPr>
        <w:autoSpaceDE w:val="0"/>
        <w:spacing w:line="360" w:lineRule="auto"/>
        <w:ind w:right="180"/>
        <w:jc w:val="both"/>
      </w:pPr>
      <w:r>
        <w:rPr>
          <w:rFonts w:eastAsia="Calibri"/>
          <w:b/>
        </w:rPr>
        <w:t>Exit</w:t>
      </w:r>
    </w:p>
    <w:p w14:paraId="1AF69961" w14:textId="77777777" w:rsidR="001D3334" w:rsidRDefault="001D3334" w:rsidP="001D3334">
      <w:pPr>
        <w:autoSpaceDE w:val="0"/>
        <w:spacing w:line="360" w:lineRule="auto"/>
        <w:ind w:left="180" w:right="180"/>
        <w:jc w:val="both"/>
      </w:pPr>
      <w:r>
        <w:rPr>
          <w:rFonts w:eastAsia="Calibri"/>
          <w:b/>
        </w:rPr>
        <w:t>Support the program with appropriate functions for each of the above operations.</w:t>
      </w:r>
    </w:p>
    <w:p w14:paraId="0166D04B" w14:textId="77777777" w:rsidR="001D3334" w:rsidRDefault="001D3334" w:rsidP="001D3334">
      <w:pPr>
        <w:autoSpaceDE w:val="0"/>
        <w:ind w:left="180" w:right="180"/>
        <w:jc w:val="both"/>
        <w:rPr>
          <w:rFonts w:eastAsia="Calibri"/>
          <w:b/>
          <w:sz w:val="32"/>
        </w:rPr>
      </w:pPr>
    </w:p>
    <w:p w14:paraId="60518D9C" w14:textId="77777777" w:rsidR="001D3334" w:rsidRDefault="001D3334" w:rsidP="001D3334">
      <w:pPr>
        <w:autoSpaceDE w:val="0"/>
        <w:ind w:left="180" w:right="180"/>
        <w:jc w:val="both"/>
      </w:pPr>
      <w:r>
        <w:rPr>
          <w:rFonts w:eastAsia="Calibri"/>
          <w:b/>
          <w:sz w:val="32"/>
        </w:rPr>
        <w:t>Source Code:</w:t>
      </w:r>
    </w:p>
    <w:p w14:paraId="33B274A3" w14:textId="77777777" w:rsidR="001D3334" w:rsidRDefault="001D3334" w:rsidP="001D3334">
      <w:pPr>
        <w:autoSpaceDE w:val="0"/>
        <w:ind w:left="180" w:right="180"/>
        <w:jc w:val="both"/>
        <w:rPr>
          <w:rFonts w:eastAsia="Calibri"/>
          <w:b/>
          <w:i/>
          <w:sz w:val="32"/>
        </w:rPr>
      </w:pPr>
    </w:p>
    <w:p w14:paraId="603163C9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>#include&lt;stdlib.h&gt;</w:t>
      </w:r>
    </w:p>
    <w:p w14:paraId="61CDF64D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>#include&lt;stdio.h&gt;</w:t>
      </w:r>
    </w:p>
    <w:p w14:paraId="356ED179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 xml:space="preserve">#define </w:t>
      </w:r>
      <w:proofErr w:type="spellStart"/>
      <w:r>
        <w:rPr>
          <w:rFonts w:eastAsia="Calibri"/>
        </w:rPr>
        <w:t>max_size</w:t>
      </w:r>
      <w:proofErr w:type="spellEnd"/>
      <w:r>
        <w:rPr>
          <w:rFonts w:eastAsia="Calibri"/>
        </w:rPr>
        <w:t xml:space="preserve"> 5</w:t>
      </w:r>
    </w:p>
    <w:p w14:paraId="7766DF34" w14:textId="77777777" w:rsidR="001D3334" w:rsidRDefault="001D3334" w:rsidP="001D3334">
      <w:pPr>
        <w:spacing w:line="276" w:lineRule="auto"/>
        <w:ind w:right="180"/>
        <w:rPr>
          <w:rFonts w:eastAsia="Calibri"/>
        </w:rPr>
      </w:pPr>
    </w:p>
    <w:p w14:paraId="408DBC56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>int stack[</w:t>
      </w:r>
      <w:proofErr w:type="spellStart"/>
      <w:r>
        <w:rPr>
          <w:rFonts w:eastAsia="Calibri"/>
        </w:rPr>
        <w:t>max_size</w:t>
      </w:r>
      <w:proofErr w:type="spellEnd"/>
      <w:r>
        <w:rPr>
          <w:rFonts w:eastAsia="Calibri"/>
        </w:rPr>
        <w:t>],top=-1;</w:t>
      </w:r>
    </w:p>
    <w:p w14:paraId="187EFF32" w14:textId="77777777" w:rsidR="001D3334" w:rsidRDefault="001D3334" w:rsidP="001D3334">
      <w:pPr>
        <w:spacing w:line="276" w:lineRule="auto"/>
        <w:ind w:right="180"/>
        <w:rPr>
          <w:rFonts w:eastAsia="Calibri"/>
        </w:rPr>
      </w:pPr>
    </w:p>
    <w:p w14:paraId="5B10CD5F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>/*Function Prototype*/</w:t>
      </w:r>
    </w:p>
    <w:p w14:paraId="2EA395CC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>void push();</w:t>
      </w:r>
    </w:p>
    <w:p w14:paraId="54B6763F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>void pop();</w:t>
      </w:r>
    </w:p>
    <w:p w14:paraId="76E31F22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>void display();</w:t>
      </w:r>
    </w:p>
    <w:p w14:paraId="022E49CD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 xml:space="preserve">void </w:t>
      </w:r>
      <w:proofErr w:type="spellStart"/>
      <w:r>
        <w:rPr>
          <w:rFonts w:eastAsia="Calibri"/>
        </w:rPr>
        <w:t>pali</w:t>
      </w:r>
      <w:proofErr w:type="spellEnd"/>
      <w:r>
        <w:rPr>
          <w:rFonts w:eastAsia="Calibri"/>
        </w:rPr>
        <w:t>();</w:t>
      </w:r>
    </w:p>
    <w:p w14:paraId="44D1E70F" w14:textId="77777777" w:rsidR="001D3334" w:rsidRDefault="001D3334" w:rsidP="001D3334">
      <w:pPr>
        <w:spacing w:line="276" w:lineRule="auto"/>
        <w:ind w:right="180"/>
        <w:rPr>
          <w:rFonts w:eastAsia="Calibri"/>
        </w:rPr>
      </w:pPr>
    </w:p>
    <w:p w14:paraId="4399FD06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>int main()</w:t>
      </w:r>
    </w:p>
    <w:p w14:paraId="058CA01B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>{</w:t>
      </w:r>
    </w:p>
    <w:p w14:paraId="7EE6E5E0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  <w:t>int choice;</w:t>
      </w:r>
    </w:p>
    <w:p w14:paraId="7B0DB9CF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  <w:t>while(1)</w:t>
      </w:r>
    </w:p>
    <w:p w14:paraId="589E28B8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  <w:t>{</w:t>
      </w:r>
    </w:p>
    <w:p w14:paraId="468CF1B0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("\n\n--------STACK OPERATIONS-----------\n");</w:t>
      </w:r>
    </w:p>
    <w:p w14:paraId="2820B46C" w14:textId="77777777" w:rsidR="001D3334" w:rsidRDefault="001D3334" w:rsidP="001D3334">
      <w:pPr>
        <w:tabs>
          <w:tab w:val="left" w:pos="1440"/>
        </w:tabs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("1.Push\n");</w:t>
      </w:r>
    </w:p>
    <w:p w14:paraId="09B651A7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("2.Pop\n");</w:t>
      </w:r>
    </w:p>
    <w:p w14:paraId="326732E9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("3.Palindrome\n");</w:t>
      </w:r>
    </w:p>
    <w:p w14:paraId="3C18D3CF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("4.Display\n");</w:t>
      </w:r>
    </w:p>
    <w:p w14:paraId="1F828AC3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("5.Exit\n");</w:t>
      </w:r>
    </w:p>
    <w:p w14:paraId="6E121728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("-----------------------");</w:t>
      </w:r>
    </w:p>
    <w:p w14:paraId="470F3BD6" w14:textId="77777777" w:rsidR="001D3334" w:rsidRDefault="001D3334" w:rsidP="001D3334">
      <w:pPr>
        <w:tabs>
          <w:tab w:val="left" w:pos="1620"/>
        </w:tabs>
        <w:spacing w:line="276" w:lineRule="auto"/>
        <w:ind w:right="180" w:firstLine="720"/>
      </w:pP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("\</w:t>
      </w:r>
      <w:proofErr w:type="spellStart"/>
      <w:r>
        <w:rPr>
          <w:rFonts w:eastAsia="Calibri"/>
        </w:rPr>
        <w:t>nEnter</w:t>
      </w:r>
      <w:proofErr w:type="spellEnd"/>
      <w:r>
        <w:rPr>
          <w:rFonts w:eastAsia="Calibri"/>
        </w:rPr>
        <w:t xml:space="preserve"> your choice:\t");</w:t>
      </w:r>
    </w:p>
    <w:p w14:paraId="2E776692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lastRenderedPageBreak/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scanf</w:t>
      </w:r>
      <w:proofErr w:type="spellEnd"/>
      <w:r>
        <w:rPr>
          <w:rFonts w:eastAsia="Calibri"/>
        </w:rPr>
        <w:t>("%</w:t>
      </w:r>
      <w:proofErr w:type="spellStart"/>
      <w:r>
        <w:rPr>
          <w:rFonts w:eastAsia="Calibri"/>
        </w:rPr>
        <w:t>d",&amp;choice</w:t>
      </w:r>
      <w:proofErr w:type="spellEnd"/>
      <w:r>
        <w:rPr>
          <w:rFonts w:eastAsia="Calibri"/>
        </w:rPr>
        <w:t>);</w:t>
      </w:r>
    </w:p>
    <w:p w14:paraId="35A6C31C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switch(choice)</w:t>
      </w:r>
    </w:p>
    <w:p w14:paraId="5997DB5E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{</w:t>
      </w:r>
    </w:p>
    <w:p w14:paraId="31C788F4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case 1:</w:t>
      </w:r>
      <w:r>
        <w:rPr>
          <w:rFonts w:eastAsia="Calibri"/>
        </w:rPr>
        <w:tab/>
        <w:t>push();</w:t>
      </w:r>
      <w:r>
        <w:rPr>
          <w:rFonts w:eastAsia="Calibri"/>
        </w:rPr>
        <w:tab/>
        <w:t>//to insert an item into stack</w:t>
      </w:r>
    </w:p>
    <w:p w14:paraId="4EDDD062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break;</w:t>
      </w:r>
    </w:p>
    <w:p w14:paraId="2E900DFA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case 2:</w:t>
      </w:r>
      <w:r>
        <w:rPr>
          <w:rFonts w:eastAsia="Calibri"/>
        </w:rPr>
        <w:tab/>
        <w:t>pop();</w:t>
      </w:r>
      <w:r>
        <w:rPr>
          <w:rFonts w:eastAsia="Calibri"/>
        </w:rPr>
        <w:tab/>
        <w:t>//to delete an item from stack</w:t>
      </w:r>
    </w:p>
    <w:p w14:paraId="67750982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break;</w:t>
      </w:r>
    </w:p>
    <w:p w14:paraId="0FFAAA54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case 3:</w:t>
      </w:r>
      <w:r>
        <w:rPr>
          <w:rFonts w:eastAsia="Calibri"/>
        </w:rPr>
        <w:tab/>
      </w:r>
      <w:proofErr w:type="spellStart"/>
      <w:r>
        <w:rPr>
          <w:rFonts w:eastAsia="Calibri"/>
        </w:rPr>
        <w:t>pali</w:t>
      </w:r>
      <w:proofErr w:type="spellEnd"/>
      <w:r>
        <w:rPr>
          <w:rFonts w:eastAsia="Calibri"/>
        </w:rPr>
        <w:t>();</w:t>
      </w:r>
      <w:r>
        <w:rPr>
          <w:rFonts w:eastAsia="Calibri"/>
        </w:rPr>
        <w:tab/>
        <w:t>//to check palindrome or not</w:t>
      </w:r>
    </w:p>
    <w:p w14:paraId="1E6513C9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break;</w:t>
      </w:r>
    </w:p>
    <w:p w14:paraId="26B4D37F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case 4:</w:t>
      </w:r>
      <w:r>
        <w:rPr>
          <w:rFonts w:eastAsia="Calibri"/>
        </w:rPr>
        <w:tab/>
        <w:t>display(); //to display items in stack</w:t>
      </w:r>
    </w:p>
    <w:p w14:paraId="022281F0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break;</w:t>
      </w:r>
    </w:p>
    <w:p w14:paraId="00DF7CA7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case 5:</w:t>
      </w:r>
      <w:r>
        <w:rPr>
          <w:rFonts w:eastAsia="Calibri"/>
        </w:rPr>
        <w:tab/>
        <w:t>exit(0);</w:t>
      </w:r>
      <w:r>
        <w:rPr>
          <w:rFonts w:eastAsia="Calibri"/>
        </w:rPr>
        <w:tab/>
        <w:t>//exit the program</w:t>
      </w:r>
    </w:p>
    <w:p w14:paraId="18BDC972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break;</w:t>
      </w:r>
    </w:p>
    <w:p w14:paraId="43E5DC6C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default:</w:t>
      </w: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("\n Invalid choice:\n");</w:t>
      </w:r>
    </w:p>
    <w:p w14:paraId="6445E2EC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break;</w:t>
      </w:r>
    </w:p>
    <w:p w14:paraId="681F52EC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}</w:t>
      </w:r>
    </w:p>
    <w:p w14:paraId="14BD03C0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  <w:t>}</w:t>
      </w:r>
    </w:p>
    <w:p w14:paraId="32459253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>return 0;</w:t>
      </w:r>
    </w:p>
    <w:p w14:paraId="320B4F1F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>}</w:t>
      </w:r>
    </w:p>
    <w:p w14:paraId="76E73159" w14:textId="77777777" w:rsidR="001D3334" w:rsidRDefault="001D3334" w:rsidP="001D3334">
      <w:pPr>
        <w:spacing w:line="276" w:lineRule="auto"/>
        <w:ind w:right="180"/>
        <w:rPr>
          <w:rFonts w:eastAsia="Calibri"/>
        </w:rPr>
      </w:pPr>
    </w:p>
    <w:p w14:paraId="1E5D226A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>void push() //Inserting element into the stack</w:t>
      </w:r>
    </w:p>
    <w:p w14:paraId="75FDF261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>{</w:t>
      </w:r>
    </w:p>
    <w:p w14:paraId="2A486415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  <w:t xml:space="preserve">int </w:t>
      </w:r>
      <w:proofErr w:type="spellStart"/>
      <w:r>
        <w:rPr>
          <w:rFonts w:eastAsia="Calibri"/>
        </w:rPr>
        <w:t>item,n</w:t>
      </w:r>
      <w:proofErr w:type="spellEnd"/>
      <w:r>
        <w:rPr>
          <w:rFonts w:eastAsia="Calibri"/>
        </w:rPr>
        <w:t>;</w:t>
      </w:r>
    </w:p>
    <w:p w14:paraId="36344263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  <w:t>if(top==(max_size-1))</w:t>
      </w:r>
    </w:p>
    <w:p w14:paraId="0DE391C1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  <w:t>{</w:t>
      </w:r>
    </w:p>
    <w:p w14:paraId="6E5B5F05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("\</w:t>
      </w:r>
      <w:proofErr w:type="spellStart"/>
      <w:r>
        <w:rPr>
          <w:rFonts w:eastAsia="Calibri"/>
        </w:rPr>
        <w:t>nStack</w:t>
      </w:r>
      <w:proofErr w:type="spellEnd"/>
      <w:r>
        <w:rPr>
          <w:rFonts w:eastAsia="Calibri"/>
        </w:rPr>
        <w:t xml:space="preserve"> Overflow:");</w:t>
      </w:r>
    </w:p>
    <w:p w14:paraId="42592EB7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  <w:t>}</w:t>
      </w:r>
    </w:p>
    <w:p w14:paraId="7261EB88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  <w:t>else</w:t>
      </w:r>
    </w:p>
    <w:p w14:paraId="3195C46E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  <w:t>{</w:t>
      </w:r>
    </w:p>
    <w:p w14:paraId="599D8BE6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("Enter the element to be inserted:\t");</w:t>
      </w:r>
    </w:p>
    <w:p w14:paraId="0C0CCB87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proofErr w:type="spellStart"/>
      <w:r>
        <w:rPr>
          <w:rFonts w:eastAsia="Calibri"/>
        </w:rPr>
        <w:t>scanf</w:t>
      </w:r>
      <w:proofErr w:type="spellEnd"/>
      <w:r>
        <w:rPr>
          <w:rFonts w:eastAsia="Calibri"/>
        </w:rPr>
        <w:t>("%</w:t>
      </w:r>
      <w:proofErr w:type="spellStart"/>
      <w:r>
        <w:rPr>
          <w:rFonts w:eastAsia="Calibri"/>
        </w:rPr>
        <w:t>d",&amp;item</w:t>
      </w:r>
      <w:proofErr w:type="spellEnd"/>
      <w:r>
        <w:rPr>
          <w:rFonts w:eastAsia="Calibri"/>
        </w:rPr>
        <w:t>);</w:t>
      </w:r>
    </w:p>
    <w:p w14:paraId="61E8ACC5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  <w:t>top=top+1;</w:t>
      </w:r>
    </w:p>
    <w:p w14:paraId="3638DA48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  <w:t>stack[top]=item;</w:t>
      </w:r>
    </w:p>
    <w:p w14:paraId="3E1AD865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  <w:t>}</w:t>
      </w:r>
    </w:p>
    <w:p w14:paraId="26EC652C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>}</w:t>
      </w:r>
    </w:p>
    <w:p w14:paraId="55F21197" w14:textId="77777777" w:rsidR="001D3334" w:rsidRDefault="001D3334" w:rsidP="001D3334">
      <w:pPr>
        <w:spacing w:line="276" w:lineRule="auto"/>
        <w:ind w:right="180"/>
        <w:rPr>
          <w:rFonts w:eastAsia="Calibri"/>
        </w:rPr>
      </w:pPr>
    </w:p>
    <w:p w14:paraId="4299A812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>void pop() //deleting an element from the stack</w:t>
      </w:r>
    </w:p>
    <w:p w14:paraId="1BD188B1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>{</w:t>
      </w:r>
    </w:p>
    <w:p w14:paraId="5075B316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  <w:t>int item;</w:t>
      </w:r>
    </w:p>
    <w:p w14:paraId="4E642317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  <w:t>if(top==-1)</w:t>
      </w:r>
    </w:p>
    <w:p w14:paraId="72A309DC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  <w:t>{</w:t>
      </w:r>
    </w:p>
    <w:p w14:paraId="73BE3B53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("Stack Underflow:");</w:t>
      </w:r>
    </w:p>
    <w:p w14:paraId="63F6C979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  <w:t>}</w:t>
      </w:r>
    </w:p>
    <w:p w14:paraId="0D9C1D92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  <w:t>else</w:t>
      </w:r>
    </w:p>
    <w:p w14:paraId="3927321F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lastRenderedPageBreak/>
        <w:tab/>
        <w:t>{</w:t>
      </w:r>
    </w:p>
    <w:p w14:paraId="2FBA9F10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  <w:t>item=stack[top];</w:t>
      </w:r>
    </w:p>
    <w:p w14:paraId="2574ED73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  <w:t>top=top-1;</w:t>
      </w:r>
    </w:p>
    <w:p w14:paraId="11C616F1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("\</w:t>
      </w:r>
      <w:proofErr w:type="spellStart"/>
      <w:r>
        <w:rPr>
          <w:rFonts w:eastAsia="Calibri"/>
        </w:rPr>
        <w:t>nThe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poped</w:t>
      </w:r>
      <w:proofErr w:type="spellEnd"/>
      <w:r>
        <w:rPr>
          <w:rFonts w:eastAsia="Calibri"/>
        </w:rPr>
        <w:t xml:space="preserve"> element: %d\</w:t>
      </w:r>
      <w:proofErr w:type="spellStart"/>
      <w:r>
        <w:rPr>
          <w:rFonts w:eastAsia="Calibri"/>
        </w:rPr>
        <w:t>t",item</w:t>
      </w:r>
      <w:proofErr w:type="spellEnd"/>
      <w:r>
        <w:rPr>
          <w:rFonts w:eastAsia="Calibri"/>
        </w:rPr>
        <w:t>);</w:t>
      </w:r>
    </w:p>
    <w:p w14:paraId="776ADDEF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  <w:t>}</w:t>
      </w:r>
    </w:p>
    <w:p w14:paraId="59D1177A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>}</w:t>
      </w:r>
    </w:p>
    <w:p w14:paraId="457E94B0" w14:textId="77777777" w:rsidR="001D3334" w:rsidRDefault="001D3334" w:rsidP="001D3334">
      <w:pPr>
        <w:spacing w:line="276" w:lineRule="auto"/>
        <w:ind w:right="180"/>
        <w:rPr>
          <w:rFonts w:eastAsia="Calibri"/>
        </w:rPr>
      </w:pPr>
    </w:p>
    <w:p w14:paraId="241AF6F6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 xml:space="preserve">void </w:t>
      </w:r>
      <w:proofErr w:type="spellStart"/>
      <w:r>
        <w:rPr>
          <w:rFonts w:eastAsia="Calibri"/>
        </w:rPr>
        <w:t>pali</w:t>
      </w:r>
      <w:proofErr w:type="spellEnd"/>
      <w:r>
        <w:rPr>
          <w:rFonts w:eastAsia="Calibri"/>
        </w:rPr>
        <w:t>()</w:t>
      </w:r>
      <w:r>
        <w:rPr>
          <w:rFonts w:eastAsia="Calibri"/>
        </w:rPr>
        <w:tab/>
        <w:t>//checking whether palindrome or not</w:t>
      </w:r>
    </w:p>
    <w:p w14:paraId="3980F8BC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>{</w:t>
      </w:r>
    </w:p>
    <w:p w14:paraId="23D31512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  <w:t>int num[10],rev[10],</w:t>
      </w:r>
      <w:proofErr w:type="spellStart"/>
      <w:r>
        <w:rPr>
          <w:rFonts w:eastAsia="Calibri"/>
        </w:rPr>
        <w:t>i</w:t>
      </w:r>
      <w:proofErr w:type="spellEnd"/>
      <w:r>
        <w:rPr>
          <w:rFonts w:eastAsia="Calibri"/>
        </w:rPr>
        <w:t>=0,k,flag=1;</w:t>
      </w:r>
    </w:p>
    <w:p w14:paraId="73DC2608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  <w:t>k=top;</w:t>
      </w:r>
    </w:p>
    <w:p w14:paraId="5FAC0095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  <w:t>while(k!=-1)</w:t>
      </w:r>
    </w:p>
    <w:p w14:paraId="649F41BF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  <w:t>{</w:t>
      </w:r>
    </w:p>
    <w:p w14:paraId="4CAA32A0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num[</w:t>
      </w:r>
      <w:proofErr w:type="spellStart"/>
      <w:r>
        <w:rPr>
          <w:rFonts w:eastAsia="Calibri"/>
        </w:rPr>
        <w:t>i</w:t>
      </w:r>
      <w:proofErr w:type="spellEnd"/>
      <w:r>
        <w:rPr>
          <w:rFonts w:eastAsia="Calibri"/>
        </w:rPr>
        <w:t>++]=stack[k--];</w:t>
      </w:r>
    </w:p>
    <w:p w14:paraId="3864EFBA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  <w:t>}</w:t>
      </w:r>
    </w:p>
    <w:p w14:paraId="134D96FA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  <w:t>for(</w:t>
      </w:r>
      <w:proofErr w:type="spellStart"/>
      <w:r>
        <w:rPr>
          <w:rFonts w:eastAsia="Calibri"/>
        </w:rPr>
        <w:t>i</w:t>
      </w:r>
      <w:proofErr w:type="spellEnd"/>
      <w:r>
        <w:rPr>
          <w:rFonts w:eastAsia="Calibri"/>
        </w:rPr>
        <w:t>=0;i&lt;=</w:t>
      </w:r>
      <w:proofErr w:type="spellStart"/>
      <w:r>
        <w:rPr>
          <w:rFonts w:eastAsia="Calibri"/>
        </w:rPr>
        <w:t>top;i</w:t>
      </w:r>
      <w:proofErr w:type="spellEnd"/>
      <w:r>
        <w:rPr>
          <w:rFonts w:eastAsia="Calibri"/>
        </w:rPr>
        <w:t>++)</w:t>
      </w:r>
    </w:p>
    <w:p w14:paraId="22A5B795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  <w:t>{</w:t>
      </w:r>
    </w:p>
    <w:p w14:paraId="4A80A2E6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  <w:t>if(num[</w:t>
      </w:r>
      <w:proofErr w:type="spellStart"/>
      <w:r>
        <w:rPr>
          <w:rFonts w:eastAsia="Calibri"/>
        </w:rPr>
        <w:t>i</w:t>
      </w:r>
      <w:proofErr w:type="spellEnd"/>
      <w:r>
        <w:rPr>
          <w:rFonts w:eastAsia="Calibri"/>
        </w:rPr>
        <w:t>]==stack[</w:t>
      </w:r>
      <w:proofErr w:type="spellStart"/>
      <w:r>
        <w:rPr>
          <w:rFonts w:eastAsia="Calibri"/>
        </w:rPr>
        <w:t>i</w:t>
      </w:r>
      <w:proofErr w:type="spellEnd"/>
      <w:r>
        <w:rPr>
          <w:rFonts w:eastAsia="Calibri"/>
        </w:rPr>
        <w:t>])</w:t>
      </w:r>
    </w:p>
    <w:p w14:paraId="43F62E3E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continue;</w:t>
      </w:r>
    </w:p>
    <w:p w14:paraId="5658CE73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  <w:t>else</w:t>
      </w:r>
    </w:p>
    <w:p w14:paraId="27F4E806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flag=0;</w:t>
      </w:r>
    </w:p>
    <w:p w14:paraId="7975E446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  <w:t>}</w:t>
      </w:r>
    </w:p>
    <w:p w14:paraId="3AC3572D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  <w:t>if(top!=-1)</w:t>
      </w:r>
    </w:p>
    <w:p w14:paraId="72F43C07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  <w:t>{</w:t>
      </w:r>
    </w:p>
    <w:p w14:paraId="1EAFBADA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if(flag)</w:t>
      </w:r>
    </w:p>
    <w:p w14:paraId="569FFCA9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("It is palindrome number\n");</w:t>
      </w:r>
    </w:p>
    <w:p w14:paraId="52ACB377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else</w:t>
      </w:r>
    </w:p>
    <w:p w14:paraId="466DAE6D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("It is not a palindrome number\n");</w:t>
      </w:r>
    </w:p>
    <w:p w14:paraId="78C96F66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  <w:t>}</w:t>
      </w:r>
    </w:p>
    <w:p w14:paraId="62C39A28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  <w:t>else</w:t>
      </w:r>
    </w:p>
    <w:p w14:paraId="04FDE559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("Stack is Empty:");</w:t>
      </w:r>
    </w:p>
    <w:p w14:paraId="1B5441A1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>}</w:t>
      </w:r>
    </w:p>
    <w:p w14:paraId="0A667D1B" w14:textId="77777777" w:rsidR="001D3334" w:rsidRDefault="001D3334" w:rsidP="001D3334">
      <w:pPr>
        <w:spacing w:line="276" w:lineRule="auto"/>
        <w:ind w:right="180"/>
        <w:rPr>
          <w:rFonts w:eastAsia="Calibri"/>
        </w:rPr>
      </w:pPr>
    </w:p>
    <w:p w14:paraId="18DA3074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>void display() //Displaying the elements of stack</w:t>
      </w:r>
    </w:p>
    <w:p w14:paraId="05819C19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>{</w:t>
      </w:r>
    </w:p>
    <w:p w14:paraId="584E2945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  <w:t xml:space="preserve">int </w:t>
      </w:r>
      <w:proofErr w:type="spellStart"/>
      <w:r>
        <w:rPr>
          <w:rFonts w:eastAsia="Calibri"/>
        </w:rPr>
        <w:t>i</w:t>
      </w:r>
      <w:proofErr w:type="spellEnd"/>
      <w:r>
        <w:rPr>
          <w:rFonts w:eastAsia="Calibri"/>
        </w:rPr>
        <w:t>;</w:t>
      </w:r>
    </w:p>
    <w:p w14:paraId="49923321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  <w:t>if(top==-1)</w:t>
      </w:r>
    </w:p>
    <w:p w14:paraId="08C04485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  <w:t>{</w:t>
      </w:r>
    </w:p>
    <w:p w14:paraId="53115963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("\</w:t>
      </w:r>
      <w:proofErr w:type="spellStart"/>
      <w:r>
        <w:rPr>
          <w:rFonts w:eastAsia="Calibri"/>
        </w:rPr>
        <w:t>nStack</w:t>
      </w:r>
      <w:proofErr w:type="spellEnd"/>
      <w:r>
        <w:rPr>
          <w:rFonts w:eastAsia="Calibri"/>
        </w:rPr>
        <w:t xml:space="preserve"> is Empty:");</w:t>
      </w:r>
    </w:p>
    <w:p w14:paraId="5B9F1835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  <w:t>}</w:t>
      </w:r>
    </w:p>
    <w:p w14:paraId="0170A304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  <w:t>else</w:t>
      </w:r>
    </w:p>
    <w:p w14:paraId="592A8A4C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  <w:t>{</w:t>
      </w:r>
    </w:p>
    <w:p w14:paraId="50086824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("\</w:t>
      </w:r>
      <w:proofErr w:type="spellStart"/>
      <w:r>
        <w:rPr>
          <w:rFonts w:eastAsia="Calibri"/>
        </w:rPr>
        <w:t>nThe</w:t>
      </w:r>
      <w:proofErr w:type="spellEnd"/>
      <w:r>
        <w:rPr>
          <w:rFonts w:eastAsia="Calibri"/>
        </w:rPr>
        <w:t xml:space="preserve"> stack elements are:\n" );</w:t>
      </w:r>
    </w:p>
    <w:p w14:paraId="6D900CE9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for(</w:t>
      </w:r>
      <w:proofErr w:type="spellStart"/>
      <w:r>
        <w:rPr>
          <w:rFonts w:eastAsia="Calibri"/>
        </w:rPr>
        <w:t>i</w:t>
      </w:r>
      <w:proofErr w:type="spellEnd"/>
      <w:r>
        <w:rPr>
          <w:rFonts w:eastAsia="Calibri"/>
        </w:rPr>
        <w:t>=</w:t>
      </w:r>
      <w:proofErr w:type="spellStart"/>
      <w:r>
        <w:rPr>
          <w:rFonts w:eastAsia="Calibri"/>
        </w:rPr>
        <w:t>top;i</w:t>
      </w:r>
      <w:proofErr w:type="spellEnd"/>
      <w:r>
        <w:rPr>
          <w:rFonts w:eastAsia="Calibri"/>
        </w:rPr>
        <w:t>&gt;=0;i--)</w:t>
      </w:r>
    </w:p>
    <w:p w14:paraId="4A4C2CB2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lastRenderedPageBreak/>
        <w:tab/>
      </w:r>
      <w:r>
        <w:rPr>
          <w:rFonts w:eastAsia="Calibri"/>
        </w:rPr>
        <w:tab/>
        <w:t>{</w:t>
      </w:r>
    </w:p>
    <w:p w14:paraId="675B91C9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("%d\</w:t>
      </w:r>
      <w:proofErr w:type="spellStart"/>
      <w:r>
        <w:rPr>
          <w:rFonts w:eastAsia="Calibri"/>
        </w:rPr>
        <w:t>n",stack</w:t>
      </w:r>
      <w:proofErr w:type="spellEnd"/>
      <w:r>
        <w:rPr>
          <w:rFonts w:eastAsia="Calibri"/>
        </w:rPr>
        <w:t>[</w:t>
      </w:r>
      <w:proofErr w:type="spellStart"/>
      <w:r>
        <w:rPr>
          <w:rFonts w:eastAsia="Calibri"/>
        </w:rPr>
        <w:t>i</w:t>
      </w:r>
      <w:proofErr w:type="spellEnd"/>
      <w:r>
        <w:rPr>
          <w:rFonts w:eastAsia="Calibri"/>
        </w:rPr>
        <w:t>]);</w:t>
      </w:r>
    </w:p>
    <w:p w14:paraId="3EF4C627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}</w:t>
      </w:r>
    </w:p>
    <w:p w14:paraId="4F62A2DB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  <w:t>}</w:t>
      </w:r>
    </w:p>
    <w:p w14:paraId="160E797D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>}</w:t>
      </w:r>
    </w:p>
    <w:p w14:paraId="4457604A" w14:textId="77777777" w:rsidR="001D3334" w:rsidRDefault="001D3334" w:rsidP="001D3334">
      <w:pPr>
        <w:ind w:right="180"/>
        <w:rPr>
          <w:rFonts w:eastAsia="Calibri"/>
          <w:i/>
          <w:sz w:val="28"/>
        </w:rPr>
      </w:pPr>
    </w:p>
    <w:p w14:paraId="6715D358" w14:textId="77777777" w:rsidR="001D3334" w:rsidRDefault="001D3334" w:rsidP="001D3334">
      <w:pPr>
        <w:ind w:right="180"/>
        <w:rPr>
          <w:rFonts w:eastAsia="Calibri"/>
          <w:i/>
          <w:sz w:val="28"/>
        </w:rPr>
      </w:pPr>
    </w:p>
    <w:p w14:paraId="4B59B65A" w14:textId="77777777" w:rsidR="001D3334" w:rsidRDefault="001D3334" w:rsidP="001D3334">
      <w:pPr>
        <w:ind w:right="180"/>
        <w:rPr>
          <w:rFonts w:eastAsia="Calibri"/>
          <w:i/>
          <w:sz w:val="28"/>
        </w:rPr>
      </w:pPr>
    </w:p>
    <w:p w14:paraId="3FCB6947" w14:textId="36956E74" w:rsidR="001D3334" w:rsidRDefault="001D3334" w:rsidP="004F1372">
      <w:pPr>
        <w:keepNext/>
        <w:spacing w:after="60" w:line="360" w:lineRule="auto"/>
        <w:ind w:right="180"/>
      </w:pPr>
      <w:r>
        <w:rPr>
          <w:rFonts w:eastAsia="Calibri"/>
          <w:b/>
          <w:sz w:val="36"/>
        </w:rPr>
        <w:t>PROGRAM 4</w:t>
      </w:r>
    </w:p>
    <w:p w14:paraId="79928E53" w14:textId="77777777" w:rsidR="001D3334" w:rsidRDefault="001D3334" w:rsidP="001D3334">
      <w:pPr>
        <w:autoSpaceDE w:val="0"/>
        <w:spacing w:line="360" w:lineRule="auto"/>
        <w:ind w:left="180" w:right="180"/>
        <w:jc w:val="both"/>
      </w:pPr>
      <w:r>
        <w:rPr>
          <w:rFonts w:eastAsia="Calibri"/>
          <w:b/>
        </w:rPr>
        <w:t>Design, develop and implement a Program in C for converting an Infix Expression to Postfix Expression. Program should support for both parenthesized and free parenthesized expressions with the operators: +, -, *, /, %(Remainder), ^(Power) and alphanumeric operands.</w:t>
      </w:r>
    </w:p>
    <w:p w14:paraId="066AF593" w14:textId="77777777" w:rsidR="001D3334" w:rsidRDefault="001D3334" w:rsidP="001D3334">
      <w:pPr>
        <w:autoSpaceDE w:val="0"/>
        <w:ind w:left="180" w:right="180"/>
        <w:jc w:val="both"/>
        <w:rPr>
          <w:rFonts w:eastAsia="Calibri"/>
          <w:b/>
          <w:sz w:val="32"/>
        </w:rPr>
      </w:pPr>
    </w:p>
    <w:p w14:paraId="505BBFC6" w14:textId="77777777" w:rsidR="001D3334" w:rsidRDefault="001D3334" w:rsidP="001D3334">
      <w:pPr>
        <w:autoSpaceDE w:val="0"/>
        <w:spacing w:after="240"/>
        <w:ind w:left="180" w:right="180"/>
        <w:jc w:val="both"/>
      </w:pPr>
      <w:r>
        <w:rPr>
          <w:rFonts w:eastAsia="Calibri"/>
          <w:b/>
          <w:sz w:val="32"/>
        </w:rPr>
        <w:t>Source Code:</w:t>
      </w:r>
    </w:p>
    <w:p w14:paraId="6AD8F1AF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>#include &lt;</w:t>
      </w:r>
      <w:proofErr w:type="spellStart"/>
      <w:r>
        <w:rPr>
          <w:rFonts w:eastAsia="Calibri"/>
        </w:rPr>
        <w:t>ctype.h</w:t>
      </w:r>
      <w:proofErr w:type="spellEnd"/>
      <w:r>
        <w:rPr>
          <w:rFonts w:eastAsia="Calibri"/>
        </w:rPr>
        <w:t>&gt;</w:t>
      </w:r>
    </w:p>
    <w:p w14:paraId="1FBCAFDA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>#include &lt;</w:t>
      </w:r>
      <w:proofErr w:type="spellStart"/>
      <w:r>
        <w:rPr>
          <w:rFonts w:eastAsia="Calibri"/>
        </w:rPr>
        <w:t>stdio.h</w:t>
      </w:r>
      <w:proofErr w:type="spellEnd"/>
      <w:r>
        <w:rPr>
          <w:rFonts w:eastAsia="Calibri"/>
        </w:rPr>
        <w:t>&gt;</w:t>
      </w:r>
    </w:p>
    <w:p w14:paraId="24B2F99E" w14:textId="77777777" w:rsidR="001D3334" w:rsidRDefault="001D3334" w:rsidP="001D3334">
      <w:pPr>
        <w:spacing w:line="276" w:lineRule="auto"/>
        <w:ind w:right="180"/>
        <w:rPr>
          <w:rFonts w:eastAsia="Calibri"/>
        </w:rPr>
      </w:pPr>
    </w:p>
    <w:p w14:paraId="011ED774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>#define SIZE 50 /* Size of Stack */</w:t>
      </w:r>
    </w:p>
    <w:p w14:paraId="173C2155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>char s[SIZE];</w:t>
      </w:r>
      <w:r>
        <w:rPr>
          <w:rFonts w:eastAsia="Calibri"/>
        </w:rPr>
        <w:tab/>
        <w:t>/* Global declarations */</w:t>
      </w:r>
    </w:p>
    <w:p w14:paraId="78D78973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 xml:space="preserve">int top = -1; </w:t>
      </w:r>
    </w:p>
    <w:p w14:paraId="7FC108BB" w14:textId="77777777" w:rsidR="001D3334" w:rsidRDefault="001D3334" w:rsidP="001D3334">
      <w:pPr>
        <w:spacing w:line="276" w:lineRule="auto"/>
        <w:ind w:right="180"/>
        <w:rPr>
          <w:rFonts w:eastAsia="Calibri"/>
        </w:rPr>
      </w:pPr>
    </w:p>
    <w:p w14:paraId="2B78F196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 xml:space="preserve">push(char </w:t>
      </w:r>
      <w:proofErr w:type="spellStart"/>
      <w:r>
        <w:rPr>
          <w:rFonts w:eastAsia="Calibri"/>
        </w:rPr>
        <w:t>elem</w:t>
      </w:r>
      <w:proofErr w:type="spellEnd"/>
      <w:r>
        <w:rPr>
          <w:rFonts w:eastAsia="Calibri"/>
        </w:rPr>
        <w:t>) /* Function for PUSH operation */</w:t>
      </w:r>
    </w:p>
    <w:p w14:paraId="59D8C083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>{</w:t>
      </w:r>
    </w:p>
    <w:p w14:paraId="6B5E4431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  <w:t xml:space="preserve">s[++top] = </w:t>
      </w:r>
      <w:proofErr w:type="spellStart"/>
      <w:r>
        <w:rPr>
          <w:rFonts w:eastAsia="Calibri"/>
        </w:rPr>
        <w:t>elem</w:t>
      </w:r>
      <w:proofErr w:type="spellEnd"/>
      <w:r>
        <w:rPr>
          <w:rFonts w:eastAsia="Calibri"/>
        </w:rPr>
        <w:t>;</w:t>
      </w:r>
    </w:p>
    <w:p w14:paraId="1A6B0D81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>}</w:t>
      </w:r>
    </w:p>
    <w:p w14:paraId="17F1D187" w14:textId="77777777" w:rsidR="001D3334" w:rsidRDefault="001D3334" w:rsidP="001D3334">
      <w:pPr>
        <w:spacing w:line="276" w:lineRule="auto"/>
        <w:ind w:right="180"/>
        <w:rPr>
          <w:rFonts w:eastAsia="Calibri"/>
        </w:rPr>
      </w:pPr>
    </w:p>
    <w:p w14:paraId="32FFDC58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>char pop() /* Function for POP operation */</w:t>
      </w:r>
    </w:p>
    <w:p w14:paraId="1CB4ED91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>{</w:t>
      </w:r>
    </w:p>
    <w:p w14:paraId="640AA618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  <w:t>return (s[top--]);</w:t>
      </w:r>
    </w:p>
    <w:p w14:paraId="0792DF6F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>}</w:t>
      </w:r>
    </w:p>
    <w:p w14:paraId="28924A57" w14:textId="77777777" w:rsidR="001D3334" w:rsidRDefault="001D3334" w:rsidP="001D3334">
      <w:pPr>
        <w:spacing w:line="276" w:lineRule="auto"/>
        <w:ind w:right="180"/>
        <w:rPr>
          <w:rFonts w:eastAsia="Calibri"/>
        </w:rPr>
      </w:pPr>
    </w:p>
    <w:p w14:paraId="0F3ABB1C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 xml:space="preserve">int </w:t>
      </w:r>
      <w:proofErr w:type="spellStart"/>
      <w:r>
        <w:rPr>
          <w:rFonts w:eastAsia="Calibri"/>
        </w:rPr>
        <w:t>pr</w:t>
      </w:r>
      <w:proofErr w:type="spellEnd"/>
      <w:r>
        <w:rPr>
          <w:rFonts w:eastAsia="Calibri"/>
        </w:rPr>
        <w:t xml:space="preserve">(char </w:t>
      </w:r>
      <w:proofErr w:type="spellStart"/>
      <w:r>
        <w:rPr>
          <w:rFonts w:eastAsia="Calibri"/>
        </w:rPr>
        <w:t>elem</w:t>
      </w:r>
      <w:proofErr w:type="spellEnd"/>
      <w:r>
        <w:rPr>
          <w:rFonts w:eastAsia="Calibri"/>
        </w:rPr>
        <w:t>) /* Function for precedence */</w:t>
      </w:r>
    </w:p>
    <w:p w14:paraId="5B28C9EE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>{</w:t>
      </w:r>
    </w:p>
    <w:p w14:paraId="46D7A878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  <w:t>switch (</w:t>
      </w:r>
      <w:proofErr w:type="spellStart"/>
      <w:r>
        <w:rPr>
          <w:rFonts w:eastAsia="Calibri"/>
        </w:rPr>
        <w:t>elem</w:t>
      </w:r>
      <w:proofErr w:type="spellEnd"/>
      <w:r>
        <w:rPr>
          <w:rFonts w:eastAsia="Calibri"/>
        </w:rPr>
        <w:t>)</w:t>
      </w:r>
    </w:p>
    <w:p w14:paraId="5A66EAD8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  <w:t>{</w:t>
      </w:r>
    </w:p>
    <w:p w14:paraId="394C45D9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case '#': return 0;</w:t>
      </w:r>
    </w:p>
    <w:p w14:paraId="3E206675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case '(': return 1;</w:t>
      </w:r>
    </w:p>
    <w:p w14:paraId="7C075B0F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case '+':</w:t>
      </w:r>
    </w:p>
    <w:p w14:paraId="413D565F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case '-': return 2;</w:t>
      </w:r>
    </w:p>
    <w:p w14:paraId="6927412B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lastRenderedPageBreak/>
        <w:tab/>
      </w:r>
      <w:r>
        <w:rPr>
          <w:rFonts w:eastAsia="Calibri"/>
        </w:rPr>
        <w:tab/>
        <w:t>case '*':</w:t>
      </w:r>
    </w:p>
    <w:p w14:paraId="21FBF37A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case '/':</w:t>
      </w:r>
    </w:p>
    <w:p w14:paraId="59B85587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case '%': return 3;</w:t>
      </w:r>
    </w:p>
    <w:p w14:paraId="0FB5FD74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case '^': return 4;</w:t>
      </w:r>
    </w:p>
    <w:p w14:paraId="53C903B6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  <w:t>}</w:t>
      </w:r>
    </w:p>
    <w:p w14:paraId="61A03C46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>}</w:t>
      </w:r>
    </w:p>
    <w:p w14:paraId="5B353D7E" w14:textId="77777777" w:rsidR="001D3334" w:rsidRDefault="001D3334" w:rsidP="001D3334">
      <w:pPr>
        <w:spacing w:line="276" w:lineRule="auto"/>
        <w:ind w:right="180"/>
        <w:rPr>
          <w:rFonts w:eastAsia="Calibri"/>
        </w:rPr>
      </w:pPr>
    </w:p>
    <w:p w14:paraId="2484F27A" w14:textId="77777777" w:rsidR="001D3334" w:rsidRDefault="001D3334" w:rsidP="001D3334">
      <w:pPr>
        <w:spacing w:line="276" w:lineRule="auto"/>
        <w:ind w:right="180"/>
        <w:rPr>
          <w:rFonts w:eastAsia="Calibri"/>
        </w:rPr>
      </w:pPr>
    </w:p>
    <w:p w14:paraId="1B56F4C9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>void main() /* Main Program */</w:t>
      </w:r>
    </w:p>
    <w:p w14:paraId="71F97AEA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>{</w:t>
      </w:r>
    </w:p>
    <w:p w14:paraId="0AED502F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  <w:t xml:space="preserve">char </w:t>
      </w:r>
      <w:proofErr w:type="spellStart"/>
      <w:r>
        <w:rPr>
          <w:rFonts w:eastAsia="Calibri"/>
        </w:rPr>
        <w:t>infx</w:t>
      </w:r>
      <w:proofErr w:type="spellEnd"/>
      <w:r>
        <w:rPr>
          <w:rFonts w:eastAsia="Calibri"/>
        </w:rPr>
        <w:t xml:space="preserve">[50], </w:t>
      </w:r>
      <w:proofErr w:type="spellStart"/>
      <w:r>
        <w:rPr>
          <w:rFonts w:eastAsia="Calibri"/>
        </w:rPr>
        <w:t>pofx</w:t>
      </w:r>
      <w:proofErr w:type="spellEnd"/>
      <w:r>
        <w:rPr>
          <w:rFonts w:eastAsia="Calibri"/>
        </w:rPr>
        <w:t xml:space="preserve">[50], </w:t>
      </w:r>
      <w:proofErr w:type="spellStart"/>
      <w:r>
        <w:rPr>
          <w:rFonts w:eastAsia="Calibri"/>
        </w:rPr>
        <w:t>ch</w:t>
      </w:r>
      <w:proofErr w:type="spellEnd"/>
      <w:r>
        <w:rPr>
          <w:rFonts w:eastAsia="Calibri"/>
        </w:rPr>
        <w:t xml:space="preserve">, </w:t>
      </w:r>
      <w:proofErr w:type="spellStart"/>
      <w:r>
        <w:rPr>
          <w:rFonts w:eastAsia="Calibri"/>
        </w:rPr>
        <w:t>elem</w:t>
      </w:r>
      <w:proofErr w:type="spellEnd"/>
      <w:r>
        <w:rPr>
          <w:rFonts w:eastAsia="Calibri"/>
        </w:rPr>
        <w:t>;</w:t>
      </w:r>
    </w:p>
    <w:p w14:paraId="4D29C136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  <w:t xml:space="preserve">int </w:t>
      </w:r>
      <w:proofErr w:type="spellStart"/>
      <w:r>
        <w:rPr>
          <w:rFonts w:eastAsia="Calibri"/>
        </w:rPr>
        <w:t>i</w:t>
      </w:r>
      <w:proofErr w:type="spellEnd"/>
      <w:r>
        <w:rPr>
          <w:rFonts w:eastAsia="Calibri"/>
        </w:rPr>
        <w:t xml:space="preserve"> = 0, k = 0;</w:t>
      </w:r>
    </w:p>
    <w:p w14:paraId="55E61FEA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("\n\n enter the Infix Expression : ");</w:t>
      </w:r>
    </w:p>
    <w:p w14:paraId="7863320A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  <w:t>gets(</w:t>
      </w:r>
      <w:proofErr w:type="spellStart"/>
      <w:r>
        <w:rPr>
          <w:rFonts w:eastAsia="Calibri"/>
        </w:rPr>
        <w:t>infx</w:t>
      </w:r>
      <w:proofErr w:type="spellEnd"/>
      <w:r>
        <w:rPr>
          <w:rFonts w:eastAsia="Calibri"/>
        </w:rPr>
        <w:t>);</w:t>
      </w:r>
    </w:p>
    <w:p w14:paraId="1083A844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  <w:t>push('#');</w:t>
      </w:r>
    </w:p>
    <w:p w14:paraId="25DAEB48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  <w:t>while ((</w:t>
      </w:r>
      <w:proofErr w:type="spellStart"/>
      <w:r>
        <w:rPr>
          <w:rFonts w:eastAsia="Calibri"/>
        </w:rPr>
        <w:t>ch</w:t>
      </w:r>
      <w:proofErr w:type="spellEnd"/>
      <w:r>
        <w:rPr>
          <w:rFonts w:eastAsia="Calibri"/>
        </w:rPr>
        <w:t xml:space="preserve"> = </w:t>
      </w:r>
      <w:proofErr w:type="spellStart"/>
      <w:r>
        <w:rPr>
          <w:rFonts w:eastAsia="Calibri"/>
        </w:rPr>
        <w:t>infx</w:t>
      </w:r>
      <w:proofErr w:type="spellEnd"/>
      <w:r>
        <w:rPr>
          <w:rFonts w:eastAsia="Calibri"/>
        </w:rPr>
        <w:t>[</w:t>
      </w:r>
      <w:proofErr w:type="spellStart"/>
      <w:r>
        <w:rPr>
          <w:rFonts w:eastAsia="Calibri"/>
        </w:rPr>
        <w:t>i</w:t>
      </w:r>
      <w:proofErr w:type="spellEnd"/>
      <w:r>
        <w:rPr>
          <w:rFonts w:eastAsia="Calibri"/>
        </w:rPr>
        <w:t>++]) != '\0')</w:t>
      </w:r>
    </w:p>
    <w:p w14:paraId="5A80F3EF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  <w:t>{</w:t>
      </w:r>
    </w:p>
    <w:p w14:paraId="201AFC4E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if (</w:t>
      </w:r>
      <w:proofErr w:type="spellStart"/>
      <w:r>
        <w:rPr>
          <w:rFonts w:eastAsia="Calibri"/>
        </w:rPr>
        <w:t>ch</w:t>
      </w:r>
      <w:proofErr w:type="spellEnd"/>
      <w:r>
        <w:rPr>
          <w:rFonts w:eastAsia="Calibri"/>
        </w:rPr>
        <w:t xml:space="preserve"> == '(')</w:t>
      </w:r>
    </w:p>
    <w:p w14:paraId="464E0611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push(</w:t>
      </w:r>
      <w:proofErr w:type="spellStart"/>
      <w:r>
        <w:rPr>
          <w:rFonts w:eastAsia="Calibri"/>
        </w:rPr>
        <w:t>ch</w:t>
      </w:r>
      <w:proofErr w:type="spellEnd"/>
      <w:r>
        <w:rPr>
          <w:rFonts w:eastAsia="Calibri"/>
        </w:rPr>
        <w:t>);</w:t>
      </w:r>
    </w:p>
    <w:p w14:paraId="3A4B89D3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else if (</w:t>
      </w:r>
      <w:proofErr w:type="spellStart"/>
      <w:r>
        <w:rPr>
          <w:rFonts w:eastAsia="Calibri"/>
        </w:rPr>
        <w:t>isalnum</w:t>
      </w:r>
      <w:proofErr w:type="spellEnd"/>
      <w:r>
        <w:rPr>
          <w:rFonts w:eastAsia="Calibri"/>
        </w:rPr>
        <w:t>(</w:t>
      </w:r>
      <w:proofErr w:type="spellStart"/>
      <w:r>
        <w:rPr>
          <w:rFonts w:eastAsia="Calibri"/>
        </w:rPr>
        <w:t>ch</w:t>
      </w:r>
      <w:proofErr w:type="spellEnd"/>
      <w:r>
        <w:rPr>
          <w:rFonts w:eastAsia="Calibri"/>
        </w:rPr>
        <w:t>))</w:t>
      </w:r>
    </w:p>
    <w:p w14:paraId="7EF340B6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pofx</w:t>
      </w:r>
      <w:proofErr w:type="spellEnd"/>
      <w:r>
        <w:rPr>
          <w:rFonts w:eastAsia="Calibri"/>
        </w:rPr>
        <w:t xml:space="preserve">[k++] = </w:t>
      </w:r>
      <w:proofErr w:type="spellStart"/>
      <w:r>
        <w:rPr>
          <w:rFonts w:eastAsia="Calibri"/>
        </w:rPr>
        <w:t>ch</w:t>
      </w:r>
      <w:proofErr w:type="spellEnd"/>
      <w:r>
        <w:rPr>
          <w:rFonts w:eastAsia="Calibri"/>
        </w:rPr>
        <w:t>;</w:t>
      </w:r>
    </w:p>
    <w:p w14:paraId="550676E2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else if (</w:t>
      </w:r>
      <w:proofErr w:type="spellStart"/>
      <w:r>
        <w:rPr>
          <w:rFonts w:eastAsia="Calibri"/>
        </w:rPr>
        <w:t>ch</w:t>
      </w:r>
      <w:proofErr w:type="spellEnd"/>
      <w:r>
        <w:rPr>
          <w:rFonts w:eastAsia="Calibri"/>
        </w:rPr>
        <w:t xml:space="preserve"> == ')')</w:t>
      </w:r>
    </w:p>
    <w:p w14:paraId="740BA42D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{</w:t>
      </w:r>
    </w:p>
    <w:p w14:paraId="7DA637A6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while (s[top] != '(')</w:t>
      </w:r>
    </w:p>
    <w:p w14:paraId="6CB1CB52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pofx</w:t>
      </w:r>
      <w:proofErr w:type="spellEnd"/>
      <w:r>
        <w:rPr>
          <w:rFonts w:eastAsia="Calibri"/>
        </w:rPr>
        <w:t>[k++] = pop();</w:t>
      </w:r>
    </w:p>
    <w:p w14:paraId="7BD1F7E8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elem</w:t>
      </w:r>
      <w:proofErr w:type="spellEnd"/>
      <w:r>
        <w:rPr>
          <w:rFonts w:eastAsia="Calibri"/>
        </w:rPr>
        <w:t xml:space="preserve"> = pop();     /* Remove ( */</w:t>
      </w:r>
    </w:p>
    <w:p w14:paraId="41206782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}</w:t>
      </w:r>
    </w:p>
    <w:p w14:paraId="132FB32E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else     /* Operator */</w:t>
      </w:r>
    </w:p>
    <w:p w14:paraId="27F9B418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{</w:t>
      </w:r>
    </w:p>
    <w:p w14:paraId="317EC207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while (</w:t>
      </w:r>
      <w:proofErr w:type="spellStart"/>
      <w:r>
        <w:rPr>
          <w:rFonts w:eastAsia="Calibri"/>
        </w:rPr>
        <w:t>pr</w:t>
      </w:r>
      <w:proofErr w:type="spellEnd"/>
      <w:r>
        <w:rPr>
          <w:rFonts w:eastAsia="Calibri"/>
        </w:rPr>
        <w:t xml:space="preserve">(s[top]) &gt;= </w:t>
      </w:r>
      <w:proofErr w:type="spellStart"/>
      <w:r>
        <w:rPr>
          <w:rFonts w:eastAsia="Calibri"/>
        </w:rPr>
        <w:t>pr</w:t>
      </w:r>
      <w:proofErr w:type="spellEnd"/>
      <w:r>
        <w:rPr>
          <w:rFonts w:eastAsia="Calibri"/>
        </w:rPr>
        <w:t>(</w:t>
      </w:r>
      <w:proofErr w:type="spellStart"/>
      <w:r>
        <w:rPr>
          <w:rFonts w:eastAsia="Calibri"/>
        </w:rPr>
        <w:t>ch</w:t>
      </w:r>
      <w:proofErr w:type="spellEnd"/>
      <w:r>
        <w:rPr>
          <w:rFonts w:eastAsia="Calibri"/>
        </w:rPr>
        <w:t>))</w:t>
      </w:r>
    </w:p>
    <w:p w14:paraId="66E6610E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pofx</w:t>
      </w:r>
      <w:proofErr w:type="spellEnd"/>
      <w:r>
        <w:rPr>
          <w:rFonts w:eastAsia="Calibri"/>
        </w:rPr>
        <w:t>[k++] = pop();</w:t>
      </w:r>
    </w:p>
    <w:p w14:paraId="2F26401C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push(</w:t>
      </w:r>
      <w:proofErr w:type="spellStart"/>
      <w:r>
        <w:rPr>
          <w:rFonts w:eastAsia="Calibri"/>
        </w:rPr>
        <w:t>ch</w:t>
      </w:r>
      <w:proofErr w:type="spellEnd"/>
      <w:r>
        <w:rPr>
          <w:rFonts w:eastAsia="Calibri"/>
        </w:rPr>
        <w:t>);</w:t>
      </w:r>
    </w:p>
    <w:p w14:paraId="69764CD5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}</w:t>
      </w:r>
    </w:p>
    <w:p w14:paraId="7A6E7F56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  <w:t>}</w:t>
      </w:r>
    </w:p>
    <w:p w14:paraId="7C17FF06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  <w:t>while (s[top] != '#') /* Pop from stack till empty */</w:t>
      </w:r>
    </w:p>
    <w:p w14:paraId="3F9F81E4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pofx</w:t>
      </w:r>
      <w:proofErr w:type="spellEnd"/>
      <w:r>
        <w:rPr>
          <w:rFonts w:eastAsia="Calibri"/>
        </w:rPr>
        <w:t>[k++] = pop();</w:t>
      </w:r>
    </w:p>
    <w:p w14:paraId="6546D347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proofErr w:type="spellStart"/>
      <w:r>
        <w:rPr>
          <w:rFonts w:eastAsia="Calibri"/>
        </w:rPr>
        <w:t>pofx</w:t>
      </w:r>
      <w:proofErr w:type="spellEnd"/>
      <w:r>
        <w:rPr>
          <w:rFonts w:eastAsia="Calibri"/>
        </w:rPr>
        <w:t xml:space="preserve">[k] = '\0'; /* Make </w:t>
      </w:r>
      <w:proofErr w:type="spellStart"/>
      <w:r>
        <w:rPr>
          <w:rFonts w:eastAsia="Calibri"/>
        </w:rPr>
        <w:t>pofx</w:t>
      </w:r>
      <w:proofErr w:type="spellEnd"/>
      <w:r>
        <w:rPr>
          <w:rFonts w:eastAsia="Calibri"/>
        </w:rPr>
        <w:t xml:space="preserve"> as valid string */</w:t>
      </w:r>
    </w:p>
    <w:p w14:paraId="6924479F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 xml:space="preserve">("\n\n Given Infix </w:t>
      </w:r>
      <w:proofErr w:type="spellStart"/>
      <w:r>
        <w:rPr>
          <w:rFonts w:eastAsia="Calibri"/>
        </w:rPr>
        <w:t>Expn</w:t>
      </w:r>
      <w:proofErr w:type="spellEnd"/>
      <w:r>
        <w:rPr>
          <w:rFonts w:eastAsia="Calibri"/>
        </w:rPr>
        <w:t xml:space="preserve"> is: %s\n The Postfix </w:t>
      </w:r>
      <w:proofErr w:type="spellStart"/>
      <w:r>
        <w:rPr>
          <w:rFonts w:eastAsia="Calibri"/>
        </w:rPr>
        <w:t>Expn</w:t>
      </w:r>
      <w:proofErr w:type="spellEnd"/>
      <w:r>
        <w:rPr>
          <w:rFonts w:eastAsia="Calibri"/>
        </w:rPr>
        <w:t xml:space="preserve"> is:</w:t>
      </w:r>
    </w:p>
    <w:p w14:paraId="2FDC9021" w14:textId="77777777" w:rsidR="001D3334" w:rsidRDefault="001D3334" w:rsidP="001D3334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 xml:space="preserve">%s\n", </w:t>
      </w:r>
      <w:proofErr w:type="spellStart"/>
      <w:r>
        <w:rPr>
          <w:rFonts w:eastAsia="Calibri"/>
        </w:rPr>
        <w:t>infx</w:t>
      </w:r>
      <w:proofErr w:type="spellEnd"/>
      <w:r>
        <w:rPr>
          <w:rFonts w:eastAsia="Calibri"/>
        </w:rPr>
        <w:t xml:space="preserve">, </w:t>
      </w:r>
      <w:proofErr w:type="spellStart"/>
      <w:r>
        <w:rPr>
          <w:rFonts w:eastAsia="Calibri"/>
        </w:rPr>
        <w:t>pofx</w:t>
      </w:r>
      <w:proofErr w:type="spellEnd"/>
      <w:r>
        <w:rPr>
          <w:rFonts w:eastAsia="Calibri"/>
        </w:rPr>
        <w:t>);</w:t>
      </w:r>
    </w:p>
    <w:p w14:paraId="3B921502" w14:textId="0521CB58" w:rsidR="001D3334" w:rsidRDefault="001D3334" w:rsidP="001D3334">
      <w:pPr>
        <w:spacing w:line="276" w:lineRule="auto"/>
        <w:ind w:right="180"/>
        <w:rPr>
          <w:rFonts w:eastAsia="Calibri"/>
        </w:rPr>
      </w:pPr>
      <w:r>
        <w:rPr>
          <w:rFonts w:eastAsia="Calibri"/>
        </w:rPr>
        <w:t>}</w:t>
      </w:r>
    </w:p>
    <w:p w14:paraId="7C82B3E6" w14:textId="3D3C82F4" w:rsidR="004F1372" w:rsidRDefault="004F1372" w:rsidP="001D3334">
      <w:pPr>
        <w:spacing w:line="276" w:lineRule="auto"/>
        <w:ind w:right="180"/>
        <w:rPr>
          <w:rFonts w:eastAsia="Calibri"/>
        </w:rPr>
      </w:pPr>
    </w:p>
    <w:p w14:paraId="101156F2" w14:textId="77777777" w:rsidR="004F1372" w:rsidRDefault="004F1372" w:rsidP="004F1372">
      <w:pPr>
        <w:pageBreakBefore/>
        <w:spacing w:after="200" w:line="276" w:lineRule="auto"/>
      </w:pPr>
      <w:r>
        <w:rPr>
          <w:rFonts w:eastAsia="Calibri"/>
          <w:b/>
          <w:sz w:val="36"/>
        </w:rPr>
        <w:lastRenderedPageBreak/>
        <w:t>PROGRAM 5</w:t>
      </w:r>
    </w:p>
    <w:p w14:paraId="04413AA4" w14:textId="77777777" w:rsidR="004F1372" w:rsidRDefault="004F1372" w:rsidP="004F1372">
      <w:pPr>
        <w:autoSpaceDE w:val="0"/>
        <w:spacing w:line="360" w:lineRule="auto"/>
        <w:ind w:left="180" w:right="180"/>
        <w:jc w:val="both"/>
      </w:pPr>
      <w:r>
        <w:rPr>
          <w:rFonts w:eastAsia="Calibri"/>
          <w:b/>
        </w:rPr>
        <w:t>Design, develop and implement a Program in C for the following Stack Applications</w:t>
      </w:r>
    </w:p>
    <w:p w14:paraId="557345F2" w14:textId="77777777" w:rsidR="004F1372" w:rsidRDefault="004F1372" w:rsidP="004F1372">
      <w:pPr>
        <w:autoSpaceDE w:val="0"/>
        <w:spacing w:line="360" w:lineRule="auto"/>
        <w:ind w:right="180"/>
        <w:jc w:val="both"/>
      </w:pPr>
      <w:r>
        <w:rPr>
          <w:rFonts w:eastAsia="Calibri"/>
          <w:b/>
        </w:rPr>
        <w:t xml:space="preserve">Evaluation of </w:t>
      </w:r>
      <w:r>
        <w:rPr>
          <w:rFonts w:eastAsia="Calibri"/>
          <w:b/>
          <w:bCs/>
        </w:rPr>
        <w:t xml:space="preserve">Suffix expression </w:t>
      </w:r>
      <w:r>
        <w:rPr>
          <w:rFonts w:eastAsia="Calibri"/>
          <w:b/>
        </w:rPr>
        <w:t xml:space="preserve">with single digit operands and operators: </w:t>
      </w:r>
      <w:r>
        <w:rPr>
          <w:rFonts w:eastAsia="Calibri"/>
          <w:b/>
          <w:bCs/>
        </w:rPr>
        <w:t>+, -, *, /,%, ^</w:t>
      </w:r>
    </w:p>
    <w:p w14:paraId="424F40BC" w14:textId="77777777" w:rsidR="004F1372" w:rsidRDefault="004F1372" w:rsidP="004F1372">
      <w:pPr>
        <w:autoSpaceDE w:val="0"/>
        <w:ind w:left="180" w:right="180"/>
        <w:jc w:val="both"/>
        <w:rPr>
          <w:rFonts w:eastAsia="Calibri"/>
          <w:b/>
          <w:sz w:val="32"/>
        </w:rPr>
      </w:pPr>
    </w:p>
    <w:p w14:paraId="757354BE" w14:textId="77777777" w:rsidR="004F1372" w:rsidRDefault="004F1372" w:rsidP="004F1372">
      <w:pPr>
        <w:autoSpaceDE w:val="0"/>
        <w:ind w:left="180" w:right="180"/>
        <w:jc w:val="both"/>
      </w:pPr>
      <w:r>
        <w:rPr>
          <w:rFonts w:eastAsia="Calibri"/>
          <w:b/>
          <w:sz w:val="32"/>
        </w:rPr>
        <w:t>Source Code :</w:t>
      </w:r>
    </w:p>
    <w:p w14:paraId="6487052B" w14:textId="77777777" w:rsidR="004F1372" w:rsidRDefault="004F1372" w:rsidP="004F1372">
      <w:pPr>
        <w:autoSpaceDE w:val="0"/>
        <w:ind w:left="180" w:right="180"/>
        <w:jc w:val="both"/>
        <w:rPr>
          <w:rFonts w:eastAsia="Calibri"/>
          <w:b/>
          <w:i/>
          <w:sz w:val="32"/>
        </w:rPr>
      </w:pPr>
    </w:p>
    <w:p w14:paraId="2ADE1E1C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  <w:szCs w:val="22"/>
        </w:rPr>
        <w:t>#include&lt;stdio.h&gt;</w:t>
      </w:r>
    </w:p>
    <w:p w14:paraId="2635E9B2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  <w:szCs w:val="22"/>
        </w:rPr>
        <w:t>#include&lt;conio.h&gt;</w:t>
      </w:r>
    </w:p>
    <w:p w14:paraId="7D531D1D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  <w:szCs w:val="22"/>
        </w:rPr>
        <w:t>#include&lt;math.h&gt;</w:t>
      </w:r>
    </w:p>
    <w:p w14:paraId="7890DE5D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  <w:szCs w:val="22"/>
        </w:rPr>
        <w:t>#include&lt;string.h&gt;</w:t>
      </w:r>
    </w:p>
    <w:p w14:paraId="68AF874D" w14:textId="77777777" w:rsidR="004F1372" w:rsidRDefault="004F1372" w:rsidP="004F1372">
      <w:pPr>
        <w:spacing w:line="276" w:lineRule="auto"/>
        <w:ind w:right="180"/>
        <w:rPr>
          <w:rFonts w:eastAsia="Calibri"/>
          <w:szCs w:val="22"/>
        </w:rPr>
      </w:pPr>
    </w:p>
    <w:p w14:paraId="30E67602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  <w:szCs w:val="22"/>
        </w:rPr>
        <w:t>int s[30],op1,op2;</w:t>
      </w:r>
    </w:p>
    <w:p w14:paraId="1449E6D2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  <w:szCs w:val="22"/>
        </w:rPr>
        <w:tab/>
        <w:t>int top=-1,i;</w:t>
      </w:r>
    </w:p>
    <w:p w14:paraId="7228D3B0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  <w:szCs w:val="22"/>
        </w:rPr>
        <w:tab/>
        <w:t>char p[30],</w:t>
      </w:r>
      <w:proofErr w:type="spellStart"/>
      <w:r>
        <w:rPr>
          <w:rFonts w:eastAsia="Calibri"/>
          <w:szCs w:val="22"/>
        </w:rPr>
        <w:t>sym</w:t>
      </w:r>
      <w:proofErr w:type="spellEnd"/>
      <w:r>
        <w:rPr>
          <w:rFonts w:eastAsia="Calibri"/>
          <w:szCs w:val="22"/>
        </w:rPr>
        <w:t>;</w:t>
      </w:r>
    </w:p>
    <w:p w14:paraId="234DF921" w14:textId="77777777" w:rsidR="004F1372" w:rsidRDefault="004F1372" w:rsidP="004F1372">
      <w:pPr>
        <w:spacing w:line="276" w:lineRule="auto"/>
        <w:ind w:right="180"/>
        <w:rPr>
          <w:rFonts w:eastAsia="Calibri"/>
          <w:szCs w:val="22"/>
        </w:rPr>
      </w:pPr>
    </w:p>
    <w:p w14:paraId="015B39F0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  <w:szCs w:val="22"/>
        </w:rPr>
        <w:t xml:space="preserve">int op(int op1,char </w:t>
      </w:r>
      <w:proofErr w:type="spellStart"/>
      <w:r>
        <w:rPr>
          <w:rFonts w:eastAsia="Calibri"/>
          <w:szCs w:val="22"/>
        </w:rPr>
        <w:t>sym,int</w:t>
      </w:r>
      <w:proofErr w:type="spellEnd"/>
      <w:r>
        <w:rPr>
          <w:rFonts w:eastAsia="Calibri"/>
          <w:szCs w:val="22"/>
        </w:rPr>
        <w:t xml:space="preserve"> op2)</w:t>
      </w:r>
    </w:p>
    <w:p w14:paraId="23CA6296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  <w:szCs w:val="22"/>
        </w:rPr>
        <w:t>{</w:t>
      </w:r>
    </w:p>
    <w:p w14:paraId="2634E964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  <w:szCs w:val="22"/>
        </w:rPr>
        <w:tab/>
        <w:t>switch(</w:t>
      </w:r>
      <w:proofErr w:type="spellStart"/>
      <w:r>
        <w:rPr>
          <w:rFonts w:eastAsia="Calibri"/>
          <w:szCs w:val="22"/>
        </w:rPr>
        <w:t>sym</w:t>
      </w:r>
      <w:proofErr w:type="spellEnd"/>
      <w:r>
        <w:rPr>
          <w:rFonts w:eastAsia="Calibri"/>
          <w:szCs w:val="22"/>
        </w:rPr>
        <w:t>)</w:t>
      </w:r>
    </w:p>
    <w:p w14:paraId="56EA5896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  <w:szCs w:val="22"/>
        </w:rPr>
        <w:tab/>
        <w:t>{</w:t>
      </w:r>
    </w:p>
    <w:p w14:paraId="77555DF9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  <w:szCs w:val="22"/>
        </w:rPr>
        <w:tab/>
      </w:r>
      <w:r>
        <w:rPr>
          <w:rFonts w:eastAsia="Calibri"/>
          <w:szCs w:val="22"/>
        </w:rPr>
        <w:tab/>
        <w:t>case '+':return op1+op2;</w:t>
      </w:r>
    </w:p>
    <w:p w14:paraId="21031C22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  <w:szCs w:val="22"/>
        </w:rPr>
        <w:tab/>
      </w:r>
      <w:r>
        <w:rPr>
          <w:rFonts w:eastAsia="Calibri"/>
          <w:szCs w:val="22"/>
        </w:rPr>
        <w:tab/>
        <w:t>case '-':return op1-op2;</w:t>
      </w:r>
    </w:p>
    <w:p w14:paraId="0F5B15CD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  <w:szCs w:val="22"/>
        </w:rPr>
        <w:tab/>
      </w:r>
      <w:r>
        <w:rPr>
          <w:rFonts w:eastAsia="Calibri"/>
          <w:szCs w:val="22"/>
        </w:rPr>
        <w:tab/>
        <w:t>case '*':return op1*op2;</w:t>
      </w:r>
    </w:p>
    <w:p w14:paraId="34601DF5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  <w:szCs w:val="22"/>
        </w:rPr>
        <w:tab/>
      </w:r>
      <w:r>
        <w:rPr>
          <w:rFonts w:eastAsia="Calibri"/>
          <w:szCs w:val="22"/>
        </w:rPr>
        <w:tab/>
        <w:t>case '/':return op1/op2;</w:t>
      </w:r>
    </w:p>
    <w:p w14:paraId="666A1A97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  <w:szCs w:val="22"/>
        </w:rPr>
        <w:tab/>
      </w:r>
      <w:r>
        <w:rPr>
          <w:rFonts w:eastAsia="Calibri"/>
          <w:szCs w:val="22"/>
        </w:rPr>
        <w:tab/>
        <w:t>case '%':return op1%op2;</w:t>
      </w:r>
    </w:p>
    <w:p w14:paraId="0F8B03DA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  <w:szCs w:val="22"/>
        </w:rPr>
        <w:tab/>
      </w:r>
      <w:r>
        <w:rPr>
          <w:rFonts w:eastAsia="Calibri"/>
          <w:szCs w:val="22"/>
        </w:rPr>
        <w:tab/>
        <w:t>case '^':</w:t>
      </w:r>
    </w:p>
    <w:p w14:paraId="631F725F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  <w:szCs w:val="22"/>
        </w:rPr>
        <w:tab/>
      </w:r>
      <w:r>
        <w:rPr>
          <w:rFonts w:eastAsia="Calibri"/>
          <w:szCs w:val="22"/>
        </w:rPr>
        <w:tab/>
        <w:t>case '$':return pow(op1,op2);</w:t>
      </w:r>
    </w:p>
    <w:p w14:paraId="48739ED9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  <w:szCs w:val="22"/>
        </w:rPr>
        <w:tab/>
        <w:t>}</w:t>
      </w:r>
    </w:p>
    <w:p w14:paraId="16A1B9BC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  <w:szCs w:val="22"/>
        </w:rPr>
        <w:tab/>
        <w:t>return 0;</w:t>
      </w:r>
    </w:p>
    <w:p w14:paraId="555F1F09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  <w:szCs w:val="22"/>
        </w:rPr>
        <w:t>}</w:t>
      </w:r>
    </w:p>
    <w:p w14:paraId="3D368FE2" w14:textId="77777777" w:rsidR="004F1372" w:rsidRDefault="004F1372" w:rsidP="004F1372">
      <w:pPr>
        <w:spacing w:line="276" w:lineRule="auto"/>
        <w:ind w:right="180"/>
        <w:rPr>
          <w:rFonts w:eastAsia="Calibri"/>
          <w:szCs w:val="22"/>
        </w:rPr>
      </w:pPr>
    </w:p>
    <w:p w14:paraId="713AB55A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  <w:szCs w:val="22"/>
        </w:rPr>
        <w:t>int main()</w:t>
      </w:r>
    </w:p>
    <w:p w14:paraId="744C3F3E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  <w:szCs w:val="22"/>
        </w:rPr>
        <w:t>{</w:t>
      </w:r>
    </w:p>
    <w:p w14:paraId="2C232FFA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  <w:szCs w:val="22"/>
        </w:rPr>
        <w:tab/>
      </w:r>
    </w:p>
    <w:p w14:paraId="5CF44670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  <w:szCs w:val="22"/>
        </w:rPr>
        <w:tab/>
      </w:r>
      <w:proofErr w:type="spellStart"/>
      <w:r>
        <w:rPr>
          <w:rFonts w:eastAsia="Calibri"/>
          <w:szCs w:val="22"/>
        </w:rPr>
        <w:t>printf</w:t>
      </w:r>
      <w:proofErr w:type="spellEnd"/>
      <w:r>
        <w:rPr>
          <w:rFonts w:eastAsia="Calibri"/>
          <w:szCs w:val="22"/>
        </w:rPr>
        <w:t>("\</w:t>
      </w:r>
      <w:proofErr w:type="spellStart"/>
      <w:r>
        <w:rPr>
          <w:rFonts w:eastAsia="Calibri"/>
          <w:szCs w:val="22"/>
        </w:rPr>
        <w:t>nEnter</w:t>
      </w:r>
      <w:proofErr w:type="spellEnd"/>
      <w:r>
        <w:rPr>
          <w:rFonts w:eastAsia="Calibri"/>
          <w:szCs w:val="22"/>
        </w:rPr>
        <w:t xml:space="preserve"> the valid postfix exp:");</w:t>
      </w:r>
    </w:p>
    <w:p w14:paraId="223F0E81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  <w:szCs w:val="22"/>
        </w:rPr>
        <w:tab/>
      </w:r>
      <w:proofErr w:type="spellStart"/>
      <w:r>
        <w:rPr>
          <w:rFonts w:eastAsia="Calibri"/>
          <w:szCs w:val="22"/>
        </w:rPr>
        <w:t>scanf</w:t>
      </w:r>
      <w:proofErr w:type="spellEnd"/>
      <w:r>
        <w:rPr>
          <w:rFonts w:eastAsia="Calibri"/>
          <w:szCs w:val="22"/>
        </w:rPr>
        <w:t>("%</w:t>
      </w:r>
      <w:proofErr w:type="spellStart"/>
      <w:r>
        <w:rPr>
          <w:rFonts w:eastAsia="Calibri"/>
          <w:szCs w:val="22"/>
        </w:rPr>
        <w:t>s",p</w:t>
      </w:r>
      <w:proofErr w:type="spellEnd"/>
      <w:r>
        <w:rPr>
          <w:rFonts w:eastAsia="Calibri"/>
          <w:szCs w:val="22"/>
        </w:rPr>
        <w:t>);</w:t>
      </w:r>
    </w:p>
    <w:p w14:paraId="681C4034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  <w:szCs w:val="22"/>
        </w:rPr>
        <w:tab/>
        <w:t>for(</w:t>
      </w:r>
      <w:proofErr w:type="spellStart"/>
      <w:r>
        <w:rPr>
          <w:rFonts w:eastAsia="Calibri"/>
          <w:szCs w:val="22"/>
        </w:rPr>
        <w:t>i</w:t>
      </w:r>
      <w:proofErr w:type="spellEnd"/>
      <w:r>
        <w:rPr>
          <w:rFonts w:eastAsia="Calibri"/>
          <w:szCs w:val="22"/>
        </w:rPr>
        <w:t>=0;i&lt;</w:t>
      </w:r>
      <w:proofErr w:type="spellStart"/>
      <w:r>
        <w:rPr>
          <w:rFonts w:eastAsia="Calibri"/>
          <w:szCs w:val="22"/>
        </w:rPr>
        <w:t>strlen</w:t>
      </w:r>
      <w:proofErr w:type="spellEnd"/>
      <w:r>
        <w:rPr>
          <w:rFonts w:eastAsia="Calibri"/>
          <w:szCs w:val="22"/>
        </w:rPr>
        <w:t>(p);</w:t>
      </w:r>
      <w:proofErr w:type="spellStart"/>
      <w:r>
        <w:rPr>
          <w:rFonts w:eastAsia="Calibri"/>
          <w:szCs w:val="22"/>
        </w:rPr>
        <w:t>i</w:t>
      </w:r>
      <w:proofErr w:type="spellEnd"/>
      <w:r>
        <w:rPr>
          <w:rFonts w:eastAsia="Calibri"/>
          <w:szCs w:val="22"/>
        </w:rPr>
        <w:t>++)</w:t>
      </w:r>
    </w:p>
    <w:p w14:paraId="1ED806D3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  <w:szCs w:val="22"/>
        </w:rPr>
        <w:tab/>
        <w:t>{</w:t>
      </w:r>
    </w:p>
    <w:p w14:paraId="608A90C3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  <w:szCs w:val="22"/>
        </w:rPr>
        <w:tab/>
      </w:r>
      <w:r>
        <w:rPr>
          <w:rFonts w:eastAsia="Calibri"/>
          <w:szCs w:val="22"/>
        </w:rPr>
        <w:tab/>
      </w:r>
      <w:proofErr w:type="spellStart"/>
      <w:r>
        <w:rPr>
          <w:rFonts w:eastAsia="Calibri"/>
          <w:szCs w:val="22"/>
        </w:rPr>
        <w:t>sym</w:t>
      </w:r>
      <w:proofErr w:type="spellEnd"/>
      <w:r>
        <w:rPr>
          <w:rFonts w:eastAsia="Calibri"/>
          <w:szCs w:val="22"/>
        </w:rPr>
        <w:t>=p[</w:t>
      </w:r>
      <w:proofErr w:type="spellStart"/>
      <w:r>
        <w:rPr>
          <w:rFonts w:eastAsia="Calibri"/>
          <w:szCs w:val="22"/>
        </w:rPr>
        <w:t>i</w:t>
      </w:r>
      <w:proofErr w:type="spellEnd"/>
      <w:r>
        <w:rPr>
          <w:rFonts w:eastAsia="Calibri"/>
          <w:szCs w:val="22"/>
        </w:rPr>
        <w:t>];</w:t>
      </w:r>
    </w:p>
    <w:p w14:paraId="3EE066F3" w14:textId="77777777" w:rsidR="004F1372" w:rsidRDefault="004F1372" w:rsidP="004F1372">
      <w:pPr>
        <w:spacing w:line="276" w:lineRule="auto"/>
        <w:ind w:right="180" w:firstLine="720"/>
      </w:pPr>
      <w:r>
        <w:rPr>
          <w:rFonts w:eastAsia="Calibri"/>
          <w:szCs w:val="22"/>
        </w:rPr>
        <w:t>if(</w:t>
      </w:r>
      <w:proofErr w:type="spellStart"/>
      <w:r>
        <w:rPr>
          <w:rFonts w:eastAsia="Calibri"/>
          <w:szCs w:val="22"/>
        </w:rPr>
        <w:t>sym</w:t>
      </w:r>
      <w:proofErr w:type="spellEnd"/>
      <w:r>
        <w:rPr>
          <w:rFonts w:eastAsia="Calibri"/>
          <w:szCs w:val="22"/>
        </w:rPr>
        <w:t xml:space="preserve">&gt;='0' &amp;&amp; </w:t>
      </w:r>
      <w:proofErr w:type="spellStart"/>
      <w:r>
        <w:rPr>
          <w:rFonts w:eastAsia="Calibri"/>
          <w:szCs w:val="22"/>
        </w:rPr>
        <w:t>sym</w:t>
      </w:r>
      <w:proofErr w:type="spellEnd"/>
      <w:r>
        <w:rPr>
          <w:rFonts w:eastAsia="Calibri"/>
          <w:szCs w:val="22"/>
        </w:rPr>
        <w:t>&lt;='9')</w:t>
      </w:r>
    </w:p>
    <w:p w14:paraId="41DA5783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  <w:szCs w:val="22"/>
        </w:rPr>
        <w:tab/>
      </w:r>
      <w:r>
        <w:rPr>
          <w:rFonts w:eastAsia="Calibri"/>
          <w:szCs w:val="22"/>
        </w:rPr>
        <w:tab/>
      </w:r>
      <w:r>
        <w:rPr>
          <w:rFonts w:eastAsia="Calibri"/>
          <w:szCs w:val="22"/>
        </w:rPr>
        <w:tab/>
        <w:t>s[++top]=sym-'0';</w:t>
      </w:r>
    </w:p>
    <w:p w14:paraId="705C1142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  <w:szCs w:val="22"/>
        </w:rPr>
        <w:tab/>
      </w:r>
      <w:r>
        <w:rPr>
          <w:rFonts w:eastAsia="Calibri"/>
          <w:szCs w:val="22"/>
        </w:rPr>
        <w:tab/>
        <w:t>else</w:t>
      </w:r>
    </w:p>
    <w:p w14:paraId="170EF48F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  <w:szCs w:val="22"/>
        </w:rPr>
        <w:lastRenderedPageBreak/>
        <w:tab/>
      </w:r>
      <w:r>
        <w:rPr>
          <w:rFonts w:eastAsia="Calibri"/>
          <w:szCs w:val="22"/>
        </w:rPr>
        <w:tab/>
        <w:t>{</w:t>
      </w:r>
    </w:p>
    <w:p w14:paraId="33C8D4DC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  <w:szCs w:val="22"/>
        </w:rPr>
        <w:tab/>
      </w:r>
      <w:r>
        <w:rPr>
          <w:rFonts w:eastAsia="Calibri"/>
          <w:szCs w:val="22"/>
        </w:rPr>
        <w:tab/>
      </w:r>
      <w:r>
        <w:rPr>
          <w:rFonts w:eastAsia="Calibri"/>
          <w:szCs w:val="22"/>
        </w:rPr>
        <w:tab/>
        <w:t>op2=s[top--];</w:t>
      </w:r>
    </w:p>
    <w:p w14:paraId="3A9ADDA1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  <w:szCs w:val="22"/>
        </w:rPr>
        <w:tab/>
      </w:r>
      <w:r>
        <w:rPr>
          <w:rFonts w:eastAsia="Calibri"/>
          <w:szCs w:val="22"/>
        </w:rPr>
        <w:tab/>
      </w:r>
      <w:r>
        <w:rPr>
          <w:rFonts w:eastAsia="Calibri"/>
          <w:szCs w:val="22"/>
        </w:rPr>
        <w:tab/>
        <w:t>op1=s[top--];</w:t>
      </w:r>
    </w:p>
    <w:p w14:paraId="62353DEE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  <w:szCs w:val="22"/>
        </w:rPr>
        <w:tab/>
      </w:r>
      <w:r>
        <w:rPr>
          <w:rFonts w:eastAsia="Calibri"/>
          <w:szCs w:val="22"/>
        </w:rPr>
        <w:tab/>
      </w:r>
      <w:r>
        <w:rPr>
          <w:rFonts w:eastAsia="Calibri"/>
          <w:szCs w:val="22"/>
        </w:rPr>
        <w:tab/>
        <w:t>s[++top]=op(op1,sym,op2);</w:t>
      </w:r>
    </w:p>
    <w:p w14:paraId="2F95C880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  <w:szCs w:val="22"/>
        </w:rPr>
        <w:tab/>
      </w:r>
      <w:r>
        <w:rPr>
          <w:rFonts w:eastAsia="Calibri"/>
          <w:szCs w:val="22"/>
        </w:rPr>
        <w:tab/>
        <w:t>}</w:t>
      </w:r>
    </w:p>
    <w:p w14:paraId="2039A5B4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  <w:szCs w:val="22"/>
        </w:rPr>
        <w:tab/>
        <w:t>}</w:t>
      </w:r>
    </w:p>
    <w:p w14:paraId="5E969DA4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  <w:szCs w:val="22"/>
        </w:rPr>
        <w:tab/>
      </w:r>
      <w:proofErr w:type="spellStart"/>
      <w:r>
        <w:rPr>
          <w:rFonts w:eastAsia="Calibri"/>
          <w:szCs w:val="22"/>
        </w:rPr>
        <w:t>printf</w:t>
      </w:r>
      <w:proofErr w:type="spellEnd"/>
      <w:r>
        <w:rPr>
          <w:rFonts w:eastAsia="Calibri"/>
          <w:szCs w:val="22"/>
        </w:rPr>
        <w:t>("\</w:t>
      </w:r>
      <w:proofErr w:type="spellStart"/>
      <w:r>
        <w:rPr>
          <w:rFonts w:eastAsia="Calibri"/>
          <w:szCs w:val="22"/>
        </w:rPr>
        <w:t>nThe</w:t>
      </w:r>
      <w:proofErr w:type="spellEnd"/>
      <w:r>
        <w:rPr>
          <w:rFonts w:eastAsia="Calibri"/>
          <w:szCs w:val="22"/>
        </w:rPr>
        <w:t xml:space="preserve"> result is %</w:t>
      </w:r>
      <w:proofErr w:type="spellStart"/>
      <w:r>
        <w:rPr>
          <w:rFonts w:eastAsia="Calibri"/>
          <w:szCs w:val="22"/>
        </w:rPr>
        <w:t>d",s</w:t>
      </w:r>
      <w:proofErr w:type="spellEnd"/>
      <w:r>
        <w:rPr>
          <w:rFonts w:eastAsia="Calibri"/>
          <w:szCs w:val="22"/>
        </w:rPr>
        <w:t>[top]);</w:t>
      </w:r>
    </w:p>
    <w:p w14:paraId="532A7FB5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  <w:szCs w:val="22"/>
        </w:rPr>
        <w:tab/>
      </w:r>
      <w:proofErr w:type="spellStart"/>
      <w:r>
        <w:rPr>
          <w:rFonts w:eastAsia="Calibri"/>
          <w:szCs w:val="22"/>
        </w:rPr>
        <w:t>getch</w:t>
      </w:r>
      <w:proofErr w:type="spellEnd"/>
      <w:r>
        <w:rPr>
          <w:rFonts w:eastAsia="Calibri"/>
          <w:szCs w:val="22"/>
        </w:rPr>
        <w:t>();</w:t>
      </w:r>
    </w:p>
    <w:p w14:paraId="20722882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  <w:szCs w:val="22"/>
        </w:rPr>
        <w:t>}</w:t>
      </w:r>
    </w:p>
    <w:p w14:paraId="5688D054" w14:textId="77777777" w:rsidR="004F1372" w:rsidRDefault="004F1372" w:rsidP="004F1372">
      <w:pPr>
        <w:ind w:right="180"/>
        <w:rPr>
          <w:b/>
          <w:sz w:val="32"/>
          <w:u w:val="single"/>
        </w:rPr>
      </w:pPr>
    </w:p>
    <w:p w14:paraId="7CDBD4A5" w14:textId="77777777" w:rsidR="004F1372" w:rsidRDefault="004F1372" w:rsidP="004F1372">
      <w:pPr>
        <w:pageBreakBefore/>
        <w:spacing w:after="200" w:line="276" w:lineRule="auto"/>
      </w:pPr>
      <w:r>
        <w:rPr>
          <w:rFonts w:eastAsia="Calibri"/>
          <w:b/>
          <w:sz w:val="36"/>
        </w:rPr>
        <w:lastRenderedPageBreak/>
        <w:t>PROGRAM 6</w:t>
      </w:r>
    </w:p>
    <w:p w14:paraId="1879B9F3" w14:textId="77777777" w:rsidR="004F1372" w:rsidRDefault="004F1372" w:rsidP="004F1372">
      <w:pPr>
        <w:autoSpaceDE w:val="0"/>
        <w:spacing w:line="360" w:lineRule="auto"/>
        <w:ind w:left="180" w:right="180"/>
        <w:jc w:val="both"/>
        <w:rPr>
          <w:rFonts w:eastAsia="Calibri"/>
          <w:b/>
        </w:rPr>
      </w:pPr>
      <w:r>
        <w:rPr>
          <w:rFonts w:eastAsia="Calibri"/>
          <w:b/>
        </w:rPr>
        <w:t>Design, develop and implement a Program in C for the following Stack Applications</w:t>
      </w:r>
    </w:p>
    <w:p w14:paraId="10DF6A6F" w14:textId="77777777" w:rsidR="004F1372" w:rsidRDefault="004F1372" w:rsidP="004F1372">
      <w:pPr>
        <w:autoSpaceDE w:val="0"/>
        <w:spacing w:line="360" w:lineRule="auto"/>
        <w:ind w:right="180" w:firstLine="180"/>
        <w:jc w:val="both"/>
      </w:pPr>
      <w:r>
        <w:rPr>
          <w:rFonts w:eastAsia="Calibri"/>
          <w:b/>
        </w:rPr>
        <w:t xml:space="preserve">Solving </w:t>
      </w:r>
      <w:r>
        <w:rPr>
          <w:rFonts w:eastAsia="Calibri"/>
          <w:b/>
          <w:bCs/>
        </w:rPr>
        <w:t xml:space="preserve">Tower of Hanoi </w:t>
      </w:r>
      <w:r>
        <w:rPr>
          <w:rFonts w:eastAsia="Calibri"/>
          <w:b/>
        </w:rPr>
        <w:t xml:space="preserve">problem with </w:t>
      </w:r>
      <w:r>
        <w:rPr>
          <w:rFonts w:eastAsia="Calibri"/>
          <w:b/>
          <w:bCs/>
        </w:rPr>
        <w:t xml:space="preserve">n </w:t>
      </w:r>
      <w:r>
        <w:rPr>
          <w:rFonts w:eastAsia="Calibri"/>
          <w:b/>
        </w:rPr>
        <w:t>disks</w:t>
      </w:r>
    </w:p>
    <w:p w14:paraId="6602DEEB" w14:textId="77777777" w:rsidR="004F1372" w:rsidRDefault="004F1372" w:rsidP="004F1372">
      <w:pPr>
        <w:autoSpaceDE w:val="0"/>
        <w:spacing w:line="360" w:lineRule="auto"/>
        <w:ind w:left="180" w:right="180"/>
        <w:jc w:val="both"/>
      </w:pPr>
    </w:p>
    <w:p w14:paraId="172EB8DD" w14:textId="77777777" w:rsidR="004F1372" w:rsidRDefault="004F1372" w:rsidP="004F1372">
      <w:pPr>
        <w:spacing w:after="200" w:line="276" w:lineRule="auto"/>
      </w:pPr>
    </w:p>
    <w:p w14:paraId="7676A171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  <w:szCs w:val="22"/>
        </w:rPr>
        <w:t>#include&lt;stdio.h&gt;</w:t>
      </w:r>
    </w:p>
    <w:p w14:paraId="401C5DDE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  <w:szCs w:val="22"/>
        </w:rPr>
        <w:t>#include&lt;conio.h&gt;</w:t>
      </w:r>
    </w:p>
    <w:p w14:paraId="1B49E431" w14:textId="77777777" w:rsidR="004F1372" w:rsidRDefault="004F1372" w:rsidP="004F1372">
      <w:pPr>
        <w:spacing w:line="276" w:lineRule="auto"/>
        <w:ind w:right="180"/>
        <w:rPr>
          <w:rFonts w:eastAsia="Calibri"/>
          <w:szCs w:val="22"/>
        </w:rPr>
      </w:pPr>
    </w:p>
    <w:p w14:paraId="7CC3FDC5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  <w:szCs w:val="22"/>
        </w:rPr>
        <w:t>int count=0,n;</w:t>
      </w:r>
    </w:p>
    <w:p w14:paraId="05EB63D5" w14:textId="77777777" w:rsidR="004F1372" w:rsidRDefault="004F1372" w:rsidP="004F1372">
      <w:pPr>
        <w:spacing w:line="276" w:lineRule="auto"/>
        <w:ind w:right="180"/>
        <w:rPr>
          <w:rFonts w:eastAsia="Calibri"/>
          <w:szCs w:val="22"/>
        </w:rPr>
      </w:pPr>
    </w:p>
    <w:p w14:paraId="3261A032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  <w:szCs w:val="22"/>
        </w:rPr>
        <w:t xml:space="preserve">int tower(int </w:t>
      </w:r>
      <w:proofErr w:type="spellStart"/>
      <w:r>
        <w:rPr>
          <w:rFonts w:eastAsia="Calibri"/>
          <w:szCs w:val="22"/>
        </w:rPr>
        <w:t>n,char</w:t>
      </w:r>
      <w:proofErr w:type="spellEnd"/>
      <w:r>
        <w:rPr>
          <w:rFonts w:eastAsia="Calibri"/>
          <w:szCs w:val="22"/>
        </w:rPr>
        <w:t xml:space="preserve"> </w:t>
      </w:r>
      <w:proofErr w:type="spellStart"/>
      <w:r>
        <w:rPr>
          <w:rFonts w:eastAsia="Calibri"/>
          <w:szCs w:val="22"/>
        </w:rPr>
        <w:t>s,char</w:t>
      </w:r>
      <w:proofErr w:type="spellEnd"/>
      <w:r>
        <w:rPr>
          <w:rFonts w:eastAsia="Calibri"/>
          <w:szCs w:val="22"/>
        </w:rPr>
        <w:t xml:space="preserve"> </w:t>
      </w:r>
      <w:proofErr w:type="spellStart"/>
      <w:r>
        <w:rPr>
          <w:rFonts w:eastAsia="Calibri"/>
          <w:szCs w:val="22"/>
        </w:rPr>
        <w:t>t,char</w:t>
      </w:r>
      <w:proofErr w:type="spellEnd"/>
      <w:r>
        <w:rPr>
          <w:rFonts w:eastAsia="Calibri"/>
          <w:szCs w:val="22"/>
        </w:rPr>
        <w:t xml:space="preserve"> d)</w:t>
      </w:r>
    </w:p>
    <w:p w14:paraId="664B7262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  <w:szCs w:val="22"/>
        </w:rPr>
        <w:t>{</w:t>
      </w:r>
    </w:p>
    <w:p w14:paraId="776FF9BB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  <w:szCs w:val="22"/>
        </w:rPr>
        <w:tab/>
        <w:t>if(n==1)</w:t>
      </w:r>
    </w:p>
    <w:p w14:paraId="1DCC7CDD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  <w:szCs w:val="22"/>
        </w:rPr>
        <w:tab/>
        <w:t>{</w:t>
      </w:r>
    </w:p>
    <w:p w14:paraId="48DEDC90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  <w:szCs w:val="22"/>
        </w:rPr>
        <w:tab/>
      </w:r>
      <w:r>
        <w:rPr>
          <w:rFonts w:eastAsia="Calibri"/>
          <w:szCs w:val="22"/>
        </w:rPr>
        <w:tab/>
      </w:r>
      <w:proofErr w:type="spellStart"/>
      <w:r>
        <w:rPr>
          <w:rFonts w:eastAsia="Calibri"/>
          <w:szCs w:val="22"/>
        </w:rPr>
        <w:t>printf</w:t>
      </w:r>
      <w:proofErr w:type="spellEnd"/>
      <w:r>
        <w:rPr>
          <w:rFonts w:eastAsia="Calibri"/>
          <w:szCs w:val="22"/>
        </w:rPr>
        <w:t>("\n Move disc 1 from %c to %c",</w:t>
      </w:r>
      <w:proofErr w:type="spellStart"/>
      <w:r>
        <w:rPr>
          <w:rFonts w:eastAsia="Calibri"/>
          <w:szCs w:val="22"/>
        </w:rPr>
        <w:t>s,d</w:t>
      </w:r>
      <w:proofErr w:type="spellEnd"/>
      <w:r>
        <w:rPr>
          <w:rFonts w:eastAsia="Calibri"/>
          <w:szCs w:val="22"/>
        </w:rPr>
        <w:t>);</w:t>
      </w:r>
    </w:p>
    <w:p w14:paraId="28C05595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  <w:szCs w:val="22"/>
        </w:rPr>
        <w:tab/>
      </w:r>
      <w:r>
        <w:rPr>
          <w:rFonts w:eastAsia="Calibri"/>
          <w:szCs w:val="22"/>
        </w:rPr>
        <w:tab/>
        <w:t xml:space="preserve">count++; </w:t>
      </w:r>
    </w:p>
    <w:p w14:paraId="75A003BA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  <w:szCs w:val="22"/>
        </w:rPr>
        <w:tab/>
        <w:t>return 1;</w:t>
      </w:r>
    </w:p>
    <w:p w14:paraId="16BBE52B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  <w:szCs w:val="22"/>
        </w:rPr>
        <w:tab/>
        <w:t>}</w:t>
      </w:r>
    </w:p>
    <w:p w14:paraId="415359FE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  <w:szCs w:val="22"/>
        </w:rPr>
        <w:tab/>
        <w:t>tower(n-1,s,d,t);</w:t>
      </w:r>
    </w:p>
    <w:p w14:paraId="35B04808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  <w:szCs w:val="22"/>
        </w:rPr>
        <w:tab/>
      </w:r>
      <w:proofErr w:type="spellStart"/>
      <w:r>
        <w:rPr>
          <w:rFonts w:eastAsia="Calibri"/>
          <w:szCs w:val="22"/>
        </w:rPr>
        <w:t>printf</w:t>
      </w:r>
      <w:proofErr w:type="spellEnd"/>
      <w:r>
        <w:rPr>
          <w:rFonts w:eastAsia="Calibri"/>
          <w:szCs w:val="22"/>
        </w:rPr>
        <w:t>("\n Move disc %d from %c to %c",</w:t>
      </w:r>
      <w:proofErr w:type="spellStart"/>
      <w:r>
        <w:rPr>
          <w:rFonts w:eastAsia="Calibri"/>
          <w:szCs w:val="22"/>
        </w:rPr>
        <w:t>n,s,d</w:t>
      </w:r>
      <w:proofErr w:type="spellEnd"/>
      <w:r>
        <w:rPr>
          <w:rFonts w:eastAsia="Calibri"/>
          <w:szCs w:val="22"/>
        </w:rPr>
        <w:t>);</w:t>
      </w:r>
    </w:p>
    <w:p w14:paraId="46C81DD1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  <w:szCs w:val="22"/>
        </w:rPr>
        <w:tab/>
        <w:t>count++;</w:t>
      </w:r>
    </w:p>
    <w:p w14:paraId="062CBCA3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  <w:szCs w:val="22"/>
        </w:rPr>
        <w:tab/>
        <w:t>tower(n-1,t,s,d);</w:t>
      </w:r>
    </w:p>
    <w:p w14:paraId="7D4D674B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  <w:szCs w:val="22"/>
        </w:rPr>
        <w:t>}</w:t>
      </w:r>
    </w:p>
    <w:p w14:paraId="1D809D49" w14:textId="77777777" w:rsidR="004F1372" w:rsidRDefault="004F1372" w:rsidP="004F1372">
      <w:pPr>
        <w:spacing w:line="276" w:lineRule="auto"/>
        <w:ind w:right="180"/>
        <w:rPr>
          <w:rFonts w:eastAsia="Calibri"/>
          <w:szCs w:val="22"/>
        </w:rPr>
      </w:pPr>
    </w:p>
    <w:p w14:paraId="6A1EC8DE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  <w:szCs w:val="22"/>
        </w:rPr>
        <w:t>int main( )</w:t>
      </w:r>
    </w:p>
    <w:p w14:paraId="3A0CD433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  <w:szCs w:val="22"/>
        </w:rPr>
        <w:t>{</w:t>
      </w:r>
    </w:p>
    <w:p w14:paraId="1935836B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  <w:szCs w:val="22"/>
        </w:rPr>
        <w:tab/>
      </w:r>
      <w:proofErr w:type="spellStart"/>
      <w:r>
        <w:rPr>
          <w:rFonts w:eastAsia="Calibri"/>
          <w:szCs w:val="22"/>
        </w:rPr>
        <w:t>printf</w:t>
      </w:r>
      <w:proofErr w:type="spellEnd"/>
      <w:r>
        <w:rPr>
          <w:rFonts w:eastAsia="Calibri"/>
          <w:szCs w:val="22"/>
        </w:rPr>
        <w:t>("\n Enter the no. of discs:");</w:t>
      </w:r>
    </w:p>
    <w:p w14:paraId="34FF6003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  <w:szCs w:val="22"/>
        </w:rPr>
        <w:tab/>
      </w:r>
      <w:proofErr w:type="spellStart"/>
      <w:r>
        <w:rPr>
          <w:rFonts w:eastAsia="Calibri"/>
          <w:szCs w:val="22"/>
        </w:rPr>
        <w:t>scanf</w:t>
      </w:r>
      <w:proofErr w:type="spellEnd"/>
      <w:r>
        <w:rPr>
          <w:rFonts w:eastAsia="Calibri"/>
          <w:szCs w:val="22"/>
        </w:rPr>
        <w:t>("%</w:t>
      </w:r>
      <w:proofErr w:type="spellStart"/>
      <w:r>
        <w:rPr>
          <w:rFonts w:eastAsia="Calibri"/>
          <w:szCs w:val="22"/>
        </w:rPr>
        <w:t>d",&amp;n</w:t>
      </w:r>
      <w:proofErr w:type="spellEnd"/>
      <w:r>
        <w:rPr>
          <w:rFonts w:eastAsia="Calibri"/>
          <w:szCs w:val="22"/>
        </w:rPr>
        <w:t>);</w:t>
      </w:r>
    </w:p>
    <w:p w14:paraId="44131926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  <w:szCs w:val="22"/>
        </w:rPr>
        <w:tab/>
        <w:t>tower(</w:t>
      </w:r>
      <w:proofErr w:type="spellStart"/>
      <w:r>
        <w:rPr>
          <w:rFonts w:eastAsia="Calibri"/>
          <w:szCs w:val="22"/>
        </w:rPr>
        <w:t>n,'A','B','C</w:t>
      </w:r>
      <w:proofErr w:type="spellEnd"/>
      <w:r>
        <w:rPr>
          <w:rFonts w:eastAsia="Calibri"/>
          <w:szCs w:val="22"/>
        </w:rPr>
        <w:t>');</w:t>
      </w:r>
    </w:p>
    <w:p w14:paraId="2BB89A47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  <w:szCs w:val="22"/>
        </w:rPr>
        <w:tab/>
      </w:r>
      <w:proofErr w:type="spellStart"/>
      <w:r>
        <w:rPr>
          <w:rFonts w:eastAsia="Calibri"/>
          <w:szCs w:val="22"/>
        </w:rPr>
        <w:t>printf</w:t>
      </w:r>
      <w:proofErr w:type="spellEnd"/>
      <w:r>
        <w:rPr>
          <w:rFonts w:eastAsia="Calibri"/>
          <w:szCs w:val="22"/>
        </w:rPr>
        <w:t>("\n The no. of disc moves is:%</w:t>
      </w:r>
      <w:proofErr w:type="spellStart"/>
      <w:r>
        <w:rPr>
          <w:rFonts w:eastAsia="Calibri"/>
          <w:szCs w:val="22"/>
        </w:rPr>
        <w:t>d",count</w:t>
      </w:r>
      <w:proofErr w:type="spellEnd"/>
      <w:r>
        <w:rPr>
          <w:rFonts w:eastAsia="Calibri"/>
          <w:szCs w:val="22"/>
        </w:rPr>
        <w:t>);</w:t>
      </w:r>
    </w:p>
    <w:p w14:paraId="6403569B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  <w:szCs w:val="22"/>
        </w:rPr>
        <w:tab/>
      </w:r>
      <w:proofErr w:type="spellStart"/>
      <w:r>
        <w:rPr>
          <w:rFonts w:eastAsia="Calibri"/>
          <w:szCs w:val="22"/>
        </w:rPr>
        <w:t>getch</w:t>
      </w:r>
      <w:proofErr w:type="spellEnd"/>
      <w:r>
        <w:rPr>
          <w:rFonts w:eastAsia="Calibri"/>
          <w:szCs w:val="22"/>
        </w:rPr>
        <w:t>( );</w:t>
      </w:r>
    </w:p>
    <w:p w14:paraId="6F1E56B7" w14:textId="77777777" w:rsidR="004F1372" w:rsidRDefault="004F1372" w:rsidP="004F1372">
      <w:pPr>
        <w:spacing w:after="240" w:line="276" w:lineRule="auto"/>
        <w:ind w:right="180"/>
      </w:pPr>
      <w:r>
        <w:rPr>
          <w:rFonts w:eastAsia="Calibri"/>
          <w:szCs w:val="22"/>
        </w:rPr>
        <w:t>}</w:t>
      </w:r>
    </w:p>
    <w:p w14:paraId="0A19A6C3" w14:textId="77777777" w:rsidR="004F1372" w:rsidRDefault="004F1372" w:rsidP="004F1372">
      <w:pPr>
        <w:keepNext/>
        <w:spacing w:after="60" w:line="360" w:lineRule="auto"/>
        <w:ind w:right="180"/>
      </w:pPr>
      <w:r>
        <w:rPr>
          <w:rFonts w:eastAsia="Calibri"/>
          <w:b/>
          <w:sz w:val="36"/>
        </w:rPr>
        <w:t>PROGRAM 7</w:t>
      </w:r>
    </w:p>
    <w:p w14:paraId="151F4D80" w14:textId="77777777" w:rsidR="004F1372" w:rsidRDefault="004F1372" w:rsidP="004F1372">
      <w:pPr>
        <w:autoSpaceDE w:val="0"/>
        <w:spacing w:line="360" w:lineRule="auto"/>
        <w:ind w:left="180" w:right="180"/>
        <w:jc w:val="both"/>
      </w:pPr>
      <w:r>
        <w:rPr>
          <w:rFonts w:eastAsia="Calibri"/>
          <w:b/>
        </w:rPr>
        <w:t xml:space="preserve">Design, develop and implement a menu driven Program in C for the following operations on </w:t>
      </w:r>
      <w:r>
        <w:rPr>
          <w:rFonts w:eastAsia="Calibri"/>
          <w:b/>
          <w:bCs/>
        </w:rPr>
        <w:t xml:space="preserve">Circular QUEUE </w:t>
      </w:r>
      <w:r>
        <w:rPr>
          <w:rFonts w:eastAsia="Calibri"/>
          <w:b/>
        </w:rPr>
        <w:t xml:space="preserve">of Characters (Array Implementation of Queue with maximum size </w:t>
      </w:r>
      <w:r>
        <w:rPr>
          <w:rFonts w:eastAsia="Calibri"/>
          <w:b/>
          <w:bCs/>
        </w:rPr>
        <w:t>MAX</w:t>
      </w:r>
      <w:r>
        <w:rPr>
          <w:rFonts w:eastAsia="Calibri"/>
          <w:b/>
        </w:rPr>
        <w:t>)</w:t>
      </w:r>
    </w:p>
    <w:p w14:paraId="6CECE5FD" w14:textId="77777777" w:rsidR="004F1372" w:rsidRDefault="004F1372" w:rsidP="004F1372">
      <w:pPr>
        <w:numPr>
          <w:ilvl w:val="0"/>
          <w:numId w:val="22"/>
        </w:numPr>
        <w:autoSpaceDE w:val="0"/>
        <w:spacing w:line="360" w:lineRule="auto"/>
        <w:ind w:right="180"/>
        <w:jc w:val="both"/>
      </w:pPr>
      <w:r>
        <w:rPr>
          <w:rFonts w:eastAsia="Calibri"/>
          <w:b/>
        </w:rPr>
        <w:t>Insert an Element on to Circular QUEUE</w:t>
      </w:r>
    </w:p>
    <w:p w14:paraId="5740077B" w14:textId="77777777" w:rsidR="004F1372" w:rsidRDefault="004F1372" w:rsidP="004F1372">
      <w:pPr>
        <w:numPr>
          <w:ilvl w:val="0"/>
          <w:numId w:val="22"/>
        </w:numPr>
        <w:autoSpaceDE w:val="0"/>
        <w:spacing w:line="360" w:lineRule="auto"/>
        <w:ind w:right="180"/>
        <w:jc w:val="both"/>
      </w:pPr>
      <w:r>
        <w:rPr>
          <w:rFonts w:eastAsia="Calibri"/>
          <w:b/>
        </w:rPr>
        <w:t>Delete an Element from Circular QUEUE</w:t>
      </w:r>
    </w:p>
    <w:p w14:paraId="4E6BDB2A" w14:textId="77777777" w:rsidR="004F1372" w:rsidRDefault="004F1372" w:rsidP="004F1372">
      <w:pPr>
        <w:numPr>
          <w:ilvl w:val="0"/>
          <w:numId w:val="22"/>
        </w:numPr>
        <w:autoSpaceDE w:val="0"/>
        <w:spacing w:line="360" w:lineRule="auto"/>
        <w:ind w:right="180"/>
        <w:jc w:val="both"/>
      </w:pPr>
      <w:r>
        <w:rPr>
          <w:rFonts w:eastAsia="Calibri"/>
          <w:b/>
        </w:rPr>
        <w:lastRenderedPageBreak/>
        <w:t xml:space="preserve">Demonstrate </w:t>
      </w:r>
      <w:r>
        <w:rPr>
          <w:rFonts w:eastAsia="Calibri"/>
          <w:b/>
          <w:bCs/>
          <w:i/>
          <w:iCs/>
        </w:rPr>
        <w:t xml:space="preserve">Overflow </w:t>
      </w:r>
      <w:r>
        <w:rPr>
          <w:rFonts w:eastAsia="Calibri"/>
          <w:b/>
        </w:rPr>
        <w:t xml:space="preserve">and </w:t>
      </w:r>
      <w:r>
        <w:rPr>
          <w:rFonts w:eastAsia="Calibri"/>
          <w:b/>
          <w:bCs/>
          <w:i/>
          <w:iCs/>
        </w:rPr>
        <w:t xml:space="preserve">Underflow </w:t>
      </w:r>
      <w:r>
        <w:rPr>
          <w:rFonts w:eastAsia="Calibri"/>
          <w:b/>
        </w:rPr>
        <w:t>situations on Circular QUEUE</w:t>
      </w:r>
    </w:p>
    <w:p w14:paraId="1AC3C02A" w14:textId="77777777" w:rsidR="004F1372" w:rsidRDefault="004F1372" w:rsidP="004F1372">
      <w:pPr>
        <w:numPr>
          <w:ilvl w:val="0"/>
          <w:numId w:val="22"/>
        </w:numPr>
        <w:autoSpaceDE w:val="0"/>
        <w:spacing w:line="360" w:lineRule="auto"/>
        <w:ind w:right="180"/>
        <w:jc w:val="both"/>
      </w:pPr>
      <w:r>
        <w:rPr>
          <w:rFonts w:eastAsia="Calibri"/>
          <w:b/>
        </w:rPr>
        <w:t>Display the status of Circular QUEUE</w:t>
      </w:r>
    </w:p>
    <w:p w14:paraId="62AFBFEE" w14:textId="77777777" w:rsidR="004F1372" w:rsidRDefault="004F1372" w:rsidP="004F1372">
      <w:pPr>
        <w:numPr>
          <w:ilvl w:val="0"/>
          <w:numId w:val="22"/>
        </w:numPr>
        <w:autoSpaceDE w:val="0"/>
        <w:spacing w:line="360" w:lineRule="auto"/>
        <w:ind w:right="180"/>
        <w:jc w:val="both"/>
      </w:pPr>
      <w:r>
        <w:rPr>
          <w:rFonts w:eastAsia="Calibri"/>
          <w:b/>
        </w:rPr>
        <w:t>Exit</w:t>
      </w:r>
    </w:p>
    <w:p w14:paraId="0B6301E7" w14:textId="77777777" w:rsidR="004F1372" w:rsidRDefault="004F1372" w:rsidP="004F1372">
      <w:pPr>
        <w:autoSpaceDE w:val="0"/>
        <w:spacing w:line="360" w:lineRule="auto"/>
        <w:ind w:left="180" w:right="180"/>
        <w:jc w:val="both"/>
      </w:pPr>
      <w:r>
        <w:rPr>
          <w:rFonts w:eastAsia="Calibri"/>
          <w:b/>
        </w:rPr>
        <w:t>Support the program with appropriate functions for each of the above operations.</w:t>
      </w:r>
    </w:p>
    <w:p w14:paraId="704CB8BB" w14:textId="77777777" w:rsidR="004F1372" w:rsidRDefault="004F1372" w:rsidP="004F1372">
      <w:pPr>
        <w:autoSpaceDE w:val="0"/>
        <w:ind w:left="180" w:right="180"/>
        <w:jc w:val="both"/>
        <w:rPr>
          <w:rFonts w:eastAsia="Calibri"/>
          <w:b/>
          <w:sz w:val="32"/>
        </w:rPr>
      </w:pPr>
    </w:p>
    <w:p w14:paraId="4A57D884" w14:textId="77777777" w:rsidR="004F1372" w:rsidRDefault="004F1372" w:rsidP="004F1372">
      <w:pPr>
        <w:autoSpaceDE w:val="0"/>
        <w:ind w:left="180" w:right="180"/>
        <w:jc w:val="both"/>
      </w:pPr>
      <w:r>
        <w:rPr>
          <w:rFonts w:eastAsia="Calibri"/>
          <w:b/>
          <w:sz w:val="32"/>
        </w:rPr>
        <w:t>Source Code:</w:t>
      </w:r>
    </w:p>
    <w:p w14:paraId="271A2017" w14:textId="77777777" w:rsidR="004F1372" w:rsidRDefault="004F1372" w:rsidP="004F1372">
      <w:pPr>
        <w:autoSpaceDE w:val="0"/>
        <w:ind w:left="180" w:right="180"/>
        <w:jc w:val="both"/>
        <w:rPr>
          <w:rFonts w:eastAsia="Calibri"/>
          <w:b/>
          <w:i/>
          <w:sz w:val="32"/>
        </w:rPr>
      </w:pPr>
    </w:p>
    <w:p w14:paraId="304DC78E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#include&lt;stdio.h&gt;</w:t>
      </w:r>
    </w:p>
    <w:p w14:paraId="32ED6B14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#include&lt;conio.h&gt;</w:t>
      </w:r>
    </w:p>
    <w:p w14:paraId="5931A599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#include&lt;stdlib.h&gt;</w:t>
      </w:r>
    </w:p>
    <w:p w14:paraId="60AAB56C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#define SIZE 5</w:t>
      </w:r>
    </w:p>
    <w:p w14:paraId="0FFEDE15" w14:textId="77777777" w:rsidR="004F1372" w:rsidRDefault="004F1372" w:rsidP="004F1372">
      <w:pPr>
        <w:spacing w:line="276" w:lineRule="auto"/>
        <w:ind w:right="180"/>
        <w:rPr>
          <w:rFonts w:eastAsia="Calibri"/>
        </w:rPr>
      </w:pPr>
    </w:p>
    <w:p w14:paraId="3F9A8A0B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int q[SIZE],</w:t>
      </w:r>
      <w:proofErr w:type="spellStart"/>
      <w:r>
        <w:rPr>
          <w:rFonts w:eastAsia="Calibri"/>
        </w:rPr>
        <w:t>i,r</w:t>
      </w:r>
      <w:proofErr w:type="spellEnd"/>
      <w:r>
        <w:rPr>
          <w:rFonts w:eastAsia="Calibri"/>
        </w:rPr>
        <w:t>=-1,f=0,option,count=0,j;</w:t>
      </w:r>
    </w:p>
    <w:p w14:paraId="26AEAD9A" w14:textId="77777777" w:rsidR="004F1372" w:rsidRDefault="004F1372" w:rsidP="004F1372">
      <w:pPr>
        <w:spacing w:line="276" w:lineRule="auto"/>
        <w:ind w:right="180"/>
        <w:rPr>
          <w:rFonts w:eastAsia="Calibri"/>
        </w:rPr>
      </w:pPr>
    </w:p>
    <w:p w14:paraId="1646AC1D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int main( )</w:t>
      </w:r>
    </w:p>
    <w:p w14:paraId="30458CBC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{</w:t>
      </w:r>
    </w:p>
    <w:p w14:paraId="7734C49C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</w:p>
    <w:p w14:paraId="3E679D57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>for(;;)</w:t>
      </w:r>
    </w:p>
    <w:p w14:paraId="280BF86F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>{</w:t>
      </w:r>
    </w:p>
    <w:p w14:paraId="6E468E64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("\n1.Insert  2.Delete\n 3.Display 4.Exit");</w:t>
      </w:r>
    </w:p>
    <w:p w14:paraId="23D18AE4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("\</w:t>
      </w:r>
      <w:proofErr w:type="spellStart"/>
      <w:r>
        <w:rPr>
          <w:rFonts w:eastAsia="Calibri"/>
        </w:rPr>
        <w:t>nEnter</w:t>
      </w:r>
      <w:proofErr w:type="spellEnd"/>
      <w:r>
        <w:rPr>
          <w:rFonts w:eastAsia="Calibri"/>
        </w:rPr>
        <w:t xml:space="preserve"> your option:");</w:t>
      </w:r>
    </w:p>
    <w:p w14:paraId="38CA0A58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scanf</w:t>
      </w:r>
      <w:proofErr w:type="spellEnd"/>
      <w:r>
        <w:rPr>
          <w:rFonts w:eastAsia="Calibri"/>
        </w:rPr>
        <w:t>("%</w:t>
      </w:r>
      <w:proofErr w:type="spellStart"/>
      <w:r>
        <w:rPr>
          <w:rFonts w:eastAsia="Calibri"/>
        </w:rPr>
        <w:t>d",&amp;option</w:t>
      </w:r>
      <w:proofErr w:type="spellEnd"/>
      <w:r>
        <w:rPr>
          <w:rFonts w:eastAsia="Calibri"/>
        </w:rPr>
        <w:t>);</w:t>
      </w:r>
    </w:p>
    <w:p w14:paraId="39FBB0AE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switch(option)</w:t>
      </w:r>
    </w:p>
    <w:p w14:paraId="07B5CD78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{</w:t>
      </w:r>
    </w:p>
    <w:p w14:paraId="6498284B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case 1:</w:t>
      </w:r>
      <w:r>
        <w:rPr>
          <w:rFonts w:eastAsia="Calibri"/>
        </w:rPr>
        <w:tab/>
        <w:t>//Inserting items to Queue</w:t>
      </w:r>
    </w:p>
    <w:p w14:paraId="3C4EABD3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if(count==SIZE)</w:t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("\n Q is Full\n");</w:t>
      </w:r>
    </w:p>
    <w:p w14:paraId="31228AAE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else</w:t>
      </w:r>
    </w:p>
    <w:p w14:paraId="152F0490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{</w:t>
      </w:r>
    </w:p>
    <w:p w14:paraId="47CEC980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r=(r+1)%SIZE;</w:t>
      </w:r>
    </w:p>
    <w:p w14:paraId="63150E63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("\</w:t>
      </w:r>
      <w:proofErr w:type="spellStart"/>
      <w:r>
        <w:rPr>
          <w:rFonts w:eastAsia="Calibri"/>
        </w:rPr>
        <w:t>nEnter</w:t>
      </w:r>
      <w:proofErr w:type="spellEnd"/>
      <w:r>
        <w:rPr>
          <w:rFonts w:eastAsia="Calibri"/>
        </w:rPr>
        <w:t xml:space="preserve"> the item:");</w:t>
      </w:r>
    </w:p>
    <w:p w14:paraId="39D5D278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scanf</w:t>
      </w:r>
      <w:proofErr w:type="spellEnd"/>
      <w:r>
        <w:rPr>
          <w:rFonts w:eastAsia="Calibri"/>
        </w:rPr>
        <w:t>("%</w:t>
      </w:r>
      <w:proofErr w:type="spellStart"/>
      <w:r>
        <w:rPr>
          <w:rFonts w:eastAsia="Calibri"/>
        </w:rPr>
        <w:t>d",&amp;q</w:t>
      </w:r>
      <w:proofErr w:type="spellEnd"/>
      <w:r>
        <w:rPr>
          <w:rFonts w:eastAsia="Calibri"/>
        </w:rPr>
        <w:t>[r]);</w:t>
      </w:r>
    </w:p>
    <w:p w14:paraId="5AF80BA6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count++;</w:t>
      </w:r>
    </w:p>
    <w:p w14:paraId="78E3D923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}</w:t>
      </w:r>
    </w:p>
    <w:p w14:paraId="580DFAE4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break;</w:t>
      </w:r>
    </w:p>
    <w:p w14:paraId="2B5EDB50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 xml:space="preserve">case 2: </w:t>
      </w:r>
      <w:r>
        <w:rPr>
          <w:rFonts w:eastAsia="Calibri"/>
        </w:rPr>
        <w:tab/>
        <w:t>//Deleting items from Queue</w:t>
      </w:r>
    </w:p>
    <w:p w14:paraId="711067C6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if(count==0)</w:t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("\</w:t>
      </w:r>
      <w:proofErr w:type="spellStart"/>
      <w:r>
        <w:rPr>
          <w:rFonts w:eastAsia="Calibri"/>
        </w:rPr>
        <w:t>nQ</w:t>
      </w:r>
      <w:proofErr w:type="spellEnd"/>
      <w:r>
        <w:rPr>
          <w:rFonts w:eastAsia="Calibri"/>
        </w:rPr>
        <w:t xml:space="preserve"> is empty\n");</w:t>
      </w:r>
    </w:p>
    <w:p w14:paraId="1D69FD5C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else</w:t>
      </w:r>
    </w:p>
    <w:p w14:paraId="06297197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{</w:t>
      </w:r>
    </w:p>
    <w:p w14:paraId="7EF7660C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("\</w:t>
      </w:r>
      <w:proofErr w:type="spellStart"/>
      <w:r>
        <w:rPr>
          <w:rFonts w:eastAsia="Calibri"/>
        </w:rPr>
        <w:t>nDeleted</w:t>
      </w:r>
      <w:proofErr w:type="spellEnd"/>
      <w:r>
        <w:rPr>
          <w:rFonts w:eastAsia="Calibri"/>
        </w:rPr>
        <w:t xml:space="preserve"> item is: %</w:t>
      </w:r>
      <w:proofErr w:type="spellStart"/>
      <w:r>
        <w:rPr>
          <w:rFonts w:eastAsia="Calibri"/>
        </w:rPr>
        <w:t>d",q</w:t>
      </w:r>
      <w:proofErr w:type="spellEnd"/>
      <w:r>
        <w:rPr>
          <w:rFonts w:eastAsia="Calibri"/>
        </w:rPr>
        <w:t>[f]);</w:t>
      </w:r>
    </w:p>
    <w:p w14:paraId="7412E366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count--;</w:t>
      </w:r>
    </w:p>
    <w:p w14:paraId="13AAC8CD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f=(f+1)%SIZE;</w:t>
      </w:r>
    </w:p>
    <w:p w14:paraId="19E626FC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}</w:t>
      </w:r>
    </w:p>
    <w:p w14:paraId="2D72421A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lastRenderedPageBreak/>
        <w:tab/>
      </w:r>
      <w:r>
        <w:rPr>
          <w:rFonts w:eastAsia="Calibri"/>
        </w:rPr>
        <w:tab/>
      </w:r>
      <w:r>
        <w:rPr>
          <w:rFonts w:eastAsia="Calibri"/>
        </w:rPr>
        <w:tab/>
        <w:t>break;</w:t>
      </w:r>
    </w:p>
    <w:p w14:paraId="135EADE6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case 3:</w:t>
      </w:r>
      <w:r>
        <w:rPr>
          <w:rFonts w:eastAsia="Calibri"/>
        </w:rPr>
        <w:tab/>
        <w:t>//Displaying items from Queue</w:t>
      </w:r>
    </w:p>
    <w:p w14:paraId="32420ADA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if(count==0)</w:t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("\</w:t>
      </w:r>
      <w:proofErr w:type="spellStart"/>
      <w:r>
        <w:rPr>
          <w:rFonts w:eastAsia="Calibri"/>
        </w:rPr>
        <w:t>nQ</w:t>
      </w:r>
      <w:proofErr w:type="spellEnd"/>
      <w:r>
        <w:rPr>
          <w:rFonts w:eastAsia="Calibri"/>
        </w:rPr>
        <w:t xml:space="preserve"> is Empty\n");</w:t>
      </w:r>
    </w:p>
    <w:p w14:paraId="2AA70CD0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else</w:t>
      </w:r>
    </w:p>
    <w:p w14:paraId="65A34334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{</w:t>
      </w:r>
    </w:p>
    <w:p w14:paraId="43561235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i</w:t>
      </w:r>
      <w:proofErr w:type="spellEnd"/>
      <w:r>
        <w:rPr>
          <w:rFonts w:eastAsia="Calibri"/>
        </w:rPr>
        <w:t>=f;</w:t>
      </w:r>
    </w:p>
    <w:p w14:paraId="58055FCE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for(j=0;j&lt;</w:t>
      </w:r>
      <w:proofErr w:type="spellStart"/>
      <w:r>
        <w:rPr>
          <w:rFonts w:eastAsia="Calibri"/>
        </w:rPr>
        <w:t>count;j</w:t>
      </w:r>
      <w:proofErr w:type="spellEnd"/>
      <w:r>
        <w:rPr>
          <w:rFonts w:eastAsia="Calibri"/>
        </w:rPr>
        <w:t>++)</w:t>
      </w:r>
    </w:p>
    <w:p w14:paraId="613958E5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{</w:t>
      </w:r>
    </w:p>
    <w:p w14:paraId="70143B14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 %</w:t>
      </w:r>
      <w:proofErr w:type="spellStart"/>
      <w:r>
        <w:rPr>
          <w:rFonts w:eastAsia="Calibri"/>
        </w:rPr>
        <w:t>d",q</w:t>
      </w:r>
      <w:proofErr w:type="spellEnd"/>
      <w:r>
        <w:rPr>
          <w:rFonts w:eastAsia="Calibri"/>
        </w:rPr>
        <w:t>[</w:t>
      </w:r>
      <w:proofErr w:type="spellStart"/>
      <w:r>
        <w:rPr>
          <w:rFonts w:eastAsia="Calibri"/>
        </w:rPr>
        <w:t>i</w:t>
      </w:r>
      <w:proofErr w:type="spellEnd"/>
      <w:r>
        <w:rPr>
          <w:rFonts w:eastAsia="Calibri"/>
        </w:rPr>
        <w:t>]);</w:t>
      </w:r>
    </w:p>
    <w:p w14:paraId="532B7210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i</w:t>
      </w:r>
      <w:proofErr w:type="spellEnd"/>
      <w:r>
        <w:rPr>
          <w:rFonts w:eastAsia="Calibri"/>
        </w:rPr>
        <w:t>=(i+1)%SIZE;</w:t>
      </w:r>
    </w:p>
    <w:p w14:paraId="44C3BD22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}</w:t>
      </w:r>
    </w:p>
    <w:p w14:paraId="243B9BB8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}</w:t>
      </w:r>
    </w:p>
    <w:p w14:paraId="1DD19792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break;</w:t>
      </w:r>
    </w:p>
    <w:p w14:paraId="0CB07896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default:</w:t>
      </w:r>
      <w:r>
        <w:rPr>
          <w:rFonts w:eastAsia="Calibri"/>
        </w:rPr>
        <w:tab/>
        <w:t>exit(0);</w:t>
      </w:r>
    </w:p>
    <w:p w14:paraId="690EBCF9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}</w:t>
      </w:r>
    </w:p>
    <w:p w14:paraId="75749C48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>}</w:t>
      </w:r>
    </w:p>
    <w:p w14:paraId="159C71B7" w14:textId="68CE73D0" w:rsidR="004F1372" w:rsidRDefault="004F1372" w:rsidP="004F1372">
      <w:pPr>
        <w:spacing w:line="276" w:lineRule="auto"/>
        <w:ind w:right="180"/>
        <w:rPr>
          <w:rFonts w:eastAsia="Calibri"/>
        </w:rPr>
      </w:pPr>
      <w:r>
        <w:rPr>
          <w:rFonts w:eastAsia="Calibri"/>
        </w:rPr>
        <w:t>}</w:t>
      </w:r>
    </w:p>
    <w:p w14:paraId="0AD3782A" w14:textId="77777777" w:rsidR="004F1372" w:rsidRDefault="004F1372" w:rsidP="004F1372">
      <w:pPr>
        <w:spacing w:after="200" w:line="276" w:lineRule="auto"/>
        <w:jc w:val="center"/>
      </w:pPr>
      <w:r>
        <w:rPr>
          <w:rFonts w:eastAsia="Calibri"/>
          <w:b/>
          <w:sz w:val="36"/>
        </w:rPr>
        <w:t>PROGRAM 8</w:t>
      </w:r>
    </w:p>
    <w:p w14:paraId="6DB58C77" w14:textId="77777777" w:rsidR="004F1372" w:rsidRDefault="004F1372" w:rsidP="004F1372">
      <w:pPr>
        <w:autoSpaceDE w:val="0"/>
        <w:spacing w:line="360" w:lineRule="auto"/>
        <w:ind w:left="180" w:right="180"/>
        <w:jc w:val="both"/>
      </w:pPr>
      <w:r>
        <w:rPr>
          <w:rFonts w:eastAsia="Calibri"/>
          <w:b/>
        </w:rPr>
        <w:t xml:space="preserve">Design, Develop and Implement a menu driven Program in C for the following operations on </w:t>
      </w:r>
      <w:r>
        <w:rPr>
          <w:rFonts w:eastAsia="Calibri"/>
          <w:b/>
          <w:bCs/>
        </w:rPr>
        <w:t xml:space="preserve">Singly Linked List (SLL) </w:t>
      </w:r>
      <w:r>
        <w:rPr>
          <w:rFonts w:eastAsia="Calibri"/>
          <w:b/>
        </w:rPr>
        <w:t xml:space="preserve">of Student Data with the fields: </w:t>
      </w:r>
      <w:r>
        <w:rPr>
          <w:rFonts w:eastAsia="Calibri"/>
          <w:b/>
          <w:bCs/>
          <w:i/>
          <w:iCs/>
        </w:rPr>
        <w:t xml:space="preserve">USN, Name, Branch, Sem, </w:t>
      </w:r>
      <w:proofErr w:type="spellStart"/>
      <w:r>
        <w:rPr>
          <w:rFonts w:eastAsia="Calibri"/>
          <w:b/>
          <w:bCs/>
          <w:i/>
          <w:iCs/>
        </w:rPr>
        <w:t>PhNo</w:t>
      </w:r>
      <w:proofErr w:type="spellEnd"/>
    </w:p>
    <w:p w14:paraId="68DAADAF" w14:textId="77777777" w:rsidR="004F1372" w:rsidRDefault="004F1372" w:rsidP="004F1372">
      <w:pPr>
        <w:numPr>
          <w:ilvl w:val="0"/>
          <w:numId w:val="12"/>
        </w:numPr>
        <w:autoSpaceDE w:val="0"/>
        <w:spacing w:line="360" w:lineRule="auto"/>
        <w:ind w:right="180"/>
        <w:jc w:val="both"/>
      </w:pPr>
      <w:r>
        <w:rPr>
          <w:rFonts w:eastAsia="Calibri"/>
          <w:b/>
        </w:rPr>
        <w:t xml:space="preserve">Create a </w:t>
      </w:r>
      <w:r>
        <w:rPr>
          <w:rFonts w:eastAsia="Calibri"/>
          <w:b/>
          <w:bCs/>
        </w:rPr>
        <w:t xml:space="preserve">SLL </w:t>
      </w:r>
      <w:r>
        <w:rPr>
          <w:rFonts w:eastAsia="Calibri"/>
          <w:b/>
        </w:rPr>
        <w:t xml:space="preserve">of </w:t>
      </w:r>
      <w:r>
        <w:rPr>
          <w:rFonts w:eastAsia="Calibri"/>
          <w:b/>
          <w:bCs/>
        </w:rPr>
        <w:t xml:space="preserve">N </w:t>
      </w:r>
      <w:r>
        <w:rPr>
          <w:rFonts w:eastAsia="Calibri"/>
          <w:b/>
        </w:rPr>
        <w:t xml:space="preserve">Students Data by using </w:t>
      </w:r>
      <w:r>
        <w:rPr>
          <w:rFonts w:eastAsia="Calibri"/>
          <w:b/>
          <w:bCs/>
          <w:i/>
          <w:iCs/>
        </w:rPr>
        <w:t>front insertion</w:t>
      </w:r>
      <w:r>
        <w:rPr>
          <w:rFonts w:eastAsia="Calibri"/>
          <w:b/>
        </w:rPr>
        <w:t>.</w:t>
      </w:r>
    </w:p>
    <w:p w14:paraId="2846078A" w14:textId="77777777" w:rsidR="004F1372" w:rsidRDefault="004F1372" w:rsidP="004F1372">
      <w:pPr>
        <w:numPr>
          <w:ilvl w:val="0"/>
          <w:numId w:val="12"/>
        </w:numPr>
        <w:autoSpaceDE w:val="0"/>
        <w:spacing w:line="360" w:lineRule="auto"/>
        <w:ind w:right="180"/>
        <w:jc w:val="both"/>
      </w:pPr>
      <w:r>
        <w:rPr>
          <w:rFonts w:eastAsia="Calibri"/>
          <w:b/>
        </w:rPr>
        <w:t xml:space="preserve">Display the status of </w:t>
      </w:r>
      <w:r>
        <w:rPr>
          <w:rFonts w:eastAsia="Calibri"/>
          <w:b/>
          <w:bCs/>
        </w:rPr>
        <w:t xml:space="preserve">SLL </w:t>
      </w:r>
      <w:r>
        <w:rPr>
          <w:rFonts w:eastAsia="Calibri"/>
          <w:b/>
        </w:rPr>
        <w:t>and count the number of nodes in it</w:t>
      </w:r>
    </w:p>
    <w:p w14:paraId="219C015E" w14:textId="77777777" w:rsidR="004F1372" w:rsidRDefault="004F1372" w:rsidP="004F1372">
      <w:pPr>
        <w:numPr>
          <w:ilvl w:val="0"/>
          <w:numId w:val="12"/>
        </w:numPr>
        <w:autoSpaceDE w:val="0"/>
        <w:spacing w:line="360" w:lineRule="auto"/>
        <w:ind w:right="180"/>
        <w:jc w:val="both"/>
      </w:pPr>
      <w:r>
        <w:rPr>
          <w:rFonts w:eastAsia="Calibri"/>
          <w:b/>
        </w:rPr>
        <w:t xml:space="preserve">Perform Insertion and Deletion at End of </w:t>
      </w:r>
      <w:r>
        <w:rPr>
          <w:rFonts w:eastAsia="Calibri"/>
          <w:b/>
          <w:bCs/>
        </w:rPr>
        <w:t>SLL</w:t>
      </w:r>
    </w:p>
    <w:p w14:paraId="78ED2A84" w14:textId="77777777" w:rsidR="004F1372" w:rsidRDefault="004F1372" w:rsidP="004F1372">
      <w:pPr>
        <w:numPr>
          <w:ilvl w:val="0"/>
          <w:numId w:val="12"/>
        </w:numPr>
        <w:autoSpaceDE w:val="0"/>
        <w:spacing w:line="360" w:lineRule="auto"/>
        <w:ind w:right="180"/>
        <w:jc w:val="both"/>
      </w:pPr>
      <w:r>
        <w:rPr>
          <w:rFonts w:eastAsia="Calibri"/>
          <w:b/>
        </w:rPr>
        <w:t xml:space="preserve">Perform Insertion and Deletion at Front of </w:t>
      </w:r>
      <w:r>
        <w:rPr>
          <w:rFonts w:eastAsia="Calibri"/>
          <w:b/>
          <w:bCs/>
        </w:rPr>
        <w:t>SLL</w:t>
      </w:r>
    </w:p>
    <w:p w14:paraId="3D851313" w14:textId="77777777" w:rsidR="004F1372" w:rsidRDefault="004F1372" w:rsidP="004F1372">
      <w:pPr>
        <w:numPr>
          <w:ilvl w:val="0"/>
          <w:numId w:val="12"/>
        </w:numPr>
        <w:autoSpaceDE w:val="0"/>
        <w:spacing w:line="360" w:lineRule="auto"/>
        <w:ind w:right="180"/>
        <w:jc w:val="both"/>
      </w:pPr>
      <w:r>
        <w:rPr>
          <w:rFonts w:eastAsia="Calibri"/>
          <w:b/>
        </w:rPr>
        <w:t xml:space="preserve">Demonstrate how this </w:t>
      </w:r>
      <w:r>
        <w:rPr>
          <w:rFonts w:eastAsia="Calibri"/>
          <w:b/>
          <w:bCs/>
        </w:rPr>
        <w:t xml:space="preserve">SLL </w:t>
      </w:r>
      <w:r>
        <w:rPr>
          <w:rFonts w:eastAsia="Calibri"/>
          <w:b/>
        </w:rPr>
        <w:t xml:space="preserve">can be used as </w:t>
      </w:r>
      <w:r>
        <w:rPr>
          <w:rFonts w:eastAsia="Calibri"/>
          <w:b/>
          <w:bCs/>
        </w:rPr>
        <w:t xml:space="preserve">STACK </w:t>
      </w:r>
      <w:r>
        <w:rPr>
          <w:rFonts w:eastAsia="Calibri"/>
          <w:b/>
        </w:rPr>
        <w:t xml:space="preserve">and </w:t>
      </w:r>
      <w:r>
        <w:rPr>
          <w:rFonts w:eastAsia="Calibri"/>
          <w:b/>
          <w:bCs/>
        </w:rPr>
        <w:t>QUEUE</w:t>
      </w:r>
    </w:p>
    <w:p w14:paraId="353982F7" w14:textId="77777777" w:rsidR="004F1372" w:rsidRDefault="004F1372" w:rsidP="004F1372">
      <w:pPr>
        <w:numPr>
          <w:ilvl w:val="0"/>
          <w:numId w:val="12"/>
        </w:numPr>
        <w:autoSpaceDE w:val="0"/>
        <w:spacing w:line="360" w:lineRule="auto"/>
        <w:ind w:right="180"/>
        <w:jc w:val="both"/>
      </w:pPr>
      <w:r>
        <w:rPr>
          <w:rFonts w:eastAsia="Calibri"/>
          <w:b/>
        </w:rPr>
        <w:t>Exit</w:t>
      </w:r>
    </w:p>
    <w:p w14:paraId="7A620702" w14:textId="77777777" w:rsidR="004F1372" w:rsidRDefault="004F1372" w:rsidP="004F1372">
      <w:pPr>
        <w:autoSpaceDE w:val="0"/>
        <w:ind w:left="180" w:right="180"/>
        <w:jc w:val="both"/>
        <w:rPr>
          <w:rFonts w:eastAsia="Calibri"/>
          <w:b/>
          <w:sz w:val="32"/>
        </w:rPr>
      </w:pPr>
    </w:p>
    <w:p w14:paraId="1DB3CA4B" w14:textId="77777777" w:rsidR="004F1372" w:rsidRDefault="004F1372" w:rsidP="004F1372">
      <w:pPr>
        <w:autoSpaceDE w:val="0"/>
        <w:ind w:left="180" w:right="180"/>
        <w:jc w:val="both"/>
      </w:pPr>
      <w:r>
        <w:rPr>
          <w:rFonts w:eastAsia="Calibri"/>
          <w:b/>
          <w:sz w:val="32"/>
        </w:rPr>
        <w:t>Source Code:</w:t>
      </w:r>
    </w:p>
    <w:p w14:paraId="15646EBF" w14:textId="77777777" w:rsidR="004F1372" w:rsidRDefault="004F1372" w:rsidP="004F1372">
      <w:pPr>
        <w:autoSpaceDE w:val="0"/>
        <w:ind w:left="180" w:right="180"/>
        <w:jc w:val="both"/>
        <w:rPr>
          <w:rFonts w:eastAsia="Calibri"/>
          <w:b/>
          <w:i/>
          <w:sz w:val="32"/>
        </w:rPr>
      </w:pPr>
    </w:p>
    <w:p w14:paraId="48F96483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#include&lt;stdio.h&gt;</w:t>
      </w:r>
    </w:p>
    <w:p w14:paraId="2291C83D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#include&lt;stdlib.h&gt;</w:t>
      </w:r>
    </w:p>
    <w:p w14:paraId="4DBB8D0C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#include&lt;string.h&gt;</w:t>
      </w:r>
    </w:p>
    <w:p w14:paraId="2F1EEABD" w14:textId="77777777" w:rsidR="004F1372" w:rsidRDefault="004F1372" w:rsidP="004F1372">
      <w:pPr>
        <w:spacing w:line="276" w:lineRule="auto"/>
        <w:ind w:right="180"/>
        <w:rPr>
          <w:rFonts w:eastAsia="Calibri"/>
        </w:rPr>
      </w:pPr>
    </w:p>
    <w:p w14:paraId="50202548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 xml:space="preserve">struct student </w:t>
      </w:r>
    </w:p>
    <w:p w14:paraId="7C432613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{</w:t>
      </w:r>
    </w:p>
    <w:p w14:paraId="3718AED3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 xml:space="preserve">char </w:t>
      </w:r>
      <w:proofErr w:type="spellStart"/>
      <w:r>
        <w:rPr>
          <w:rFonts w:eastAsia="Calibri"/>
        </w:rPr>
        <w:t>usn</w:t>
      </w:r>
      <w:proofErr w:type="spellEnd"/>
      <w:r>
        <w:rPr>
          <w:rFonts w:eastAsia="Calibri"/>
        </w:rPr>
        <w:t>[11];</w:t>
      </w:r>
    </w:p>
    <w:p w14:paraId="48F79B4F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>char name[25];</w:t>
      </w:r>
    </w:p>
    <w:p w14:paraId="5E0E0A8D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 xml:space="preserve">int </w:t>
      </w:r>
      <w:proofErr w:type="spellStart"/>
      <w:r>
        <w:rPr>
          <w:rFonts w:eastAsia="Calibri"/>
        </w:rPr>
        <w:t>sem</w:t>
      </w:r>
      <w:proofErr w:type="spellEnd"/>
      <w:r>
        <w:rPr>
          <w:rFonts w:eastAsia="Calibri"/>
        </w:rPr>
        <w:t>;</w:t>
      </w:r>
    </w:p>
    <w:p w14:paraId="5BB7AFCB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lastRenderedPageBreak/>
        <w:tab/>
        <w:t>char branch[5];</w:t>
      </w:r>
    </w:p>
    <w:p w14:paraId="30DFE027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 xml:space="preserve">int </w:t>
      </w:r>
      <w:proofErr w:type="spellStart"/>
      <w:r>
        <w:rPr>
          <w:rFonts w:eastAsia="Calibri"/>
        </w:rPr>
        <w:t>phno</w:t>
      </w:r>
      <w:proofErr w:type="spellEnd"/>
      <w:r>
        <w:rPr>
          <w:rFonts w:eastAsia="Calibri"/>
        </w:rPr>
        <w:t>;</w:t>
      </w:r>
    </w:p>
    <w:p w14:paraId="17A7171B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};</w:t>
      </w:r>
    </w:p>
    <w:p w14:paraId="002E1F9C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typedef struct student STUD;</w:t>
      </w:r>
    </w:p>
    <w:p w14:paraId="047F4B03" w14:textId="77777777" w:rsidR="004F1372" w:rsidRDefault="004F1372" w:rsidP="004F1372">
      <w:pPr>
        <w:spacing w:line="276" w:lineRule="auto"/>
        <w:ind w:right="180"/>
        <w:rPr>
          <w:rFonts w:eastAsia="Calibri"/>
        </w:rPr>
      </w:pPr>
    </w:p>
    <w:p w14:paraId="226D736E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struct node</w:t>
      </w:r>
    </w:p>
    <w:p w14:paraId="5BF213CB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 xml:space="preserve">{   char </w:t>
      </w:r>
      <w:proofErr w:type="spellStart"/>
      <w:r>
        <w:rPr>
          <w:rFonts w:eastAsia="Calibri"/>
        </w:rPr>
        <w:t>usn</w:t>
      </w:r>
      <w:proofErr w:type="spellEnd"/>
      <w:r>
        <w:rPr>
          <w:rFonts w:eastAsia="Calibri"/>
        </w:rPr>
        <w:t>[11];</w:t>
      </w:r>
    </w:p>
    <w:p w14:paraId="70EE3BAE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>char name[25];</w:t>
      </w:r>
    </w:p>
    <w:p w14:paraId="7E747E24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 xml:space="preserve">int </w:t>
      </w:r>
      <w:proofErr w:type="spellStart"/>
      <w:r>
        <w:rPr>
          <w:rFonts w:eastAsia="Calibri"/>
        </w:rPr>
        <w:t>sem</w:t>
      </w:r>
      <w:proofErr w:type="spellEnd"/>
      <w:r>
        <w:rPr>
          <w:rFonts w:eastAsia="Calibri"/>
        </w:rPr>
        <w:t>;</w:t>
      </w:r>
    </w:p>
    <w:p w14:paraId="561815B3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>char branch[5];</w:t>
      </w:r>
    </w:p>
    <w:p w14:paraId="75056025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 xml:space="preserve">int </w:t>
      </w:r>
      <w:proofErr w:type="spellStart"/>
      <w:r>
        <w:rPr>
          <w:rFonts w:eastAsia="Calibri"/>
        </w:rPr>
        <w:t>phno</w:t>
      </w:r>
      <w:proofErr w:type="spellEnd"/>
      <w:r>
        <w:rPr>
          <w:rFonts w:eastAsia="Calibri"/>
        </w:rPr>
        <w:t>;</w:t>
      </w:r>
    </w:p>
    <w:p w14:paraId="6A466FC3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>struct node *next;</w:t>
      </w:r>
    </w:p>
    <w:p w14:paraId="2B3A83A7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};</w:t>
      </w:r>
    </w:p>
    <w:p w14:paraId="7ED96226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 xml:space="preserve">typedef struct node </w:t>
      </w:r>
      <w:proofErr w:type="spellStart"/>
      <w:r>
        <w:rPr>
          <w:rFonts w:eastAsia="Calibri"/>
        </w:rPr>
        <w:t>NODE</w:t>
      </w:r>
      <w:proofErr w:type="spellEnd"/>
      <w:r>
        <w:rPr>
          <w:rFonts w:eastAsia="Calibri"/>
        </w:rPr>
        <w:t>;</w:t>
      </w:r>
    </w:p>
    <w:p w14:paraId="74974CC1" w14:textId="77777777" w:rsidR="004F1372" w:rsidRDefault="004F1372" w:rsidP="004F1372">
      <w:pPr>
        <w:spacing w:line="276" w:lineRule="auto"/>
        <w:ind w:right="180"/>
        <w:rPr>
          <w:rFonts w:eastAsia="Calibri"/>
        </w:rPr>
      </w:pPr>
    </w:p>
    <w:p w14:paraId="6B68792E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NODE *first;</w:t>
      </w:r>
    </w:p>
    <w:p w14:paraId="21FDB74C" w14:textId="77777777" w:rsidR="004F1372" w:rsidRDefault="004F1372" w:rsidP="004F1372">
      <w:pPr>
        <w:spacing w:line="276" w:lineRule="auto"/>
        <w:ind w:right="180"/>
        <w:rPr>
          <w:rFonts w:eastAsia="Calibri"/>
        </w:rPr>
      </w:pPr>
    </w:p>
    <w:p w14:paraId="1D6DB381" w14:textId="77777777" w:rsidR="004F1372" w:rsidRDefault="004F1372" w:rsidP="004F1372">
      <w:pPr>
        <w:spacing w:line="276" w:lineRule="auto"/>
        <w:ind w:right="180"/>
        <w:rPr>
          <w:rFonts w:eastAsia="Calibri"/>
        </w:rPr>
      </w:pPr>
    </w:p>
    <w:p w14:paraId="148C2DFD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 xml:space="preserve">NODE* </w:t>
      </w:r>
      <w:proofErr w:type="spellStart"/>
      <w:r>
        <w:rPr>
          <w:rFonts w:eastAsia="Calibri"/>
        </w:rPr>
        <w:t>copyNode</w:t>
      </w:r>
      <w:proofErr w:type="spellEnd"/>
      <w:r>
        <w:rPr>
          <w:rFonts w:eastAsia="Calibri"/>
        </w:rPr>
        <w:t>(STUD s)</w:t>
      </w:r>
    </w:p>
    <w:p w14:paraId="60CCF962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 xml:space="preserve">{  </w:t>
      </w:r>
      <w:r>
        <w:rPr>
          <w:rFonts w:eastAsia="Calibri"/>
        </w:rPr>
        <w:tab/>
      </w:r>
    </w:p>
    <w:p w14:paraId="32880077" w14:textId="77777777" w:rsidR="004F1372" w:rsidRDefault="004F1372" w:rsidP="004F1372">
      <w:pPr>
        <w:spacing w:line="276" w:lineRule="auto"/>
        <w:ind w:right="180" w:firstLine="720"/>
      </w:pPr>
      <w:r>
        <w:rPr>
          <w:rFonts w:eastAsia="Calibri"/>
        </w:rPr>
        <w:t>NODE * temp;</w:t>
      </w:r>
    </w:p>
    <w:p w14:paraId="2686A33C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>temp= (NODE *)malloc(</w:t>
      </w:r>
      <w:proofErr w:type="spellStart"/>
      <w:r>
        <w:rPr>
          <w:rFonts w:eastAsia="Calibri"/>
        </w:rPr>
        <w:t>sizeof</w:t>
      </w:r>
      <w:proofErr w:type="spellEnd"/>
      <w:r>
        <w:rPr>
          <w:rFonts w:eastAsia="Calibri"/>
        </w:rPr>
        <w:t>(NODE));</w:t>
      </w:r>
    </w:p>
    <w:p w14:paraId="1630EBA6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if(temp==NULL)</w:t>
      </w:r>
    </w:p>
    <w:p w14:paraId="6DCCF148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>{</w:t>
      </w: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 xml:space="preserve">("Memory cannot be allocated\n"); </w:t>
      </w:r>
    </w:p>
    <w:p w14:paraId="6A5136EA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>}</w:t>
      </w:r>
    </w:p>
    <w:p w14:paraId="48B48E3E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>else</w:t>
      </w:r>
    </w:p>
    <w:p w14:paraId="51C1B531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>{</w:t>
      </w:r>
    </w:p>
    <w:p w14:paraId="0F50FC62" w14:textId="77777777" w:rsidR="004F1372" w:rsidRDefault="004F1372" w:rsidP="004F1372">
      <w:pPr>
        <w:spacing w:line="276" w:lineRule="auto"/>
        <w:ind w:right="180" w:firstLine="720"/>
      </w:pPr>
      <w:proofErr w:type="spellStart"/>
      <w:r>
        <w:rPr>
          <w:rFonts w:eastAsia="Calibri"/>
        </w:rPr>
        <w:t>strcpy</w:t>
      </w:r>
      <w:proofErr w:type="spellEnd"/>
      <w:r>
        <w:rPr>
          <w:rFonts w:eastAsia="Calibri"/>
        </w:rPr>
        <w:t>(temp-&gt;</w:t>
      </w:r>
      <w:proofErr w:type="spellStart"/>
      <w:r>
        <w:rPr>
          <w:rFonts w:eastAsia="Calibri"/>
        </w:rPr>
        <w:t>usn,s.usn</w:t>
      </w:r>
      <w:proofErr w:type="spellEnd"/>
      <w:r>
        <w:rPr>
          <w:rFonts w:eastAsia="Calibri"/>
        </w:rPr>
        <w:t>);</w:t>
      </w:r>
    </w:p>
    <w:p w14:paraId="30EEFE70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strcpy</w:t>
      </w:r>
      <w:proofErr w:type="spellEnd"/>
      <w:r>
        <w:rPr>
          <w:rFonts w:eastAsia="Calibri"/>
        </w:rPr>
        <w:t>(temp-&gt;name, s.name);</w:t>
      </w:r>
    </w:p>
    <w:p w14:paraId="5BA3E96D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strcpy</w:t>
      </w:r>
      <w:proofErr w:type="spellEnd"/>
      <w:r>
        <w:rPr>
          <w:rFonts w:eastAsia="Calibri"/>
        </w:rPr>
        <w:t xml:space="preserve">(temp-&gt;branch, </w:t>
      </w:r>
      <w:proofErr w:type="spellStart"/>
      <w:r>
        <w:rPr>
          <w:rFonts w:eastAsia="Calibri"/>
        </w:rPr>
        <w:t>s.branch</w:t>
      </w:r>
      <w:proofErr w:type="spellEnd"/>
      <w:r>
        <w:rPr>
          <w:rFonts w:eastAsia="Calibri"/>
        </w:rPr>
        <w:t>);</w:t>
      </w:r>
    </w:p>
    <w:p w14:paraId="3A3ED32A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temp-&gt;</w:t>
      </w:r>
      <w:proofErr w:type="spellStart"/>
      <w:r>
        <w:rPr>
          <w:rFonts w:eastAsia="Calibri"/>
        </w:rPr>
        <w:t>sem</w:t>
      </w:r>
      <w:proofErr w:type="spellEnd"/>
      <w:r>
        <w:rPr>
          <w:rFonts w:eastAsia="Calibri"/>
        </w:rPr>
        <w:t>=</w:t>
      </w:r>
      <w:proofErr w:type="spellStart"/>
      <w:r>
        <w:rPr>
          <w:rFonts w:eastAsia="Calibri"/>
        </w:rPr>
        <w:t>s.sem</w:t>
      </w:r>
      <w:proofErr w:type="spellEnd"/>
      <w:r>
        <w:rPr>
          <w:rFonts w:eastAsia="Calibri"/>
        </w:rPr>
        <w:t>;</w:t>
      </w:r>
    </w:p>
    <w:p w14:paraId="1737C090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temp-&gt;</w:t>
      </w:r>
      <w:proofErr w:type="spellStart"/>
      <w:r>
        <w:rPr>
          <w:rFonts w:eastAsia="Calibri"/>
        </w:rPr>
        <w:t>phno</w:t>
      </w:r>
      <w:proofErr w:type="spellEnd"/>
      <w:r>
        <w:rPr>
          <w:rFonts w:eastAsia="Calibri"/>
        </w:rPr>
        <w:t>=</w:t>
      </w:r>
      <w:proofErr w:type="spellStart"/>
      <w:r>
        <w:rPr>
          <w:rFonts w:eastAsia="Calibri"/>
        </w:rPr>
        <w:t>s.phno</w:t>
      </w:r>
      <w:proofErr w:type="spellEnd"/>
      <w:r>
        <w:rPr>
          <w:rFonts w:eastAsia="Calibri"/>
        </w:rPr>
        <w:t>;</w:t>
      </w:r>
    </w:p>
    <w:p w14:paraId="50E300AB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temp-&gt;next=NULL;</w:t>
      </w:r>
    </w:p>
    <w:p w14:paraId="2F9D8E58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return temp;</w:t>
      </w:r>
    </w:p>
    <w:p w14:paraId="4A6A80DD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>}</w:t>
      </w:r>
      <w:r>
        <w:rPr>
          <w:rFonts w:eastAsia="Calibri"/>
        </w:rPr>
        <w:tab/>
      </w:r>
    </w:p>
    <w:p w14:paraId="72DE6F48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}</w:t>
      </w:r>
    </w:p>
    <w:p w14:paraId="5A60048E" w14:textId="77777777" w:rsidR="004F1372" w:rsidRDefault="004F1372" w:rsidP="004F1372">
      <w:pPr>
        <w:spacing w:line="276" w:lineRule="auto"/>
        <w:ind w:right="180"/>
        <w:rPr>
          <w:rFonts w:eastAsia="Calibri"/>
        </w:rPr>
      </w:pPr>
    </w:p>
    <w:p w14:paraId="309BAEE7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 xml:space="preserve">void </w:t>
      </w:r>
      <w:proofErr w:type="spellStart"/>
      <w:r>
        <w:rPr>
          <w:rFonts w:eastAsia="Calibri"/>
        </w:rPr>
        <w:t>addrear</w:t>
      </w:r>
      <w:proofErr w:type="spellEnd"/>
      <w:r>
        <w:rPr>
          <w:rFonts w:eastAsia="Calibri"/>
        </w:rPr>
        <w:t>(STUD s)</w:t>
      </w:r>
      <w:r>
        <w:rPr>
          <w:rFonts w:eastAsia="Calibri"/>
        </w:rPr>
        <w:tab/>
        <w:t>//Adding element at Rear End</w:t>
      </w:r>
    </w:p>
    <w:p w14:paraId="5F919C4C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{    NODE *temp,*cur;</w:t>
      </w:r>
    </w:p>
    <w:p w14:paraId="7025FB47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temp=</w:t>
      </w:r>
      <w:proofErr w:type="spellStart"/>
      <w:r>
        <w:rPr>
          <w:rFonts w:eastAsia="Calibri"/>
        </w:rPr>
        <w:t>copyNode</w:t>
      </w:r>
      <w:proofErr w:type="spellEnd"/>
      <w:r>
        <w:rPr>
          <w:rFonts w:eastAsia="Calibri"/>
        </w:rPr>
        <w:t>(s) ;</w:t>
      </w:r>
    </w:p>
    <w:p w14:paraId="7C25D3AB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if(first==NULL)</w:t>
      </w:r>
    </w:p>
    <w:p w14:paraId="52363125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>{   temp=first; return;</w:t>
      </w:r>
    </w:p>
    <w:p w14:paraId="0408332F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>}</w:t>
      </w:r>
    </w:p>
    <w:p w14:paraId="49A04447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 xml:space="preserve">cur=first; </w:t>
      </w:r>
    </w:p>
    <w:p w14:paraId="24682618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lastRenderedPageBreak/>
        <w:t>while(cur-&gt;next != NULL)</w:t>
      </w:r>
    </w:p>
    <w:p w14:paraId="4A8A3970" w14:textId="77777777" w:rsidR="004F1372" w:rsidRDefault="004F1372" w:rsidP="004F1372">
      <w:pPr>
        <w:spacing w:line="276" w:lineRule="auto"/>
        <w:ind w:right="180"/>
      </w:pPr>
      <w:r>
        <w:t xml:space="preserve">    </w:t>
      </w:r>
      <w:r>
        <w:rPr>
          <w:rFonts w:eastAsia="Calibri"/>
        </w:rPr>
        <w:t>{   cur=cur-&gt;next;</w:t>
      </w:r>
    </w:p>
    <w:p w14:paraId="33CA6BE8" w14:textId="77777777" w:rsidR="004F1372" w:rsidRDefault="004F1372" w:rsidP="004F1372">
      <w:pPr>
        <w:spacing w:line="276" w:lineRule="auto"/>
        <w:ind w:right="180"/>
      </w:pPr>
      <w:r>
        <w:t xml:space="preserve">    </w:t>
      </w:r>
      <w:r>
        <w:rPr>
          <w:rFonts w:eastAsia="Calibri"/>
        </w:rPr>
        <w:t>}</w:t>
      </w:r>
    </w:p>
    <w:p w14:paraId="779A8489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cur-&gt;next =temp;</w:t>
      </w:r>
    </w:p>
    <w:p w14:paraId="7DDB7320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return ;</w:t>
      </w:r>
    </w:p>
    <w:p w14:paraId="66DCA076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}</w:t>
      </w:r>
    </w:p>
    <w:p w14:paraId="3904C93A" w14:textId="77777777" w:rsidR="004F1372" w:rsidRDefault="004F1372" w:rsidP="004F1372">
      <w:pPr>
        <w:spacing w:line="276" w:lineRule="auto"/>
        <w:ind w:right="180"/>
        <w:rPr>
          <w:rFonts w:eastAsia="Calibri"/>
        </w:rPr>
      </w:pPr>
    </w:p>
    <w:p w14:paraId="07A8814D" w14:textId="77777777" w:rsidR="004F1372" w:rsidRDefault="004F1372" w:rsidP="004F1372">
      <w:pPr>
        <w:tabs>
          <w:tab w:val="center" w:pos="4995"/>
        </w:tabs>
        <w:spacing w:line="276" w:lineRule="auto"/>
        <w:ind w:right="180"/>
      </w:pPr>
      <w:r>
        <w:rPr>
          <w:rFonts w:eastAsia="Calibri"/>
        </w:rPr>
        <w:t xml:space="preserve">void </w:t>
      </w:r>
      <w:proofErr w:type="spellStart"/>
      <w:r>
        <w:rPr>
          <w:rFonts w:eastAsia="Calibri"/>
        </w:rPr>
        <w:t>addfront</w:t>
      </w:r>
      <w:proofErr w:type="spellEnd"/>
      <w:r>
        <w:rPr>
          <w:rFonts w:eastAsia="Calibri"/>
        </w:rPr>
        <w:t>(STUD s)</w:t>
      </w:r>
      <w:r>
        <w:rPr>
          <w:rFonts w:eastAsia="Calibri"/>
        </w:rPr>
        <w:tab/>
      </w:r>
      <w:r>
        <w:rPr>
          <w:rFonts w:eastAsia="Calibri"/>
        </w:rPr>
        <w:tab/>
        <w:t>//Adding element at Front End</w:t>
      </w:r>
    </w:p>
    <w:p w14:paraId="66752888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{   NODE *temp;</w:t>
      </w:r>
    </w:p>
    <w:p w14:paraId="37A0E723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>temp=</w:t>
      </w:r>
      <w:proofErr w:type="spellStart"/>
      <w:r>
        <w:rPr>
          <w:rFonts w:eastAsia="Calibri"/>
        </w:rPr>
        <w:t>copyNode</w:t>
      </w:r>
      <w:proofErr w:type="spellEnd"/>
      <w:r>
        <w:rPr>
          <w:rFonts w:eastAsia="Calibri"/>
        </w:rPr>
        <w:t>(s); //</w:t>
      </w:r>
      <w:proofErr w:type="spellStart"/>
      <w:r>
        <w:rPr>
          <w:rFonts w:eastAsia="Calibri"/>
        </w:rPr>
        <w:t>ssn,name</w:t>
      </w:r>
      <w:proofErr w:type="spellEnd"/>
      <w:r>
        <w:rPr>
          <w:rFonts w:eastAsia="Calibri"/>
        </w:rPr>
        <w:t xml:space="preserve">, dept, </w:t>
      </w:r>
      <w:proofErr w:type="spellStart"/>
      <w:r>
        <w:rPr>
          <w:rFonts w:eastAsia="Calibri"/>
        </w:rPr>
        <w:t>design,salary</w:t>
      </w:r>
      <w:proofErr w:type="spellEnd"/>
      <w:r>
        <w:rPr>
          <w:rFonts w:eastAsia="Calibri"/>
        </w:rPr>
        <w:t xml:space="preserve">, </w:t>
      </w:r>
      <w:proofErr w:type="spellStart"/>
      <w:r>
        <w:rPr>
          <w:rFonts w:eastAsia="Calibri"/>
        </w:rPr>
        <w:t>pno</w:t>
      </w:r>
      <w:proofErr w:type="spellEnd"/>
      <w:r>
        <w:rPr>
          <w:rFonts w:eastAsia="Calibri"/>
        </w:rPr>
        <w:t>);</w:t>
      </w:r>
    </w:p>
    <w:p w14:paraId="32CFFB9D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>if (first== NULL)</w:t>
      </w:r>
    </w:p>
    <w:p w14:paraId="6FF47DF7" w14:textId="77777777" w:rsidR="004F1372" w:rsidRDefault="004F1372" w:rsidP="004F1372">
      <w:pPr>
        <w:spacing w:line="276" w:lineRule="auto"/>
        <w:ind w:right="180"/>
      </w:pPr>
      <w:r>
        <w:t xml:space="preserve">    </w:t>
      </w:r>
      <w:r>
        <w:rPr>
          <w:rFonts w:eastAsia="Calibri"/>
        </w:rPr>
        <w:t xml:space="preserve">{   </w:t>
      </w:r>
    </w:p>
    <w:p w14:paraId="119154F5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first=temp;</w:t>
      </w:r>
    </w:p>
    <w:p w14:paraId="0F7507F5" w14:textId="77777777" w:rsidR="004F1372" w:rsidRDefault="004F1372" w:rsidP="004F1372">
      <w:pPr>
        <w:spacing w:line="276" w:lineRule="auto"/>
        <w:ind w:right="180"/>
      </w:pPr>
      <w:r>
        <w:t xml:space="preserve">    </w:t>
      </w:r>
      <w:r>
        <w:rPr>
          <w:rFonts w:eastAsia="Calibri"/>
        </w:rPr>
        <w:t>}</w:t>
      </w:r>
    </w:p>
    <w:p w14:paraId="17BF0A63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</w:p>
    <w:p w14:paraId="16FE3D47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else</w:t>
      </w:r>
    </w:p>
    <w:p w14:paraId="328180F2" w14:textId="77777777" w:rsidR="004F1372" w:rsidRDefault="004F1372" w:rsidP="004F1372">
      <w:pPr>
        <w:spacing w:line="276" w:lineRule="auto"/>
        <w:ind w:right="180"/>
      </w:pPr>
      <w:r>
        <w:t xml:space="preserve">    </w:t>
      </w:r>
      <w:r>
        <w:rPr>
          <w:rFonts w:eastAsia="Calibri"/>
        </w:rPr>
        <w:t>{   temp-&gt;next=first;</w:t>
      </w:r>
    </w:p>
    <w:p w14:paraId="2D3C8793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first=temp;</w:t>
      </w:r>
    </w:p>
    <w:p w14:paraId="0629ED12" w14:textId="77777777" w:rsidR="004F1372" w:rsidRDefault="004F1372" w:rsidP="004F1372">
      <w:pPr>
        <w:spacing w:line="276" w:lineRule="auto"/>
        <w:ind w:right="180"/>
      </w:pPr>
      <w:r>
        <w:t xml:space="preserve">    </w:t>
      </w:r>
      <w:r>
        <w:rPr>
          <w:rFonts w:eastAsia="Calibri"/>
        </w:rPr>
        <w:t>}</w:t>
      </w:r>
    </w:p>
    <w:p w14:paraId="117876C7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return ;</w:t>
      </w:r>
    </w:p>
    <w:p w14:paraId="55715C5A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}</w:t>
      </w:r>
    </w:p>
    <w:p w14:paraId="78F0BB0A" w14:textId="77777777" w:rsidR="004F1372" w:rsidRDefault="004F1372" w:rsidP="004F1372">
      <w:pPr>
        <w:spacing w:line="276" w:lineRule="auto"/>
        <w:ind w:right="180"/>
        <w:rPr>
          <w:rFonts w:eastAsia="Calibri"/>
        </w:rPr>
      </w:pPr>
    </w:p>
    <w:p w14:paraId="46446060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void display(NODE *temp)</w:t>
      </w:r>
      <w:r>
        <w:rPr>
          <w:rFonts w:eastAsia="Calibri"/>
        </w:rPr>
        <w:tab/>
        <w:t>//Displaying student info</w:t>
      </w:r>
    </w:p>
    <w:p w14:paraId="48321286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 xml:space="preserve">{   </w:t>
      </w:r>
    </w:p>
    <w:p w14:paraId="43FD7BBE" w14:textId="77777777" w:rsidR="004F1372" w:rsidRDefault="004F1372" w:rsidP="004F1372">
      <w:pPr>
        <w:spacing w:line="276" w:lineRule="auto"/>
        <w:ind w:right="180" w:firstLine="720"/>
      </w:pP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("%s \t", temp-&gt;</w:t>
      </w:r>
      <w:proofErr w:type="spellStart"/>
      <w:r>
        <w:rPr>
          <w:rFonts w:eastAsia="Calibri"/>
        </w:rPr>
        <w:t>usn</w:t>
      </w:r>
      <w:proofErr w:type="spellEnd"/>
      <w:r>
        <w:rPr>
          <w:rFonts w:eastAsia="Calibri"/>
        </w:rPr>
        <w:t>);</w:t>
      </w:r>
    </w:p>
    <w:p w14:paraId="6E80F26D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("%s \t", temp-&gt;name);</w:t>
      </w:r>
    </w:p>
    <w:p w14:paraId="63E12799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("%s \t", temp-&gt;branch);</w:t>
      </w:r>
    </w:p>
    <w:p w14:paraId="4FB8F6EB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("%d \</w:t>
      </w:r>
      <w:proofErr w:type="spellStart"/>
      <w:r>
        <w:rPr>
          <w:rFonts w:eastAsia="Calibri"/>
        </w:rPr>
        <w:t>t",temp</w:t>
      </w:r>
      <w:proofErr w:type="spellEnd"/>
      <w:r>
        <w:rPr>
          <w:rFonts w:eastAsia="Calibri"/>
        </w:rPr>
        <w:t>-&gt;</w:t>
      </w:r>
      <w:proofErr w:type="spellStart"/>
      <w:r>
        <w:rPr>
          <w:rFonts w:eastAsia="Calibri"/>
        </w:rPr>
        <w:t>sem</w:t>
      </w:r>
      <w:proofErr w:type="spellEnd"/>
      <w:r>
        <w:rPr>
          <w:rFonts w:eastAsia="Calibri"/>
        </w:rPr>
        <w:t>);</w:t>
      </w:r>
    </w:p>
    <w:p w14:paraId="05E56327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("%d \n", temp-&gt;</w:t>
      </w:r>
      <w:proofErr w:type="spellStart"/>
      <w:r>
        <w:rPr>
          <w:rFonts w:eastAsia="Calibri"/>
        </w:rPr>
        <w:t>phno</w:t>
      </w:r>
      <w:proofErr w:type="spellEnd"/>
      <w:r>
        <w:rPr>
          <w:rFonts w:eastAsia="Calibri"/>
        </w:rPr>
        <w:t xml:space="preserve">);  </w:t>
      </w:r>
    </w:p>
    <w:p w14:paraId="4C19711C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}</w:t>
      </w:r>
    </w:p>
    <w:p w14:paraId="071523E1" w14:textId="77777777" w:rsidR="004F1372" w:rsidRDefault="004F1372" w:rsidP="004F1372">
      <w:pPr>
        <w:spacing w:line="276" w:lineRule="auto"/>
        <w:ind w:right="180"/>
        <w:rPr>
          <w:rFonts w:eastAsia="Calibri"/>
        </w:rPr>
      </w:pPr>
    </w:p>
    <w:p w14:paraId="510E2702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 xml:space="preserve">void </w:t>
      </w:r>
      <w:proofErr w:type="spellStart"/>
      <w:r>
        <w:rPr>
          <w:rFonts w:eastAsia="Calibri"/>
        </w:rPr>
        <w:t>deletefront</w:t>
      </w:r>
      <w:proofErr w:type="spellEnd"/>
      <w:r>
        <w:rPr>
          <w:rFonts w:eastAsia="Calibri"/>
        </w:rPr>
        <w:t>()</w:t>
      </w:r>
      <w:r>
        <w:rPr>
          <w:rFonts w:eastAsia="Calibri"/>
        </w:rPr>
        <w:tab/>
        <w:t>//Deleting element from Front End</w:t>
      </w:r>
    </w:p>
    <w:p w14:paraId="26FB6161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{</w:t>
      </w:r>
    </w:p>
    <w:p w14:paraId="14D37E10" w14:textId="77777777" w:rsidR="004F1372" w:rsidRDefault="004F1372" w:rsidP="004F1372">
      <w:pPr>
        <w:spacing w:line="276" w:lineRule="auto"/>
        <w:ind w:right="180"/>
      </w:pPr>
      <w:r>
        <w:t xml:space="preserve">    </w:t>
      </w:r>
      <w:r>
        <w:rPr>
          <w:rFonts w:eastAsia="Calibri"/>
        </w:rPr>
        <w:t>NODE *temp; int num;</w:t>
      </w:r>
    </w:p>
    <w:p w14:paraId="1097EBA8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temp=first;</w:t>
      </w:r>
    </w:p>
    <w:p w14:paraId="2F383638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display(temp);</w:t>
      </w:r>
    </w:p>
    <w:p w14:paraId="1A84BFF0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if(first==NULL)</w:t>
      </w:r>
    </w:p>
    <w:p w14:paraId="71C41980" w14:textId="77777777" w:rsidR="004F1372" w:rsidRDefault="004F1372" w:rsidP="004F1372">
      <w:pPr>
        <w:spacing w:line="276" w:lineRule="auto"/>
        <w:ind w:right="180"/>
      </w:pPr>
      <w:r>
        <w:t xml:space="preserve">    </w:t>
      </w:r>
      <w:r>
        <w:rPr>
          <w:rFonts w:eastAsia="Calibri"/>
        </w:rPr>
        <w:t xml:space="preserve">{ </w:t>
      </w:r>
    </w:p>
    <w:p w14:paraId="0B133000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("List is Empty"); return;</w:t>
      </w:r>
    </w:p>
    <w:p w14:paraId="7A252412" w14:textId="77777777" w:rsidR="004F1372" w:rsidRDefault="004F1372" w:rsidP="004F1372">
      <w:pPr>
        <w:spacing w:line="276" w:lineRule="auto"/>
        <w:ind w:right="180" w:firstLine="720"/>
      </w:pPr>
      <w:r>
        <w:rPr>
          <w:rFonts w:eastAsia="Calibri"/>
        </w:rPr>
        <w:t>}</w:t>
      </w:r>
      <w:r>
        <w:rPr>
          <w:rFonts w:eastAsia="Calibri"/>
        </w:rPr>
        <w:tab/>
      </w:r>
    </w:p>
    <w:p w14:paraId="7DE5CFF4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>if(first-&gt;next==NULL)</w:t>
      </w:r>
    </w:p>
    <w:p w14:paraId="7467C8EF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 xml:space="preserve">first=NULL;  </w:t>
      </w:r>
    </w:p>
    <w:p w14:paraId="4C947E6C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>else</w:t>
      </w:r>
    </w:p>
    <w:p w14:paraId="77C2C9FA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 xml:space="preserve">{ </w:t>
      </w:r>
      <w:r>
        <w:rPr>
          <w:rFonts w:eastAsia="Calibri"/>
        </w:rPr>
        <w:tab/>
        <w:t>first=first-&gt;next;</w:t>
      </w:r>
    </w:p>
    <w:p w14:paraId="06CB665F" w14:textId="77777777" w:rsidR="004F1372" w:rsidRDefault="004F1372" w:rsidP="004F1372">
      <w:pPr>
        <w:spacing w:line="276" w:lineRule="auto"/>
        <w:ind w:right="180"/>
      </w:pPr>
      <w:r>
        <w:lastRenderedPageBreak/>
        <w:t xml:space="preserve">    </w:t>
      </w:r>
      <w:r>
        <w:rPr>
          <w:rFonts w:eastAsia="Calibri"/>
        </w:rPr>
        <w:t xml:space="preserve">}    </w:t>
      </w:r>
    </w:p>
    <w:p w14:paraId="44230960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 xml:space="preserve">free(temp); </w:t>
      </w:r>
    </w:p>
    <w:p w14:paraId="0F2B90EE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return ;</w:t>
      </w:r>
    </w:p>
    <w:p w14:paraId="1563A0E7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 xml:space="preserve">} </w:t>
      </w:r>
    </w:p>
    <w:p w14:paraId="2A20785D" w14:textId="77777777" w:rsidR="004F1372" w:rsidRDefault="004F1372" w:rsidP="004F1372">
      <w:pPr>
        <w:spacing w:line="276" w:lineRule="auto"/>
        <w:ind w:right="180"/>
        <w:rPr>
          <w:rFonts w:eastAsia="Calibri"/>
        </w:rPr>
      </w:pPr>
    </w:p>
    <w:p w14:paraId="3AB65556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 xml:space="preserve">void </w:t>
      </w:r>
      <w:proofErr w:type="spellStart"/>
      <w:r>
        <w:rPr>
          <w:rFonts w:eastAsia="Calibri"/>
        </w:rPr>
        <w:t>deleterear</w:t>
      </w:r>
      <w:proofErr w:type="spellEnd"/>
      <w:r>
        <w:rPr>
          <w:rFonts w:eastAsia="Calibri"/>
        </w:rPr>
        <w:t>()</w:t>
      </w:r>
      <w:r>
        <w:rPr>
          <w:rFonts w:eastAsia="Calibri"/>
        </w:rPr>
        <w:tab/>
        <w:t>//Deleting element from Rear End</w:t>
      </w:r>
    </w:p>
    <w:p w14:paraId="7FF49E01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{</w:t>
      </w:r>
    </w:p>
    <w:p w14:paraId="665E7D6E" w14:textId="77777777" w:rsidR="004F1372" w:rsidRDefault="004F1372" w:rsidP="004F1372">
      <w:pPr>
        <w:spacing w:line="276" w:lineRule="auto"/>
        <w:ind w:right="180"/>
      </w:pPr>
      <w:r>
        <w:t xml:space="preserve">    </w:t>
      </w:r>
      <w:r>
        <w:rPr>
          <w:rFonts w:eastAsia="Calibri"/>
        </w:rPr>
        <w:t>NODE *cur, *</w:t>
      </w:r>
      <w:proofErr w:type="spellStart"/>
      <w:r>
        <w:rPr>
          <w:rFonts w:eastAsia="Calibri"/>
        </w:rPr>
        <w:t>prev</w:t>
      </w:r>
      <w:proofErr w:type="spellEnd"/>
      <w:r>
        <w:rPr>
          <w:rFonts w:eastAsia="Calibri"/>
        </w:rPr>
        <w:t>;</w:t>
      </w:r>
    </w:p>
    <w:p w14:paraId="51FEC28C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cur=first;</w:t>
      </w:r>
    </w:p>
    <w:p w14:paraId="357A49AE" w14:textId="77777777" w:rsidR="004F1372" w:rsidRDefault="004F1372" w:rsidP="004F1372">
      <w:pPr>
        <w:spacing w:line="276" w:lineRule="auto"/>
        <w:ind w:right="180"/>
      </w:pPr>
      <w:proofErr w:type="spellStart"/>
      <w:r>
        <w:rPr>
          <w:rFonts w:eastAsia="Calibri"/>
        </w:rPr>
        <w:t>prev</w:t>
      </w:r>
      <w:proofErr w:type="spellEnd"/>
      <w:r>
        <w:rPr>
          <w:rFonts w:eastAsia="Calibri"/>
        </w:rPr>
        <w:t>=NULL;</w:t>
      </w:r>
    </w:p>
    <w:p w14:paraId="2F69635E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if(first==NULL)</w:t>
      </w:r>
    </w:p>
    <w:p w14:paraId="7915C7BD" w14:textId="77777777" w:rsidR="004F1372" w:rsidRDefault="004F1372" w:rsidP="004F1372">
      <w:pPr>
        <w:spacing w:line="276" w:lineRule="auto"/>
        <w:ind w:right="180"/>
      </w:pPr>
      <w:r>
        <w:t xml:space="preserve">    </w:t>
      </w:r>
      <w:r>
        <w:rPr>
          <w:rFonts w:eastAsia="Calibri"/>
        </w:rPr>
        <w:t xml:space="preserve">{   </w:t>
      </w: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("List is Empty"); return;</w:t>
      </w:r>
    </w:p>
    <w:p w14:paraId="539C9F83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>}</w:t>
      </w:r>
    </w:p>
    <w:p w14:paraId="3AA03630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if(first-&gt;next==NULL)</w:t>
      </w:r>
    </w:p>
    <w:p w14:paraId="2F4BA1DC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>{   display(cur);</w:t>
      </w:r>
    </w:p>
    <w:p w14:paraId="038D4746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first=NULL;</w:t>
      </w:r>
    </w:p>
    <w:p w14:paraId="5DF3ED71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free(cur); return;</w:t>
      </w:r>
    </w:p>
    <w:p w14:paraId="71E8FDE9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>}</w:t>
      </w:r>
    </w:p>
    <w:p w14:paraId="1261C923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</w:p>
    <w:p w14:paraId="4C6DEFFF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>while(cur-&gt;next!=NULL)</w:t>
      </w:r>
    </w:p>
    <w:p w14:paraId="309CF0E4" w14:textId="77777777" w:rsidR="004F1372" w:rsidRDefault="004F1372" w:rsidP="004F1372">
      <w:pPr>
        <w:spacing w:line="276" w:lineRule="auto"/>
        <w:ind w:right="180"/>
      </w:pPr>
      <w:r>
        <w:t xml:space="preserve">    </w:t>
      </w:r>
      <w:r>
        <w:rPr>
          <w:rFonts w:eastAsia="Calibri"/>
        </w:rPr>
        <w:t xml:space="preserve">{   </w:t>
      </w:r>
      <w:proofErr w:type="spellStart"/>
      <w:r>
        <w:rPr>
          <w:rFonts w:eastAsia="Calibri"/>
        </w:rPr>
        <w:t>prev</w:t>
      </w:r>
      <w:proofErr w:type="spellEnd"/>
      <w:r>
        <w:rPr>
          <w:rFonts w:eastAsia="Calibri"/>
        </w:rPr>
        <w:t>=cur;</w:t>
      </w:r>
    </w:p>
    <w:p w14:paraId="0FD219D9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cur=cur-&gt;next;</w:t>
      </w:r>
    </w:p>
    <w:p w14:paraId="0A364418" w14:textId="77777777" w:rsidR="004F1372" w:rsidRDefault="004F1372" w:rsidP="004F1372">
      <w:pPr>
        <w:spacing w:line="276" w:lineRule="auto"/>
        <w:ind w:right="180"/>
      </w:pPr>
      <w:r>
        <w:t xml:space="preserve">    </w:t>
      </w:r>
      <w:r>
        <w:rPr>
          <w:rFonts w:eastAsia="Calibri"/>
        </w:rPr>
        <w:t>}</w:t>
      </w:r>
    </w:p>
    <w:p w14:paraId="5EDF1147" w14:textId="77777777" w:rsidR="004F1372" w:rsidRDefault="004F1372" w:rsidP="004F1372">
      <w:pPr>
        <w:spacing w:line="276" w:lineRule="auto"/>
        <w:ind w:right="180"/>
      </w:pPr>
      <w:proofErr w:type="spellStart"/>
      <w:r>
        <w:rPr>
          <w:rFonts w:eastAsia="Calibri"/>
        </w:rPr>
        <w:t>prev</w:t>
      </w:r>
      <w:proofErr w:type="spellEnd"/>
      <w:r>
        <w:rPr>
          <w:rFonts w:eastAsia="Calibri"/>
        </w:rPr>
        <w:t>-&gt;next=NULL;</w:t>
      </w:r>
    </w:p>
    <w:p w14:paraId="2EA6B25A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display(cur);</w:t>
      </w:r>
    </w:p>
    <w:p w14:paraId="4C14ED34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free(cur);</w:t>
      </w:r>
    </w:p>
    <w:p w14:paraId="59DCBACE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return;</w:t>
      </w:r>
    </w:p>
    <w:p w14:paraId="03F765A7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}</w:t>
      </w:r>
    </w:p>
    <w:p w14:paraId="450371F6" w14:textId="77777777" w:rsidR="004F1372" w:rsidRDefault="004F1372" w:rsidP="004F1372">
      <w:pPr>
        <w:spacing w:line="276" w:lineRule="auto"/>
        <w:ind w:right="180"/>
        <w:rPr>
          <w:rFonts w:eastAsia="Calibri"/>
        </w:rPr>
      </w:pPr>
    </w:p>
    <w:p w14:paraId="3037D059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 xml:space="preserve">void  </w:t>
      </w:r>
      <w:proofErr w:type="spellStart"/>
      <w:r>
        <w:rPr>
          <w:rFonts w:eastAsia="Calibri"/>
        </w:rPr>
        <w:t>displayList</w:t>
      </w:r>
      <w:proofErr w:type="spellEnd"/>
      <w:r>
        <w:rPr>
          <w:rFonts w:eastAsia="Calibri"/>
        </w:rPr>
        <w:t>()</w:t>
      </w:r>
      <w:r>
        <w:rPr>
          <w:rFonts w:eastAsia="Calibri"/>
        </w:rPr>
        <w:tab/>
        <w:t>//Displaying all lists</w:t>
      </w:r>
    </w:p>
    <w:p w14:paraId="6840A1F9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{   NODE *r;</w:t>
      </w:r>
    </w:p>
    <w:p w14:paraId="1292BDC7" w14:textId="77777777" w:rsidR="004F1372" w:rsidRDefault="004F1372" w:rsidP="004F1372">
      <w:pPr>
        <w:spacing w:line="276" w:lineRule="auto"/>
        <w:ind w:right="180"/>
      </w:pPr>
      <w:r>
        <w:t xml:space="preserve">    </w:t>
      </w:r>
      <w:r>
        <w:rPr>
          <w:rFonts w:eastAsia="Calibri"/>
        </w:rPr>
        <w:t>r=first;</w:t>
      </w:r>
    </w:p>
    <w:p w14:paraId="2287397C" w14:textId="77777777" w:rsidR="004F1372" w:rsidRDefault="004F1372" w:rsidP="004F1372">
      <w:pPr>
        <w:spacing w:line="276" w:lineRule="auto"/>
        <w:ind w:right="180"/>
      </w:pP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("USN\</w:t>
      </w:r>
      <w:proofErr w:type="spellStart"/>
      <w:r>
        <w:rPr>
          <w:rFonts w:eastAsia="Calibri"/>
        </w:rPr>
        <w:t>tName</w:t>
      </w:r>
      <w:proofErr w:type="spellEnd"/>
      <w:r>
        <w:rPr>
          <w:rFonts w:eastAsia="Calibri"/>
        </w:rPr>
        <w:t>\</w:t>
      </w:r>
      <w:proofErr w:type="spellStart"/>
      <w:r>
        <w:rPr>
          <w:rFonts w:eastAsia="Calibri"/>
        </w:rPr>
        <w:t>tBrh</w:t>
      </w:r>
      <w:proofErr w:type="spellEnd"/>
      <w:r>
        <w:rPr>
          <w:rFonts w:eastAsia="Calibri"/>
        </w:rPr>
        <w:t>\</w:t>
      </w:r>
      <w:proofErr w:type="spellStart"/>
      <w:r>
        <w:rPr>
          <w:rFonts w:eastAsia="Calibri"/>
        </w:rPr>
        <w:t>tSem</w:t>
      </w:r>
      <w:proofErr w:type="spellEnd"/>
      <w:r>
        <w:rPr>
          <w:rFonts w:eastAsia="Calibri"/>
        </w:rPr>
        <w:t>\</w:t>
      </w:r>
      <w:proofErr w:type="spellStart"/>
      <w:r>
        <w:rPr>
          <w:rFonts w:eastAsia="Calibri"/>
        </w:rPr>
        <w:t>tPhone</w:t>
      </w:r>
      <w:proofErr w:type="spellEnd"/>
      <w:r>
        <w:rPr>
          <w:rFonts w:eastAsia="Calibri"/>
        </w:rPr>
        <w:t>\n");</w:t>
      </w:r>
    </w:p>
    <w:p w14:paraId="38B51ABF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if(r==NULL)</w:t>
      </w:r>
    </w:p>
    <w:p w14:paraId="16CFDCEB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>return;</w:t>
      </w:r>
    </w:p>
    <w:p w14:paraId="3F5ADA72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while(r!=NULL)</w:t>
      </w:r>
    </w:p>
    <w:p w14:paraId="1B7B0E4C" w14:textId="77777777" w:rsidR="004F1372" w:rsidRDefault="004F1372" w:rsidP="004F1372">
      <w:pPr>
        <w:spacing w:line="276" w:lineRule="auto"/>
        <w:ind w:right="180"/>
      </w:pPr>
      <w:r>
        <w:t xml:space="preserve">    </w:t>
      </w:r>
      <w:r>
        <w:rPr>
          <w:rFonts w:eastAsia="Calibri"/>
        </w:rPr>
        <w:t>{   display(r);</w:t>
      </w:r>
    </w:p>
    <w:p w14:paraId="5AE04D01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 xml:space="preserve">r=r-&gt;next;  </w:t>
      </w:r>
    </w:p>
    <w:p w14:paraId="69F6FF92" w14:textId="77777777" w:rsidR="004F1372" w:rsidRDefault="004F1372" w:rsidP="004F1372">
      <w:pPr>
        <w:spacing w:line="276" w:lineRule="auto"/>
        <w:ind w:right="180"/>
      </w:pPr>
      <w:r>
        <w:t xml:space="preserve">    </w:t>
      </w:r>
      <w:r>
        <w:rPr>
          <w:rFonts w:eastAsia="Calibri"/>
        </w:rPr>
        <w:t>}</w:t>
      </w:r>
    </w:p>
    <w:p w14:paraId="43B76692" w14:textId="77777777" w:rsidR="004F1372" w:rsidRDefault="004F1372" w:rsidP="004F1372">
      <w:pPr>
        <w:spacing w:line="276" w:lineRule="auto"/>
        <w:ind w:right="180"/>
      </w:pP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("\n");</w:t>
      </w:r>
    </w:p>
    <w:p w14:paraId="6DE6C368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 xml:space="preserve">} </w:t>
      </w:r>
    </w:p>
    <w:p w14:paraId="48E35ADA" w14:textId="77777777" w:rsidR="004F1372" w:rsidRDefault="004F1372" w:rsidP="004F1372">
      <w:pPr>
        <w:spacing w:line="276" w:lineRule="auto"/>
        <w:ind w:right="180"/>
      </w:pPr>
      <w:r>
        <w:t xml:space="preserve"> </w:t>
      </w:r>
      <w:r>
        <w:rPr>
          <w:rFonts w:eastAsia="Calibri"/>
        </w:rPr>
        <w:t xml:space="preserve">STUD input() </w:t>
      </w:r>
      <w:r>
        <w:rPr>
          <w:rFonts w:eastAsia="Calibri"/>
        </w:rPr>
        <w:tab/>
        <w:t>//Providing Input</w:t>
      </w:r>
    </w:p>
    <w:p w14:paraId="55213097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{   STUD s;</w:t>
      </w:r>
    </w:p>
    <w:p w14:paraId="7551F10F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("Enter USN   : ");</w:t>
      </w:r>
    </w:p>
    <w:p w14:paraId="6399D557" w14:textId="77777777" w:rsidR="004F1372" w:rsidRDefault="004F1372" w:rsidP="004F1372">
      <w:pPr>
        <w:spacing w:line="276" w:lineRule="auto"/>
        <w:ind w:right="180"/>
      </w:pPr>
      <w:proofErr w:type="spellStart"/>
      <w:r>
        <w:rPr>
          <w:rFonts w:eastAsia="Calibri"/>
        </w:rPr>
        <w:lastRenderedPageBreak/>
        <w:t>scanf</w:t>
      </w:r>
      <w:proofErr w:type="spellEnd"/>
      <w:r>
        <w:rPr>
          <w:rFonts w:eastAsia="Calibri"/>
        </w:rPr>
        <w:t>("%s",</w:t>
      </w:r>
      <w:proofErr w:type="spellStart"/>
      <w:r>
        <w:rPr>
          <w:rFonts w:eastAsia="Calibri"/>
        </w:rPr>
        <w:t>s.usn</w:t>
      </w:r>
      <w:proofErr w:type="spellEnd"/>
      <w:r>
        <w:rPr>
          <w:rFonts w:eastAsia="Calibri"/>
        </w:rPr>
        <w:t>);</w:t>
      </w:r>
    </w:p>
    <w:p w14:paraId="1F9A656A" w14:textId="77777777" w:rsidR="004F1372" w:rsidRDefault="004F1372" w:rsidP="004F1372">
      <w:pPr>
        <w:spacing w:line="276" w:lineRule="auto"/>
        <w:ind w:right="180"/>
      </w:pP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("Enter Name  : ");</w:t>
      </w:r>
    </w:p>
    <w:p w14:paraId="01316230" w14:textId="77777777" w:rsidR="004F1372" w:rsidRDefault="004F1372" w:rsidP="004F1372">
      <w:pPr>
        <w:spacing w:line="276" w:lineRule="auto"/>
        <w:ind w:right="180"/>
      </w:pPr>
      <w:proofErr w:type="spellStart"/>
      <w:r>
        <w:rPr>
          <w:rFonts w:eastAsia="Calibri"/>
        </w:rPr>
        <w:t>scanf</w:t>
      </w:r>
      <w:proofErr w:type="spellEnd"/>
      <w:r>
        <w:rPr>
          <w:rFonts w:eastAsia="Calibri"/>
        </w:rPr>
        <w:t>("%</w:t>
      </w:r>
      <w:proofErr w:type="spellStart"/>
      <w:r>
        <w:rPr>
          <w:rFonts w:eastAsia="Calibri"/>
        </w:rPr>
        <w:t>s",s.name</w:t>
      </w:r>
      <w:proofErr w:type="spellEnd"/>
      <w:r>
        <w:rPr>
          <w:rFonts w:eastAsia="Calibri"/>
        </w:rPr>
        <w:t>);</w:t>
      </w:r>
    </w:p>
    <w:p w14:paraId="5E907446" w14:textId="77777777" w:rsidR="004F1372" w:rsidRDefault="004F1372" w:rsidP="004F1372">
      <w:pPr>
        <w:spacing w:line="276" w:lineRule="auto"/>
        <w:ind w:right="180"/>
      </w:pP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("Enter Branch: ");</w:t>
      </w:r>
    </w:p>
    <w:p w14:paraId="66C97B0B" w14:textId="77777777" w:rsidR="004F1372" w:rsidRDefault="004F1372" w:rsidP="004F1372">
      <w:pPr>
        <w:spacing w:line="276" w:lineRule="auto"/>
        <w:ind w:right="180"/>
      </w:pPr>
      <w:proofErr w:type="spellStart"/>
      <w:r>
        <w:rPr>
          <w:rFonts w:eastAsia="Calibri"/>
        </w:rPr>
        <w:t>scanf</w:t>
      </w:r>
      <w:proofErr w:type="spellEnd"/>
      <w:r>
        <w:rPr>
          <w:rFonts w:eastAsia="Calibri"/>
        </w:rPr>
        <w:t>("%s",</w:t>
      </w:r>
      <w:proofErr w:type="spellStart"/>
      <w:r>
        <w:rPr>
          <w:rFonts w:eastAsia="Calibri"/>
        </w:rPr>
        <w:t>s.branch</w:t>
      </w:r>
      <w:proofErr w:type="spellEnd"/>
      <w:r>
        <w:rPr>
          <w:rFonts w:eastAsia="Calibri"/>
        </w:rPr>
        <w:t>);</w:t>
      </w:r>
    </w:p>
    <w:p w14:paraId="5A824397" w14:textId="77777777" w:rsidR="004F1372" w:rsidRDefault="004F1372" w:rsidP="004F1372">
      <w:pPr>
        <w:spacing w:line="276" w:lineRule="auto"/>
        <w:ind w:right="180"/>
      </w:pP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("Enter Sem:");</w:t>
      </w:r>
    </w:p>
    <w:p w14:paraId="5267D597" w14:textId="77777777" w:rsidR="004F1372" w:rsidRDefault="004F1372" w:rsidP="004F1372">
      <w:pPr>
        <w:spacing w:line="276" w:lineRule="auto"/>
        <w:ind w:right="180"/>
      </w:pPr>
      <w:proofErr w:type="spellStart"/>
      <w:r>
        <w:rPr>
          <w:rFonts w:eastAsia="Calibri"/>
        </w:rPr>
        <w:t>scanf</w:t>
      </w:r>
      <w:proofErr w:type="spellEnd"/>
      <w:r>
        <w:rPr>
          <w:rFonts w:eastAsia="Calibri"/>
        </w:rPr>
        <w:t>("%d",&amp;</w:t>
      </w:r>
      <w:proofErr w:type="spellStart"/>
      <w:r>
        <w:rPr>
          <w:rFonts w:eastAsia="Calibri"/>
        </w:rPr>
        <w:t>s.sem</w:t>
      </w:r>
      <w:proofErr w:type="spellEnd"/>
      <w:r>
        <w:rPr>
          <w:rFonts w:eastAsia="Calibri"/>
        </w:rPr>
        <w:t>);</w:t>
      </w:r>
    </w:p>
    <w:p w14:paraId="7479E49C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("Enter Phone no : ");</w:t>
      </w:r>
    </w:p>
    <w:p w14:paraId="03441DF3" w14:textId="77777777" w:rsidR="004F1372" w:rsidRDefault="004F1372" w:rsidP="004F1372">
      <w:pPr>
        <w:spacing w:line="276" w:lineRule="auto"/>
        <w:ind w:right="180"/>
      </w:pPr>
      <w:proofErr w:type="spellStart"/>
      <w:r>
        <w:rPr>
          <w:rFonts w:eastAsia="Calibri"/>
        </w:rPr>
        <w:t>scanf</w:t>
      </w:r>
      <w:proofErr w:type="spellEnd"/>
      <w:r>
        <w:rPr>
          <w:rFonts w:eastAsia="Calibri"/>
        </w:rPr>
        <w:t>("%d",&amp;</w:t>
      </w:r>
      <w:proofErr w:type="spellStart"/>
      <w:r>
        <w:rPr>
          <w:rFonts w:eastAsia="Calibri"/>
        </w:rPr>
        <w:t>s.phno</w:t>
      </w:r>
      <w:proofErr w:type="spellEnd"/>
      <w:r>
        <w:rPr>
          <w:rFonts w:eastAsia="Calibri"/>
        </w:rPr>
        <w:t>);</w:t>
      </w:r>
    </w:p>
    <w:p w14:paraId="673DAEB2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return s;</w:t>
      </w:r>
    </w:p>
    <w:p w14:paraId="4463BE14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}</w:t>
      </w:r>
    </w:p>
    <w:p w14:paraId="417FE6D3" w14:textId="77777777" w:rsidR="004F1372" w:rsidRDefault="004F1372" w:rsidP="004F1372">
      <w:pPr>
        <w:spacing w:line="276" w:lineRule="auto"/>
        <w:ind w:right="180"/>
        <w:rPr>
          <w:rFonts w:eastAsia="Calibri"/>
        </w:rPr>
      </w:pPr>
    </w:p>
    <w:p w14:paraId="62C6F328" w14:textId="77777777" w:rsidR="004F1372" w:rsidRDefault="004F1372" w:rsidP="004F1372">
      <w:pPr>
        <w:tabs>
          <w:tab w:val="left" w:pos="2780"/>
        </w:tabs>
        <w:spacing w:line="276" w:lineRule="auto"/>
        <w:ind w:right="180"/>
      </w:pPr>
      <w:r>
        <w:rPr>
          <w:rFonts w:eastAsia="Calibri"/>
        </w:rPr>
        <w:t>int count()</w:t>
      </w:r>
      <w:r>
        <w:rPr>
          <w:rFonts w:eastAsia="Calibri"/>
        </w:rPr>
        <w:tab/>
      </w:r>
      <w:r>
        <w:rPr>
          <w:rFonts w:eastAsia="Calibri"/>
        </w:rPr>
        <w:tab/>
        <w:t>//Counting number of nodes</w:t>
      </w:r>
    </w:p>
    <w:p w14:paraId="056B42D1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{</w:t>
      </w:r>
    </w:p>
    <w:p w14:paraId="7EEEF402" w14:textId="77777777" w:rsidR="004F1372" w:rsidRDefault="004F1372" w:rsidP="004F1372">
      <w:pPr>
        <w:spacing w:line="276" w:lineRule="auto"/>
        <w:ind w:right="180"/>
      </w:pPr>
      <w:r>
        <w:t xml:space="preserve">    </w:t>
      </w:r>
      <w:r>
        <w:rPr>
          <w:rFonts w:eastAsia="Calibri"/>
        </w:rPr>
        <w:t>NODE *n;</w:t>
      </w:r>
    </w:p>
    <w:p w14:paraId="3013F7C0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int c=0;</w:t>
      </w:r>
    </w:p>
    <w:p w14:paraId="09144085" w14:textId="77777777" w:rsidR="004F1372" w:rsidRDefault="004F1372" w:rsidP="004F1372">
      <w:pPr>
        <w:spacing w:line="276" w:lineRule="auto"/>
        <w:ind w:right="180"/>
      </w:pPr>
      <w:r>
        <w:t xml:space="preserve">    </w:t>
      </w:r>
      <w:r>
        <w:rPr>
          <w:rFonts w:eastAsia="Calibri"/>
        </w:rPr>
        <w:t>n=first;</w:t>
      </w:r>
    </w:p>
    <w:p w14:paraId="68FBD188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while(n!=NULL)</w:t>
      </w:r>
    </w:p>
    <w:p w14:paraId="1FA2367C" w14:textId="77777777" w:rsidR="004F1372" w:rsidRDefault="004F1372" w:rsidP="004F1372">
      <w:pPr>
        <w:spacing w:line="276" w:lineRule="auto"/>
        <w:ind w:right="180"/>
      </w:pPr>
      <w:r>
        <w:t xml:space="preserve">    </w:t>
      </w:r>
      <w:r>
        <w:rPr>
          <w:rFonts w:eastAsia="Calibri"/>
        </w:rPr>
        <w:t xml:space="preserve">{  </w:t>
      </w:r>
      <w:r>
        <w:rPr>
          <w:rFonts w:eastAsia="Calibri"/>
        </w:rPr>
        <w:tab/>
        <w:t>n=n-&gt;next;</w:t>
      </w:r>
    </w:p>
    <w:p w14:paraId="2D10F1FD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proofErr w:type="spellStart"/>
      <w:r>
        <w:rPr>
          <w:rFonts w:eastAsia="Calibri"/>
        </w:rPr>
        <w:t>c++</w:t>
      </w:r>
      <w:proofErr w:type="spellEnd"/>
      <w:r>
        <w:rPr>
          <w:rFonts w:eastAsia="Calibri"/>
        </w:rPr>
        <w:t>;</w:t>
      </w:r>
    </w:p>
    <w:p w14:paraId="7E204090" w14:textId="77777777" w:rsidR="004F1372" w:rsidRDefault="004F1372" w:rsidP="004F1372">
      <w:pPr>
        <w:spacing w:line="276" w:lineRule="auto"/>
        <w:ind w:right="180"/>
      </w:pPr>
      <w:r>
        <w:t xml:space="preserve">    </w:t>
      </w:r>
      <w:r>
        <w:rPr>
          <w:rFonts w:eastAsia="Calibri"/>
        </w:rPr>
        <w:t>}</w:t>
      </w:r>
    </w:p>
    <w:p w14:paraId="3659C35B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return c;</w:t>
      </w:r>
    </w:p>
    <w:p w14:paraId="2CA85B64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}</w:t>
      </w:r>
    </w:p>
    <w:p w14:paraId="51C6E34B" w14:textId="77777777" w:rsidR="004F1372" w:rsidRDefault="004F1372" w:rsidP="004F1372">
      <w:pPr>
        <w:spacing w:line="276" w:lineRule="auto"/>
        <w:ind w:right="180"/>
        <w:rPr>
          <w:rFonts w:eastAsia="Calibri"/>
        </w:rPr>
      </w:pPr>
    </w:p>
    <w:p w14:paraId="560A9786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int  main()</w:t>
      </w:r>
    </w:p>
    <w:p w14:paraId="6F63E35E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 xml:space="preserve">{   STUD s;   int </w:t>
      </w:r>
      <w:proofErr w:type="spellStart"/>
      <w:r>
        <w:rPr>
          <w:rFonts w:eastAsia="Calibri"/>
        </w:rPr>
        <w:t>i</w:t>
      </w:r>
      <w:proofErr w:type="spellEnd"/>
      <w:r>
        <w:rPr>
          <w:rFonts w:eastAsia="Calibri"/>
        </w:rPr>
        <w:t xml:space="preserve">,  </w:t>
      </w:r>
      <w:proofErr w:type="spellStart"/>
      <w:r>
        <w:rPr>
          <w:rFonts w:eastAsia="Calibri"/>
        </w:rPr>
        <w:t>ch</w:t>
      </w:r>
      <w:proofErr w:type="spellEnd"/>
      <w:r>
        <w:rPr>
          <w:rFonts w:eastAsia="Calibri"/>
        </w:rPr>
        <w:t xml:space="preserve">; </w:t>
      </w:r>
    </w:p>
    <w:p w14:paraId="6616785E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first=NULL;</w:t>
      </w:r>
    </w:p>
    <w:p w14:paraId="0714ABA8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while(1)</w:t>
      </w:r>
    </w:p>
    <w:p w14:paraId="3F0A0906" w14:textId="77777777" w:rsidR="004F1372" w:rsidRDefault="004F1372" w:rsidP="004F1372">
      <w:pPr>
        <w:spacing w:line="276" w:lineRule="auto"/>
        <w:ind w:right="180"/>
      </w:pPr>
      <w:r>
        <w:t xml:space="preserve">    </w:t>
      </w:r>
      <w:r>
        <w:rPr>
          <w:rFonts w:eastAsia="Calibri"/>
        </w:rPr>
        <w:t>{</w:t>
      </w:r>
    </w:p>
    <w:p w14:paraId="7F08FF78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("\</w:t>
      </w:r>
      <w:proofErr w:type="spellStart"/>
      <w:r>
        <w:rPr>
          <w:rFonts w:eastAsia="Calibri"/>
        </w:rPr>
        <w:t>nList</w:t>
      </w:r>
      <w:proofErr w:type="spellEnd"/>
      <w:r>
        <w:rPr>
          <w:rFonts w:eastAsia="Calibri"/>
        </w:rPr>
        <w:t xml:space="preserve"> Operations\n");</w:t>
      </w:r>
    </w:p>
    <w:p w14:paraId="173DAC10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("===============\n");</w:t>
      </w:r>
    </w:p>
    <w:p w14:paraId="33FE92E4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("1.Create List by using front Insert\n");</w:t>
      </w:r>
    </w:p>
    <w:p w14:paraId="48560DB1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 xml:space="preserve">("2.Display the status and count the nodes\n");    </w:t>
      </w:r>
    </w:p>
    <w:p w14:paraId="2858297A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("3.Perform Insertion and Deletion at End of SLL\n");</w:t>
      </w:r>
    </w:p>
    <w:p w14:paraId="593BEF8E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("4.Perform Insertion and Deletion at Front of SLL\n");</w:t>
      </w:r>
    </w:p>
    <w:p w14:paraId="6B620A4D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("5.Demonstrate how this SLL can be used as STACK\n");</w:t>
      </w:r>
    </w:p>
    <w:p w14:paraId="2B322582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("6.Demonstrate how this SLL can be used as QUEUE\n");</w:t>
      </w:r>
    </w:p>
    <w:p w14:paraId="3DD5B7AE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("7.Exit\n");</w:t>
      </w:r>
    </w:p>
    <w:p w14:paraId="4AF464AE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("Enter your choice : ");</w:t>
      </w:r>
    </w:p>
    <w:p w14:paraId="1CC73237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proofErr w:type="spellStart"/>
      <w:r>
        <w:rPr>
          <w:rFonts w:eastAsia="Calibri"/>
        </w:rPr>
        <w:t>scanf</w:t>
      </w:r>
      <w:proofErr w:type="spellEnd"/>
      <w:r>
        <w:rPr>
          <w:rFonts w:eastAsia="Calibri"/>
        </w:rPr>
        <w:t>("%d",&amp;</w:t>
      </w:r>
      <w:proofErr w:type="spellStart"/>
      <w:r>
        <w:rPr>
          <w:rFonts w:eastAsia="Calibri"/>
        </w:rPr>
        <w:t>i</w:t>
      </w:r>
      <w:proofErr w:type="spellEnd"/>
      <w:r>
        <w:rPr>
          <w:rFonts w:eastAsia="Calibri"/>
        </w:rPr>
        <w:t>);</w:t>
      </w:r>
    </w:p>
    <w:p w14:paraId="20DE3B01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>switch(</w:t>
      </w:r>
      <w:proofErr w:type="spellStart"/>
      <w:r>
        <w:rPr>
          <w:rFonts w:eastAsia="Calibri"/>
        </w:rPr>
        <w:t>i</w:t>
      </w:r>
      <w:proofErr w:type="spellEnd"/>
      <w:r>
        <w:rPr>
          <w:rFonts w:eastAsia="Calibri"/>
        </w:rPr>
        <w:t>)</w:t>
      </w:r>
    </w:p>
    <w:p w14:paraId="088A52BC" w14:textId="77777777" w:rsidR="004F1372" w:rsidRDefault="004F1372" w:rsidP="004F1372">
      <w:pPr>
        <w:spacing w:line="276" w:lineRule="auto"/>
        <w:ind w:right="180"/>
      </w:pPr>
      <w:r>
        <w:t xml:space="preserve">     </w:t>
      </w:r>
      <w:r>
        <w:rPr>
          <w:rFonts w:eastAsia="Calibri"/>
        </w:rPr>
        <w:t>{</w:t>
      </w:r>
    </w:p>
    <w:p w14:paraId="3D94A0B5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 xml:space="preserve">case 1 : </w:t>
      </w:r>
      <w:r>
        <w:rPr>
          <w:rFonts w:eastAsia="Calibri"/>
        </w:rPr>
        <w:tab/>
        <w:t>s=input();</w:t>
      </w:r>
    </w:p>
    <w:p w14:paraId="09E61241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addfront</w:t>
      </w:r>
      <w:proofErr w:type="spellEnd"/>
      <w:r>
        <w:rPr>
          <w:rFonts w:eastAsia="Calibri"/>
        </w:rPr>
        <w:t>(s);</w:t>
      </w:r>
    </w:p>
    <w:p w14:paraId="5A56FA90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lastRenderedPageBreak/>
        <w:tab/>
      </w:r>
      <w:r>
        <w:rPr>
          <w:rFonts w:eastAsia="Calibri"/>
        </w:rPr>
        <w:tab/>
      </w:r>
      <w:r>
        <w:rPr>
          <w:rFonts w:eastAsia="Calibri"/>
        </w:rPr>
        <w:tab/>
        <w:t>break;</w:t>
      </w:r>
    </w:p>
    <w:p w14:paraId="55D753EE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 xml:space="preserve">case 2 : </w:t>
      </w:r>
      <w:r>
        <w:rPr>
          <w:rFonts w:eastAsia="Calibri"/>
        </w:rPr>
        <w:tab/>
        <w:t>if(first==NULL)</w:t>
      </w:r>
    </w:p>
    <w:p w14:paraId="40BBC7B3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 xml:space="preserve">           { </w:t>
      </w:r>
    </w:p>
    <w:p w14:paraId="7EE8E9A0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("List is Empty\n");</w:t>
      </w:r>
    </w:p>
    <w:p w14:paraId="4857A9E4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 xml:space="preserve">           }</w:t>
      </w:r>
    </w:p>
    <w:p w14:paraId="661D78F3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else</w:t>
      </w:r>
    </w:p>
    <w:p w14:paraId="13B5FC6A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 xml:space="preserve">          {  </w:t>
      </w:r>
    </w:p>
    <w:p w14:paraId="47A124D5" w14:textId="77777777" w:rsidR="004F1372" w:rsidRDefault="004F1372" w:rsidP="004F1372">
      <w:pPr>
        <w:spacing w:line="276" w:lineRule="auto"/>
        <w:ind w:left="2880" w:right="180"/>
      </w:pP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 Node Count=%d\t &amp; Elements  in the list are : \n", count());</w:t>
      </w:r>
    </w:p>
    <w:p w14:paraId="0C0ECD4F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displayList</w:t>
      </w:r>
      <w:proofErr w:type="spellEnd"/>
      <w:r>
        <w:rPr>
          <w:rFonts w:eastAsia="Calibri"/>
        </w:rPr>
        <w:t>();</w:t>
      </w:r>
    </w:p>
    <w:p w14:paraId="2EE6FF94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}</w:t>
      </w:r>
    </w:p>
    <w:p w14:paraId="6EE7AD39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break;</w:t>
      </w:r>
      <w:r>
        <w:rPr>
          <w:rFonts w:eastAsia="Calibri"/>
        </w:rPr>
        <w:tab/>
      </w:r>
      <w:r>
        <w:rPr>
          <w:rFonts w:eastAsia="Calibri"/>
        </w:rPr>
        <w:tab/>
      </w:r>
    </w:p>
    <w:p w14:paraId="48ED6974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</w:p>
    <w:p w14:paraId="56F369D2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 xml:space="preserve">case 3 </w:t>
      </w:r>
      <w:r>
        <w:rPr>
          <w:rFonts w:eastAsia="Calibri"/>
        </w:rPr>
        <w:tab/>
        <w:t xml:space="preserve">:   </w:t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 1. Insert at End and 2  Delete From End=");</w:t>
      </w:r>
    </w:p>
    <w:p w14:paraId="532F7F98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scanf</w:t>
      </w:r>
      <w:proofErr w:type="spellEnd"/>
      <w:r>
        <w:rPr>
          <w:rFonts w:eastAsia="Calibri"/>
        </w:rPr>
        <w:t>("%d",&amp;</w:t>
      </w:r>
      <w:proofErr w:type="spellStart"/>
      <w:r>
        <w:rPr>
          <w:rFonts w:eastAsia="Calibri"/>
        </w:rPr>
        <w:t>ch</w:t>
      </w:r>
      <w:proofErr w:type="spellEnd"/>
      <w:r>
        <w:rPr>
          <w:rFonts w:eastAsia="Calibri"/>
        </w:rPr>
        <w:t>);</w:t>
      </w:r>
    </w:p>
    <w:p w14:paraId="603ED00B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if(</w:t>
      </w:r>
      <w:proofErr w:type="spellStart"/>
      <w:r>
        <w:rPr>
          <w:rFonts w:eastAsia="Calibri"/>
        </w:rPr>
        <w:t>ch</w:t>
      </w:r>
      <w:proofErr w:type="spellEnd"/>
      <w:r>
        <w:rPr>
          <w:rFonts w:eastAsia="Calibri"/>
        </w:rPr>
        <w:t>==1)</w:t>
      </w:r>
    </w:p>
    <w:p w14:paraId="64C0306D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{</w:t>
      </w:r>
      <w:r>
        <w:rPr>
          <w:rFonts w:eastAsia="Calibri"/>
        </w:rPr>
        <w:tab/>
        <w:t>s=input();</w:t>
      </w:r>
    </w:p>
    <w:p w14:paraId="3C0EBE28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addrear</w:t>
      </w:r>
      <w:proofErr w:type="spellEnd"/>
      <w:r>
        <w:rPr>
          <w:rFonts w:eastAsia="Calibri"/>
        </w:rPr>
        <w:t>(s);</w:t>
      </w:r>
    </w:p>
    <w:p w14:paraId="1CA1E857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}</w:t>
      </w:r>
    </w:p>
    <w:p w14:paraId="0A5B02FD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else if(</w:t>
      </w:r>
      <w:proofErr w:type="spellStart"/>
      <w:r>
        <w:rPr>
          <w:rFonts w:eastAsia="Calibri"/>
        </w:rPr>
        <w:t>ch</w:t>
      </w:r>
      <w:proofErr w:type="spellEnd"/>
      <w:r>
        <w:rPr>
          <w:rFonts w:eastAsia="Calibri"/>
        </w:rPr>
        <w:t xml:space="preserve">==2)                </w:t>
      </w:r>
      <w:r>
        <w:rPr>
          <w:rFonts w:eastAsia="Calibri"/>
        </w:rPr>
        <w:tab/>
      </w:r>
      <w:r>
        <w:rPr>
          <w:rFonts w:eastAsia="Calibri"/>
        </w:rPr>
        <w:tab/>
      </w:r>
    </w:p>
    <w:p w14:paraId="608E4BEC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deleterear</w:t>
      </w:r>
      <w:proofErr w:type="spellEnd"/>
      <w:r>
        <w:rPr>
          <w:rFonts w:eastAsia="Calibri"/>
        </w:rPr>
        <w:t>();</w:t>
      </w:r>
    </w:p>
    <w:p w14:paraId="4E03766C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>else</w:t>
      </w:r>
    </w:p>
    <w:p w14:paraId="75E2F754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 xml:space="preserve">(" Sorry wrong operation\n"); </w:t>
      </w:r>
      <w:r>
        <w:rPr>
          <w:rFonts w:eastAsia="Calibri"/>
        </w:rPr>
        <w:tab/>
      </w:r>
    </w:p>
    <w:p w14:paraId="1F375983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>break;</w:t>
      </w:r>
    </w:p>
    <w:p w14:paraId="2971C424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</w:p>
    <w:p w14:paraId="0C7E72D8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 xml:space="preserve">case 4 </w:t>
      </w:r>
      <w:r>
        <w:rPr>
          <w:rFonts w:eastAsia="Calibri"/>
        </w:rPr>
        <w:tab/>
        <w:t xml:space="preserve">:   </w:t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 1. Insert at Front and 2  Delete From Front=");</w:t>
      </w:r>
    </w:p>
    <w:p w14:paraId="6A08932C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scanf</w:t>
      </w:r>
      <w:proofErr w:type="spellEnd"/>
      <w:r>
        <w:rPr>
          <w:rFonts w:eastAsia="Calibri"/>
        </w:rPr>
        <w:t>("%d",&amp;</w:t>
      </w:r>
      <w:proofErr w:type="spellStart"/>
      <w:r>
        <w:rPr>
          <w:rFonts w:eastAsia="Calibri"/>
        </w:rPr>
        <w:t>ch</w:t>
      </w:r>
      <w:proofErr w:type="spellEnd"/>
      <w:r>
        <w:rPr>
          <w:rFonts w:eastAsia="Calibri"/>
        </w:rPr>
        <w:t>);</w:t>
      </w:r>
    </w:p>
    <w:p w14:paraId="6602DC7E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if(</w:t>
      </w:r>
      <w:proofErr w:type="spellStart"/>
      <w:r>
        <w:rPr>
          <w:rFonts w:eastAsia="Calibri"/>
        </w:rPr>
        <w:t>ch</w:t>
      </w:r>
      <w:proofErr w:type="spellEnd"/>
      <w:r>
        <w:rPr>
          <w:rFonts w:eastAsia="Calibri"/>
        </w:rPr>
        <w:t>==1)</w:t>
      </w:r>
    </w:p>
    <w:p w14:paraId="16D1C1FD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{</w:t>
      </w:r>
      <w:r>
        <w:rPr>
          <w:rFonts w:eastAsia="Calibri"/>
        </w:rPr>
        <w:tab/>
        <w:t>s=input();</w:t>
      </w:r>
    </w:p>
    <w:p w14:paraId="080BD630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addfront</w:t>
      </w:r>
      <w:proofErr w:type="spellEnd"/>
      <w:r>
        <w:rPr>
          <w:rFonts w:eastAsia="Calibri"/>
        </w:rPr>
        <w:t>(s);</w:t>
      </w:r>
    </w:p>
    <w:p w14:paraId="4924A9A8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}</w:t>
      </w:r>
      <w:r>
        <w:rPr>
          <w:rFonts w:eastAsia="Calibri"/>
        </w:rPr>
        <w:tab/>
      </w:r>
    </w:p>
    <w:p w14:paraId="1E8D710B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else if(</w:t>
      </w:r>
      <w:proofErr w:type="spellStart"/>
      <w:r>
        <w:rPr>
          <w:rFonts w:eastAsia="Calibri"/>
        </w:rPr>
        <w:t>ch</w:t>
      </w:r>
      <w:proofErr w:type="spellEnd"/>
      <w:r>
        <w:rPr>
          <w:rFonts w:eastAsia="Calibri"/>
        </w:rPr>
        <w:t xml:space="preserve">==2)                </w:t>
      </w:r>
      <w:r>
        <w:rPr>
          <w:rFonts w:eastAsia="Calibri"/>
        </w:rPr>
        <w:tab/>
      </w:r>
      <w:r>
        <w:rPr>
          <w:rFonts w:eastAsia="Calibri"/>
        </w:rPr>
        <w:tab/>
      </w:r>
    </w:p>
    <w:p w14:paraId="333672C3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deletefront</w:t>
      </w:r>
      <w:proofErr w:type="spellEnd"/>
      <w:r>
        <w:rPr>
          <w:rFonts w:eastAsia="Calibri"/>
        </w:rPr>
        <w:t>();</w:t>
      </w:r>
    </w:p>
    <w:p w14:paraId="4ADD6C6B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else</w:t>
      </w:r>
    </w:p>
    <w:p w14:paraId="2B952CF3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 xml:space="preserve">(" Sorry wrong operation\n"); </w:t>
      </w:r>
      <w:r>
        <w:rPr>
          <w:rFonts w:eastAsia="Calibri"/>
        </w:rPr>
        <w:tab/>
      </w:r>
      <w:r>
        <w:rPr>
          <w:rFonts w:eastAsia="Calibri"/>
        </w:rPr>
        <w:tab/>
        <w:t xml:space="preserve">                break;</w:t>
      </w:r>
    </w:p>
    <w:p w14:paraId="14EA2538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 xml:space="preserve">case 5 </w:t>
      </w:r>
      <w:r>
        <w:rPr>
          <w:rFonts w:eastAsia="Calibri"/>
        </w:rPr>
        <w:tab/>
        <w:t xml:space="preserve">:  </w:t>
      </w: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("This SLL can be used as STACK by Inserting at Rear end &amp; Deleting from Rear end");</w:t>
      </w:r>
    </w:p>
    <w:p w14:paraId="75A29EFF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break;</w:t>
      </w:r>
    </w:p>
    <w:p w14:paraId="7ABA8BAD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 xml:space="preserve">case 6 </w:t>
      </w:r>
      <w:r>
        <w:rPr>
          <w:rFonts w:eastAsia="Calibri"/>
        </w:rPr>
        <w:tab/>
        <w:t>:</w:t>
      </w: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 This SLL can be used as QUEUE by Inserting at Rear end &amp; Deleting from Front end");</w:t>
      </w:r>
    </w:p>
    <w:p w14:paraId="618D738B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 xml:space="preserve">break; </w:t>
      </w:r>
      <w:r>
        <w:rPr>
          <w:rFonts w:eastAsia="Calibri"/>
        </w:rPr>
        <w:tab/>
      </w:r>
      <w:r>
        <w:rPr>
          <w:rFonts w:eastAsia="Calibri"/>
        </w:rPr>
        <w:tab/>
      </w:r>
    </w:p>
    <w:p w14:paraId="0A96738A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case 7  : exit (0);</w:t>
      </w:r>
    </w:p>
    <w:p w14:paraId="48DB3905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 xml:space="preserve">default : </w:t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("Invalid option\n");</w:t>
      </w:r>
    </w:p>
    <w:p w14:paraId="1D273E06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 xml:space="preserve">    }</w:t>
      </w:r>
    </w:p>
    <w:p w14:paraId="0583316B" w14:textId="77777777" w:rsidR="004F1372" w:rsidRDefault="004F1372" w:rsidP="004F1372">
      <w:pPr>
        <w:spacing w:line="276" w:lineRule="auto"/>
        <w:ind w:right="180"/>
      </w:pPr>
      <w:r>
        <w:lastRenderedPageBreak/>
        <w:t xml:space="preserve">    </w:t>
      </w:r>
      <w:r>
        <w:rPr>
          <w:rFonts w:eastAsia="Calibri"/>
        </w:rPr>
        <w:t>}</w:t>
      </w:r>
      <w:r>
        <w:rPr>
          <w:rFonts w:eastAsia="Calibri"/>
        </w:rPr>
        <w:tab/>
      </w:r>
    </w:p>
    <w:p w14:paraId="150B830E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return 0;</w:t>
      </w:r>
    </w:p>
    <w:p w14:paraId="75AF77DD" w14:textId="77777777" w:rsidR="004F1372" w:rsidRPr="001D3334" w:rsidRDefault="004F1372" w:rsidP="004F1372">
      <w:pPr>
        <w:spacing w:line="276" w:lineRule="auto"/>
        <w:ind w:right="180"/>
      </w:pPr>
      <w:r>
        <w:rPr>
          <w:rFonts w:eastAsia="Calibri"/>
        </w:rPr>
        <w:t>}</w:t>
      </w:r>
    </w:p>
    <w:p w14:paraId="679659EF" w14:textId="77777777" w:rsidR="004F1372" w:rsidRDefault="004F1372" w:rsidP="004F1372">
      <w:pPr>
        <w:keepNext/>
        <w:spacing w:after="60" w:line="360" w:lineRule="auto"/>
        <w:ind w:left="180" w:right="180"/>
        <w:jc w:val="center"/>
        <w:rPr>
          <w:rFonts w:eastAsia="Calibri"/>
          <w:b/>
          <w:sz w:val="36"/>
        </w:rPr>
      </w:pPr>
    </w:p>
    <w:p w14:paraId="0E052162" w14:textId="77777777" w:rsidR="004F1372" w:rsidRDefault="004F1372" w:rsidP="004F1372">
      <w:pPr>
        <w:keepNext/>
        <w:spacing w:after="60" w:line="360" w:lineRule="auto"/>
        <w:ind w:left="180" w:right="180"/>
        <w:jc w:val="center"/>
      </w:pPr>
    </w:p>
    <w:p w14:paraId="75DE743B" w14:textId="77777777" w:rsidR="004F1372" w:rsidRDefault="004F1372" w:rsidP="004F1372">
      <w:pPr>
        <w:keepNext/>
        <w:spacing w:after="60" w:line="360" w:lineRule="auto"/>
        <w:ind w:right="180"/>
        <w:rPr>
          <w:rFonts w:eastAsia="Calibri"/>
          <w:b/>
          <w:sz w:val="36"/>
        </w:rPr>
      </w:pPr>
    </w:p>
    <w:p w14:paraId="721DEE25" w14:textId="77777777" w:rsidR="004F1372" w:rsidRDefault="004F1372" w:rsidP="004F1372">
      <w:pPr>
        <w:keepNext/>
        <w:spacing w:after="60" w:line="360" w:lineRule="auto"/>
        <w:ind w:left="180" w:right="180"/>
        <w:jc w:val="center"/>
      </w:pPr>
      <w:r>
        <w:rPr>
          <w:rFonts w:eastAsia="Calibri"/>
          <w:b/>
          <w:sz w:val="36"/>
        </w:rPr>
        <w:t>PROGRAM 9</w:t>
      </w:r>
    </w:p>
    <w:p w14:paraId="0146053F" w14:textId="77777777" w:rsidR="004F1372" w:rsidRDefault="004F1372" w:rsidP="004F1372">
      <w:pPr>
        <w:autoSpaceDE w:val="0"/>
        <w:spacing w:line="360" w:lineRule="auto"/>
        <w:ind w:left="180" w:right="180"/>
        <w:jc w:val="both"/>
      </w:pPr>
      <w:r>
        <w:rPr>
          <w:rFonts w:eastAsia="Calibri"/>
          <w:b/>
        </w:rPr>
        <w:t xml:space="preserve">Design, develop and implement a menu driven Program in C for the following operations on </w:t>
      </w:r>
      <w:r>
        <w:rPr>
          <w:rFonts w:eastAsia="Calibri"/>
          <w:b/>
          <w:bCs/>
        </w:rPr>
        <w:t xml:space="preserve">Doubly Linked List (DLL) </w:t>
      </w:r>
      <w:r>
        <w:rPr>
          <w:rFonts w:eastAsia="Calibri"/>
          <w:b/>
        </w:rPr>
        <w:t xml:space="preserve">of Employee Data with the fields: </w:t>
      </w:r>
      <w:proofErr w:type="spellStart"/>
      <w:r>
        <w:rPr>
          <w:rFonts w:eastAsia="Calibri"/>
          <w:b/>
          <w:bCs/>
          <w:i/>
          <w:iCs/>
        </w:rPr>
        <w:t>SSN,Name</w:t>
      </w:r>
      <w:proofErr w:type="spellEnd"/>
      <w:r>
        <w:rPr>
          <w:rFonts w:eastAsia="Calibri"/>
          <w:b/>
          <w:bCs/>
          <w:i/>
          <w:iCs/>
        </w:rPr>
        <w:t xml:space="preserve">, Dept, </w:t>
      </w:r>
      <w:proofErr w:type="spellStart"/>
      <w:r>
        <w:rPr>
          <w:rFonts w:eastAsia="Calibri"/>
          <w:b/>
          <w:bCs/>
          <w:i/>
          <w:iCs/>
        </w:rPr>
        <w:t>Designation,Sal</w:t>
      </w:r>
      <w:proofErr w:type="spellEnd"/>
      <w:r>
        <w:rPr>
          <w:rFonts w:eastAsia="Calibri"/>
          <w:b/>
          <w:bCs/>
          <w:i/>
          <w:iCs/>
        </w:rPr>
        <w:t xml:space="preserve">, </w:t>
      </w:r>
      <w:proofErr w:type="spellStart"/>
      <w:r>
        <w:rPr>
          <w:rFonts w:eastAsia="Calibri"/>
          <w:b/>
          <w:bCs/>
          <w:i/>
          <w:iCs/>
        </w:rPr>
        <w:t>PhNo</w:t>
      </w:r>
      <w:proofErr w:type="spellEnd"/>
    </w:p>
    <w:p w14:paraId="7643E27A" w14:textId="77777777" w:rsidR="004F1372" w:rsidRDefault="004F1372" w:rsidP="004F1372">
      <w:pPr>
        <w:numPr>
          <w:ilvl w:val="0"/>
          <w:numId w:val="4"/>
        </w:numPr>
        <w:autoSpaceDE w:val="0"/>
        <w:spacing w:line="360" w:lineRule="auto"/>
        <w:ind w:right="180"/>
        <w:jc w:val="both"/>
      </w:pPr>
      <w:r>
        <w:rPr>
          <w:rFonts w:eastAsia="Calibri"/>
          <w:b/>
        </w:rPr>
        <w:t xml:space="preserve">Create a </w:t>
      </w:r>
      <w:r>
        <w:rPr>
          <w:rFonts w:eastAsia="Calibri"/>
          <w:b/>
          <w:bCs/>
        </w:rPr>
        <w:t xml:space="preserve">DLL </w:t>
      </w:r>
      <w:r>
        <w:rPr>
          <w:rFonts w:eastAsia="Calibri"/>
          <w:b/>
        </w:rPr>
        <w:t xml:space="preserve">of </w:t>
      </w:r>
      <w:r>
        <w:rPr>
          <w:rFonts w:eastAsia="Calibri"/>
          <w:b/>
          <w:bCs/>
        </w:rPr>
        <w:t xml:space="preserve">N </w:t>
      </w:r>
      <w:r>
        <w:rPr>
          <w:rFonts w:eastAsia="Calibri"/>
          <w:b/>
        </w:rPr>
        <w:t xml:space="preserve">Employees Data by using </w:t>
      </w:r>
      <w:r>
        <w:rPr>
          <w:rFonts w:eastAsia="Calibri"/>
          <w:b/>
          <w:bCs/>
          <w:i/>
          <w:iCs/>
        </w:rPr>
        <w:t>end insertion</w:t>
      </w:r>
      <w:r>
        <w:rPr>
          <w:rFonts w:eastAsia="Calibri"/>
          <w:b/>
        </w:rPr>
        <w:t>.</w:t>
      </w:r>
    </w:p>
    <w:p w14:paraId="2554630D" w14:textId="77777777" w:rsidR="004F1372" w:rsidRDefault="004F1372" w:rsidP="004F1372">
      <w:pPr>
        <w:numPr>
          <w:ilvl w:val="0"/>
          <w:numId w:val="4"/>
        </w:numPr>
        <w:autoSpaceDE w:val="0"/>
        <w:spacing w:line="360" w:lineRule="auto"/>
        <w:ind w:right="180"/>
        <w:jc w:val="both"/>
      </w:pPr>
      <w:r>
        <w:rPr>
          <w:rFonts w:eastAsia="Calibri"/>
          <w:b/>
        </w:rPr>
        <w:t xml:space="preserve">Display the status of </w:t>
      </w:r>
      <w:r>
        <w:rPr>
          <w:rFonts w:eastAsia="Calibri"/>
          <w:b/>
          <w:bCs/>
        </w:rPr>
        <w:t xml:space="preserve">DLL </w:t>
      </w:r>
      <w:r>
        <w:rPr>
          <w:rFonts w:eastAsia="Calibri"/>
          <w:b/>
        </w:rPr>
        <w:t>and count the number of nodes in it</w:t>
      </w:r>
    </w:p>
    <w:p w14:paraId="3168AAFD" w14:textId="77777777" w:rsidR="004F1372" w:rsidRDefault="004F1372" w:rsidP="004F1372">
      <w:pPr>
        <w:numPr>
          <w:ilvl w:val="0"/>
          <w:numId w:val="4"/>
        </w:numPr>
        <w:autoSpaceDE w:val="0"/>
        <w:spacing w:line="360" w:lineRule="auto"/>
        <w:ind w:right="180"/>
        <w:jc w:val="both"/>
      </w:pPr>
      <w:r>
        <w:rPr>
          <w:rFonts w:eastAsia="Calibri"/>
          <w:b/>
        </w:rPr>
        <w:t xml:space="preserve">Perform Insertion and Deletion at End of </w:t>
      </w:r>
      <w:r>
        <w:rPr>
          <w:rFonts w:eastAsia="Calibri"/>
          <w:b/>
          <w:bCs/>
        </w:rPr>
        <w:t>DLL</w:t>
      </w:r>
    </w:p>
    <w:p w14:paraId="17746768" w14:textId="77777777" w:rsidR="004F1372" w:rsidRDefault="004F1372" w:rsidP="004F1372">
      <w:pPr>
        <w:numPr>
          <w:ilvl w:val="0"/>
          <w:numId w:val="4"/>
        </w:numPr>
        <w:autoSpaceDE w:val="0"/>
        <w:spacing w:line="360" w:lineRule="auto"/>
        <w:ind w:right="180"/>
        <w:jc w:val="both"/>
      </w:pPr>
      <w:r>
        <w:rPr>
          <w:rFonts w:eastAsia="Calibri"/>
          <w:b/>
        </w:rPr>
        <w:t xml:space="preserve">Perform Insertion and Deletion at Front of </w:t>
      </w:r>
      <w:r>
        <w:rPr>
          <w:rFonts w:eastAsia="Calibri"/>
          <w:b/>
          <w:bCs/>
        </w:rPr>
        <w:t>DLL</w:t>
      </w:r>
    </w:p>
    <w:p w14:paraId="67AFBCCC" w14:textId="77777777" w:rsidR="004F1372" w:rsidRDefault="004F1372" w:rsidP="004F1372">
      <w:pPr>
        <w:numPr>
          <w:ilvl w:val="0"/>
          <w:numId w:val="4"/>
        </w:numPr>
        <w:autoSpaceDE w:val="0"/>
        <w:spacing w:line="360" w:lineRule="auto"/>
        <w:ind w:right="180"/>
        <w:jc w:val="both"/>
      </w:pPr>
      <w:r>
        <w:rPr>
          <w:rFonts w:eastAsia="Calibri"/>
          <w:b/>
        </w:rPr>
        <w:t xml:space="preserve">Demonstrate how this </w:t>
      </w:r>
      <w:r>
        <w:rPr>
          <w:rFonts w:eastAsia="Calibri"/>
          <w:b/>
          <w:bCs/>
        </w:rPr>
        <w:t xml:space="preserve">DLL </w:t>
      </w:r>
      <w:r>
        <w:rPr>
          <w:rFonts w:eastAsia="Calibri"/>
          <w:b/>
        </w:rPr>
        <w:t xml:space="preserve">can be used as </w:t>
      </w:r>
      <w:r>
        <w:rPr>
          <w:rFonts w:eastAsia="Calibri"/>
          <w:b/>
          <w:bCs/>
        </w:rPr>
        <w:t>Double Ended Queue</w:t>
      </w:r>
    </w:p>
    <w:p w14:paraId="5BEACAE7" w14:textId="77777777" w:rsidR="004F1372" w:rsidRDefault="004F1372" w:rsidP="004F1372">
      <w:pPr>
        <w:numPr>
          <w:ilvl w:val="0"/>
          <w:numId w:val="4"/>
        </w:numPr>
        <w:autoSpaceDE w:val="0"/>
        <w:spacing w:line="360" w:lineRule="auto"/>
        <w:ind w:right="180"/>
        <w:jc w:val="both"/>
      </w:pPr>
      <w:r>
        <w:rPr>
          <w:rFonts w:eastAsia="Calibri"/>
          <w:b/>
        </w:rPr>
        <w:t>Exit</w:t>
      </w:r>
    </w:p>
    <w:p w14:paraId="5976F63A" w14:textId="77777777" w:rsidR="004F1372" w:rsidRDefault="004F1372" w:rsidP="004F1372">
      <w:pPr>
        <w:autoSpaceDE w:val="0"/>
        <w:ind w:left="180" w:right="180"/>
        <w:jc w:val="both"/>
        <w:rPr>
          <w:rFonts w:eastAsia="Calibri"/>
          <w:b/>
          <w:sz w:val="32"/>
        </w:rPr>
      </w:pPr>
    </w:p>
    <w:p w14:paraId="43D10801" w14:textId="77777777" w:rsidR="004F1372" w:rsidRDefault="004F1372" w:rsidP="004F1372">
      <w:pPr>
        <w:autoSpaceDE w:val="0"/>
        <w:ind w:left="180" w:right="180"/>
        <w:jc w:val="both"/>
      </w:pPr>
      <w:r>
        <w:rPr>
          <w:rFonts w:eastAsia="Calibri"/>
          <w:b/>
          <w:sz w:val="32"/>
        </w:rPr>
        <w:t>Source Code:</w:t>
      </w:r>
    </w:p>
    <w:p w14:paraId="452CEEA5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>#include&lt;stdio.h&gt;</w:t>
      </w:r>
    </w:p>
    <w:p w14:paraId="67CC1970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>#include&lt;stdlib.h&gt;</w:t>
      </w:r>
    </w:p>
    <w:p w14:paraId="1BF8D44D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>#include&lt;string.h&gt;</w:t>
      </w:r>
    </w:p>
    <w:p w14:paraId="33F5560E" w14:textId="77777777" w:rsidR="004F1372" w:rsidRDefault="004F1372" w:rsidP="004F1372">
      <w:pPr>
        <w:autoSpaceDE w:val="0"/>
        <w:spacing w:line="276" w:lineRule="auto"/>
        <w:rPr>
          <w:rFonts w:eastAsia="Calibri"/>
        </w:rPr>
      </w:pPr>
    </w:p>
    <w:p w14:paraId="65F326E2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>struct employee</w:t>
      </w:r>
    </w:p>
    <w:p w14:paraId="3C27971A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>{</w:t>
      </w:r>
    </w:p>
    <w:p w14:paraId="55DC829B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  <w:t xml:space="preserve">char </w:t>
      </w:r>
      <w:proofErr w:type="spellStart"/>
      <w:r>
        <w:rPr>
          <w:rFonts w:eastAsia="Calibri"/>
        </w:rPr>
        <w:t>ssn</w:t>
      </w:r>
      <w:proofErr w:type="spellEnd"/>
      <w:r>
        <w:rPr>
          <w:rFonts w:eastAsia="Calibri"/>
        </w:rPr>
        <w:t>[11];</w:t>
      </w:r>
    </w:p>
    <w:p w14:paraId="078B5D10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>char name[21];</w:t>
      </w:r>
    </w:p>
    <w:p w14:paraId="087DDFBF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>char dept[15];</w:t>
      </w:r>
    </w:p>
    <w:p w14:paraId="5FFD46F3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>char design[15];</w:t>
      </w:r>
    </w:p>
    <w:p w14:paraId="1297CAB2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  <w:t>int  salary;</w:t>
      </w:r>
    </w:p>
    <w:p w14:paraId="6447D026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  <w:t xml:space="preserve">int  </w:t>
      </w:r>
      <w:proofErr w:type="spellStart"/>
      <w:r>
        <w:rPr>
          <w:rFonts w:eastAsia="Calibri"/>
        </w:rPr>
        <w:t>phno</w:t>
      </w:r>
      <w:proofErr w:type="spellEnd"/>
      <w:r>
        <w:rPr>
          <w:rFonts w:eastAsia="Calibri"/>
        </w:rPr>
        <w:t>;</w:t>
      </w:r>
    </w:p>
    <w:p w14:paraId="32093891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>};</w:t>
      </w:r>
    </w:p>
    <w:p w14:paraId="26CBE8B2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>typedef struct employee EMP;</w:t>
      </w:r>
    </w:p>
    <w:p w14:paraId="77AABC38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>struct node</w:t>
      </w:r>
    </w:p>
    <w:p w14:paraId="6C039C17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 xml:space="preserve">{   char </w:t>
      </w:r>
      <w:proofErr w:type="spellStart"/>
      <w:r>
        <w:rPr>
          <w:rFonts w:eastAsia="Calibri"/>
        </w:rPr>
        <w:t>ssn</w:t>
      </w:r>
      <w:proofErr w:type="spellEnd"/>
      <w:r>
        <w:rPr>
          <w:rFonts w:eastAsia="Calibri"/>
        </w:rPr>
        <w:t>[11];</w:t>
      </w:r>
    </w:p>
    <w:p w14:paraId="6187FFFC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>char name[21];</w:t>
      </w:r>
    </w:p>
    <w:p w14:paraId="39745A76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>char dept[15];</w:t>
      </w:r>
    </w:p>
    <w:p w14:paraId="3FBF3AA2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>char design[15];</w:t>
      </w:r>
    </w:p>
    <w:p w14:paraId="2639238F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lastRenderedPageBreak/>
        <w:tab/>
        <w:t>int  salary;</w:t>
      </w:r>
    </w:p>
    <w:p w14:paraId="7915DC18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  <w:t xml:space="preserve">int  </w:t>
      </w:r>
      <w:proofErr w:type="spellStart"/>
      <w:r>
        <w:rPr>
          <w:rFonts w:eastAsia="Calibri"/>
        </w:rPr>
        <w:t>phno</w:t>
      </w:r>
      <w:proofErr w:type="spellEnd"/>
      <w:r>
        <w:rPr>
          <w:rFonts w:eastAsia="Calibri"/>
        </w:rPr>
        <w:t>;</w:t>
      </w:r>
    </w:p>
    <w:p w14:paraId="56A978EE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>struct node *next;</w:t>
      </w:r>
    </w:p>
    <w:p w14:paraId="3E91382C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>struct node *</w:t>
      </w:r>
      <w:proofErr w:type="spellStart"/>
      <w:r>
        <w:rPr>
          <w:rFonts w:eastAsia="Calibri"/>
        </w:rPr>
        <w:t>prev</w:t>
      </w:r>
      <w:proofErr w:type="spellEnd"/>
      <w:r>
        <w:rPr>
          <w:rFonts w:eastAsia="Calibri"/>
        </w:rPr>
        <w:t>;</w:t>
      </w:r>
    </w:p>
    <w:p w14:paraId="6424D789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>};</w:t>
      </w:r>
    </w:p>
    <w:p w14:paraId="746D7DA8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 xml:space="preserve">typedef struct node </w:t>
      </w:r>
      <w:proofErr w:type="spellStart"/>
      <w:r>
        <w:rPr>
          <w:rFonts w:eastAsia="Calibri"/>
        </w:rPr>
        <w:t>NODE</w:t>
      </w:r>
      <w:proofErr w:type="spellEnd"/>
      <w:r>
        <w:rPr>
          <w:rFonts w:eastAsia="Calibri"/>
        </w:rPr>
        <w:t>;</w:t>
      </w:r>
    </w:p>
    <w:p w14:paraId="277A7C89" w14:textId="77777777" w:rsidR="004F1372" w:rsidRDefault="004F1372" w:rsidP="004F1372">
      <w:pPr>
        <w:autoSpaceDE w:val="0"/>
        <w:spacing w:line="276" w:lineRule="auto"/>
        <w:rPr>
          <w:rFonts w:eastAsia="Calibri"/>
        </w:rPr>
      </w:pPr>
    </w:p>
    <w:p w14:paraId="210859D4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>NODE *first;</w:t>
      </w:r>
    </w:p>
    <w:p w14:paraId="586AED7C" w14:textId="77777777" w:rsidR="004F1372" w:rsidRDefault="004F1372" w:rsidP="004F1372">
      <w:pPr>
        <w:autoSpaceDE w:val="0"/>
        <w:spacing w:line="276" w:lineRule="auto"/>
        <w:rPr>
          <w:rFonts w:eastAsia="Calibri"/>
        </w:rPr>
      </w:pPr>
    </w:p>
    <w:p w14:paraId="1925953A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 xml:space="preserve">NODE* </w:t>
      </w:r>
      <w:proofErr w:type="spellStart"/>
      <w:r>
        <w:rPr>
          <w:rFonts w:eastAsia="Calibri"/>
        </w:rPr>
        <w:t>copyNode</w:t>
      </w:r>
      <w:proofErr w:type="spellEnd"/>
      <w:r>
        <w:rPr>
          <w:rFonts w:eastAsia="Calibri"/>
        </w:rPr>
        <w:t>(EMP e)</w:t>
      </w:r>
    </w:p>
    <w:p w14:paraId="51DA8A1E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 xml:space="preserve">{  </w:t>
      </w:r>
      <w:r>
        <w:rPr>
          <w:rFonts w:eastAsia="Calibri"/>
        </w:rPr>
        <w:tab/>
        <w:t>NODE * temp;</w:t>
      </w:r>
    </w:p>
    <w:p w14:paraId="47F175A4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  <w:t>temp= (NODE *)malloc(</w:t>
      </w:r>
      <w:proofErr w:type="spellStart"/>
      <w:r>
        <w:rPr>
          <w:rFonts w:eastAsia="Calibri"/>
        </w:rPr>
        <w:t>sizeof</w:t>
      </w:r>
      <w:proofErr w:type="spellEnd"/>
      <w:r>
        <w:rPr>
          <w:rFonts w:eastAsia="Calibri"/>
        </w:rPr>
        <w:t>(NODE));</w:t>
      </w:r>
    </w:p>
    <w:p w14:paraId="153AFF21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>if(temp==NULL)</w:t>
      </w:r>
    </w:p>
    <w:p w14:paraId="135A53B5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  <w:t>{</w:t>
      </w:r>
    </w:p>
    <w:p w14:paraId="0B49FB82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 xml:space="preserve">("Memory cannot be allocated\n"); </w:t>
      </w:r>
    </w:p>
    <w:p w14:paraId="304258E8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  <w:t>}</w:t>
      </w:r>
    </w:p>
    <w:p w14:paraId="7C599C56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  <w:t>else</w:t>
      </w:r>
    </w:p>
    <w:p w14:paraId="14CF8A34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  <w:t xml:space="preserve">{   </w:t>
      </w:r>
      <w:proofErr w:type="spellStart"/>
      <w:r>
        <w:rPr>
          <w:rFonts w:eastAsia="Calibri"/>
        </w:rPr>
        <w:t>strcpy</w:t>
      </w:r>
      <w:proofErr w:type="spellEnd"/>
      <w:r>
        <w:rPr>
          <w:rFonts w:eastAsia="Calibri"/>
        </w:rPr>
        <w:t>(temp-&gt;</w:t>
      </w:r>
      <w:proofErr w:type="spellStart"/>
      <w:r>
        <w:rPr>
          <w:rFonts w:eastAsia="Calibri"/>
        </w:rPr>
        <w:t>ssn,e.ssn</w:t>
      </w:r>
      <w:proofErr w:type="spellEnd"/>
      <w:r>
        <w:rPr>
          <w:rFonts w:eastAsia="Calibri"/>
        </w:rPr>
        <w:t>);</w:t>
      </w:r>
    </w:p>
    <w:p w14:paraId="78F5A336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strcpy</w:t>
      </w:r>
      <w:proofErr w:type="spellEnd"/>
      <w:r>
        <w:rPr>
          <w:rFonts w:eastAsia="Calibri"/>
        </w:rPr>
        <w:t>(temp-&gt;name, e.name);</w:t>
      </w:r>
    </w:p>
    <w:p w14:paraId="028342E9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strcpy</w:t>
      </w:r>
      <w:proofErr w:type="spellEnd"/>
      <w:r>
        <w:rPr>
          <w:rFonts w:eastAsia="Calibri"/>
        </w:rPr>
        <w:t xml:space="preserve">(temp-&gt;dept, </w:t>
      </w:r>
      <w:proofErr w:type="spellStart"/>
      <w:r>
        <w:rPr>
          <w:rFonts w:eastAsia="Calibri"/>
        </w:rPr>
        <w:t>e.dept</w:t>
      </w:r>
      <w:proofErr w:type="spellEnd"/>
      <w:r>
        <w:rPr>
          <w:rFonts w:eastAsia="Calibri"/>
        </w:rPr>
        <w:t>);</w:t>
      </w:r>
    </w:p>
    <w:p w14:paraId="00AA9487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strcpy</w:t>
      </w:r>
      <w:proofErr w:type="spellEnd"/>
      <w:r>
        <w:rPr>
          <w:rFonts w:eastAsia="Calibri"/>
        </w:rPr>
        <w:t xml:space="preserve">(temp-&gt;design, </w:t>
      </w:r>
      <w:proofErr w:type="spellStart"/>
      <w:r>
        <w:rPr>
          <w:rFonts w:eastAsia="Calibri"/>
        </w:rPr>
        <w:t>e.design</w:t>
      </w:r>
      <w:proofErr w:type="spellEnd"/>
      <w:r>
        <w:rPr>
          <w:rFonts w:eastAsia="Calibri"/>
        </w:rPr>
        <w:t>);</w:t>
      </w:r>
    </w:p>
    <w:p w14:paraId="2B10B525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</w:r>
      <w:r>
        <w:rPr>
          <w:rFonts w:eastAsia="Calibri"/>
        </w:rPr>
        <w:tab/>
        <w:t>temp-&gt;salary=</w:t>
      </w:r>
      <w:proofErr w:type="spellStart"/>
      <w:r>
        <w:rPr>
          <w:rFonts w:eastAsia="Calibri"/>
        </w:rPr>
        <w:t>e.salary</w:t>
      </w:r>
      <w:proofErr w:type="spellEnd"/>
      <w:r>
        <w:rPr>
          <w:rFonts w:eastAsia="Calibri"/>
        </w:rPr>
        <w:t>;</w:t>
      </w:r>
    </w:p>
    <w:p w14:paraId="3B021C76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</w:r>
      <w:r>
        <w:rPr>
          <w:rFonts w:eastAsia="Calibri"/>
        </w:rPr>
        <w:tab/>
        <w:t>temp-&gt;</w:t>
      </w:r>
      <w:proofErr w:type="spellStart"/>
      <w:r>
        <w:rPr>
          <w:rFonts w:eastAsia="Calibri"/>
        </w:rPr>
        <w:t>phno</w:t>
      </w:r>
      <w:proofErr w:type="spellEnd"/>
      <w:r>
        <w:rPr>
          <w:rFonts w:eastAsia="Calibri"/>
        </w:rPr>
        <w:t>=</w:t>
      </w:r>
      <w:proofErr w:type="spellStart"/>
      <w:r>
        <w:rPr>
          <w:rFonts w:eastAsia="Calibri"/>
        </w:rPr>
        <w:t>e.phno</w:t>
      </w:r>
      <w:proofErr w:type="spellEnd"/>
      <w:r>
        <w:rPr>
          <w:rFonts w:eastAsia="Calibri"/>
        </w:rPr>
        <w:t>;</w:t>
      </w:r>
    </w:p>
    <w:p w14:paraId="5B0AA143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</w:r>
      <w:r>
        <w:rPr>
          <w:rFonts w:eastAsia="Calibri"/>
        </w:rPr>
        <w:tab/>
        <w:t>temp-&gt;next=NULL;</w:t>
      </w:r>
    </w:p>
    <w:p w14:paraId="41D966F3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</w:r>
      <w:r>
        <w:rPr>
          <w:rFonts w:eastAsia="Calibri"/>
        </w:rPr>
        <w:tab/>
        <w:t>temp-&gt;</w:t>
      </w:r>
      <w:proofErr w:type="spellStart"/>
      <w:r>
        <w:rPr>
          <w:rFonts w:eastAsia="Calibri"/>
        </w:rPr>
        <w:t>prev</w:t>
      </w:r>
      <w:proofErr w:type="spellEnd"/>
      <w:r>
        <w:rPr>
          <w:rFonts w:eastAsia="Calibri"/>
        </w:rPr>
        <w:t>=NULL;</w:t>
      </w:r>
    </w:p>
    <w:p w14:paraId="4C4F496D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</w:r>
      <w:r>
        <w:rPr>
          <w:rFonts w:eastAsia="Calibri"/>
        </w:rPr>
        <w:tab/>
        <w:t>return temp;</w:t>
      </w:r>
    </w:p>
    <w:p w14:paraId="18C0A993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  <w:t>}</w:t>
      </w:r>
      <w:r>
        <w:rPr>
          <w:rFonts w:eastAsia="Calibri"/>
        </w:rPr>
        <w:tab/>
      </w:r>
    </w:p>
    <w:p w14:paraId="3236311D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>}</w:t>
      </w:r>
    </w:p>
    <w:p w14:paraId="6406EEAA" w14:textId="77777777" w:rsidR="004F1372" w:rsidRDefault="004F1372" w:rsidP="004F1372">
      <w:pPr>
        <w:autoSpaceDE w:val="0"/>
        <w:spacing w:line="276" w:lineRule="auto"/>
        <w:rPr>
          <w:rFonts w:eastAsia="Calibri"/>
        </w:rPr>
      </w:pPr>
    </w:p>
    <w:p w14:paraId="78FED462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 xml:space="preserve">void </w:t>
      </w:r>
      <w:proofErr w:type="spellStart"/>
      <w:r>
        <w:rPr>
          <w:rFonts w:eastAsia="Calibri"/>
        </w:rPr>
        <w:t>addrear</w:t>
      </w:r>
      <w:proofErr w:type="spellEnd"/>
      <w:r>
        <w:rPr>
          <w:rFonts w:eastAsia="Calibri"/>
        </w:rPr>
        <w:t>(EMP e)</w:t>
      </w:r>
      <w:r>
        <w:rPr>
          <w:rFonts w:eastAsia="Calibri"/>
        </w:rPr>
        <w:tab/>
        <w:t>//Adding element at Rear End</w:t>
      </w:r>
    </w:p>
    <w:p w14:paraId="6326B1A1" w14:textId="77777777" w:rsidR="004F1372" w:rsidRDefault="004F1372" w:rsidP="004F1372">
      <w:pPr>
        <w:autoSpaceDE w:val="0"/>
        <w:spacing w:line="276" w:lineRule="auto"/>
        <w:rPr>
          <w:rFonts w:eastAsia="Calibri"/>
        </w:rPr>
      </w:pPr>
    </w:p>
    <w:p w14:paraId="5E795B68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>{    NODE *temp,*cur, *</w:t>
      </w:r>
      <w:proofErr w:type="spellStart"/>
      <w:r>
        <w:rPr>
          <w:rFonts w:eastAsia="Calibri"/>
        </w:rPr>
        <w:t>prev</w:t>
      </w:r>
      <w:proofErr w:type="spellEnd"/>
      <w:r>
        <w:rPr>
          <w:rFonts w:eastAsia="Calibri"/>
        </w:rPr>
        <w:t>;</w:t>
      </w:r>
    </w:p>
    <w:p w14:paraId="70B49087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>temp=</w:t>
      </w:r>
      <w:proofErr w:type="spellStart"/>
      <w:r>
        <w:rPr>
          <w:rFonts w:eastAsia="Calibri"/>
        </w:rPr>
        <w:t>copyNode</w:t>
      </w:r>
      <w:proofErr w:type="spellEnd"/>
      <w:r>
        <w:rPr>
          <w:rFonts w:eastAsia="Calibri"/>
        </w:rPr>
        <w:t>(e) ;</w:t>
      </w:r>
    </w:p>
    <w:p w14:paraId="5A196C86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>if(first==NULL)</w:t>
      </w:r>
    </w:p>
    <w:p w14:paraId="1C6536A9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  <w:t>{   first=temp; return;</w:t>
      </w:r>
    </w:p>
    <w:p w14:paraId="71EEAD09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  <w:t>}</w:t>
      </w:r>
    </w:p>
    <w:p w14:paraId="6C712296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  <w:t xml:space="preserve">cur=first; </w:t>
      </w:r>
      <w:proofErr w:type="spellStart"/>
      <w:r>
        <w:rPr>
          <w:rFonts w:eastAsia="Calibri"/>
        </w:rPr>
        <w:t>prev</w:t>
      </w:r>
      <w:proofErr w:type="spellEnd"/>
      <w:r>
        <w:rPr>
          <w:rFonts w:eastAsia="Calibri"/>
        </w:rPr>
        <w:t>=NULL;</w:t>
      </w:r>
    </w:p>
    <w:p w14:paraId="4B48B91F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>while(cur-&gt;next != NULL)</w:t>
      </w:r>
    </w:p>
    <w:p w14:paraId="3FF2B201" w14:textId="77777777" w:rsidR="004F1372" w:rsidRDefault="004F1372" w:rsidP="004F1372">
      <w:pPr>
        <w:autoSpaceDE w:val="0"/>
        <w:spacing w:line="276" w:lineRule="auto"/>
      </w:pPr>
      <w:r>
        <w:t xml:space="preserve">    </w:t>
      </w:r>
      <w:r>
        <w:rPr>
          <w:rFonts w:eastAsia="Calibri"/>
        </w:rPr>
        <w:t xml:space="preserve">{   </w:t>
      </w:r>
      <w:proofErr w:type="spellStart"/>
      <w:r>
        <w:rPr>
          <w:rFonts w:eastAsia="Calibri"/>
        </w:rPr>
        <w:t>prev</w:t>
      </w:r>
      <w:proofErr w:type="spellEnd"/>
      <w:r>
        <w:rPr>
          <w:rFonts w:eastAsia="Calibri"/>
        </w:rPr>
        <w:t>=cur;</w:t>
      </w:r>
    </w:p>
    <w:p w14:paraId="5CA39EBD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</w:r>
      <w:r>
        <w:rPr>
          <w:rFonts w:eastAsia="Calibri"/>
        </w:rPr>
        <w:tab/>
        <w:t>cur=cur-&gt;next;</w:t>
      </w:r>
    </w:p>
    <w:p w14:paraId="0C0D925A" w14:textId="77777777" w:rsidR="004F1372" w:rsidRDefault="004F1372" w:rsidP="004F1372">
      <w:pPr>
        <w:autoSpaceDE w:val="0"/>
        <w:spacing w:line="276" w:lineRule="auto"/>
      </w:pPr>
      <w:r>
        <w:t xml:space="preserve">    </w:t>
      </w:r>
      <w:r>
        <w:rPr>
          <w:rFonts w:eastAsia="Calibri"/>
        </w:rPr>
        <w:t>}</w:t>
      </w:r>
    </w:p>
    <w:p w14:paraId="7FB44A6D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>cur-&gt;next =temp;</w:t>
      </w:r>
    </w:p>
    <w:p w14:paraId="42983F98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>temp-&gt;</w:t>
      </w:r>
      <w:proofErr w:type="spellStart"/>
      <w:r>
        <w:rPr>
          <w:rFonts w:eastAsia="Calibri"/>
        </w:rPr>
        <w:t>prev</w:t>
      </w:r>
      <w:proofErr w:type="spellEnd"/>
      <w:r>
        <w:rPr>
          <w:rFonts w:eastAsia="Calibri"/>
        </w:rPr>
        <w:t>=</w:t>
      </w:r>
      <w:proofErr w:type="spellStart"/>
      <w:r>
        <w:rPr>
          <w:rFonts w:eastAsia="Calibri"/>
        </w:rPr>
        <w:t>prev</w:t>
      </w:r>
      <w:proofErr w:type="spellEnd"/>
      <w:r>
        <w:rPr>
          <w:rFonts w:eastAsia="Calibri"/>
        </w:rPr>
        <w:t>;</w:t>
      </w:r>
    </w:p>
    <w:p w14:paraId="65CC77C4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>return ;</w:t>
      </w:r>
    </w:p>
    <w:p w14:paraId="701B9A54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lastRenderedPageBreak/>
        <w:t>}</w:t>
      </w:r>
    </w:p>
    <w:p w14:paraId="6DFC7994" w14:textId="77777777" w:rsidR="004F1372" w:rsidRDefault="004F1372" w:rsidP="004F1372">
      <w:pPr>
        <w:autoSpaceDE w:val="0"/>
        <w:spacing w:line="276" w:lineRule="auto"/>
        <w:rPr>
          <w:rFonts w:eastAsia="Calibri"/>
        </w:rPr>
      </w:pPr>
    </w:p>
    <w:p w14:paraId="09D126B8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 xml:space="preserve">void </w:t>
      </w:r>
      <w:proofErr w:type="spellStart"/>
      <w:r>
        <w:rPr>
          <w:rFonts w:eastAsia="Calibri"/>
        </w:rPr>
        <w:t>addfront</w:t>
      </w:r>
      <w:proofErr w:type="spellEnd"/>
      <w:r>
        <w:rPr>
          <w:rFonts w:eastAsia="Calibri"/>
        </w:rPr>
        <w:t>(EMP e) //Adding element at Front End</w:t>
      </w:r>
    </w:p>
    <w:p w14:paraId="37C70F60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>{   NODE *temp;</w:t>
      </w:r>
    </w:p>
    <w:p w14:paraId="6AA5A7FE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  <w:t>temp=</w:t>
      </w:r>
      <w:proofErr w:type="spellStart"/>
      <w:r>
        <w:rPr>
          <w:rFonts w:eastAsia="Calibri"/>
        </w:rPr>
        <w:t>copyNode</w:t>
      </w:r>
      <w:proofErr w:type="spellEnd"/>
      <w:r>
        <w:rPr>
          <w:rFonts w:eastAsia="Calibri"/>
        </w:rPr>
        <w:t>(e);</w:t>
      </w:r>
    </w:p>
    <w:p w14:paraId="702ABE78" w14:textId="77777777" w:rsidR="004F1372" w:rsidRDefault="004F1372" w:rsidP="004F1372">
      <w:pPr>
        <w:autoSpaceDE w:val="0"/>
        <w:spacing w:line="276" w:lineRule="auto"/>
        <w:rPr>
          <w:rFonts w:eastAsia="Calibri"/>
        </w:rPr>
      </w:pPr>
    </w:p>
    <w:p w14:paraId="32DA03D2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  <w:t>if (first== NULL)</w:t>
      </w:r>
    </w:p>
    <w:p w14:paraId="70D15D70" w14:textId="77777777" w:rsidR="004F1372" w:rsidRDefault="004F1372" w:rsidP="004F1372">
      <w:pPr>
        <w:autoSpaceDE w:val="0"/>
        <w:spacing w:line="276" w:lineRule="auto"/>
      </w:pPr>
      <w:r>
        <w:t xml:space="preserve">    </w:t>
      </w:r>
      <w:r>
        <w:rPr>
          <w:rFonts w:eastAsia="Calibri"/>
        </w:rPr>
        <w:t xml:space="preserve">{   </w:t>
      </w:r>
    </w:p>
    <w:p w14:paraId="2AFA7CD6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</w:r>
      <w:r>
        <w:rPr>
          <w:rFonts w:eastAsia="Calibri"/>
        </w:rPr>
        <w:tab/>
        <w:t>first=temp;</w:t>
      </w:r>
    </w:p>
    <w:p w14:paraId="6693EDFD" w14:textId="77777777" w:rsidR="004F1372" w:rsidRDefault="004F1372" w:rsidP="004F1372">
      <w:pPr>
        <w:autoSpaceDE w:val="0"/>
        <w:spacing w:line="276" w:lineRule="auto"/>
      </w:pPr>
      <w:r>
        <w:t xml:space="preserve">    </w:t>
      </w:r>
      <w:r>
        <w:rPr>
          <w:rFonts w:eastAsia="Calibri"/>
        </w:rPr>
        <w:t>}</w:t>
      </w:r>
    </w:p>
    <w:p w14:paraId="541DF15B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  <w:t>else</w:t>
      </w:r>
    </w:p>
    <w:p w14:paraId="1BC0FFDC" w14:textId="77777777" w:rsidR="004F1372" w:rsidRDefault="004F1372" w:rsidP="004F1372">
      <w:pPr>
        <w:autoSpaceDE w:val="0"/>
        <w:spacing w:line="276" w:lineRule="auto"/>
      </w:pPr>
      <w:r>
        <w:t xml:space="preserve">    </w:t>
      </w:r>
      <w:r>
        <w:rPr>
          <w:rFonts w:eastAsia="Calibri"/>
        </w:rPr>
        <w:t>{   temp-&gt;next=first;</w:t>
      </w:r>
    </w:p>
    <w:p w14:paraId="56245F8E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  <w:t>first-&gt;</w:t>
      </w:r>
      <w:proofErr w:type="spellStart"/>
      <w:r>
        <w:rPr>
          <w:rFonts w:eastAsia="Calibri"/>
        </w:rPr>
        <w:t>prev</w:t>
      </w:r>
      <w:proofErr w:type="spellEnd"/>
      <w:r>
        <w:rPr>
          <w:rFonts w:eastAsia="Calibri"/>
        </w:rPr>
        <w:t>=temp;</w:t>
      </w:r>
    </w:p>
    <w:p w14:paraId="4C72B31C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</w:r>
      <w:r>
        <w:rPr>
          <w:rFonts w:eastAsia="Calibri"/>
        </w:rPr>
        <w:tab/>
        <w:t>first=temp;</w:t>
      </w:r>
    </w:p>
    <w:p w14:paraId="674E21EB" w14:textId="77777777" w:rsidR="004F1372" w:rsidRDefault="004F1372" w:rsidP="004F1372">
      <w:pPr>
        <w:autoSpaceDE w:val="0"/>
        <w:spacing w:line="276" w:lineRule="auto"/>
      </w:pPr>
      <w:r>
        <w:t xml:space="preserve">    </w:t>
      </w:r>
      <w:r>
        <w:rPr>
          <w:rFonts w:eastAsia="Calibri"/>
        </w:rPr>
        <w:t>}</w:t>
      </w:r>
    </w:p>
    <w:p w14:paraId="3B783207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>return ;</w:t>
      </w:r>
    </w:p>
    <w:p w14:paraId="0D24017A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>}</w:t>
      </w:r>
    </w:p>
    <w:p w14:paraId="39594B03" w14:textId="77777777" w:rsidR="004F1372" w:rsidRDefault="004F1372" w:rsidP="004F1372">
      <w:pPr>
        <w:autoSpaceDE w:val="0"/>
        <w:spacing w:line="276" w:lineRule="auto"/>
        <w:rPr>
          <w:rFonts w:eastAsia="Calibri"/>
        </w:rPr>
      </w:pPr>
    </w:p>
    <w:p w14:paraId="319F7394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>void display(NODE *r)</w:t>
      </w:r>
      <w:r>
        <w:rPr>
          <w:rFonts w:eastAsia="Calibri"/>
        </w:rPr>
        <w:tab/>
        <w:t>//Displaying Student info</w:t>
      </w:r>
    </w:p>
    <w:p w14:paraId="4D21C52A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 xml:space="preserve">{   </w:t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("%s\t", r-&gt;</w:t>
      </w:r>
      <w:proofErr w:type="spellStart"/>
      <w:r>
        <w:rPr>
          <w:rFonts w:eastAsia="Calibri"/>
        </w:rPr>
        <w:t>ssn</w:t>
      </w:r>
      <w:proofErr w:type="spellEnd"/>
      <w:r>
        <w:rPr>
          <w:rFonts w:eastAsia="Calibri"/>
        </w:rPr>
        <w:t>);</w:t>
      </w:r>
    </w:p>
    <w:p w14:paraId="2395B247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("%s\t", r-&gt;name);</w:t>
      </w:r>
    </w:p>
    <w:p w14:paraId="40E5155A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("%s\t", r-&gt;dept);</w:t>
      </w:r>
    </w:p>
    <w:p w14:paraId="2F70E315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("%s\</w:t>
      </w:r>
      <w:proofErr w:type="spellStart"/>
      <w:r>
        <w:rPr>
          <w:rFonts w:eastAsia="Calibri"/>
        </w:rPr>
        <w:t>t",r</w:t>
      </w:r>
      <w:proofErr w:type="spellEnd"/>
      <w:r>
        <w:rPr>
          <w:rFonts w:eastAsia="Calibri"/>
        </w:rPr>
        <w:t>-&gt;design);</w:t>
      </w:r>
    </w:p>
    <w:p w14:paraId="18C457C0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("%d\</w:t>
      </w:r>
      <w:proofErr w:type="spellStart"/>
      <w:r>
        <w:rPr>
          <w:rFonts w:eastAsia="Calibri"/>
        </w:rPr>
        <w:t>t",r</w:t>
      </w:r>
      <w:proofErr w:type="spellEnd"/>
      <w:r>
        <w:rPr>
          <w:rFonts w:eastAsia="Calibri"/>
        </w:rPr>
        <w:t>-&gt;salary);</w:t>
      </w:r>
    </w:p>
    <w:p w14:paraId="3F67204A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("%d\n", r-&gt;</w:t>
      </w:r>
      <w:proofErr w:type="spellStart"/>
      <w:r>
        <w:rPr>
          <w:rFonts w:eastAsia="Calibri"/>
        </w:rPr>
        <w:t>phno</w:t>
      </w:r>
      <w:proofErr w:type="spellEnd"/>
      <w:r>
        <w:rPr>
          <w:rFonts w:eastAsia="Calibri"/>
        </w:rPr>
        <w:t xml:space="preserve">);  </w:t>
      </w:r>
    </w:p>
    <w:p w14:paraId="724E91EB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>}</w:t>
      </w:r>
    </w:p>
    <w:p w14:paraId="4B40D8CF" w14:textId="77777777" w:rsidR="004F1372" w:rsidRDefault="004F1372" w:rsidP="004F1372">
      <w:pPr>
        <w:autoSpaceDE w:val="0"/>
        <w:spacing w:line="276" w:lineRule="auto"/>
        <w:rPr>
          <w:rFonts w:eastAsia="Calibri"/>
        </w:rPr>
      </w:pPr>
    </w:p>
    <w:p w14:paraId="11CA6188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 xml:space="preserve">void </w:t>
      </w:r>
      <w:proofErr w:type="spellStart"/>
      <w:r>
        <w:rPr>
          <w:rFonts w:eastAsia="Calibri"/>
        </w:rPr>
        <w:t>deletefront</w:t>
      </w:r>
      <w:proofErr w:type="spellEnd"/>
      <w:r>
        <w:rPr>
          <w:rFonts w:eastAsia="Calibri"/>
        </w:rPr>
        <w:t>()</w:t>
      </w:r>
      <w:r>
        <w:rPr>
          <w:rFonts w:eastAsia="Calibri"/>
        </w:rPr>
        <w:tab/>
        <w:t>//Deleting elements from Front end</w:t>
      </w:r>
    </w:p>
    <w:p w14:paraId="1C0C5A34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>{</w:t>
      </w:r>
    </w:p>
    <w:p w14:paraId="20ED2E6C" w14:textId="77777777" w:rsidR="004F1372" w:rsidRDefault="004F1372" w:rsidP="004F1372">
      <w:pPr>
        <w:autoSpaceDE w:val="0"/>
        <w:spacing w:line="276" w:lineRule="auto"/>
      </w:pPr>
      <w:r>
        <w:t xml:space="preserve">    </w:t>
      </w:r>
      <w:r>
        <w:rPr>
          <w:rFonts w:eastAsia="Calibri"/>
        </w:rPr>
        <w:t>NODE *temp; int num;</w:t>
      </w:r>
    </w:p>
    <w:p w14:paraId="461A9B2F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>temp=first;</w:t>
      </w:r>
    </w:p>
    <w:p w14:paraId="05C02B86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>if(first==NULL)</w:t>
      </w:r>
    </w:p>
    <w:p w14:paraId="3852782A" w14:textId="77777777" w:rsidR="004F1372" w:rsidRDefault="004F1372" w:rsidP="004F1372">
      <w:pPr>
        <w:autoSpaceDE w:val="0"/>
        <w:spacing w:line="276" w:lineRule="auto"/>
      </w:pPr>
      <w:r>
        <w:t xml:space="preserve">    </w:t>
      </w:r>
      <w:r>
        <w:rPr>
          <w:rFonts w:eastAsia="Calibri"/>
        </w:rPr>
        <w:t>{</w:t>
      </w:r>
    </w:p>
    <w:p w14:paraId="4ED8BDD8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 List is Empty \n");return ;</w:t>
      </w:r>
    </w:p>
    <w:p w14:paraId="6BF7F875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  <w:t>}</w:t>
      </w:r>
    </w:p>
    <w:p w14:paraId="23039D69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>if(first-&gt;next==NULL)</w:t>
      </w:r>
    </w:p>
    <w:p w14:paraId="5CBA9731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  <w:t xml:space="preserve">first=NULL;  </w:t>
      </w:r>
    </w:p>
    <w:p w14:paraId="7D4708AA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  <w:t>else</w:t>
      </w:r>
    </w:p>
    <w:p w14:paraId="2924681B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  <w:t xml:space="preserve">{ </w:t>
      </w:r>
      <w:r>
        <w:rPr>
          <w:rFonts w:eastAsia="Calibri"/>
        </w:rPr>
        <w:tab/>
        <w:t>first=first-&gt;next;</w:t>
      </w:r>
    </w:p>
    <w:p w14:paraId="74BAA182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</w:r>
      <w:r>
        <w:rPr>
          <w:rFonts w:eastAsia="Calibri"/>
        </w:rPr>
        <w:tab/>
        <w:t>first-&gt;</w:t>
      </w:r>
      <w:proofErr w:type="spellStart"/>
      <w:r>
        <w:rPr>
          <w:rFonts w:eastAsia="Calibri"/>
        </w:rPr>
        <w:t>prev</w:t>
      </w:r>
      <w:proofErr w:type="spellEnd"/>
      <w:r>
        <w:rPr>
          <w:rFonts w:eastAsia="Calibri"/>
        </w:rPr>
        <w:t>=NULL;</w:t>
      </w:r>
    </w:p>
    <w:p w14:paraId="36D2DFEE" w14:textId="77777777" w:rsidR="004F1372" w:rsidRDefault="004F1372" w:rsidP="004F1372">
      <w:pPr>
        <w:autoSpaceDE w:val="0"/>
        <w:spacing w:line="276" w:lineRule="auto"/>
      </w:pPr>
      <w:r>
        <w:t xml:space="preserve">    </w:t>
      </w:r>
      <w:r>
        <w:rPr>
          <w:rFonts w:eastAsia="Calibri"/>
        </w:rPr>
        <w:t xml:space="preserve">}    </w:t>
      </w:r>
    </w:p>
    <w:p w14:paraId="52E56FEC" w14:textId="77777777" w:rsidR="004F1372" w:rsidRDefault="004F1372" w:rsidP="004F1372">
      <w:pPr>
        <w:autoSpaceDE w:val="0"/>
        <w:spacing w:line="276" w:lineRule="auto"/>
      </w:pP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("SSN\</w:t>
      </w:r>
      <w:proofErr w:type="spellStart"/>
      <w:r>
        <w:rPr>
          <w:rFonts w:eastAsia="Calibri"/>
        </w:rPr>
        <w:t>tName</w:t>
      </w:r>
      <w:proofErr w:type="spellEnd"/>
      <w:r>
        <w:rPr>
          <w:rFonts w:eastAsia="Calibri"/>
        </w:rPr>
        <w:t>\</w:t>
      </w:r>
      <w:proofErr w:type="spellStart"/>
      <w:r>
        <w:rPr>
          <w:rFonts w:eastAsia="Calibri"/>
        </w:rPr>
        <w:t>tDept</w:t>
      </w:r>
      <w:proofErr w:type="spellEnd"/>
      <w:r>
        <w:rPr>
          <w:rFonts w:eastAsia="Calibri"/>
        </w:rPr>
        <w:t>\</w:t>
      </w:r>
      <w:proofErr w:type="spellStart"/>
      <w:r>
        <w:rPr>
          <w:rFonts w:eastAsia="Calibri"/>
        </w:rPr>
        <w:t>tDesignation</w:t>
      </w:r>
      <w:proofErr w:type="spellEnd"/>
      <w:r>
        <w:rPr>
          <w:rFonts w:eastAsia="Calibri"/>
        </w:rPr>
        <w:t>\</w:t>
      </w:r>
      <w:proofErr w:type="spellStart"/>
      <w:r>
        <w:rPr>
          <w:rFonts w:eastAsia="Calibri"/>
        </w:rPr>
        <w:t>tSalary</w:t>
      </w:r>
      <w:proofErr w:type="spellEnd"/>
      <w:r>
        <w:rPr>
          <w:rFonts w:eastAsia="Calibri"/>
        </w:rPr>
        <w:t>\</w:t>
      </w:r>
      <w:proofErr w:type="spellStart"/>
      <w:r>
        <w:rPr>
          <w:rFonts w:eastAsia="Calibri"/>
        </w:rPr>
        <w:t>tPhone</w:t>
      </w:r>
      <w:proofErr w:type="spellEnd"/>
      <w:r>
        <w:rPr>
          <w:rFonts w:eastAsia="Calibri"/>
        </w:rPr>
        <w:t>\n");</w:t>
      </w:r>
    </w:p>
    <w:p w14:paraId="47038EFE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  <w:t>display(temp);</w:t>
      </w:r>
    </w:p>
    <w:p w14:paraId="6E919371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  <w:t xml:space="preserve">free(temp); </w:t>
      </w:r>
    </w:p>
    <w:p w14:paraId="61D248D7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lastRenderedPageBreak/>
        <w:t>return ;</w:t>
      </w:r>
    </w:p>
    <w:p w14:paraId="5B41446F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 xml:space="preserve">} </w:t>
      </w:r>
    </w:p>
    <w:p w14:paraId="71EB387A" w14:textId="77777777" w:rsidR="004F1372" w:rsidRDefault="004F1372" w:rsidP="004F1372">
      <w:pPr>
        <w:autoSpaceDE w:val="0"/>
        <w:spacing w:line="276" w:lineRule="auto"/>
        <w:rPr>
          <w:rFonts w:eastAsia="Calibri"/>
        </w:rPr>
      </w:pPr>
    </w:p>
    <w:p w14:paraId="67E29E93" w14:textId="77777777" w:rsidR="004F1372" w:rsidRDefault="004F1372" w:rsidP="004F1372">
      <w:pPr>
        <w:autoSpaceDE w:val="0"/>
        <w:spacing w:line="276" w:lineRule="auto"/>
        <w:rPr>
          <w:rFonts w:eastAsia="Calibri"/>
        </w:rPr>
      </w:pPr>
    </w:p>
    <w:p w14:paraId="7BEA49C9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 xml:space="preserve">void </w:t>
      </w:r>
      <w:proofErr w:type="spellStart"/>
      <w:r>
        <w:rPr>
          <w:rFonts w:eastAsia="Calibri"/>
        </w:rPr>
        <w:t>deleterear</w:t>
      </w:r>
      <w:proofErr w:type="spellEnd"/>
      <w:r>
        <w:rPr>
          <w:rFonts w:eastAsia="Calibri"/>
        </w:rPr>
        <w:t>()</w:t>
      </w:r>
      <w:r>
        <w:rPr>
          <w:rFonts w:eastAsia="Calibri"/>
        </w:rPr>
        <w:tab/>
        <w:t>//Deleting elements from Front end</w:t>
      </w:r>
    </w:p>
    <w:p w14:paraId="661DA2CC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>{</w:t>
      </w:r>
    </w:p>
    <w:p w14:paraId="19FB52D7" w14:textId="77777777" w:rsidR="004F1372" w:rsidRDefault="004F1372" w:rsidP="004F1372">
      <w:pPr>
        <w:autoSpaceDE w:val="0"/>
        <w:spacing w:line="276" w:lineRule="auto"/>
      </w:pPr>
      <w:r>
        <w:t xml:space="preserve">    </w:t>
      </w:r>
      <w:r>
        <w:rPr>
          <w:rFonts w:eastAsia="Calibri"/>
        </w:rPr>
        <w:t>NODE *cur, *</w:t>
      </w:r>
      <w:proofErr w:type="spellStart"/>
      <w:r>
        <w:rPr>
          <w:rFonts w:eastAsia="Calibri"/>
        </w:rPr>
        <w:t>prev</w:t>
      </w:r>
      <w:proofErr w:type="spellEnd"/>
      <w:r>
        <w:rPr>
          <w:rFonts w:eastAsia="Calibri"/>
        </w:rPr>
        <w:t>;</w:t>
      </w:r>
    </w:p>
    <w:p w14:paraId="59A5B6B4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>cur=first;</w:t>
      </w:r>
    </w:p>
    <w:p w14:paraId="455F04DC" w14:textId="77777777" w:rsidR="004F1372" w:rsidRDefault="004F1372" w:rsidP="004F1372">
      <w:pPr>
        <w:autoSpaceDE w:val="0"/>
        <w:spacing w:line="276" w:lineRule="auto"/>
      </w:pPr>
      <w:proofErr w:type="spellStart"/>
      <w:r>
        <w:rPr>
          <w:rFonts w:eastAsia="Calibri"/>
        </w:rPr>
        <w:t>prev</w:t>
      </w:r>
      <w:proofErr w:type="spellEnd"/>
      <w:r>
        <w:rPr>
          <w:rFonts w:eastAsia="Calibri"/>
        </w:rPr>
        <w:t>=NULL;</w:t>
      </w:r>
    </w:p>
    <w:p w14:paraId="694A5438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>if(first==NULL)</w:t>
      </w:r>
    </w:p>
    <w:p w14:paraId="638DE28D" w14:textId="77777777" w:rsidR="004F1372" w:rsidRDefault="004F1372" w:rsidP="004F1372">
      <w:pPr>
        <w:autoSpaceDE w:val="0"/>
        <w:spacing w:line="276" w:lineRule="auto"/>
      </w:pPr>
      <w:r>
        <w:t xml:space="preserve">    </w:t>
      </w:r>
      <w:r>
        <w:rPr>
          <w:rFonts w:eastAsia="Calibri"/>
        </w:rPr>
        <w:t>{</w:t>
      </w:r>
    </w:p>
    <w:p w14:paraId="55391EE0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 List is Empty \n");return ;</w:t>
      </w:r>
    </w:p>
    <w:p w14:paraId="0B62678C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  <w:t>}</w:t>
      </w:r>
    </w:p>
    <w:p w14:paraId="592B161D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>if(first-&gt;next==NULL)</w:t>
      </w:r>
    </w:p>
    <w:p w14:paraId="64FC2F79" w14:textId="77777777" w:rsidR="004F1372" w:rsidRDefault="004F1372" w:rsidP="004F1372">
      <w:pPr>
        <w:autoSpaceDE w:val="0"/>
        <w:spacing w:line="276" w:lineRule="auto"/>
      </w:pPr>
      <w:r>
        <w:t xml:space="preserve">    </w:t>
      </w:r>
      <w:r>
        <w:rPr>
          <w:rFonts w:eastAsia="Calibri"/>
        </w:rPr>
        <w:t xml:space="preserve">{   </w:t>
      </w:r>
    </w:p>
    <w:p w14:paraId="39B62619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</w:r>
      <w:r>
        <w:rPr>
          <w:rFonts w:eastAsia="Calibri"/>
        </w:rPr>
        <w:tab/>
        <w:t>first=NULL;</w:t>
      </w:r>
    </w:p>
    <w:p w14:paraId="1BE07190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  <w:t>}</w:t>
      </w:r>
    </w:p>
    <w:p w14:paraId="0C716B0C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  <w:t>else</w:t>
      </w:r>
    </w:p>
    <w:p w14:paraId="762454A4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  <w:t>{</w:t>
      </w:r>
    </w:p>
    <w:p w14:paraId="6AD01B00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  <w:t>while(cur-&gt;next!=NULL)</w:t>
      </w:r>
    </w:p>
    <w:p w14:paraId="4CA8BFEB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  <w:t xml:space="preserve">{   </w:t>
      </w:r>
      <w:proofErr w:type="spellStart"/>
      <w:r>
        <w:rPr>
          <w:rFonts w:eastAsia="Calibri"/>
        </w:rPr>
        <w:t>prev</w:t>
      </w:r>
      <w:proofErr w:type="spellEnd"/>
      <w:r>
        <w:rPr>
          <w:rFonts w:eastAsia="Calibri"/>
        </w:rPr>
        <w:t>=cur;</w:t>
      </w:r>
    </w:p>
    <w:p w14:paraId="00D76A06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</w:r>
      <w:r>
        <w:rPr>
          <w:rFonts w:eastAsia="Calibri"/>
        </w:rPr>
        <w:tab/>
        <w:t>cur=cur-&gt;next;</w:t>
      </w:r>
    </w:p>
    <w:p w14:paraId="630B1EE0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  <w:t>}</w:t>
      </w:r>
    </w:p>
    <w:p w14:paraId="3CAC6825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</w:r>
      <w:proofErr w:type="spellStart"/>
      <w:r>
        <w:rPr>
          <w:rFonts w:eastAsia="Calibri"/>
        </w:rPr>
        <w:t>prev</w:t>
      </w:r>
      <w:proofErr w:type="spellEnd"/>
      <w:r>
        <w:rPr>
          <w:rFonts w:eastAsia="Calibri"/>
        </w:rPr>
        <w:t>-&gt;next=NULL;</w:t>
      </w:r>
    </w:p>
    <w:p w14:paraId="3D24208B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  <w:t>}</w:t>
      </w:r>
    </w:p>
    <w:p w14:paraId="2E014AD1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("SSN\</w:t>
      </w:r>
      <w:proofErr w:type="spellStart"/>
      <w:r>
        <w:rPr>
          <w:rFonts w:eastAsia="Calibri"/>
        </w:rPr>
        <w:t>tName</w:t>
      </w:r>
      <w:proofErr w:type="spellEnd"/>
      <w:r>
        <w:rPr>
          <w:rFonts w:eastAsia="Calibri"/>
        </w:rPr>
        <w:t>\</w:t>
      </w:r>
      <w:proofErr w:type="spellStart"/>
      <w:r>
        <w:rPr>
          <w:rFonts w:eastAsia="Calibri"/>
        </w:rPr>
        <w:t>tDept</w:t>
      </w:r>
      <w:proofErr w:type="spellEnd"/>
      <w:r>
        <w:rPr>
          <w:rFonts w:eastAsia="Calibri"/>
        </w:rPr>
        <w:t>\</w:t>
      </w:r>
      <w:proofErr w:type="spellStart"/>
      <w:r>
        <w:rPr>
          <w:rFonts w:eastAsia="Calibri"/>
        </w:rPr>
        <w:t>tDesignation</w:t>
      </w:r>
      <w:proofErr w:type="spellEnd"/>
      <w:r>
        <w:rPr>
          <w:rFonts w:eastAsia="Calibri"/>
        </w:rPr>
        <w:t>\</w:t>
      </w:r>
      <w:proofErr w:type="spellStart"/>
      <w:r>
        <w:rPr>
          <w:rFonts w:eastAsia="Calibri"/>
        </w:rPr>
        <w:t>tSalary</w:t>
      </w:r>
      <w:proofErr w:type="spellEnd"/>
      <w:r>
        <w:rPr>
          <w:rFonts w:eastAsia="Calibri"/>
        </w:rPr>
        <w:t>\</w:t>
      </w:r>
      <w:proofErr w:type="spellStart"/>
      <w:r>
        <w:rPr>
          <w:rFonts w:eastAsia="Calibri"/>
        </w:rPr>
        <w:t>tPhone</w:t>
      </w:r>
      <w:proofErr w:type="spellEnd"/>
      <w:r>
        <w:rPr>
          <w:rFonts w:eastAsia="Calibri"/>
        </w:rPr>
        <w:t>\n");</w:t>
      </w:r>
    </w:p>
    <w:p w14:paraId="029FF0FF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>display(cur);</w:t>
      </w:r>
    </w:p>
    <w:p w14:paraId="4CED1B89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>free(cur);</w:t>
      </w:r>
    </w:p>
    <w:p w14:paraId="3F4639C1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>return;</w:t>
      </w:r>
    </w:p>
    <w:p w14:paraId="04226993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>}</w:t>
      </w:r>
    </w:p>
    <w:p w14:paraId="3738D251" w14:textId="77777777" w:rsidR="004F1372" w:rsidRDefault="004F1372" w:rsidP="004F1372">
      <w:pPr>
        <w:autoSpaceDE w:val="0"/>
        <w:spacing w:line="276" w:lineRule="auto"/>
        <w:rPr>
          <w:rFonts w:eastAsia="Calibri"/>
        </w:rPr>
      </w:pPr>
    </w:p>
    <w:p w14:paraId="19E943D2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 xml:space="preserve">void  </w:t>
      </w:r>
      <w:proofErr w:type="spellStart"/>
      <w:r>
        <w:rPr>
          <w:rFonts w:eastAsia="Calibri"/>
        </w:rPr>
        <w:t>displayList</w:t>
      </w:r>
      <w:proofErr w:type="spellEnd"/>
      <w:r>
        <w:rPr>
          <w:rFonts w:eastAsia="Calibri"/>
        </w:rPr>
        <w:t>()</w:t>
      </w:r>
      <w:r>
        <w:rPr>
          <w:rFonts w:eastAsia="Calibri"/>
        </w:rPr>
        <w:tab/>
        <w:t>//Displaying all the nodes</w:t>
      </w:r>
    </w:p>
    <w:p w14:paraId="24DB9353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>{   NODE *r;</w:t>
      </w:r>
    </w:p>
    <w:p w14:paraId="16AFAE4C" w14:textId="77777777" w:rsidR="004F1372" w:rsidRDefault="004F1372" w:rsidP="004F1372">
      <w:pPr>
        <w:autoSpaceDE w:val="0"/>
        <w:spacing w:line="276" w:lineRule="auto"/>
      </w:pPr>
      <w:r>
        <w:t xml:space="preserve">    </w:t>
      </w:r>
      <w:r>
        <w:rPr>
          <w:rFonts w:eastAsia="Calibri"/>
        </w:rPr>
        <w:t>r=first;</w:t>
      </w:r>
    </w:p>
    <w:p w14:paraId="6CBE5699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>if(r==NULL)</w:t>
      </w:r>
    </w:p>
    <w:p w14:paraId="5D0D263D" w14:textId="77777777" w:rsidR="004F1372" w:rsidRDefault="004F1372" w:rsidP="004F1372">
      <w:pPr>
        <w:autoSpaceDE w:val="0"/>
        <w:spacing w:line="276" w:lineRule="auto"/>
      </w:pPr>
      <w:r>
        <w:t xml:space="preserve">    </w:t>
      </w:r>
      <w:r>
        <w:rPr>
          <w:rFonts w:eastAsia="Calibri"/>
        </w:rPr>
        <w:t>{</w:t>
      </w:r>
    </w:p>
    <w:p w14:paraId="5C80D956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  <w:t>return;</w:t>
      </w:r>
    </w:p>
    <w:p w14:paraId="561E96A7" w14:textId="77777777" w:rsidR="004F1372" w:rsidRDefault="004F1372" w:rsidP="004F1372">
      <w:pPr>
        <w:autoSpaceDE w:val="0"/>
        <w:spacing w:line="276" w:lineRule="auto"/>
      </w:pPr>
      <w:r>
        <w:t xml:space="preserve">    </w:t>
      </w:r>
      <w:r>
        <w:rPr>
          <w:rFonts w:eastAsia="Calibri"/>
        </w:rPr>
        <w:t>}</w:t>
      </w:r>
    </w:p>
    <w:p w14:paraId="6E865969" w14:textId="77777777" w:rsidR="004F1372" w:rsidRDefault="004F1372" w:rsidP="004F1372">
      <w:pPr>
        <w:autoSpaceDE w:val="0"/>
        <w:spacing w:line="276" w:lineRule="auto"/>
      </w:pP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("SSN\t Name\t Dept\t Designation\t salary\</w:t>
      </w:r>
      <w:proofErr w:type="spellStart"/>
      <w:r>
        <w:rPr>
          <w:rFonts w:eastAsia="Calibri"/>
        </w:rPr>
        <w:t>tPhone</w:t>
      </w:r>
      <w:proofErr w:type="spellEnd"/>
      <w:r>
        <w:rPr>
          <w:rFonts w:eastAsia="Calibri"/>
        </w:rPr>
        <w:t>\n");</w:t>
      </w:r>
    </w:p>
    <w:p w14:paraId="3320FBB2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>while(r!=NULL)</w:t>
      </w:r>
    </w:p>
    <w:p w14:paraId="13649A88" w14:textId="77777777" w:rsidR="004F1372" w:rsidRDefault="004F1372" w:rsidP="004F1372">
      <w:pPr>
        <w:autoSpaceDE w:val="0"/>
        <w:spacing w:line="276" w:lineRule="auto"/>
      </w:pPr>
      <w:r>
        <w:t xml:space="preserve">    </w:t>
      </w:r>
      <w:r>
        <w:rPr>
          <w:rFonts w:eastAsia="Calibri"/>
        </w:rPr>
        <w:t>{   display(r);</w:t>
      </w:r>
    </w:p>
    <w:p w14:paraId="15891618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</w:r>
      <w:r>
        <w:rPr>
          <w:rFonts w:eastAsia="Calibri"/>
        </w:rPr>
        <w:tab/>
        <w:t xml:space="preserve">r=r-&gt;next;  </w:t>
      </w:r>
    </w:p>
    <w:p w14:paraId="47216385" w14:textId="77777777" w:rsidR="004F1372" w:rsidRDefault="004F1372" w:rsidP="004F1372">
      <w:pPr>
        <w:autoSpaceDE w:val="0"/>
        <w:spacing w:line="276" w:lineRule="auto"/>
      </w:pPr>
      <w:r>
        <w:t xml:space="preserve">    </w:t>
      </w:r>
      <w:r>
        <w:rPr>
          <w:rFonts w:eastAsia="Calibri"/>
        </w:rPr>
        <w:t>}</w:t>
      </w:r>
    </w:p>
    <w:p w14:paraId="66F3C61F" w14:textId="77777777" w:rsidR="004F1372" w:rsidRDefault="004F1372" w:rsidP="004F1372">
      <w:pPr>
        <w:autoSpaceDE w:val="0"/>
        <w:spacing w:line="276" w:lineRule="auto"/>
      </w:pP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("\n");</w:t>
      </w:r>
    </w:p>
    <w:p w14:paraId="3104872D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lastRenderedPageBreak/>
        <w:t xml:space="preserve">} </w:t>
      </w:r>
    </w:p>
    <w:p w14:paraId="15C2A31D" w14:textId="77777777" w:rsidR="004F1372" w:rsidRDefault="004F1372" w:rsidP="004F1372">
      <w:pPr>
        <w:autoSpaceDE w:val="0"/>
        <w:spacing w:line="276" w:lineRule="auto"/>
        <w:rPr>
          <w:rFonts w:eastAsia="Calibri"/>
        </w:rPr>
      </w:pPr>
    </w:p>
    <w:p w14:paraId="66F85A3D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>int count()</w:t>
      </w:r>
    </w:p>
    <w:p w14:paraId="60AAB3AB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>{</w:t>
      </w:r>
    </w:p>
    <w:p w14:paraId="0FBB9B57" w14:textId="77777777" w:rsidR="004F1372" w:rsidRDefault="004F1372" w:rsidP="004F1372">
      <w:pPr>
        <w:autoSpaceDE w:val="0"/>
        <w:spacing w:line="276" w:lineRule="auto"/>
      </w:pPr>
      <w:r>
        <w:t xml:space="preserve">    </w:t>
      </w:r>
      <w:r>
        <w:rPr>
          <w:rFonts w:eastAsia="Calibri"/>
        </w:rPr>
        <w:t>NODE *n;</w:t>
      </w:r>
    </w:p>
    <w:p w14:paraId="2B430185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>int c=0;</w:t>
      </w:r>
    </w:p>
    <w:p w14:paraId="449E0589" w14:textId="77777777" w:rsidR="004F1372" w:rsidRDefault="004F1372" w:rsidP="004F1372">
      <w:pPr>
        <w:autoSpaceDE w:val="0"/>
        <w:spacing w:line="276" w:lineRule="auto"/>
      </w:pPr>
      <w:r>
        <w:t xml:space="preserve">    </w:t>
      </w:r>
      <w:r>
        <w:rPr>
          <w:rFonts w:eastAsia="Calibri"/>
        </w:rPr>
        <w:t>n=first;</w:t>
      </w:r>
    </w:p>
    <w:p w14:paraId="7D4737C6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>while(n!=NULL)</w:t>
      </w:r>
    </w:p>
    <w:p w14:paraId="3033B36C" w14:textId="77777777" w:rsidR="004F1372" w:rsidRDefault="004F1372" w:rsidP="004F1372">
      <w:pPr>
        <w:autoSpaceDE w:val="0"/>
        <w:spacing w:line="276" w:lineRule="auto"/>
      </w:pPr>
      <w:r>
        <w:t xml:space="preserve">    </w:t>
      </w:r>
      <w:r>
        <w:rPr>
          <w:rFonts w:eastAsia="Calibri"/>
        </w:rPr>
        <w:t xml:space="preserve">{  </w:t>
      </w:r>
      <w:r>
        <w:rPr>
          <w:rFonts w:eastAsia="Calibri"/>
        </w:rPr>
        <w:tab/>
        <w:t>n=n-&gt;next;</w:t>
      </w:r>
    </w:p>
    <w:p w14:paraId="4A76FFE3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</w:r>
      <w:proofErr w:type="spellStart"/>
      <w:r>
        <w:rPr>
          <w:rFonts w:eastAsia="Calibri"/>
        </w:rPr>
        <w:t>c++</w:t>
      </w:r>
      <w:proofErr w:type="spellEnd"/>
      <w:r>
        <w:rPr>
          <w:rFonts w:eastAsia="Calibri"/>
        </w:rPr>
        <w:t>;</w:t>
      </w:r>
    </w:p>
    <w:p w14:paraId="52439682" w14:textId="77777777" w:rsidR="004F1372" w:rsidRDefault="004F1372" w:rsidP="004F1372">
      <w:pPr>
        <w:autoSpaceDE w:val="0"/>
        <w:spacing w:line="276" w:lineRule="auto"/>
      </w:pPr>
      <w:r>
        <w:t xml:space="preserve">    </w:t>
      </w:r>
      <w:r>
        <w:rPr>
          <w:rFonts w:eastAsia="Calibri"/>
        </w:rPr>
        <w:t>}</w:t>
      </w:r>
    </w:p>
    <w:p w14:paraId="05F1DA6A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>return c;</w:t>
      </w:r>
    </w:p>
    <w:p w14:paraId="2A54B82D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>}</w:t>
      </w:r>
    </w:p>
    <w:p w14:paraId="0F2A5B83" w14:textId="77777777" w:rsidR="004F1372" w:rsidRDefault="004F1372" w:rsidP="004F1372">
      <w:pPr>
        <w:autoSpaceDE w:val="0"/>
        <w:spacing w:line="276" w:lineRule="auto"/>
        <w:rPr>
          <w:rFonts w:eastAsia="Calibri"/>
        </w:rPr>
      </w:pPr>
    </w:p>
    <w:p w14:paraId="670556CD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>EMP input()</w:t>
      </w:r>
      <w:r>
        <w:rPr>
          <w:rFonts w:eastAsia="Calibri"/>
        </w:rPr>
        <w:tab/>
        <w:t>//Providing Input</w:t>
      </w:r>
    </w:p>
    <w:p w14:paraId="52DFE8BD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>{</w:t>
      </w:r>
      <w:r>
        <w:rPr>
          <w:rFonts w:eastAsia="Calibri"/>
        </w:rPr>
        <w:tab/>
        <w:t>EMP e;</w:t>
      </w:r>
    </w:p>
    <w:p w14:paraId="72F07492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("Enter SSN   : ");</w:t>
      </w:r>
    </w:p>
    <w:p w14:paraId="0DB5040C" w14:textId="77777777" w:rsidR="004F1372" w:rsidRDefault="004F1372" w:rsidP="004F1372">
      <w:pPr>
        <w:autoSpaceDE w:val="0"/>
        <w:spacing w:line="276" w:lineRule="auto"/>
      </w:pPr>
      <w:proofErr w:type="spellStart"/>
      <w:r>
        <w:rPr>
          <w:rFonts w:eastAsia="Calibri"/>
        </w:rPr>
        <w:t>scanf</w:t>
      </w:r>
      <w:proofErr w:type="spellEnd"/>
      <w:r>
        <w:rPr>
          <w:rFonts w:eastAsia="Calibri"/>
        </w:rPr>
        <w:t>("%s",</w:t>
      </w:r>
      <w:proofErr w:type="spellStart"/>
      <w:r>
        <w:rPr>
          <w:rFonts w:eastAsia="Calibri"/>
        </w:rPr>
        <w:t>e.ssn</w:t>
      </w:r>
      <w:proofErr w:type="spellEnd"/>
      <w:r>
        <w:rPr>
          <w:rFonts w:eastAsia="Calibri"/>
        </w:rPr>
        <w:t>);</w:t>
      </w:r>
    </w:p>
    <w:p w14:paraId="7468EF56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("Enter Name  : ");</w:t>
      </w:r>
    </w:p>
    <w:p w14:paraId="78B2B22C" w14:textId="77777777" w:rsidR="004F1372" w:rsidRDefault="004F1372" w:rsidP="004F1372">
      <w:pPr>
        <w:autoSpaceDE w:val="0"/>
        <w:spacing w:line="276" w:lineRule="auto"/>
      </w:pPr>
      <w:proofErr w:type="spellStart"/>
      <w:r>
        <w:rPr>
          <w:rFonts w:eastAsia="Calibri"/>
        </w:rPr>
        <w:t>scanf</w:t>
      </w:r>
      <w:proofErr w:type="spellEnd"/>
      <w:r>
        <w:rPr>
          <w:rFonts w:eastAsia="Calibri"/>
        </w:rPr>
        <w:t>("%</w:t>
      </w:r>
      <w:proofErr w:type="spellStart"/>
      <w:r>
        <w:rPr>
          <w:rFonts w:eastAsia="Calibri"/>
        </w:rPr>
        <w:t>s",e.name</w:t>
      </w:r>
      <w:proofErr w:type="spellEnd"/>
      <w:r>
        <w:rPr>
          <w:rFonts w:eastAsia="Calibri"/>
        </w:rPr>
        <w:t>);</w:t>
      </w:r>
    </w:p>
    <w:p w14:paraId="7A6A2C9B" w14:textId="77777777" w:rsidR="004F1372" w:rsidRDefault="004F1372" w:rsidP="004F1372">
      <w:pPr>
        <w:autoSpaceDE w:val="0"/>
        <w:spacing w:line="276" w:lineRule="auto"/>
      </w:pP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("Enter dept: ");</w:t>
      </w:r>
    </w:p>
    <w:p w14:paraId="563E226E" w14:textId="77777777" w:rsidR="004F1372" w:rsidRDefault="004F1372" w:rsidP="004F1372">
      <w:pPr>
        <w:autoSpaceDE w:val="0"/>
        <w:spacing w:line="276" w:lineRule="auto"/>
      </w:pPr>
      <w:proofErr w:type="spellStart"/>
      <w:r>
        <w:rPr>
          <w:rFonts w:eastAsia="Calibri"/>
        </w:rPr>
        <w:t>scanf</w:t>
      </w:r>
      <w:proofErr w:type="spellEnd"/>
      <w:r>
        <w:rPr>
          <w:rFonts w:eastAsia="Calibri"/>
        </w:rPr>
        <w:t>("%s",</w:t>
      </w:r>
      <w:proofErr w:type="spellStart"/>
      <w:r>
        <w:rPr>
          <w:rFonts w:eastAsia="Calibri"/>
        </w:rPr>
        <w:t>e.dept</w:t>
      </w:r>
      <w:proofErr w:type="spellEnd"/>
      <w:r>
        <w:rPr>
          <w:rFonts w:eastAsia="Calibri"/>
        </w:rPr>
        <w:t>);</w:t>
      </w:r>
    </w:p>
    <w:p w14:paraId="28BBB3FF" w14:textId="77777777" w:rsidR="004F1372" w:rsidRDefault="004F1372" w:rsidP="004F1372">
      <w:pPr>
        <w:autoSpaceDE w:val="0"/>
        <w:spacing w:line="276" w:lineRule="auto"/>
      </w:pP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 xml:space="preserve">("Enter </w:t>
      </w:r>
      <w:proofErr w:type="spellStart"/>
      <w:r>
        <w:rPr>
          <w:rFonts w:eastAsia="Calibri"/>
        </w:rPr>
        <w:t>Disignation</w:t>
      </w:r>
      <w:proofErr w:type="spellEnd"/>
      <w:r>
        <w:rPr>
          <w:rFonts w:eastAsia="Calibri"/>
        </w:rPr>
        <w:t xml:space="preserve"> :");</w:t>
      </w:r>
    </w:p>
    <w:p w14:paraId="43F515E7" w14:textId="77777777" w:rsidR="004F1372" w:rsidRDefault="004F1372" w:rsidP="004F1372">
      <w:pPr>
        <w:autoSpaceDE w:val="0"/>
        <w:spacing w:line="276" w:lineRule="auto"/>
      </w:pPr>
      <w:proofErr w:type="spellStart"/>
      <w:r>
        <w:rPr>
          <w:rFonts w:eastAsia="Calibri"/>
        </w:rPr>
        <w:t>scanf</w:t>
      </w:r>
      <w:proofErr w:type="spellEnd"/>
      <w:r>
        <w:rPr>
          <w:rFonts w:eastAsia="Calibri"/>
        </w:rPr>
        <w:t>("%s",</w:t>
      </w:r>
      <w:proofErr w:type="spellStart"/>
      <w:r>
        <w:rPr>
          <w:rFonts w:eastAsia="Calibri"/>
        </w:rPr>
        <w:t>e.design</w:t>
      </w:r>
      <w:proofErr w:type="spellEnd"/>
      <w:r>
        <w:rPr>
          <w:rFonts w:eastAsia="Calibri"/>
        </w:rPr>
        <w:t>);</w:t>
      </w:r>
    </w:p>
    <w:p w14:paraId="2C5617B6" w14:textId="77777777" w:rsidR="004F1372" w:rsidRDefault="004F1372" w:rsidP="004F1372">
      <w:pPr>
        <w:autoSpaceDE w:val="0"/>
        <w:spacing w:line="276" w:lineRule="auto"/>
      </w:pP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("Enter Salary:");</w:t>
      </w:r>
    </w:p>
    <w:p w14:paraId="7DD85DF5" w14:textId="77777777" w:rsidR="004F1372" w:rsidRDefault="004F1372" w:rsidP="004F1372">
      <w:pPr>
        <w:autoSpaceDE w:val="0"/>
        <w:spacing w:line="276" w:lineRule="auto"/>
      </w:pPr>
      <w:proofErr w:type="spellStart"/>
      <w:r>
        <w:rPr>
          <w:rFonts w:eastAsia="Calibri"/>
        </w:rPr>
        <w:t>scanf</w:t>
      </w:r>
      <w:proofErr w:type="spellEnd"/>
      <w:r>
        <w:rPr>
          <w:rFonts w:eastAsia="Calibri"/>
        </w:rPr>
        <w:t>("%d",&amp;</w:t>
      </w:r>
      <w:proofErr w:type="spellStart"/>
      <w:r>
        <w:rPr>
          <w:rFonts w:eastAsia="Calibri"/>
        </w:rPr>
        <w:t>e.salary</w:t>
      </w:r>
      <w:proofErr w:type="spellEnd"/>
      <w:r>
        <w:rPr>
          <w:rFonts w:eastAsia="Calibri"/>
        </w:rPr>
        <w:t>);</w:t>
      </w:r>
    </w:p>
    <w:p w14:paraId="70996CB9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("Enter Phone no : ");</w:t>
      </w:r>
    </w:p>
    <w:p w14:paraId="48ECE4A0" w14:textId="77777777" w:rsidR="004F1372" w:rsidRDefault="004F1372" w:rsidP="004F1372">
      <w:pPr>
        <w:autoSpaceDE w:val="0"/>
        <w:spacing w:line="276" w:lineRule="auto"/>
      </w:pPr>
      <w:proofErr w:type="spellStart"/>
      <w:r>
        <w:rPr>
          <w:rFonts w:eastAsia="Calibri"/>
        </w:rPr>
        <w:t>scanf</w:t>
      </w:r>
      <w:proofErr w:type="spellEnd"/>
      <w:r>
        <w:rPr>
          <w:rFonts w:eastAsia="Calibri"/>
        </w:rPr>
        <w:t>("%d",&amp;</w:t>
      </w:r>
      <w:proofErr w:type="spellStart"/>
      <w:r>
        <w:rPr>
          <w:rFonts w:eastAsia="Calibri"/>
        </w:rPr>
        <w:t>e.phno</w:t>
      </w:r>
      <w:proofErr w:type="spellEnd"/>
      <w:r>
        <w:rPr>
          <w:rFonts w:eastAsia="Calibri"/>
        </w:rPr>
        <w:t>);</w:t>
      </w:r>
    </w:p>
    <w:p w14:paraId="430BABDC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>return e;</w:t>
      </w:r>
    </w:p>
    <w:p w14:paraId="31CCF9AE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>}</w:t>
      </w:r>
    </w:p>
    <w:p w14:paraId="1F934B20" w14:textId="77777777" w:rsidR="004F1372" w:rsidRDefault="004F1372" w:rsidP="004F1372">
      <w:pPr>
        <w:autoSpaceDE w:val="0"/>
        <w:spacing w:line="276" w:lineRule="auto"/>
        <w:rPr>
          <w:rFonts w:eastAsia="Calibri"/>
        </w:rPr>
      </w:pPr>
    </w:p>
    <w:p w14:paraId="70B5C5F7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>int  main()</w:t>
      </w:r>
    </w:p>
    <w:p w14:paraId="08788F8B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 xml:space="preserve">{   EMP e;   int </w:t>
      </w:r>
      <w:proofErr w:type="spellStart"/>
      <w:r>
        <w:rPr>
          <w:rFonts w:eastAsia="Calibri"/>
        </w:rPr>
        <w:t>i</w:t>
      </w:r>
      <w:proofErr w:type="spellEnd"/>
      <w:r>
        <w:rPr>
          <w:rFonts w:eastAsia="Calibri"/>
        </w:rPr>
        <w:t xml:space="preserve">,  </w:t>
      </w:r>
      <w:proofErr w:type="spellStart"/>
      <w:r>
        <w:rPr>
          <w:rFonts w:eastAsia="Calibri"/>
        </w:rPr>
        <w:t>ch</w:t>
      </w:r>
      <w:proofErr w:type="spellEnd"/>
      <w:r>
        <w:rPr>
          <w:rFonts w:eastAsia="Calibri"/>
        </w:rPr>
        <w:t xml:space="preserve">; </w:t>
      </w:r>
    </w:p>
    <w:p w14:paraId="14276FE3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>first=NULL;</w:t>
      </w:r>
    </w:p>
    <w:p w14:paraId="47FC0745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>while(1)</w:t>
      </w:r>
    </w:p>
    <w:p w14:paraId="2AAFB790" w14:textId="77777777" w:rsidR="004F1372" w:rsidRDefault="004F1372" w:rsidP="004F1372">
      <w:pPr>
        <w:autoSpaceDE w:val="0"/>
        <w:spacing w:line="276" w:lineRule="auto"/>
      </w:pPr>
      <w:r>
        <w:t xml:space="preserve">    </w:t>
      </w:r>
      <w:r>
        <w:rPr>
          <w:rFonts w:eastAsia="Calibri"/>
        </w:rPr>
        <w:t>{</w:t>
      </w:r>
    </w:p>
    <w:p w14:paraId="3221CC75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("\</w:t>
      </w:r>
      <w:proofErr w:type="spellStart"/>
      <w:r>
        <w:rPr>
          <w:rFonts w:eastAsia="Calibri"/>
        </w:rPr>
        <w:t>nList</w:t>
      </w:r>
      <w:proofErr w:type="spellEnd"/>
      <w:r>
        <w:rPr>
          <w:rFonts w:eastAsia="Calibri"/>
        </w:rPr>
        <w:t xml:space="preserve"> Operations\n");</w:t>
      </w:r>
    </w:p>
    <w:p w14:paraId="55AD605F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("===============\n");</w:t>
      </w:r>
    </w:p>
    <w:p w14:paraId="7756FB5E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("1.Create a DLL of N Employees Data by using end insertion\n");</w:t>
      </w:r>
    </w:p>
    <w:p w14:paraId="5EF643B3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("2.Display the status of DLL and count the number of nodes in it\n");</w:t>
      </w:r>
    </w:p>
    <w:p w14:paraId="2890224A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("3.Perform Insertion and Deletion at End of DLL\n");</w:t>
      </w:r>
    </w:p>
    <w:p w14:paraId="3C8038D1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("4.Perform Insertion and Deletion at Front of DLL\n");</w:t>
      </w:r>
    </w:p>
    <w:p w14:paraId="1E106BCA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("5.Demonstration of this DLL as Double Ended Queue\n");</w:t>
      </w:r>
    </w:p>
    <w:p w14:paraId="7703F142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("6.Exit\n");</w:t>
      </w:r>
    </w:p>
    <w:p w14:paraId="6D4B58C0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lastRenderedPageBreak/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("Enter your choice : ");</w:t>
      </w:r>
    </w:p>
    <w:p w14:paraId="7E98AD9D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</w:r>
      <w:proofErr w:type="spellStart"/>
      <w:r>
        <w:rPr>
          <w:rFonts w:eastAsia="Calibri"/>
        </w:rPr>
        <w:t>scanf</w:t>
      </w:r>
      <w:proofErr w:type="spellEnd"/>
      <w:r>
        <w:rPr>
          <w:rFonts w:eastAsia="Calibri"/>
        </w:rPr>
        <w:t>("%d",&amp;</w:t>
      </w:r>
      <w:proofErr w:type="spellStart"/>
      <w:r>
        <w:rPr>
          <w:rFonts w:eastAsia="Calibri"/>
        </w:rPr>
        <w:t>i</w:t>
      </w:r>
      <w:proofErr w:type="spellEnd"/>
      <w:r>
        <w:rPr>
          <w:rFonts w:eastAsia="Calibri"/>
        </w:rPr>
        <w:t>);</w:t>
      </w:r>
      <w:r>
        <w:rPr>
          <w:rFonts w:eastAsia="Calibri"/>
        </w:rPr>
        <w:tab/>
      </w:r>
      <w:r>
        <w:rPr>
          <w:rFonts w:eastAsia="Calibri"/>
        </w:rPr>
        <w:tab/>
      </w:r>
    </w:p>
    <w:p w14:paraId="42496795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  <w:t>switch(</w:t>
      </w:r>
      <w:proofErr w:type="spellStart"/>
      <w:r>
        <w:rPr>
          <w:rFonts w:eastAsia="Calibri"/>
        </w:rPr>
        <w:t>i</w:t>
      </w:r>
      <w:proofErr w:type="spellEnd"/>
      <w:r>
        <w:rPr>
          <w:rFonts w:eastAsia="Calibri"/>
        </w:rPr>
        <w:t>)</w:t>
      </w:r>
    </w:p>
    <w:p w14:paraId="1517893C" w14:textId="77777777" w:rsidR="004F1372" w:rsidRDefault="004F1372" w:rsidP="004F1372">
      <w:pPr>
        <w:autoSpaceDE w:val="0"/>
        <w:spacing w:line="276" w:lineRule="auto"/>
      </w:pPr>
      <w:r>
        <w:t xml:space="preserve">        </w:t>
      </w:r>
      <w:r>
        <w:rPr>
          <w:rFonts w:eastAsia="Calibri"/>
        </w:rPr>
        <w:t>{</w:t>
      </w:r>
    </w:p>
    <w:p w14:paraId="42F88EED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  <w:t xml:space="preserve">case 1 :   </w:t>
      </w:r>
      <w:r>
        <w:rPr>
          <w:rFonts w:eastAsia="Calibri"/>
        </w:rPr>
        <w:tab/>
        <w:t>e=input();</w:t>
      </w:r>
    </w:p>
    <w:p w14:paraId="548FE28D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addrear</w:t>
      </w:r>
      <w:proofErr w:type="spellEnd"/>
      <w:r>
        <w:rPr>
          <w:rFonts w:eastAsia="Calibri"/>
        </w:rPr>
        <w:t>(e);</w:t>
      </w:r>
    </w:p>
    <w:p w14:paraId="2EF32DDD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break;</w:t>
      </w:r>
    </w:p>
    <w:p w14:paraId="42334DAD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</w:r>
      <w:r>
        <w:rPr>
          <w:rFonts w:eastAsia="Calibri"/>
        </w:rPr>
        <w:tab/>
        <w:t xml:space="preserve">case 2 : </w:t>
      </w:r>
      <w:r>
        <w:rPr>
          <w:rFonts w:eastAsia="Calibri"/>
        </w:rPr>
        <w:tab/>
        <w:t>if(first==NULL)</w:t>
      </w:r>
    </w:p>
    <w:p w14:paraId="4537D03F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</w:r>
      <w:r>
        <w:rPr>
          <w:rFonts w:eastAsia="Calibri"/>
        </w:rPr>
        <w:tab/>
        <w:t xml:space="preserve">            { </w:t>
      </w:r>
    </w:p>
    <w:p w14:paraId="093CD808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("List is Empty\n");</w:t>
      </w:r>
    </w:p>
    <w:p w14:paraId="7E3867E5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  <w:t xml:space="preserve">                }</w:t>
      </w:r>
    </w:p>
    <w:p w14:paraId="54F6B6D9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  <w:t>else</w:t>
      </w:r>
    </w:p>
    <w:p w14:paraId="17D18A03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</w:r>
      <w:r>
        <w:rPr>
          <w:rFonts w:eastAsia="Calibri"/>
        </w:rPr>
        <w:tab/>
        <w:t xml:space="preserve">            {  </w:t>
      </w:r>
    </w:p>
    <w:p w14:paraId="5CA84D23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 Node Count=%d\t &amp; Elements  in the list are : \n", count());</w:t>
      </w:r>
    </w:p>
    <w:p w14:paraId="3FA40C76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displayList</w:t>
      </w:r>
      <w:proofErr w:type="spellEnd"/>
      <w:r>
        <w:rPr>
          <w:rFonts w:eastAsia="Calibri"/>
        </w:rPr>
        <w:t>();</w:t>
      </w:r>
    </w:p>
    <w:p w14:paraId="137ECF0E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}</w:t>
      </w:r>
    </w:p>
    <w:p w14:paraId="02DA0ACE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break;</w:t>
      </w:r>
      <w:r>
        <w:rPr>
          <w:rFonts w:eastAsia="Calibri"/>
        </w:rPr>
        <w:tab/>
      </w:r>
      <w:r>
        <w:rPr>
          <w:rFonts w:eastAsia="Calibri"/>
        </w:rPr>
        <w:tab/>
      </w:r>
    </w:p>
    <w:p w14:paraId="01DD3597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</w:r>
      <w:r>
        <w:rPr>
          <w:rFonts w:eastAsia="Calibri"/>
        </w:rPr>
        <w:tab/>
      </w:r>
    </w:p>
    <w:p w14:paraId="1E5D908A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</w:r>
      <w:r>
        <w:rPr>
          <w:rFonts w:eastAsia="Calibri"/>
        </w:rPr>
        <w:tab/>
        <w:t xml:space="preserve">case 3 </w:t>
      </w:r>
      <w:r>
        <w:rPr>
          <w:rFonts w:eastAsia="Calibri"/>
        </w:rPr>
        <w:tab/>
        <w:t xml:space="preserve">:   </w:t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 1. Insert at End and 2  Delete From End=");</w:t>
      </w:r>
    </w:p>
    <w:p w14:paraId="067ECED4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scanf</w:t>
      </w:r>
      <w:proofErr w:type="spellEnd"/>
      <w:r>
        <w:rPr>
          <w:rFonts w:eastAsia="Calibri"/>
        </w:rPr>
        <w:t>("%d",&amp;</w:t>
      </w:r>
      <w:proofErr w:type="spellStart"/>
      <w:r>
        <w:rPr>
          <w:rFonts w:eastAsia="Calibri"/>
        </w:rPr>
        <w:t>ch</w:t>
      </w:r>
      <w:proofErr w:type="spellEnd"/>
      <w:r>
        <w:rPr>
          <w:rFonts w:eastAsia="Calibri"/>
        </w:rPr>
        <w:t>);</w:t>
      </w:r>
    </w:p>
    <w:p w14:paraId="49D15EE6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</w:r>
      <w:r>
        <w:rPr>
          <w:rFonts w:eastAsia="Calibri"/>
        </w:rPr>
        <w:tab/>
        <w:t>if(</w:t>
      </w:r>
      <w:proofErr w:type="spellStart"/>
      <w:r>
        <w:rPr>
          <w:rFonts w:eastAsia="Calibri"/>
        </w:rPr>
        <w:t>ch</w:t>
      </w:r>
      <w:proofErr w:type="spellEnd"/>
      <w:r>
        <w:rPr>
          <w:rFonts w:eastAsia="Calibri"/>
        </w:rPr>
        <w:t>==1)</w:t>
      </w:r>
    </w:p>
    <w:p w14:paraId="00328D21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</w:r>
      <w:r>
        <w:rPr>
          <w:rFonts w:eastAsia="Calibri"/>
        </w:rPr>
        <w:tab/>
        <w:t>{</w:t>
      </w:r>
      <w:r>
        <w:rPr>
          <w:rFonts w:eastAsia="Calibri"/>
        </w:rPr>
        <w:tab/>
        <w:t>e=input();</w:t>
      </w:r>
    </w:p>
    <w:p w14:paraId="2E5CC9DC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addrear</w:t>
      </w:r>
      <w:proofErr w:type="spellEnd"/>
      <w:r>
        <w:rPr>
          <w:rFonts w:eastAsia="Calibri"/>
        </w:rPr>
        <w:t>(e);</w:t>
      </w:r>
    </w:p>
    <w:p w14:paraId="38B8D078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}</w:t>
      </w:r>
    </w:p>
    <w:p w14:paraId="252261C3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else if(</w:t>
      </w:r>
      <w:proofErr w:type="spellStart"/>
      <w:r>
        <w:rPr>
          <w:rFonts w:eastAsia="Calibri"/>
        </w:rPr>
        <w:t>ch</w:t>
      </w:r>
      <w:proofErr w:type="spellEnd"/>
      <w:r>
        <w:rPr>
          <w:rFonts w:eastAsia="Calibri"/>
        </w:rPr>
        <w:t xml:space="preserve">==2)                </w:t>
      </w:r>
      <w:r>
        <w:rPr>
          <w:rFonts w:eastAsia="Calibri"/>
        </w:rPr>
        <w:tab/>
      </w:r>
      <w:r>
        <w:rPr>
          <w:rFonts w:eastAsia="Calibri"/>
        </w:rPr>
        <w:tab/>
      </w:r>
    </w:p>
    <w:p w14:paraId="330D4B56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deleterear</w:t>
      </w:r>
      <w:proofErr w:type="spellEnd"/>
      <w:r>
        <w:rPr>
          <w:rFonts w:eastAsia="Calibri"/>
        </w:rPr>
        <w:t>();</w:t>
      </w:r>
    </w:p>
    <w:p w14:paraId="200FDF63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</w:r>
      <w:r>
        <w:rPr>
          <w:rFonts w:eastAsia="Calibri"/>
        </w:rPr>
        <w:tab/>
        <w:t>else</w:t>
      </w:r>
    </w:p>
    <w:p w14:paraId="1BF994D6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 xml:space="preserve">(" Sorry wrong operation\n"); </w:t>
      </w:r>
      <w:r>
        <w:rPr>
          <w:rFonts w:eastAsia="Calibri"/>
        </w:rPr>
        <w:tab/>
      </w:r>
    </w:p>
    <w:p w14:paraId="50CF8E3D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</w:r>
      <w:r>
        <w:rPr>
          <w:rFonts w:eastAsia="Calibri"/>
        </w:rPr>
        <w:tab/>
        <w:t>break;</w:t>
      </w:r>
    </w:p>
    <w:p w14:paraId="4590925A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</w:p>
    <w:p w14:paraId="564B5884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  <w:t xml:space="preserve">case 4 </w:t>
      </w:r>
      <w:r>
        <w:rPr>
          <w:rFonts w:eastAsia="Calibri"/>
        </w:rPr>
        <w:tab/>
        <w:t xml:space="preserve">:   </w:t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 1. Insert at Front and 2  Delete From Front=");</w:t>
      </w:r>
    </w:p>
    <w:p w14:paraId="238FA748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scanf</w:t>
      </w:r>
      <w:proofErr w:type="spellEnd"/>
      <w:r>
        <w:rPr>
          <w:rFonts w:eastAsia="Calibri"/>
        </w:rPr>
        <w:t>("%d",&amp;</w:t>
      </w:r>
      <w:proofErr w:type="spellStart"/>
      <w:r>
        <w:rPr>
          <w:rFonts w:eastAsia="Calibri"/>
        </w:rPr>
        <w:t>ch</w:t>
      </w:r>
      <w:proofErr w:type="spellEnd"/>
      <w:r>
        <w:rPr>
          <w:rFonts w:eastAsia="Calibri"/>
        </w:rPr>
        <w:t>);</w:t>
      </w:r>
    </w:p>
    <w:p w14:paraId="59113B23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</w:r>
      <w:r>
        <w:rPr>
          <w:rFonts w:eastAsia="Calibri"/>
        </w:rPr>
        <w:tab/>
        <w:t>if(</w:t>
      </w:r>
      <w:proofErr w:type="spellStart"/>
      <w:r>
        <w:rPr>
          <w:rFonts w:eastAsia="Calibri"/>
        </w:rPr>
        <w:t>ch</w:t>
      </w:r>
      <w:proofErr w:type="spellEnd"/>
      <w:r>
        <w:rPr>
          <w:rFonts w:eastAsia="Calibri"/>
        </w:rPr>
        <w:t>==1)</w:t>
      </w:r>
    </w:p>
    <w:p w14:paraId="0516A095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</w:r>
      <w:r>
        <w:rPr>
          <w:rFonts w:eastAsia="Calibri"/>
        </w:rPr>
        <w:tab/>
        <w:t>{</w:t>
      </w:r>
      <w:r>
        <w:rPr>
          <w:rFonts w:eastAsia="Calibri"/>
        </w:rPr>
        <w:tab/>
        <w:t>e=input();</w:t>
      </w:r>
    </w:p>
    <w:p w14:paraId="501B3910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addfront</w:t>
      </w:r>
      <w:proofErr w:type="spellEnd"/>
      <w:r>
        <w:rPr>
          <w:rFonts w:eastAsia="Calibri"/>
        </w:rPr>
        <w:t>(e);</w:t>
      </w:r>
    </w:p>
    <w:p w14:paraId="3F68F8D9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}</w:t>
      </w:r>
      <w:r>
        <w:rPr>
          <w:rFonts w:eastAsia="Calibri"/>
        </w:rPr>
        <w:tab/>
      </w:r>
    </w:p>
    <w:p w14:paraId="391F7519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else if(</w:t>
      </w:r>
      <w:proofErr w:type="spellStart"/>
      <w:r>
        <w:rPr>
          <w:rFonts w:eastAsia="Calibri"/>
        </w:rPr>
        <w:t>ch</w:t>
      </w:r>
      <w:proofErr w:type="spellEnd"/>
      <w:r>
        <w:rPr>
          <w:rFonts w:eastAsia="Calibri"/>
        </w:rPr>
        <w:t xml:space="preserve">==2)                </w:t>
      </w:r>
      <w:r>
        <w:rPr>
          <w:rFonts w:eastAsia="Calibri"/>
        </w:rPr>
        <w:tab/>
      </w:r>
      <w:r>
        <w:rPr>
          <w:rFonts w:eastAsia="Calibri"/>
        </w:rPr>
        <w:tab/>
      </w:r>
    </w:p>
    <w:p w14:paraId="06DC18E0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deletefront</w:t>
      </w:r>
      <w:proofErr w:type="spellEnd"/>
      <w:r>
        <w:rPr>
          <w:rFonts w:eastAsia="Calibri"/>
        </w:rPr>
        <w:t>();</w:t>
      </w:r>
    </w:p>
    <w:p w14:paraId="44B30638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</w:r>
      <w:r>
        <w:rPr>
          <w:rFonts w:eastAsia="Calibri"/>
        </w:rPr>
        <w:tab/>
        <w:t>else</w:t>
      </w:r>
    </w:p>
    <w:p w14:paraId="230258B4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 xml:space="preserve">(" Sorry wrong operation\n"); </w:t>
      </w:r>
      <w:r>
        <w:rPr>
          <w:rFonts w:eastAsia="Calibri"/>
        </w:rPr>
        <w:tab/>
      </w:r>
    </w:p>
    <w:p w14:paraId="2C11BA5F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</w:r>
      <w:r>
        <w:rPr>
          <w:rFonts w:eastAsia="Calibri"/>
        </w:rPr>
        <w:tab/>
        <w:t>break;</w:t>
      </w:r>
      <w:r>
        <w:rPr>
          <w:rFonts w:eastAsia="Calibri"/>
        </w:rPr>
        <w:tab/>
      </w:r>
      <w:r>
        <w:rPr>
          <w:rFonts w:eastAsia="Calibri"/>
        </w:rPr>
        <w:tab/>
      </w:r>
    </w:p>
    <w:p w14:paraId="3F27A534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</w:p>
    <w:p w14:paraId="6EF99BCC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lastRenderedPageBreak/>
        <w:tab/>
      </w:r>
      <w:r>
        <w:rPr>
          <w:rFonts w:eastAsia="Calibri"/>
        </w:rPr>
        <w:tab/>
        <w:t xml:space="preserve">case 5 </w:t>
      </w:r>
      <w:r>
        <w:rPr>
          <w:rFonts w:eastAsia="Calibri"/>
        </w:rPr>
        <w:tab/>
        <w:t xml:space="preserve">: </w:t>
      </w: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("This DLL can be used as Double Ended Queue by inserting and deleting from both ends \n");</w:t>
      </w:r>
    </w:p>
    <w:p w14:paraId="78DACE20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break;</w:t>
      </w:r>
      <w:r>
        <w:rPr>
          <w:rFonts w:eastAsia="Calibri"/>
        </w:rPr>
        <w:tab/>
      </w:r>
      <w:r>
        <w:rPr>
          <w:rFonts w:eastAsia="Calibri"/>
        </w:rPr>
        <w:tab/>
      </w:r>
    </w:p>
    <w:p w14:paraId="7D22ACEA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</w:p>
    <w:p w14:paraId="365080A0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</w:r>
      <w:r>
        <w:rPr>
          <w:rFonts w:eastAsia="Calibri"/>
        </w:rPr>
        <w:tab/>
        <w:t>case 6  :</w:t>
      </w:r>
      <w:r>
        <w:rPr>
          <w:rFonts w:eastAsia="Calibri"/>
        </w:rPr>
        <w:tab/>
        <w:t>return 0;</w:t>
      </w:r>
    </w:p>
    <w:p w14:paraId="49633817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  <w:t>default :</w:t>
      </w: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("Invalid option\n");</w:t>
      </w:r>
    </w:p>
    <w:p w14:paraId="7E6BAC82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  <w:t>}</w:t>
      </w:r>
    </w:p>
    <w:p w14:paraId="03C5F57C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ab/>
        <w:t>}</w:t>
      </w:r>
      <w:r>
        <w:rPr>
          <w:rFonts w:eastAsia="Calibri"/>
        </w:rPr>
        <w:tab/>
      </w:r>
    </w:p>
    <w:p w14:paraId="5C674C12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>return 0;</w:t>
      </w:r>
    </w:p>
    <w:p w14:paraId="01DE26F5" w14:textId="77777777" w:rsidR="004F1372" w:rsidRDefault="004F1372" w:rsidP="004F1372">
      <w:pPr>
        <w:autoSpaceDE w:val="0"/>
        <w:spacing w:line="276" w:lineRule="auto"/>
      </w:pPr>
      <w:r>
        <w:rPr>
          <w:rFonts w:eastAsia="Calibri"/>
        </w:rPr>
        <w:t>}</w:t>
      </w:r>
    </w:p>
    <w:p w14:paraId="4289455E" w14:textId="77777777" w:rsidR="004F1372" w:rsidRDefault="004F1372" w:rsidP="004F1372">
      <w:pPr>
        <w:ind w:right="180"/>
        <w:rPr>
          <w:rFonts w:eastAsia="Calibri"/>
          <w:i/>
          <w:sz w:val="28"/>
        </w:rPr>
      </w:pPr>
    </w:p>
    <w:p w14:paraId="2737021E" w14:textId="77777777" w:rsidR="004F1372" w:rsidRPr="001D3334" w:rsidRDefault="004F1372" w:rsidP="004F1372">
      <w:pPr>
        <w:ind w:right="180"/>
      </w:pPr>
    </w:p>
    <w:p w14:paraId="65F346A6" w14:textId="77777777" w:rsidR="004F1372" w:rsidRDefault="004F1372" w:rsidP="00773282">
      <w:pPr>
        <w:keepNext/>
        <w:spacing w:after="60" w:line="360" w:lineRule="auto"/>
        <w:ind w:right="180"/>
      </w:pPr>
      <w:r>
        <w:rPr>
          <w:rFonts w:eastAsia="Calibri"/>
          <w:b/>
          <w:sz w:val="36"/>
        </w:rPr>
        <w:t>PROGRAM 10</w:t>
      </w:r>
    </w:p>
    <w:p w14:paraId="40EA2FA3" w14:textId="77777777" w:rsidR="004F1372" w:rsidRDefault="004F1372" w:rsidP="004F1372">
      <w:pPr>
        <w:autoSpaceDE w:val="0"/>
        <w:spacing w:line="360" w:lineRule="auto"/>
        <w:ind w:left="180" w:right="180"/>
        <w:jc w:val="both"/>
      </w:pPr>
      <w:r>
        <w:rPr>
          <w:rFonts w:eastAsia="Calibri"/>
          <w:b/>
        </w:rPr>
        <w:t xml:space="preserve">Design, Develop and Implement a Program in C for the following operations on </w:t>
      </w:r>
      <w:r>
        <w:rPr>
          <w:rFonts w:eastAsia="Calibri"/>
          <w:b/>
          <w:bCs/>
        </w:rPr>
        <w:t xml:space="preserve">Singly Circular Linked List (SCLL) </w:t>
      </w:r>
      <w:r>
        <w:rPr>
          <w:rFonts w:eastAsia="Calibri"/>
          <w:b/>
        </w:rPr>
        <w:t>with header nodes</w:t>
      </w:r>
    </w:p>
    <w:p w14:paraId="7332582E" w14:textId="77777777" w:rsidR="004F1372" w:rsidRDefault="004F1372" w:rsidP="004F1372">
      <w:pPr>
        <w:autoSpaceDE w:val="0"/>
        <w:spacing w:line="360" w:lineRule="auto"/>
        <w:ind w:right="180" w:firstLine="180"/>
        <w:jc w:val="both"/>
      </w:pPr>
      <w:r>
        <w:rPr>
          <w:rFonts w:eastAsia="Calibri"/>
          <w:b/>
        </w:rPr>
        <w:t xml:space="preserve">Represent and Evaluate a Polynomial </w:t>
      </w:r>
      <w:r>
        <w:rPr>
          <w:rFonts w:eastAsia="Calibri"/>
          <w:b/>
          <w:bCs/>
        </w:rPr>
        <w:t>P(</w:t>
      </w:r>
      <w:proofErr w:type="spellStart"/>
      <w:r>
        <w:rPr>
          <w:rFonts w:eastAsia="Calibri"/>
          <w:b/>
          <w:bCs/>
        </w:rPr>
        <w:t>x,y,z</w:t>
      </w:r>
      <w:proofErr w:type="spellEnd"/>
      <w:r>
        <w:rPr>
          <w:rFonts w:eastAsia="Calibri"/>
          <w:b/>
          <w:bCs/>
        </w:rPr>
        <w:t>) = 6x</w:t>
      </w:r>
      <w:r>
        <w:rPr>
          <w:rFonts w:eastAsia="Calibri"/>
          <w:b/>
          <w:bCs/>
          <w:vertAlign w:val="superscript"/>
        </w:rPr>
        <w:t>2</w:t>
      </w:r>
      <w:r>
        <w:rPr>
          <w:rFonts w:eastAsia="Calibri"/>
          <w:b/>
          <w:bCs/>
        </w:rPr>
        <w:t>y</w:t>
      </w:r>
      <w:r>
        <w:rPr>
          <w:rFonts w:eastAsia="Calibri"/>
          <w:b/>
          <w:bCs/>
          <w:vertAlign w:val="superscript"/>
        </w:rPr>
        <w:t>2</w:t>
      </w:r>
      <w:r>
        <w:rPr>
          <w:rFonts w:eastAsia="Calibri"/>
          <w:b/>
          <w:bCs/>
        </w:rPr>
        <w:t>z-4yz</w:t>
      </w:r>
      <w:r>
        <w:rPr>
          <w:rFonts w:eastAsia="Calibri"/>
          <w:b/>
          <w:bCs/>
          <w:vertAlign w:val="superscript"/>
        </w:rPr>
        <w:t>5</w:t>
      </w:r>
      <w:r>
        <w:rPr>
          <w:rFonts w:eastAsia="Calibri"/>
          <w:b/>
          <w:bCs/>
        </w:rPr>
        <w:t>+3x</w:t>
      </w:r>
      <w:r>
        <w:rPr>
          <w:rFonts w:eastAsia="Calibri"/>
          <w:b/>
          <w:bCs/>
          <w:vertAlign w:val="superscript"/>
        </w:rPr>
        <w:t>3</w:t>
      </w:r>
      <w:r>
        <w:rPr>
          <w:rFonts w:eastAsia="Calibri"/>
          <w:b/>
          <w:bCs/>
        </w:rPr>
        <w:t>yz+2xy</w:t>
      </w:r>
      <w:r>
        <w:rPr>
          <w:rFonts w:eastAsia="Calibri"/>
          <w:b/>
          <w:bCs/>
          <w:vertAlign w:val="superscript"/>
        </w:rPr>
        <w:t>5</w:t>
      </w:r>
      <w:r>
        <w:rPr>
          <w:rFonts w:eastAsia="Calibri"/>
          <w:b/>
          <w:bCs/>
        </w:rPr>
        <w:t>z-2xyz</w:t>
      </w:r>
      <w:r>
        <w:rPr>
          <w:rFonts w:eastAsia="Calibri"/>
          <w:b/>
          <w:bCs/>
          <w:vertAlign w:val="superscript"/>
        </w:rPr>
        <w:t>3</w:t>
      </w:r>
    </w:p>
    <w:p w14:paraId="6D6DBFFD" w14:textId="77777777" w:rsidR="004F1372" w:rsidRDefault="004F1372" w:rsidP="004F1372">
      <w:pPr>
        <w:autoSpaceDE w:val="0"/>
        <w:ind w:left="180" w:right="180"/>
        <w:jc w:val="both"/>
        <w:rPr>
          <w:rFonts w:eastAsia="Calibri"/>
          <w:b/>
          <w:sz w:val="32"/>
        </w:rPr>
      </w:pPr>
    </w:p>
    <w:p w14:paraId="266B40AD" w14:textId="77777777" w:rsidR="004F1372" w:rsidRDefault="004F1372" w:rsidP="004F1372">
      <w:pPr>
        <w:autoSpaceDE w:val="0"/>
        <w:ind w:left="180" w:right="180"/>
        <w:jc w:val="both"/>
      </w:pPr>
      <w:r>
        <w:rPr>
          <w:rFonts w:eastAsia="Calibri"/>
          <w:b/>
          <w:sz w:val="32"/>
        </w:rPr>
        <w:t>Source Code :</w:t>
      </w:r>
    </w:p>
    <w:p w14:paraId="7B9CF8BF" w14:textId="77777777" w:rsidR="004F1372" w:rsidRDefault="004F1372" w:rsidP="004F1372">
      <w:pPr>
        <w:ind w:right="180"/>
        <w:rPr>
          <w:rFonts w:eastAsia="Calibri"/>
          <w:b/>
          <w:sz w:val="32"/>
        </w:rPr>
      </w:pPr>
    </w:p>
    <w:p w14:paraId="4FFFB7AA" w14:textId="77777777" w:rsidR="004F1372" w:rsidRDefault="004F1372" w:rsidP="004F1372">
      <w:pPr>
        <w:ind w:right="180"/>
      </w:pPr>
      <w:r>
        <w:rPr>
          <w:rFonts w:eastAsia="Calibri"/>
        </w:rPr>
        <w:t>#include&lt;stdio.h&gt;</w:t>
      </w:r>
    </w:p>
    <w:p w14:paraId="2035CD66" w14:textId="77777777" w:rsidR="004F1372" w:rsidRDefault="004F1372" w:rsidP="004F1372">
      <w:pPr>
        <w:ind w:right="180"/>
      </w:pPr>
      <w:r>
        <w:rPr>
          <w:rFonts w:eastAsia="Calibri"/>
        </w:rPr>
        <w:t>#include&lt;stdlib.h&gt;</w:t>
      </w:r>
    </w:p>
    <w:p w14:paraId="4B159753" w14:textId="77777777" w:rsidR="004F1372" w:rsidRDefault="004F1372" w:rsidP="004F1372">
      <w:pPr>
        <w:ind w:right="180"/>
      </w:pPr>
      <w:r>
        <w:rPr>
          <w:rFonts w:eastAsia="Calibri"/>
        </w:rPr>
        <w:t>#include&lt;math.h&gt;</w:t>
      </w:r>
    </w:p>
    <w:p w14:paraId="165B19C1" w14:textId="77777777" w:rsidR="004F1372" w:rsidRDefault="004F1372" w:rsidP="004F1372">
      <w:pPr>
        <w:ind w:right="180"/>
        <w:rPr>
          <w:rFonts w:eastAsia="Calibri"/>
        </w:rPr>
      </w:pPr>
    </w:p>
    <w:p w14:paraId="3FF7C958" w14:textId="77777777" w:rsidR="004F1372" w:rsidRDefault="004F1372" w:rsidP="004F1372">
      <w:pPr>
        <w:ind w:right="180"/>
      </w:pPr>
      <w:r>
        <w:rPr>
          <w:rFonts w:eastAsia="Calibri"/>
        </w:rPr>
        <w:t>struct node</w:t>
      </w:r>
      <w:r>
        <w:rPr>
          <w:rFonts w:eastAsia="Calibri"/>
        </w:rPr>
        <w:tab/>
        <w:t>//Defining Polynomial fields</w:t>
      </w:r>
    </w:p>
    <w:p w14:paraId="1FF412B5" w14:textId="77777777" w:rsidR="004F1372" w:rsidRDefault="004F1372" w:rsidP="004F1372">
      <w:pPr>
        <w:ind w:right="180"/>
      </w:pPr>
      <w:r>
        <w:rPr>
          <w:rFonts w:eastAsia="Calibri"/>
        </w:rPr>
        <w:t>{</w:t>
      </w:r>
    </w:p>
    <w:p w14:paraId="717E6625" w14:textId="77777777" w:rsidR="004F1372" w:rsidRDefault="004F1372" w:rsidP="004F1372">
      <w:pPr>
        <w:ind w:right="180"/>
      </w:pPr>
      <w:r>
        <w:rPr>
          <w:rFonts w:eastAsia="Calibri"/>
        </w:rPr>
        <w:t xml:space="preserve">int </w:t>
      </w:r>
      <w:proofErr w:type="spellStart"/>
      <w:r>
        <w:rPr>
          <w:rFonts w:eastAsia="Calibri"/>
        </w:rPr>
        <w:t>coef</w:t>
      </w:r>
      <w:proofErr w:type="spellEnd"/>
      <w:r>
        <w:rPr>
          <w:rFonts w:eastAsia="Calibri"/>
        </w:rPr>
        <w:t xml:space="preserve">, px, </w:t>
      </w:r>
      <w:proofErr w:type="spellStart"/>
      <w:r>
        <w:rPr>
          <w:rFonts w:eastAsia="Calibri"/>
        </w:rPr>
        <w:t>py</w:t>
      </w:r>
      <w:proofErr w:type="spellEnd"/>
      <w:r>
        <w:rPr>
          <w:rFonts w:eastAsia="Calibri"/>
        </w:rPr>
        <w:t xml:space="preserve">, </w:t>
      </w:r>
      <w:proofErr w:type="spellStart"/>
      <w:r>
        <w:rPr>
          <w:rFonts w:eastAsia="Calibri"/>
        </w:rPr>
        <w:t>pz,flag</w:t>
      </w:r>
      <w:proofErr w:type="spellEnd"/>
      <w:r>
        <w:rPr>
          <w:rFonts w:eastAsia="Calibri"/>
        </w:rPr>
        <w:t>;</w:t>
      </w:r>
    </w:p>
    <w:p w14:paraId="192182B8" w14:textId="77777777" w:rsidR="004F1372" w:rsidRDefault="004F1372" w:rsidP="004F1372">
      <w:pPr>
        <w:ind w:right="180"/>
      </w:pPr>
      <w:r>
        <w:rPr>
          <w:rFonts w:eastAsia="Calibri"/>
        </w:rPr>
        <w:t>struct node *link;</w:t>
      </w:r>
    </w:p>
    <w:p w14:paraId="35A08843" w14:textId="77777777" w:rsidR="004F1372" w:rsidRDefault="004F1372" w:rsidP="004F1372">
      <w:pPr>
        <w:ind w:right="180"/>
      </w:pPr>
      <w:r>
        <w:rPr>
          <w:rFonts w:eastAsia="Calibri"/>
        </w:rPr>
        <w:t>};</w:t>
      </w:r>
    </w:p>
    <w:p w14:paraId="6A984DC0" w14:textId="77777777" w:rsidR="004F1372" w:rsidRDefault="004F1372" w:rsidP="004F1372">
      <w:pPr>
        <w:ind w:right="180"/>
        <w:rPr>
          <w:rFonts w:eastAsia="Calibri"/>
        </w:rPr>
      </w:pPr>
    </w:p>
    <w:p w14:paraId="6FEBAFAA" w14:textId="77777777" w:rsidR="004F1372" w:rsidRDefault="004F1372" w:rsidP="004F1372">
      <w:pPr>
        <w:ind w:right="180"/>
      </w:pPr>
      <w:r>
        <w:rPr>
          <w:rFonts w:eastAsia="Calibri"/>
        </w:rPr>
        <w:t>typedef struct node * NODE;</w:t>
      </w:r>
    </w:p>
    <w:p w14:paraId="3FBF02B2" w14:textId="77777777" w:rsidR="004F1372" w:rsidRDefault="004F1372" w:rsidP="004F1372">
      <w:pPr>
        <w:ind w:right="180"/>
        <w:rPr>
          <w:rFonts w:eastAsia="Calibri"/>
        </w:rPr>
      </w:pPr>
    </w:p>
    <w:p w14:paraId="1DD73CE9" w14:textId="77777777" w:rsidR="004F1372" w:rsidRDefault="004F1372" w:rsidP="004F1372">
      <w:pPr>
        <w:ind w:right="180"/>
      </w:pPr>
      <w:r>
        <w:rPr>
          <w:rFonts w:eastAsia="Calibri"/>
        </w:rPr>
        <w:t xml:space="preserve">NODE </w:t>
      </w:r>
      <w:proofErr w:type="spellStart"/>
      <w:r>
        <w:rPr>
          <w:rFonts w:eastAsia="Calibri"/>
        </w:rPr>
        <w:t>create_list</w:t>
      </w:r>
      <w:proofErr w:type="spellEnd"/>
      <w:r>
        <w:rPr>
          <w:rFonts w:eastAsia="Calibri"/>
        </w:rPr>
        <w:t>(NODE head)</w:t>
      </w:r>
      <w:r>
        <w:rPr>
          <w:rFonts w:eastAsia="Calibri"/>
        </w:rPr>
        <w:tab/>
        <w:t>//For creating poly1 &amp; poly2</w:t>
      </w:r>
    </w:p>
    <w:p w14:paraId="65486CBE" w14:textId="77777777" w:rsidR="004F1372" w:rsidRDefault="004F1372" w:rsidP="004F1372">
      <w:pPr>
        <w:ind w:right="180"/>
      </w:pPr>
      <w:r>
        <w:rPr>
          <w:rFonts w:eastAsia="Calibri"/>
        </w:rPr>
        <w:t>{</w:t>
      </w:r>
    </w:p>
    <w:p w14:paraId="26809469" w14:textId="77777777" w:rsidR="004F1372" w:rsidRDefault="004F1372" w:rsidP="004F1372">
      <w:pPr>
        <w:ind w:right="180"/>
      </w:pPr>
      <w:r>
        <w:rPr>
          <w:rFonts w:eastAsia="Calibri"/>
        </w:rPr>
        <w:tab/>
        <w:t xml:space="preserve">int </w:t>
      </w:r>
      <w:proofErr w:type="spellStart"/>
      <w:r>
        <w:rPr>
          <w:rFonts w:eastAsia="Calibri"/>
        </w:rPr>
        <w:t>i,n,cf,px,py,pz</w:t>
      </w:r>
      <w:proofErr w:type="spellEnd"/>
      <w:r>
        <w:rPr>
          <w:rFonts w:eastAsia="Calibri"/>
        </w:rPr>
        <w:t>;</w:t>
      </w:r>
    </w:p>
    <w:p w14:paraId="2DCA3C63" w14:textId="77777777" w:rsidR="004F1372" w:rsidRDefault="004F1372" w:rsidP="004F1372">
      <w:pPr>
        <w:ind w:right="180"/>
      </w:pP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("Enter the number of terms : ");</w:t>
      </w:r>
    </w:p>
    <w:p w14:paraId="427B7D4D" w14:textId="77777777" w:rsidR="004F1372" w:rsidRDefault="004F1372" w:rsidP="004F1372">
      <w:pPr>
        <w:ind w:right="180"/>
      </w:pPr>
      <w:proofErr w:type="spellStart"/>
      <w:r>
        <w:rPr>
          <w:rFonts w:eastAsia="Calibri"/>
        </w:rPr>
        <w:t>scanf</w:t>
      </w:r>
      <w:proofErr w:type="spellEnd"/>
      <w:r>
        <w:rPr>
          <w:rFonts w:eastAsia="Calibri"/>
        </w:rPr>
        <w:t>("%</w:t>
      </w:r>
      <w:proofErr w:type="spellStart"/>
      <w:r>
        <w:rPr>
          <w:rFonts w:eastAsia="Calibri"/>
        </w:rPr>
        <w:t>d",&amp;n</w:t>
      </w:r>
      <w:proofErr w:type="spellEnd"/>
      <w:r>
        <w:rPr>
          <w:rFonts w:eastAsia="Calibri"/>
        </w:rPr>
        <w:t>);</w:t>
      </w:r>
    </w:p>
    <w:p w14:paraId="1682DCED" w14:textId="77777777" w:rsidR="004F1372" w:rsidRDefault="004F1372" w:rsidP="004F1372">
      <w:pPr>
        <w:ind w:right="180"/>
      </w:pPr>
      <w:r>
        <w:rPr>
          <w:rFonts w:eastAsia="Calibri"/>
        </w:rPr>
        <w:t>for(</w:t>
      </w:r>
      <w:proofErr w:type="spellStart"/>
      <w:r>
        <w:rPr>
          <w:rFonts w:eastAsia="Calibri"/>
        </w:rPr>
        <w:t>i</w:t>
      </w:r>
      <w:proofErr w:type="spellEnd"/>
      <w:r>
        <w:rPr>
          <w:rFonts w:eastAsia="Calibri"/>
        </w:rPr>
        <w:t>=1;i&lt;=</w:t>
      </w:r>
      <w:proofErr w:type="spellStart"/>
      <w:r>
        <w:rPr>
          <w:rFonts w:eastAsia="Calibri"/>
        </w:rPr>
        <w:t>n;i</w:t>
      </w:r>
      <w:proofErr w:type="spellEnd"/>
      <w:r>
        <w:rPr>
          <w:rFonts w:eastAsia="Calibri"/>
        </w:rPr>
        <w:t>++)</w:t>
      </w:r>
    </w:p>
    <w:p w14:paraId="35621D6E" w14:textId="77777777" w:rsidR="004F1372" w:rsidRDefault="004F1372" w:rsidP="004F1372">
      <w:pPr>
        <w:ind w:right="180"/>
      </w:pPr>
      <w:r>
        <w:t xml:space="preserve">    </w:t>
      </w:r>
      <w:r>
        <w:rPr>
          <w:rFonts w:eastAsia="Calibri"/>
        </w:rPr>
        <w:t>{</w:t>
      </w:r>
    </w:p>
    <w:p w14:paraId="100FDAAF" w14:textId="77777777" w:rsidR="004F1372" w:rsidRDefault="004F1372" w:rsidP="004F1372">
      <w:pPr>
        <w:ind w:right="180"/>
      </w:pP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("Enter the Co-</w:t>
      </w:r>
      <w:proofErr w:type="spellStart"/>
      <w:r>
        <w:rPr>
          <w:rFonts w:eastAsia="Calibri"/>
        </w:rPr>
        <w:t>ef</w:t>
      </w:r>
      <w:proofErr w:type="spellEnd"/>
      <w:r>
        <w:rPr>
          <w:rFonts w:eastAsia="Calibri"/>
        </w:rPr>
        <w:t xml:space="preserve">, px, </w:t>
      </w:r>
      <w:proofErr w:type="spellStart"/>
      <w:r>
        <w:rPr>
          <w:rFonts w:eastAsia="Calibri"/>
        </w:rPr>
        <w:t>py</w:t>
      </w:r>
      <w:proofErr w:type="spellEnd"/>
      <w:r>
        <w:rPr>
          <w:rFonts w:eastAsia="Calibri"/>
        </w:rPr>
        <w:t xml:space="preserve">, </w:t>
      </w:r>
      <w:proofErr w:type="spellStart"/>
      <w:r>
        <w:rPr>
          <w:rFonts w:eastAsia="Calibri"/>
        </w:rPr>
        <w:t>pz</w:t>
      </w:r>
      <w:proofErr w:type="spellEnd"/>
      <w:r>
        <w:rPr>
          <w:rFonts w:eastAsia="Calibri"/>
        </w:rPr>
        <w:t xml:space="preserve"> : ");</w:t>
      </w:r>
    </w:p>
    <w:p w14:paraId="4B451742" w14:textId="77777777" w:rsidR="004F1372" w:rsidRDefault="004F1372" w:rsidP="004F1372">
      <w:pPr>
        <w:ind w:right="180"/>
      </w:pPr>
      <w:proofErr w:type="spellStart"/>
      <w:r>
        <w:rPr>
          <w:rFonts w:eastAsia="Calibri"/>
        </w:rPr>
        <w:t>scanf</w:t>
      </w:r>
      <w:proofErr w:type="spellEnd"/>
      <w:r>
        <w:rPr>
          <w:rFonts w:eastAsia="Calibri"/>
        </w:rPr>
        <w:t>("%d %d %d %d",&amp;</w:t>
      </w:r>
      <w:proofErr w:type="spellStart"/>
      <w:r>
        <w:rPr>
          <w:rFonts w:eastAsia="Calibri"/>
        </w:rPr>
        <w:t>cf</w:t>
      </w:r>
      <w:proofErr w:type="spellEnd"/>
      <w:r>
        <w:rPr>
          <w:rFonts w:eastAsia="Calibri"/>
        </w:rPr>
        <w:t>,&amp;px,&amp;</w:t>
      </w:r>
      <w:proofErr w:type="spellStart"/>
      <w:r>
        <w:rPr>
          <w:rFonts w:eastAsia="Calibri"/>
        </w:rPr>
        <w:t>py</w:t>
      </w:r>
      <w:proofErr w:type="spellEnd"/>
      <w:r>
        <w:rPr>
          <w:rFonts w:eastAsia="Calibri"/>
        </w:rPr>
        <w:t>,&amp;</w:t>
      </w:r>
      <w:proofErr w:type="spellStart"/>
      <w:r>
        <w:rPr>
          <w:rFonts w:eastAsia="Calibri"/>
        </w:rPr>
        <w:t>pz</w:t>
      </w:r>
      <w:proofErr w:type="spellEnd"/>
      <w:r>
        <w:rPr>
          <w:rFonts w:eastAsia="Calibri"/>
        </w:rPr>
        <w:t>);</w:t>
      </w:r>
    </w:p>
    <w:p w14:paraId="349A14D8" w14:textId="77777777" w:rsidR="004F1372" w:rsidRDefault="004F1372" w:rsidP="004F1372">
      <w:pPr>
        <w:ind w:right="180"/>
      </w:pPr>
      <w:r>
        <w:rPr>
          <w:rFonts w:eastAsia="Calibri"/>
        </w:rPr>
        <w:t>insert(</w:t>
      </w:r>
      <w:proofErr w:type="spellStart"/>
      <w:r>
        <w:rPr>
          <w:rFonts w:eastAsia="Calibri"/>
        </w:rPr>
        <w:t>head,cf,px,py,pz</w:t>
      </w:r>
      <w:proofErr w:type="spellEnd"/>
      <w:r>
        <w:rPr>
          <w:rFonts w:eastAsia="Calibri"/>
        </w:rPr>
        <w:t>);</w:t>
      </w:r>
    </w:p>
    <w:p w14:paraId="161E8274" w14:textId="77777777" w:rsidR="004F1372" w:rsidRDefault="004F1372" w:rsidP="004F1372">
      <w:pPr>
        <w:ind w:right="180"/>
      </w:pPr>
      <w:r>
        <w:t xml:space="preserve">    </w:t>
      </w:r>
      <w:r>
        <w:rPr>
          <w:rFonts w:eastAsia="Calibri"/>
        </w:rPr>
        <w:t>}</w:t>
      </w:r>
    </w:p>
    <w:p w14:paraId="2B7F69C5" w14:textId="77777777" w:rsidR="004F1372" w:rsidRDefault="004F1372" w:rsidP="004F1372">
      <w:pPr>
        <w:ind w:right="180"/>
      </w:pPr>
      <w:r>
        <w:rPr>
          <w:rFonts w:eastAsia="Calibri"/>
        </w:rPr>
        <w:t>return head;</w:t>
      </w:r>
    </w:p>
    <w:p w14:paraId="520964EF" w14:textId="77777777" w:rsidR="004F1372" w:rsidRDefault="004F1372" w:rsidP="004F1372">
      <w:pPr>
        <w:ind w:right="180"/>
      </w:pPr>
      <w:r>
        <w:rPr>
          <w:rFonts w:eastAsia="Calibri"/>
        </w:rPr>
        <w:t xml:space="preserve">}/*End of </w:t>
      </w:r>
      <w:proofErr w:type="spellStart"/>
      <w:r>
        <w:rPr>
          <w:rFonts w:eastAsia="Calibri"/>
        </w:rPr>
        <w:t>create_list</w:t>
      </w:r>
      <w:proofErr w:type="spellEnd"/>
      <w:r>
        <w:rPr>
          <w:rFonts w:eastAsia="Calibri"/>
        </w:rPr>
        <w:t>()*/</w:t>
      </w:r>
    </w:p>
    <w:p w14:paraId="4D7211C5" w14:textId="77777777" w:rsidR="004F1372" w:rsidRDefault="004F1372" w:rsidP="004F1372">
      <w:pPr>
        <w:ind w:right="180"/>
        <w:rPr>
          <w:rFonts w:eastAsia="Calibri"/>
        </w:rPr>
      </w:pPr>
    </w:p>
    <w:p w14:paraId="2C209074" w14:textId="77777777" w:rsidR="004F1372" w:rsidRDefault="004F1372" w:rsidP="004F1372">
      <w:pPr>
        <w:ind w:right="180"/>
      </w:pPr>
      <w:r>
        <w:rPr>
          <w:rFonts w:eastAsia="Calibri"/>
        </w:rPr>
        <w:t xml:space="preserve">insert(NODE </w:t>
      </w:r>
      <w:proofErr w:type="spellStart"/>
      <w:r>
        <w:rPr>
          <w:rFonts w:eastAsia="Calibri"/>
        </w:rPr>
        <w:t>head,int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cof,int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x,int</w:t>
      </w:r>
      <w:proofErr w:type="spellEnd"/>
      <w:r>
        <w:rPr>
          <w:rFonts w:eastAsia="Calibri"/>
        </w:rPr>
        <w:t xml:space="preserve"> y, int z) //inserting term to poly</w:t>
      </w:r>
    </w:p>
    <w:p w14:paraId="78527C77" w14:textId="77777777" w:rsidR="004F1372" w:rsidRDefault="004F1372" w:rsidP="004F1372">
      <w:pPr>
        <w:ind w:right="180"/>
      </w:pPr>
      <w:r>
        <w:rPr>
          <w:rFonts w:eastAsia="Calibri"/>
        </w:rPr>
        <w:t>{</w:t>
      </w:r>
    </w:p>
    <w:p w14:paraId="0F7DE8A1" w14:textId="77777777" w:rsidR="004F1372" w:rsidRDefault="004F1372" w:rsidP="004F1372">
      <w:pPr>
        <w:ind w:right="180"/>
      </w:pPr>
      <w:r>
        <w:rPr>
          <w:rFonts w:eastAsia="Calibri"/>
        </w:rPr>
        <w:tab/>
        <w:t xml:space="preserve">NODE </w:t>
      </w:r>
      <w:proofErr w:type="spellStart"/>
      <w:r>
        <w:rPr>
          <w:rFonts w:eastAsia="Calibri"/>
        </w:rPr>
        <w:t>cur,tmp</w:t>
      </w:r>
      <w:proofErr w:type="spellEnd"/>
      <w:r>
        <w:rPr>
          <w:rFonts w:eastAsia="Calibri"/>
        </w:rPr>
        <w:t>;</w:t>
      </w:r>
    </w:p>
    <w:p w14:paraId="6C5224A7" w14:textId="77777777" w:rsidR="004F1372" w:rsidRDefault="004F1372" w:rsidP="004F1372">
      <w:pPr>
        <w:ind w:right="180"/>
      </w:pPr>
      <w:r>
        <w:rPr>
          <w:rFonts w:eastAsia="Calibri"/>
        </w:rPr>
        <w:tab/>
      </w:r>
      <w:proofErr w:type="spellStart"/>
      <w:r>
        <w:rPr>
          <w:rFonts w:eastAsia="Calibri"/>
        </w:rPr>
        <w:t>tmp</w:t>
      </w:r>
      <w:proofErr w:type="spellEnd"/>
      <w:r>
        <w:rPr>
          <w:rFonts w:eastAsia="Calibri"/>
        </w:rPr>
        <w:t>= (NODE)malloc(</w:t>
      </w:r>
      <w:proofErr w:type="spellStart"/>
      <w:r>
        <w:rPr>
          <w:rFonts w:eastAsia="Calibri"/>
        </w:rPr>
        <w:t>sizeof</w:t>
      </w:r>
      <w:proofErr w:type="spellEnd"/>
      <w:r>
        <w:rPr>
          <w:rFonts w:eastAsia="Calibri"/>
        </w:rPr>
        <w:t>(struct node));</w:t>
      </w:r>
      <w:r>
        <w:rPr>
          <w:rFonts w:eastAsia="Calibri"/>
        </w:rPr>
        <w:tab/>
        <w:t>//Allocates memory</w:t>
      </w:r>
    </w:p>
    <w:p w14:paraId="26551567" w14:textId="77777777" w:rsidR="004F1372" w:rsidRDefault="004F1372" w:rsidP="004F1372">
      <w:pPr>
        <w:ind w:right="180"/>
      </w:pPr>
      <w:r>
        <w:rPr>
          <w:rFonts w:eastAsia="Calibri"/>
        </w:rPr>
        <w:tab/>
        <w:t xml:space="preserve">int </w:t>
      </w:r>
      <w:proofErr w:type="spellStart"/>
      <w:r>
        <w:rPr>
          <w:rFonts w:eastAsia="Calibri"/>
        </w:rPr>
        <w:t>cf,px,py,pz</w:t>
      </w:r>
      <w:proofErr w:type="spellEnd"/>
      <w:r>
        <w:rPr>
          <w:rFonts w:eastAsia="Calibri"/>
        </w:rPr>
        <w:t>;</w:t>
      </w:r>
    </w:p>
    <w:p w14:paraId="2922D847" w14:textId="77777777" w:rsidR="004F1372" w:rsidRDefault="004F1372" w:rsidP="004F1372">
      <w:pPr>
        <w:ind w:right="180"/>
      </w:pPr>
      <w:r>
        <w:rPr>
          <w:rFonts w:eastAsia="Calibri"/>
        </w:rPr>
        <w:tab/>
        <w:t>cur=head-&gt;link;</w:t>
      </w:r>
    </w:p>
    <w:p w14:paraId="38CFD6B0" w14:textId="77777777" w:rsidR="004F1372" w:rsidRDefault="004F1372" w:rsidP="004F1372">
      <w:pPr>
        <w:ind w:right="180"/>
      </w:pPr>
      <w:r>
        <w:rPr>
          <w:rFonts w:eastAsia="Calibri"/>
        </w:rPr>
        <w:tab/>
      </w:r>
      <w:proofErr w:type="spellStart"/>
      <w:r>
        <w:rPr>
          <w:rFonts w:eastAsia="Calibri"/>
        </w:rPr>
        <w:t>tmp</w:t>
      </w:r>
      <w:proofErr w:type="spellEnd"/>
      <w:r>
        <w:rPr>
          <w:rFonts w:eastAsia="Calibri"/>
        </w:rPr>
        <w:t>-&gt;</w:t>
      </w:r>
      <w:proofErr w:type="spellStart"/>
      <w:r>
        <w:rPr>
          <w:rFonts w:eastAsia="Calibri"/>
        </w:rPr>
        <w:t>coef</w:t>
      </w:r>
      <w:proofErr w:type="spellEnd"/>
      <w:r>
        <w:rPr>
          <w:rFonts w:eastAsia="Calibri"/>
        </w:rPr>
        <w:t>=</w:t>
      </w:r>
      <w:proofErr w:type="spellStart"/>
      <w:r>
        <w:rPr>
          <w:rFonts w:eastAsia="Calibri"/>
        </w:rPr>
        <w:t>cof</w:t>
      </w:r>
      <w:proofErr w:type="spellEnd"/>
      <w:r>
        <w:rPr>
          <w:rFonts w:eastAsia="Calibri"/>
        </w:rPr>
        <w:t>;</w:t>
      </w:r>
    </w:p>
    <w:p w14:paraId="186BEEF0" w14:textId="77777777" w:rsidR="004F1372" w:rsidRDefault="004F1372" w:rsidP="004F1372">
      <w:pPr>
        <w:ind w:right="180"/>
      </w:pPr>
      <w:proofErr w:type="spellStart"/>
      <w:r>
        <w:rPr>
          <w:rFonts w:eastAsia="Calibri"/>
        </w:rPr>
        <w:t>tmp</w:t>
      </w:r>
      <w:proofErr w:type="spellEnd"/>
      <w:r>
        <w:rPr>
          <w:rFonts w:eastAsia="Calibri"/>
        </w:rPr>
        <w:t>-&gt;px=x;</w:t>
      </w:r>
    </w:p>
    <w:p w14:paraId="7FBA2E39" w14:textId="77777777" w:rsidR="004F1372" w:rsidRDefault="004F1372" w:rsidP="004F1372">
      <w:pPr>
        <w:ind w:right="180"/>
      </w:pPr>
      <w:proofErr w:type="spellStart"/>
      <w:r>
        <w:rPr>
          <w:rFonts w:eastAsia="Calibri"/>
        </w:rPr>
        <w:t>tmp</w:t>
      </w:r>
      <w:proofErr w:type="spellEnd"/>
      <w:r>
        <w:rPr>
          <w:rFonts w:eastAsia="Calibri"/>
        </w:rPr>
        <w:t>-&gt;</w:t>
      </w:r>
      <w:proofErr w:type="spellStart"/>
      <w:r>
        <w:rPr>
          <w:rFonts w:eastAsia="Calibri"/>
        </w:rPr>
        <w:t>py</w:t>
      </w:r>
      <w:proofErr w:type="spellEnd"/>
      <w:r>
        <w:rPr>
          <w:rFonts w:eastAsia="Calibri"/>
        </w:rPr>
        <w:t>=y;</w:t>
      </w:r>
    </w:p>
    <w:p w14:paraId="248C3406" w14:textId="77777777" w:rsidR="004F1372" w:rsidRDefault="004F1372" w:rsidP="004F1372">
      <w:pPr>
        <w:ind w:right="180"/>
      </w:pPr>
      <w:proofErr w:type="spellStart"/>
      <w:r>
        <w:rPr>
          <w:rFonts w:eastAsia="Calibri"/>
        </w:rPr>
        <w:t>tmp</w:t>
      </w:r>
      <w:proofErr w:type="spellEnd"/>
      <w:r>
        <w:rPr>
          <w:rFonts w:eastAsia="Calibri"/>
        </w:rPr>
        <w:t>-&gt;</w:t>
      </w:r>
      <w:proofErr w:type="spellStart"/>
      <w:r>
        <w:rPr>
          <w:rFonts w:eastAsia="Calibri"/>
        </w:rPr>
        <w:t>pz</w:t>
      </w:r>
      <w:proofErr w:type="spellEnd"/>
      <w:r>
        <w:rPr>
          <w:rFonts w:eastAsia="Calibri"/>
        </w:rPr>
        <w:t>=z;</w:t>
      </w:r>
    </w:p>
    <w:p w14:paraId="31B492A3" w14:textId="77777777" w:rsidR="004F1372" w:rsidRDefault="004F1372" w:rsidP="004F1372">
      <w:pPr>
        <w:ind w:right="180"/>
      </w:pPr>
      <w:proofErr w:type="spellStart"/>
      <w:r>
        <w:rPr>
          <w:rFonts w:eastAsia="Calibri"/>
        </w:rPr>
        <w:t>tmp</w:t>
      </w:r>
      <w:proofErr w:type="spellEnd"/>
      <w:r>
        <w:rPr>
          <w:rFonts w:eastAsia="Calibri"/>
        </w:rPr>
        <w:t>-&gt;flag=0;</w:t>
      </w:r>
    </w:p>
    <w:p w14:paraId="776A437D" w14:textId="77777777" w:rsidR="004F1372" w:rsidRDefault="004F1372" w:rsidP="004F1372">
      <w:pPr>
        <w:ind w:right="180"/>
      </w:pPr>
      <w:r>
        <w:rPr>
          <w:rFonts w:eastAsia="Calibri"/>
        </w:rPr>
        <w:t>while(cur-&gt;link!=head)</w:t>
      </w:r>
      <w:r>
        <w:rPr>
          <w:rFonts w:eastAsia="Calibri"/>
        </w:rPr>
        <w:tab/>
      </w:r>
    </w:p>
    <w:p w14:paraId="42AC0F2A" w14:textId="77777777" w:rsidR="004F1372" w:rsidRDefault="004F1372" w:rsidP="004F1372">
      <w:pPr>
        <w:ind w:right="180"/>
      </w:pPr>
      <w:r>
        <w:rPr>
          <w:rFonts w:eastAsia="Calibri"/>
        </w:rPr>
        <w:t>{    cur=cur-&gt;link;</w:t>
      </w:r>
    </w:p>
    <w:p w14:paraId="5DCEA8BB" w14:textId="77777777" w:rsidR="004F1372" w:rsidRDefault="004F1372" w:rsidP="004F1372">
      <w:pPr>
        <w:ind w:right="180"/>
      </w:pPr>
      <w:r>
        <w:rPr>
          <w:rFonts w:eastAsia="Calibri"/>
        </w:rPr>
        <w:t>}</w:t>
      </w:r>
    </w:p>
    <w:p w14:paraId="5C2BEC0B" w14:textId="77777777" w:rsidR="004F1372" w:rsidRDefault="004F1372" w:rsidP="004F1372">
      <w:pPr>
        <w:ind w:right="180"/>
      </w:pPr>
      <w:r>
        <w:rPr>
          <w:rFonts w:eastAsia="Calibri"/>
        </w:rPr>
        <w:t>cur-&gt;link=</w:t>
      </w:r>
      <w:proofErr w:type="spellStart"/>
      <w:r>
        <w:rPr>
          <w:rFonts w:eastAsia="Calibri"/>
        </w:rPr>
        <w:t>tmp</w:t>
      </w:r>
      <w:proofErr w:type="spellEnd"/>
      <w:r>
        <w:rPr>
          <w:rFonts w:eastAsia="Calibri"/>
        </w:rPr>
        <w:t>;</w:t>
      </w:r>
    </w:p>
    <w:p w14:paraId="1C0B413C" w14:textId="77777777" w:rsidR="004F1372" w:rsidRDefault="004F1372" w:rsidP="004F1372">
      <w:pPr>
        <w:ind w:right="180"/>
      </w:pPr>
      <w:proofErr w:type="spellStart"/>
      <w:r>
        <w:rPr>
          <w:rFonts w:eastAsia="Calibri"/>
        </w:rPr>
        <w:t>tmp</w:t>
      </w:r>
      <w:proofErr w:type="spellEnd"/>
      <w:r>
        <w:rPr>
          <w:rFonts w:eastAsia="Calibri"/>
        </w:rPr>
        <w:t>-&gt;link=head;</w:t>
      </w:r>
    </w:p>
    <w:p w14:paraId="76D24919" w14:textId="77777777" w:rsidR="004F1372" w:rsidRDefault="004F1372" w:rsidP="004F1372">
      <w:pPr>
        <w:ind w:right="180"/>
      </w:pPr>
      <w:r>
        <w:rPr>
          <w:rFonts w:eastAsia="Calibri"/>
        </w:rPr>
        <w:t>}</w:t>
      </w:r>
    </w:p>
    <w:p w14:paraId="7C4B4E06" w14:textId="77777777" w:rsidR="004F1372" w:rsidRDefault="004F1372" w:rsidP="004F1372">
      <w:pPr>
        <w:ind w:right="180"/>
        <w:rPr>
          <w:rFonts w:eastAsia="Calibri"/>
        </w:rPr>
      </w:pPr>
    </w:p>
    <w:p w14:paraId="6FFD2574" w14:textId="77777777" w:rsidR="004F1372" w:rsidRDefault="004F1372" w:rsidP="004F1372">
      <w:pPr>
        <w:ind w:right="180"/>
      </w:pPr>
      <w:r>
        <w:rPr>
          <w:rFonts w:eastAsia="Calibri"/>
        </w:rPr>
        <w:t>int evaluate(NODE h, int x, int y, int z)</w:t>
      </w:r>
    </w:p>
    <w:p w14:paraId="5D92B4EC" w14:textId="77777777" w:rsidR="004F1372" w:rsidRDefault="004F1372" w:rsidP="004F1372">
      <w:pPr>
        <w:ind w:right="180"/>
      </w:pPr>
      <w:r>
        <w:rPr>
          <w:rFonts w:eastAsia="Calibri"/>
        </w:rPr>
        <w:t>{   int v, s=0;</w:t>
      </w:r>
    </w:p>
    <w:p w14:paraId="60339D38" w14:textId="77777777" w:rsidR="004F1372" w:rsidRDefault="004F1372" w:rsidP="004F1372">
      <w:pPr>
        <w:ind w:right="180"/>
      </w:pPr>
      <w:r>
        <w:rPr>
          <w:rFonts w:eastAsia="Calibri"/>
        </w:rPr>
        <w:tab/>
        <w:t>NODE cur=h-&gt;link;</w:t>
      </w:r>
    </w:p>
    <w:p w14:paraId="3723653B" w14:textId="77777777" w:rsidR="004F1372" w:rsidRDefault="004F1372" w:rsidP="004F1372">
      <w:pPr>
        <w:ind w:right="180"/>
      </w:pPr>
      <w:r>
        <w:rPr>
          <w:rFonts w:eastAsia="Calibri"/>
        </w:rPr>
        <w:tab/>
        <w:t>while(cur!=h)</w:t>
      </w:r>
    </w:p>
    <w:p w14:paraId="63EF53E2" w14:textId="77777777" w:rsidR="004F1372" w:rsidRDefault="004F1372" w:rsidP="004F1372">
      <w:pPr>
        <w:ind w:right="180"/>
      </w:pPr>
      <w:r>
        <w:rPr>
          <w:rFonts w:eastAsia="Calibri"/>
        </w:rPr>
        <w:tab/>
        <w:t>{</w:t>
      </w:r>
    </w:p>
    <w:p w14:paraId="6F7201EE" w14:textId="77777777" w:rsidR="004F1372" w:rsidRDefault="004F1372" w:rsidP="004F1372">
      <w:pPr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v=cur-&gt;</w:t>
      </w:r>
      <w:proofErr w:type="spellStart"/>
      <w:r>
        <w:rPr>
          <w:rFonts w:eastAsia="Calibri"/>
        </w:rPr>
        <w:t>coef</w:t>
      </w:r>
      <w:proofErr w:type="spellEnd"/>
      <w:r>
        <w:rPr>
          <w:rFonts w:eastAsia="Calibri"/>
        </w:rPr>
        <w:t>*pow(x, cur-&gt;px)*pow(y, cur-&gt;</w:t>
      </w:r>
      <w:proofErr w:type="spellStart"/>
      <w:r>
        <w:rPr>
          <w:rFonts w:eastAsia="Calibri"/>
        </w:rPr>
        <w:t>py</w:t>
      </w:r>
      <w:proofErr w:type="spellEnd"/>
      <w:r>
        <w:rPr>
          <w:rFonts w:eastAsia="Calibri"/>
        </w:rPr>
        <w:t>)*pow(</w:t>
      </w:r>
      <w:proofErr w:type="spellStart"/>
      <w:r>
        <w:rPr>
          <w:rFonts w:eastAsia="Calibri"/>
        </w:rPr>
        <w:t>z,cur</w:t>
      </w:r>
      <w:proofErr w:type="spellEnd"/>
      <w:r>
        <w:rPr>
          <w:rFonts w:eastAsia="Calibri"/>
        </w:rPr>
        <w:t>-&gt;</w:t>
      </w:r>
      <w:proofErr w:type="spellStart"/>
      <w:r>
        <w:rPr>
          <w:rFonts w:eastAsia="Calibri"/>
        </w:rPr>
        <w:t>pz</w:t>
      </w:r>
      <w:proofErr w:type="spellEnd"/>
      <w:r>
        <w:rPr>
          <w:rFonts w:eastAsia="Calibri"/>
        </w:rPr>
        <w:t>);</w:t>
      </w:r>
    </w:p>
    <w:p w14:paraId="03C0F8D5" w14:textId="77777777" w:rsidR="004F1372" w:rsidRDefault="004F1372" w:rsidP="004F1372">
      <w:pPr>
        <w:ind w:right="180"/>
      </w:pPr>
      <w:r>
        <w:rPr>
          <w:rFonts w:eastAsia="Calibri"/>
        </w:rPr>
        <w:tab/>
        <w:t xml:space="preserve">    s=</w:t>
      </w:r>
      <w:proofErr w:type="spellStart"/>
      <w:r>
        <w:rPr>
          <w:rFonts w:eastAsia="Calibri"/>
        </w:rPr>
        <w:t>s+v</w:t>
      </w:r>
      <w:proofErr w:type="spellEnd"/>
      <w:r>
        <w:rPr>
          <w:rFonts w:eastAsia="Calibri"/>
        </w:rPr>
        <w:t>;</w:t>
      </w:r>
    </w:p>
    <w:p w14:paraId="1D16B01D" w14:textId="77777777" w:rsidR="004F1372" w:rsidRDefault="004F1372" w:rsidP="004F1372">
      <w:pPr>
        <w:ind w:right="180"/>
      </w:pPr>
      <w:r>
        <w:rPr>
          <w:rFonts w:eastAsia="Calibri"/>
        </w:rPr>
        <w:tab/>
        <w:t>cur=cur-&gt;link;</w:t>
      </w:r>
    </w:p>
    <w:p w14:paraId="0A6F0CE0" w14:textId="77777777" w:rsidR="004F1372" w:rsidRDefault="004F1372" w:rsidP="004F1372">
      <w:pPr>
        <w:ind w:right="180"/>
      </w:pPr>
      <w:r>
        <w:rPr>
          <w:rFonts w:eastAsia="Calibri"/>
        </w:rPr>
        <w:tab/>
        <w:t>}</w:t>
      </w:r>
    </w:p>
    <w:p w14:paraId="614D93A9" w14:textId="77777777" w:rsidR="004F1372" w:rsidRDefault="004F1372" w:rsidP="004F1372">
      <w:pPr>
        <w:ind w:right="180"/>
      </w:pPr>
      <w:r>
        <w:rPr>
          <w:rFonts w:eastAsia="Calibri"/>
        </w:rPr>
        <w:tab/>
        <w:t>return s;</w:t>
      </w:r>
    </w:p>
    <w:p w14:paraId="7826B3A0" w14:textId="77777777" w:rsidR="004F1372" w:rsidRDefault="004F1372" w:rsidP="004F1372">
      <w:pPr>
        <w:ind w:right="180"/>
      </w:pPr>
      <w:r>
        <w:rPr>
          <w:rFonts w:eastAsia="Calibri"/>
        </w:rPr>
        <w:t>}</w:t>
      </w:r>
    </w:p>
    <w:p w14:paraId="7FC5FD47" w14:textId="77777777" w:rsidR="004F1372" w:rsidRDefault="004F1372" w:rsidP="004F1372">
      <w:pPr>
        <w:ind w:right="180"/>
        <w:rPr>
          <w:rFonts w:eastAsia="Calibri"/>
        </w:rPr>
      </w:pPr>
    </w:p>
    <w:p w14:paraId="69928C3E" w14:textId="77777777" w:rsidR="004F1372" w:rsidRDefault="004F1372" w:rsidP="004F1372">
      <w:pPr>
        <w:ind w:right="180"/>
        <w:rPr>
          <w:rFonts w:eastAsia="Calibri"/>
        </w:rPr>
      </w:pPr>
    </w:p>
    <w:p w14:paraId="361B25AD" w14:textId="77777777" w:rsidR="004F1372" w:rsidRDefault="004F1372" w:rsidP="004F1372">
      <w:pPr>
        <w:ind w:right="180"/>
      </w:pPr>
      <w:r>
        <w:rPr>
          <w:rFonts w:eastAsia="Calibri"/>
        </w:rPr>
        <w:t>void display(NODE head)</w:t>
      </w:r>
    </w:p>
    <w:p w14:paraId="4A81410D" w14:textId="77777777" w:rsidR="004F1372" w:rsidRDefault="004F1372" w:rsidP="004F1372">
      <w:pPr>
        <w:ind w:right="180"/>
      </w:pPr>
      <w:r>
        <w:rPr>
          <w:rFonts w:eastAsia="Calibri"/>
        </w:rPr>
        <w:t>{</w:t>
      </w:r>
    </w:p>
    <w:p w14:paraId="5BA97C71" w14:textId="77777777" w:rsidR="004F1372" w:rsidRDefault="004F1372" w:rsidP="004F1372">
      <w:pPr>
        <w:ind w:right="180"/>
      </w:pPr>
      <w:r>
        <w:t xml:space="preserve">    </w:t>
      </w:r>
      <w:r>
        <w:rPr>
          <w:rFonts w:eastAsia="Calibri"/>
        </w:rPr>
        <w:t>NODE cur;</w:t>
      </w:r>
    </w:p>
    <w:p w14:paraId="1017EA66" w14:textId="77777777" w:rsidR="004F1372" w:rsidRDefault="004F1372" w:rsidP="004F1372">
      <w:pPr>
        <w:ind w:right="180"/>
      </w:pPr>
      <w:r>
        <w:rPr>
          <w:rFonts w:eastAsia="Calibri"/>
        </w:rPr>
        <w:t>if(head-&gt;link==head) //if poly is empty</w:t>
      </w:r>
    </w:p>
    <w:p w14:paraId="0087FB63" w14:textId="77777777" w:rsidR="004F1372" w:rsidRDefault="004F1372" w:rsidP="004F1372">
      <w:pPr>
        <w:ind w:right="180"/>
      </w:pPr>
      <w:r>
        <w:t xml:space="preserve">    </w:t>
      </w:r>
      <w:r>
        <w:rPr>
          <w:rFonts w:eastAsia="Calibri"/>
        </w:rPr>
        <w:t>{</w:t>
      </w:r>
    </w:p>
    <w:p w14:paraId="7BC3BE82" w14:textId="77777777" w:rsidR="004F1372" w:rsidRDefault="004F1372" w:rsidP="004F1372">
      <w:pPr>
        <w:ind w:right="180"/>
      </w:pP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("List is empty\n");</w:t>
      </w:r>
    </w:p>
    <w:p w14:paraId="1F706E40" w14:textId="77777777" w:rsidR="004F1372" w:rsidRDefault="004F1372" w:rsidP="004F1372">
      <w:pPr>
        <w:ind w:right="180"/>
      </w:pPr>
      <w:r>
        <w:rPr>
          <w:rFonts w:eastAsia="Calibri"/>
        </w:rPr>
        <w:t>return;</w:t>
      </w:r>
    </w:p>
    <w:p w14:paraId="3742575B" w14:textId="77777777" w:rsidR="004F1372" w:rsidRDefault="004F1372" w:rsidP="004F1372">
      <w:pPr>
        <w:ind w:right="180"/>
      </w:pPr>
      <w:r>
        <w:t xml:space="preserve">    </w:t>
      </w:r>
      <w:r>
        <w:rPr>
          <w:rFonts w:eastAsia="Calibri"/>
        </w:rPr>
        <w:t>}</w:t>
      </w:r>
    </w:p>
    <w:p w14:paraId="071E0A31" w14:textId="77777777" w:rsidR="004F1372" w:rsidRDefault="004F1372" w:rsidP="004F1372">
      <w:pPr>
        <w:ind w:right="180"/>
      </w:pPr>
      <w:r>
        <w:rPr>
          <w:rFonts w:eastAsia="Calibri"/>
        </w:rPr>
        <w:t>cur=head-&gt;link;</w:t>
      </w:r>
    </w:p>
    <w:p w14:paraId="26799BE5" w14:textId="77777777" w:rsidR="004F1372" w:rsidRDefault="004F1372" w:rsidP="004F1372">
      <w:pPr>
        <w:ind w:right="180"/>
      </w:pPr>
      <w:r>
        <w:rPr>
          <w:rFonts w:eastAsia="Calibri"/>
        </w:rPr>
        <w:t>while(cur != head)</w:t>
      </w:r>
      <w:r>
        <w:rPr>
          <w:rFonts w:eastAsia="Calibri"/>
        </w:rPr>
        <w:tab/>
        <w:t>//display all terms till end</w:t>
      </w:r>
    </w:p>
    <w:p w14:paraId="225E6C78" w14:textId="77777777" w:rsidR="004F1372" w:rsidRDefault="004F1372" w:rsidP="004F1372">
      <w:pPr>
        <w:ind w:right="180"/>
      </w:pPr>
      <w:r>
        <w:t xml:space="preserve">    </w:t>
      </w:r>
      <w:r>
        <w:rPr>
          <w:rFonts w:eastAsia="Calibri"/>
        </w:rPr>
        <w:t>{</w:t>
      </w:r>
    </w:p>
    <w:p w14:paraId="1B740DFD" w14:textId="77777777" w:rsidR="004F1372" w:rsidRDefault="004F1372" w:rsidP="004F1372">
      <w:pPr>
        <w:ind w:right="180"/>
      </w:pPr>
      <w:r>
        <w:rPr>
          <w:rFonts w:eastAsia="Calibri"/>
        </w:rPr>
        <w:t>if(cur-&gt;</w:t>
      </w:r>
      <w:proofErr w:type="spellStart"/>
      <w:r>
        <w:rPr>
          <w:rFonts w:eastAsia="Calibri"/>
        </w:rPr>
        <w:t>coef</w:t>
      </w:r>
      <w:proofErr w:type="spellEnd"/>
      <w:r>
        <w:rPr>
          <w:rFonts w:eastAsia="Calibri"/>
        </w:rPr>
        <w:t xml:space="preserve"> &gt; 0)</w:t>
      </w:r>
    </w:p>
    <w:p w14:paraId="4E4966F2" w14:textId="77777777" w:rsidR="004F1372" w:rsidRDefault="004F1372" w:rsidP="004F1372">
      <w:pPr>
        <w:ind w:right="180"/>
      </w:pP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 +%dx^%</w:t>
      </w:r>
      <w:proofErr w:type="spellStart"/>
      <w:r>
        <w:rPr>
          <w:rFonts w:eastAsia="Calibri"/>
        </w:rPr>
        <w:t>dy</w:t>
      </w:r>
      <w:proofErr w:type="spellEnd"/>
      <w:r>
        <w:rPr>
          <w:rFonts w:eastAsia="Calibri"/>
        </w:rPr>
        <w:t>^%</w:t>
      </w:r>
      <w:proofErr w:type="spellStart"/>
      <w:r>
        <w:rPr>
          <w:rFonts w:eastAsia="Calibri"/>
        </w:rPr>
        <w:t>dz</w:t>
      </w:r>
      <w:proofErr w:type="spellEnd"/>
      <w:r>
        <w:rPr>
          <w:rFonts w:eastAsia="Calibri"/>
        </w:rPr>
        <w:t>^%d ",cur-&gt;</w:t>
      </w:r>
      <w:proofErr w:type="spellStart"/>
      <w:r>
        <w:rPr>
          <w:rFonts w:eastAsia="Calibri"/>
        </w:rPr>
        <w:t>coef,cur</w:t>
      </w:r>
      <w:proofErr w:type="spellEnd"/>
      <w:r>
        <w:rPr>
          <w:rFonts w:eastAsia="Calibri"/>
        </w:rPr>
        <w:t>-&gt;</w:t>
      </w:r>
      <w:proofErr w:type="spellStart"/>
      <w:r>
        <w:rPr>
          <w:rFonts w:eastAsia="Calibri"/>
        </w:rPr>
        <w:t>px,cur</w:t>
      </w:r>
      <w:proofErr w:type="spellEnd"/>
      <w:r>
        <w:rPr>
          <w:rFonts w:eastAsia="Calibri"/>
        </w:rPr>
        <w:t>-&gt;</w:t>
      </w:r>
      <w:proofErr w:type="spellStart"/>
      <w:r>
        <w:rPr>
          <w:rFonts w:eastAsia="Calibri"/>
        </w:rPr>
        <w:t>py,cur</w:t>
      </w:r>
      <w:proofErr w:type="spellEnd"/>
      <w:r>
        <w:rPr>
          <w:rFonts w:eastAsia="Calibri"/>
        </w:rPr>
        <w:t>-&gt;</w:t>
      </w:r>
      <w:proofErr w:type="spellStart"/>
      <w:r>
        <w:rPr>
          <w:rFonts w:eastAsia="Calibri"/>
        </w:rPr>
        <w:t>pz</w:t>
      </w:r>
      <w:proofErr w:type="spellEnd"/>
      <w:r>
        <w:rPr>
          <w:rFonts w:eastAsia="Calibri"/>
        </w:rPr>
        <w:t>);</w:t>
      </w:r>
    </w:p>
    <w:p w14:paraId="70FF290E" w14:textId="77777777" w:rsidR="004F1372" w:rsidRDefault="004F1372" w:rsidP="004F1372">
      <w:pPr>
        <w:ind w:right="180"/>
      </w:pPr>
      <w:r>
        <w:rPr>
          <w:rFonts w:eastAsia="Calibri"/>
        </w:rPr>
        <w:tab/>
        <w:t>else if (cur-&gt;</w:t>
      </w:r>
      <w:proofErr w:type="spellStart"/>
      <w:r>
        <w:rPr>
          <w:rFonts w:eastAsia="Calibri"/>
        </w:rPr>
        <w:t>coef</w:t>
      </w:r>
      <w:proofErr w:type="spellEnd"/>
      <w:r>
        <w:rPr>
          <w:rFonts w:eastAsia="Calibri"/>
        </w:rPr>
        <w:t xml:space="preserve"> &lt; 0)</w:t>
      </w:r>
    </w:p>
    <w:p w14:paraId="07D6E172" w14:textId="77777777" w:rsidR="004F1372" w:rsidRDefault="004F1372" w:rsidP="004F1372">
      <w:pPr>
        <w:ind w:right="180"/>
      </w:pP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 %dx^%</w:t>
      </w:r>
      <w:proofErr w:type="spellStart"/>
      <w:r>
        <w:rPr>
          <w:rFonts w:eastAsia="Calibri"/>
        </w:rPr>
        <w:t>dy</w:t>
      </w:r>
      <w:proofErr w:type="spellEnd"/>
      <w:r>
        <w:rPr>
          <w:rFonts w:eastAsia="Calibri"/>
        </w:rPr>
        <w:t>^%</w:t>
      </w:r>
      <w:proofErr w:type="spellStart"/>
      <w:r>
        <w:rPr>
          <w:rFonts w:eastAsia="Calibri"/>
        </w:rPr>
        <w:t>dz</w:t>
      </w:r>
      <w:proofErr w:type="spellEnd"/>
      <w:r>
        <w:rPr>
          <w:rFonts w:eastAsia="Calibri"/>
        </w:rPr>
        <w:t>^%d ",cur-&gt;</w:t>
      </w:r>
      <w:proofErr w:type="spellStart"/>
      <w:r>
        <w:rPr>
          <w:rFonts w:eastAsia="Calibri"/>
        </w:rPr>
        <w:t>coef,cur</w:t>
      </w:r>
      <w:proofErr w:type="spellEnd"/>
      <w:r>
        <w:rPr>
          <w:rFonts w:eastAsia="Calibri"/>
        </w:rPr>
        <w:t>-&gt;</w:t>
      </w:r>
      <w:proofErr w:type="spellStart"/>
      <w:r>
        <w:rPr>
          <w:rFonts w:eastAsia="Calibri"/>
        </w:rPr>
        <w:t>px,cur</w:t>
      </w:r>
      <w:proofErr w:type="spellEnd"/>
      <w:r>
        <w:rPr>
          <w:rFonts w:eastAsia="Calibri"/>
        </w:rPr>
        <w:t>-&gt;</w:t>
      </w:r>
      <w:proofErr w:type="spellStart"/>
      <w:r>
        <w:rPr>
          <w:rFonts w:eastAsia="Calibri"/>
        </w:rPr>
        <w:t>py,cur</w:t>
      </w:r>
      <w:proofErr w:type="spellEnd"/>
      <w:r>
        <w:rPr>
          <w:rFonts w:eastAsia="Calibri"/>
        </w:rPr>
        <w:t>-&gt;</w:t>
      </w:r>
      <w:proofErr w:type="spellStart"/>
      <w:r>
        <w:rPr>
          <w:rFonts w:eastAsia="Calibri"/>
        </w:rPr>
        <w:t>pz</w:t>
      </w:r>
      <w:proofErr w:type="spellEnd"/>
      <w:r>
        <w:rPr>
          <w:rFonts w:eastAsia="Calibri"/>
        </w:rPr>
        <w:t>);</w:t>
      </w:r>
    </w:p>
    <w:p w14:paraId="5993807E" w14:textId="77777777" w:rsidR="004F1372" w:rsidRDefault="004F1372" w:rsidP="004F1372">
      <w:pPr>
        <w:ind w:right="180"/>
      </w:pPr>
      <w:r>
        <w:rPr>
          <w:rFonts w:eastAsia="Calibri"/>
        </w:rPr>
        <w:tab/>
        <w:t>cur=cur-&gt;link;</w:t>
      </w:r>
    </w:p>
    <w:p w14:paraId="0AB556D1" w14:textId="77777777" w:rsidR="004F1372" w:rsidRDefault="004F1372" w:rsidP="004F1372">
      <w:pPr>
        <w:ind w:right="180"/>
      </w:pPr>
      <w:r>
        <w:t xml:space="preserve">    </w:t>
      </w:r>
      <w:r>
        <w:rPr>
          <w:rFonts w:eastAsia="Calibri"/>
        </w:rPr>
        <w:t>}</w:t>
      </w:r>
    </w:p>
    <w:p w14:paraId="69D038C2" w14:textId="77777777" w:rsidR="004F1372" w:rsidRDefault="004F1372" w:rsidP="004F1372">
      <w:pPr>
        <w:ind w:right="180"/>
      </w:pP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("\n");</w:t>
      </w:r>
    </w:p>
    <w:p w14:paraId="741E6A74" w14:textId="77777777" w:rsidR="004F1372" w:rsidRDefault="004F1372" w:rsidP="004F1372">
      <w:pPr>
        <w:ind w:right="180"/>
      </w:pPr>
      <w:r>
        <w:rPr>
          <w:rFonts w:eastAsia="Calibri"/>
        </w:rPr>
        <w:lastRenderedPageBreak/>
        <w:t>}/*End of display() */</w:t>
      </w:r>
    </w:p>
    <w:p w14:paraId="4DE6C745" w14:textId="77777777" w:rsidR="004F1372" w:rsidRDefault="004F1372" w:rsidP="004F1372">
      <w:pPr>
        <w:ind w:right="180"/>
        <w:rPr>
          <w:rFonts w:eastAsia="Calibri"/>
        </w:rPr>
      </w:pPr>
    </w:p>
    <w:p w14:paraId="297787E5" w14:textId="77777777" w:rsidR="004F1372" w:rsidRDefault="004F1372" w:rsidP="004F1372">
      <w:pPr>
        <w:ind w:right="180"/>
      </w:pPr>
      <w:r>
        <w:rPr>
          <w:rFonts w:eastAsia="Calibri"/>
        </w:rPr>
        <w:t>void main()</w:t>
      </w:r>
    </w:p>
    <w:p w14:paraId="69A53042" w14:textId="77777777" w:rsidR="004F1372" w:rsidRDefault="004F1372" w:rsidP="004F1372">
      <w:pPr>
        <w:ind w:right="180"/>
      </w:pPr>
      <w:r>
        <w:rPr>
          <w:rFonts w:eastAsia="Calibri"/>
        </w:rPr>
        <w:t>{</w:t>
      </w:r>
    </w:p>
    <w:p w14:paraId="01394C8A" w14:textId="77777777" w:rsidR="004F1372" w:rsidRDefault="004F1372" w:rsidP="004F1372">
      <w:pPr>
        <w:ind w:right="180"/>
      </w:pPr>
      <w:r>
        <w:rPr>
          <w:rFonts w:eastAsia="Calibri"/>
        </w:rPr>
        <w:t xml:space="preserve">int </w:t>
      </w:r>
      <w:proofErr w:type="spellStart"/>
      <w:r>
        <w:rPr>
          <w:rFonts w:eastAsia="Calibri"/>
        </w:rPr>
        <w:t>choice,data,item,pos</w:t>
      </w:r>
      <w:proofErr w:type="spellEnd"/>
      <w:r>
        <w:rPr>
          <w:rFonts w:eastAsia="Calibri"/>
        </w:rPr>
        <w:t>;</w:t>
      </w:r>
    </w:p>
    <w:p w14:paraId="0E3A0794" w14:textId="77777777" w:rsidR="004F1372" w:rsidRDefault="004F1372" w:rsidP="004F1372">
      <w:pPr>
        <w:ind w:right="180"/>
      </w:pPr>
      <w:r>
        <w:rPr>
          <w:rFonts w:eastAsia="Calibri"/>
        </w:rPr>
        <w:t xml:space="preserve">int </w:t>
      </w:r>
      <w:proofErr w:type="spellStart"/>
      <w:r>
        <w:rPr>
          <w:rFonts w:eastAsia="Calibri"/>
        </w:rPr>
        <w:t>x,y,z</w:t>
      </w:r>
      <w:proofErr w:type="spellEnd"/>
      <w:r>
        <w:rPr>
          <w:rFonts w:eastAsia="Calibri"/>
        </w:rPr>
        <w:t>, value;</w:t>
      </w:r>
    </w:p>
    <w:p w14:paraId="63416A25" w14:textId="77777777" w:rsidR="004F1372" w:rsidRDefault="004F1372" w:rsidP="004F1372">
      <w:pPr>
        <w:ind w:right="180"/>
      </w:pPr>
      <w:r>
        <w:rPr>
          <w:rFonts w:eastAsia="Calibri"/>
        </w:rPr>
        <w:tab/>
        <w:t xml:space="preserve">NODE head;   </w:t>
      </w:r>
    </w:p>
    <w:p w14:paraId="5F91E751" w14:textId="77777777" w:rsidR="004F1372" w:rsidRDefault="004F1372" w:rsidP="004F1372">
      <w:pPr>
        <w:ind w:right="180"/>
        <w:rPr>
          <w:rFonts w:eastAsia="Calibri"/>
        </w:rPr>
      </w:pPr>
    </w:p>
    <w:p w14:paraId="7B63F6B9" w14:textId="77777777" w:rsidR="004F1372" w:rsidRDefault="004F1372" w:rsidP="004F1372">
      <w:pPr>
        <w:ind w:right="180"/>
      </w:pPr>
      <w:r>
        <w:rPr>
          <w:rFonts w:eastAsia="Calibri"/>
        </w:rPr>
        <w:tab/>
        <w:t>head=(NODE)malloc(</w:t>
      </w:r>
      <w:proofErr w:type="spellStart"/>
      <w:r>
        <w:rPr>
          <w:rFonts w:eastAsia="Calibri"/>
        </w:rPr>
        <w:t>sizeof</w:t>
      </w:r>
      <w:proofErr w:type="spellEnd"/>
      <w:r>
        <w:rPr>
          <w:rFonts w:eastAsia="Calibri"/>
        </w:rPr>
        <w:t xml:space="preserve">(struct node)); </w:t>
      </w:r>
    </w:p>
    <w:p w14:paraId="44FD116A" w14:textId="77777777" w:rsidR="004F1372" w:rsidRDefault="004F1372" w:rsidP="004F1372">
      <w:pPr>
        <w:ind w:right="180"/>
      </w:pPr>
      <w:r>
        <w:rPr>
          <w:rFonts w:eastAsia="Calibri"/>
        </w:rPr>
        <w:t>head-&gt;link=head;</w:t>
      </w:r>
      <w:r>
        <w:rPr>
          <w:rFonts w:eastAsia="Calibri"/>
        </w:rPr>
        <w:tab/>
        <w:t>//poly1</w:t>
      </w:r>
    </w:p>
    <w:p w14:paraId="3B91F33D" w14:textId="77777777" w:rsidR="004F1372" w:rsidRDefault="004F1372" w:rsidP="004F1372">
      <w:pPr>
        <w:ind w:right="180"/>
        <w:rPr>
          <w:rFonts w:eastAsia="Calibri"/>
        </w:rPr>
      </w:pPr>
    </w:p>
    <w:p w14:paraId="692D3BEE" w14:textId="77777777" w:rsidR="004F1372" w:rsidRDefault="004F1372" w:rsidP="004F1372">
      <w:pPr>
        <w:ind w:right="180"/>
      </w:pP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("\n1.Create Polynomial 1\n");</w:t>
      </w:r>
    </w:p>
    <w:p w14:paraId="07611253" w14:textId="77777777" w:rsidR="004F1372" w:rsidRDefault="004F1372" w:rsidP="004F1372">
      <w:pPr>
        <w:ind w:right="180"/>
      </w:pPr>
      <w:r>
        <w:rPr>
          <w:rFonts w:eastAsia="Calibri"/>
        </w:rPr>
        <w:t>head=</w:t>
      </w:r>
      <w:proofErr w:type="spellStart"/>
      <w:r>
        <w:rPr>
          <w:rFonts w:eastAsia="Calibri"/>
        </w:rPr>
        <w:t>create_list</w:t>
      </w:r>
      <w:proofErr w:type="spellEnd"/>
      <w:r>
        <w:rPr>
          <w:rFonts w:eastAsia="Calibri"/>
        </w:rPr>
        <w:t>(head);</w:t>
      </w:r>
    </w:p>
    <w:p w14:paraId="3208AD1B" w14:textId="77777777" w:rsidR="004F1372" w:rsidRDefault="004F1372" w:rsidP="004F1372">
      <w:pPr>
        <w:ind w:right="180"/>
        <w:rPr>
          <w:rFonts w:eastAsia="Calibri"/>
        </w:rPr>
      </w:pPr>
    </w:p>
    <w:p w14:paraId="11E5AC12" w14:textId="77777777" w:rsidR="004F1372" w:rsidRDefault="004F1372" w:rsidP="004F1372">
      <w:pPr>
        <w:ind w:right="180"/>
      </w:pP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("\</w:t>
      </w:r>
      <w:proofErr w:type="spellStart"/>
      <w:r>
        <w:rPr>
          <w:rFonts w:eastAsia="Calibri"/>
        </w:rPr>
        <w:t>nPolynomial</w:t>
      </w:r>
      <w:proofErr w:type="spellEnd"/>
      <w:r>
        <w:rPr>
          <w:rFonts w:eastAsia="Calibri"/>
        </w:rPr>
        <w:t xml:space="preserve"> 1 is :");</w:t>
      </w:r>
    </w:p>
    <w:p w14:paraId="3306D80D" w14:textId="77777777" w:rsidR="004F1372" w:rsidRDefault="004F1372" w:rsidP="004F1372">
      <w:pPr>
        <w:ind w:right="180"/>
      </w:pPr>
      <w:r>
        <w:rPr>
          <w:rFonts w:eastAsia="Calibri"/>
        </w:rPr>
        <w:tab/>
        <w:t>display(head);</w:t>
      </w:r>
    </w:p>
    <w:p w14:paraId="289B3654" w14:textId="77777777" w:rsidR="004F1372" w:rsidRDefault="004F1372" w:rsidP="004F1372">
      <w:pPr>
        <w:ind w:right="180"/>
      </w:pP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("Enter x, y and z for evaluation=");</w:t>
      </w:r>
    </w:p>
    <w:p w14:paraId="657FF28E" w14:textId="77777777" w:rsidR="004F1372" w:rsidRDefault="004F1372" w:rsidP="004F1372">
      <w:pPr>
        <w:ind w:right="180"/>
      </w:pPr>
      <w:proofErr w:type="spellStart"/>
      <w:r>
        <w:rPr>
          <w:rFonts w:eastAsia="Calibri"/>
        </w:rPr>
        <w:t>scanf</w:t>
      </w:r>
      <w:proofErr w:type="spellEnd"/>
      <w:r>
        <w:rPr>
          <w:rFonts w:eastAsia="Calibri"/>
        </w:rPr>
        <w:t>("%</w:t>
      </w:r>
      <w:proofErr w:type="spellStart"/>
      <w:r>
        <w:rPr>
          <w:rFonts w:eastAsia="Calibri"/>
        </w:rPr>
        <w:t>d%d%d</w:t>
      </w:r>
      <w:proofErr w:type="spellEnd"/>
      <w:r>
        <w:rPr>
          <w:rFonts w:eastAsia="Calibri"/>
        </w:rPr>
        <w:t>", &amp;</w:t>
      </w:r>
      <w:proofErr w:type="spellStart"/>
      <w:r>
        <w:rPr>
          <w:rFonts w:eastAsia="Calibri"/>
        </w:rPr>
        <w:t>x,&amp;y,&amp;z</w:t>
      </w:r>
      <w:proofErr w:type="spellEnd"/>
      <w:r>
        <w:rPr>
          <w:rFonts w:eastAsia="Calibri"/>
        </w:rPr>
        <w:t>);</w:t>
      </w:r>
    </w:p>
    <w:p w14:paraId="78891AB5" w14:textId="77777777" w:rsidR="004F1372" w:rsidRDefault="004F1372" w:rsidP="004F1372">
      <w:pPr>
        <w:ind w:right="180"/>
      </w:pPr>
      <w:r>
        <w:rPr>
          <w:rFonts w:eastAsia="Calibri"/>
        </w:rPr>
        <w:tab/>
      </w:r>
    </w:p>
    <w:p w14:paraId="3ED28BE3" w14:textId="77777777" w:rsidR="004F1372" w:rsidRDefault="004F1372" w:rsidP="004F1372">
      <w:pPr>
        <w:ind w:right="180"/>
      </w:pPr>
      <w:r>
        <w:rPr>
          <w:rFonts w:eastAsia="Calibri"/>
        </w:rPr>
        <w:tab/>
        <w:t>value=evaluate(</w:t>
      </w:r>
      <w:proofErr w:type="spellStart"/>
      <w:r>
        <w:rPr>
          <w:rFonts w:eastAsia="Calibri"/>
        </w:rPr>
        <w:t>head,x,y,z</w:t>
      </w:r>
      <w:proofErr w:type="spellEnd"/>
      <w:r>
        <w:rPr>
          <w:rFonts w:eastAsia="Calibri"/>
        </w:rPr>
        <w:t>);</w:t>
      </w:r>
    </w:p>
    <w:p w14:paraId="2E4D604D" w14:textId="77777777" w:rsidR="004F1372" w:rsidRDefault="004F1372" w:rsidP="004F1372">
      <w:pPr>
        <w:ind w:right="180"/>
      </w:pP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("\n Evaluation of Polynomial is :%d\n", value);</w:t>
      </w:r>
    </w:p>
    <w:p w14:paraId="697445D5" w14:textId="77777777" w:rsidR="004F1372" w:rsidRDefault="004F1372" w:rsidP="004F1372">
      <w:pPr>
        <w:ind w:right="180"/>
      </w:pPr>
      <w:r>
        <w:rPr>
          <w:rFonts w:eastAsia="Calibri"/>
        </w:rPr>
        <w:t>}</w:t>
      </w:r>
    </w:p>
    <w:p w14:paraId="2CA7F0BE" w14:textId="77777777" w:rsidR="004F1372" w:rsidRDefault="004F1372" w:rsidP="004F1372">
      <w:pPr>
        <w:ind w:right="180"/>
      </w:pPr>
    </w:p>
    <w:p w14:paraId="41CB863C" w14:textId="77777777" w:rsidR="004F1372" w:rsidRDefault="004F1372" w:rsidP="004F1372">
      <w:pPr>
        <w:spacing w:after="200" w:line="276" w:lineRule="auto"/>
        <w:rPr>
          <w:rFonts w:eastAsia="Calibri"/>
          <w:b/>
          <w:sz w:val="32"/>
        </w:rPr>
      </w:pPr>
    </w:p>
    <w:p w14:paraId="147F127A" w14:textId="77777777" w:rsidR="004F1372" w:rsidRDefault="004F1372" w:rsidP="00773282">
      <w:pPr>
        <w:keepNext/>
        <w:spacing w:after="60" w:line="360" w:lineRule="auto"/>
        <w:ind w:right="180"/>
      </w:pPr>
      <w:r>
        <w:rPr>
          <w:rFonts w:eastAsia="Calibri"/>
          <w:b/>
          <w:sz w:val="36"/>
        </w:rPr>
        <w:t>PROGRAM 11</w:t>
      </w:r>
    </w:p>
    <w:p w14:paraId="69F48B0A" w14:textId="77777777" w:rsidR="004F1372" w:rsidRDefault="004F1372" w:rsidP="00773282">
      <w:pPr>
        <w:autoSpaceDE w:val="0"/>
        <w:spacing w:line="360" w:lineRule="auto"/>
        <w:ind w:right="180"/>
        <w:jc w:val="both"/>
        <w:rPr>
          <w:rFonts w:eastAsia="Calibri"/>
          <w:b/>
        </w:rPr>
      </w:pPr>
      <w:r>
        <w:rPr>
          <w:rFonts w:eastAsia="Calibri"/>
          <w:b/>
        </w:rPr>
        <w:t xml:space="preserve">Design, Develop and Implement a Program in C for the following operations on </w:t>
      </w:r>
      <w:r>
        <w:rPr>
          <w:rFonts w:eastAsia="Calibri"/>
          <w:b/>
          <w:bCs/>
        </w:rPr>
        <w:t xml:space="preserve">Singly Circular Linked List (SCLL) </w:t>
      </w:r>
      <w:r>
        <w:rPr>
          <w:rFonts w:eastAsia="Calibri"/>
          <w:b/>
        </w:rPr>
        <w:t>with header nodes</w:t>
      </w:r>
    </w:p>
    <w:p w14:paraId="6586EBBA" w14:textId="77777777" w:rsidR="004F1372" w:rsidRDefault="004F1372" w:rsidP="004F1372">
      <w:pPr>
        <w:autoSpaceDE w:val="0"/>
        <w:spacing w:line="360" w:lineRule="auto"/>
        <w:ind w:right="180"/>
        <w:jc w:val="both"/>
      </w:pPr>
      <w:r>
        <w:rPr>
          <w:rFonts w:eastAsia="Calibri"/>
          <w:b/>
        </w:rPr>
        <w:t xml:space="preserve">Find the sum of two polynomials </w:t>
      </w:r>
      <w:r>
        <w:rPr>
          <w:rFonts w:eastAsia="Calibri"/>
          <w:b/>
          <w:bCs/>
        </w:rPr>
        <w:t>POLY1(</w:t>
      </w:r>
      <w:proofErr w:type="spellStart"/>
      <w:r>
        <w:rPr>
          <w:rFonts w:eastAsia="Calibri"/>
          <w:b/>
          <w:bCs/>
        </w:rPr>
        <w:t>x,y,z</w:t>
      </w:r>
      <w:proofErr w:type="spellEnd"/>
      <w:r>
        <w:rPr>
          <w:rFonts w:eastAsia="Calibri"/>
          <w:b/>
          <w:bCs/>
        </w:rPr>
        <w:t xml:space="preserve">) </w:t>
      </w:r>
      <w:r>
        <w:rPr>
          <w:rFonts w:eastAsia="Calibri"/>
          <w:b/>
        </w:rPr>
        <w:t xml:space="preserve">and </w:t>
      </w:r>
      <w:r>
        <w:rPr>
          <w:rFonts w:eastAsia="Calibri"/>
          <w:b/>
          <w:bCs/>
        </w:rPr>
        <w:t>POLY2(</w:t>
      </w:r>
      <w:proofErr w:type="spellStart"/>
      <w:r>
        <w:rPr>
          <w:rFonts w:eastAsia="Calibri"/>
          <w:b/>
          <w:bCs/>
        </w:rPr>
        <w:t>x,y,z</w:t>
      </w:r>
      <w:proofErr w:type="spellEnd"/>
      <w:r>
        <w:rPr>
          <w:rFonts w:eastAsia="Calibri"/>
          <w:b/>
          <w:bCs/>
        </w:rPr>
        <w:t xml:space="preserve">) </w:t>
      </w:r>
      <w:r>
        <w:rPr>
          <w:rFonts w:eastAsia="Calibri"/>
          <w:b/>
        </w:rPr>
        <w:t xml:space="preserve">and store the result in </w:t>
      </w:r>
      <w:r>
        <w:rPr>
          <w:rFonts w:eastAsia="Calibri"/>
          <w:b/>
          <w:bCs/>
        </w:rPr>
        <w:t>POLYSUM(</w:t>
      </w:r>
      <w:proofErr w:type="spellStart"/>
      <w:r>
        <w:rPr>
          <w:rFonts w:eastAsia="Calibri"/>
          <w:b/>
          <w:bCs/>
        </w:rPr>
        <w:t>x,y,z</w:t>
      </w:r>
      <w:proofErr w:type="spellEnd"/>
      <w:r>
        <w:rPr>
          <w:rFonts w:eastAsia="Calibri"/>
          <w:b/>
          <w:bCs/>
        </w:rPr>
        <w:t>)</w:t>
      </w:r>
    </w:p>
    <w:p w14:paraId="040E2A65" w14:textId="77777777" w:rsidR="004F1372" w:rsidRDefault="004F1372" w:rsidP="004F1372">
      <w:pPr>
        <w:autoSpaceDE w:val="0"/>
        <w:spacing w:line="360" w:lineRule="auto"/>
        <w:ind w:left="180" w:right="180"/>
        <w:jc w:val="both"/>
      </w:pPr>
    </w:p>
    <w:p w14:paraId="0F9BEE51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#include&lt;stdio.h&gt;</w:t>
      </w:r>
    </w:p>
    <w:p w14:paraId="6C1263FA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#include&lt;stdlib.h&gt;</w:t>
      </w:r>
    </w:p>
    <w:p w14:paraId="189263C3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#include&lt;math.h&gt;</w:t>
      </w:r>
    </w:p>
    <w:p w14:paraId="4309DFB8" w14:textId="77777777" w:rsidR="004F1372" w:rsidRDefault="004F1372" w:rsidP="004F1372">
      <w:pPr>
        <w:spacing w:line="276" w:lineRule="auto"/>
        <w:ind w:right="180"/>
        <w:rPr>
          <w:rFonts w:eastAsia="Calibri"/>
        </w:rPr>
      </w:pPr>
    </w:p>
    <w:p w14:paraId="6CD8724E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struct node</w:t>
      </w:r>
      <w:r>
        <w:rPr>
          <w:rFonts w:eastAsia="Calibri"/>
        </w:rPr>
        <w:tab/>
        <w:t>//Defining Polynomial fields</w:t>
      </w:r>
    </w:p>
    <w:p w14:paraId="46A5F9B8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{</w:t>
      </w:r>
    </w:p>
    <w:p w14:paraId="6869EA86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 xml:space="preserve">int </w:t>
      </w:r>
      <w:proofErr w:type="spellStart"/>
      <w:r>
        <w:rPr>
          <w:rFonts w:eastAsia="Calibri"/>
        </w:rPr>
        <w:t>coef</w:t>
      </w:r>
      <w:proofErr w:type="spellEnd"/>
      <w:r>
        <w:rPr>
          <w:rFonts w:eastAsia="Calibri"/>
        </w:rPr>
        <w:t xml:space="preserve">, px, </w:t>
      </w:r>
      <w:proofErr w:type="spellStart"/>
      <w:r>
        <w:rPr>
          <w:rFonts w:eastAsia="Calibri"/>
        </w:rPr>
        <w:t>py</w:t>
      </w:r>
      <w:proofErr w:type="spellEnd"/>
      <w:r>
        <w:rPr>
          <w:rFonts w:eastAsia="Calibri"/>
        </w:rPr>
        <w:t xml:space="preserve">, </w:t>
      </w:r>
      <w:proofErr w:type="spellStart"/>
      <w:r>
        <w:rPr>
          <w:rFonts w:eastAsia="Calibri"/>
        </w:rPr>
        <w:t>pz,flag</w:t>
      </w:r>
      <w:proofErr w:type="spellEnd"/>
      <w:r>
        <w:rPr>
          <w:rFonts w:eastAsia="Calibri"/>
        </w:rPr>
        <w:t>;</w:t>
      </w:r>
    </w:p>
    <w:p w14:paraId="4256F8FC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struct node *link;</w:t>
      </w:r>
    </w:p>
    <w:p w14:paraId="1D9AC160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};</w:t>
      </w:r>
    </w:p>
    <w:p w14:paraId="54F953F2" w14:textId="77777777" w:rsidR="004F1372" w:rsidRDefault="004F1372" w:rsidP="004F1372">
      <w:pPr>
        <w:spacing w:line="276" w:lineRule="auto"/>
        <w:ind w:right="180"/>
        <w:rPr>
          <w:rFonts w:eastAsia="Calibri"/>
        </w:rPr>
      </w:pPr>
    </w:p>
    <w:p w14:paraId="7C163D1B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typedef struct node * NODE;</w:t>
      </w:r>
    </w:p>
    <w:p w14:paraId="7C333EF9" w14:textId="77777777" w:rsidR="004F1372" w:rsidRDefault="004F1372" w:rsidP="004F1372">
      <w:pPr>
        <w:spacing w:line="276" w:lineRule="auto"/>
        <w:ind w:right="180"/>
        <w:rPr>
          <w:rFonts w:eastAsia="Calibri"/>
        </w:rPr>
      </w:pPr>
    </w:p>
    <w:p w14:paraId="5503D48F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 xml:space="preserve">NODE </w:t>
      </w:r>
      <w:proofErr w:type="spellStart"/>
      <w:r>
        <w:rPr>
          <w:rFonts w:eastAsia="Calibri"/>
        </w:rPr>
        <w:t>create_list</w:t>
      </w:r>
      <w:proofErr w:type="spellEnd"/>
      <w:r>
        <w:rPr>
          <w:rFonts w:eastAsia="Calibri"/>
        </w:rPr>
        <w:t>(NODE head)</w:t>
      </w:r>
      <w:r>
        <w:rPr>
          <w:rFonts w:eastAsia="Calibri"/>
        </w:rPr>
        <w:tab/>
        <w:t>//For creating poly1 &amp; poly2</w:t>
      </w:r>
    </w:p>
    <w:p w14:paraId="0EFE66C4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lastRenderedPageBreak/>
        <w:t>{</w:t>
      </w:r>
    </w:p>
    <w:p w14:paraId="50B9277F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 xml:space="preserve">int </w:t>
      </w:r>
      <w:proofErr w:type="spellStart"/>
      <w:r>
        <w:rPr>
          <w:rFonts w:eastAsia="Calibri"/>
        </w:rPr>
        <w:t>i,n,cf,px,py,pz</w:t>
      </w:r>
      <w:proofErr w:type="spellEnd"/>
      <w:r>
        <w:rPr>
          <w:rFonts w:eastAsia="Calibri"/>
        </w:rPr>
        <w:t>;</w:t>
      </w:r>
    </w:p>
    <w:p w14:paraId="6A2D191D" w14:textId="77777777" w:rsidR="004F1372" w:rsidRDefault="004F1372" w:rsidP="004F1372">
      <w:pPr>
        <w:spacing w:line="276" w:lineRule="auto"/>
        <w:ind w:right="180" w:firstLine="720"/>
      </w:pP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("Enter the number of terms : ");</w:t>
      </w:r>
    </w:p>
    <w:p w14:paraId="5F294F8A" w14:textId="77777777" w:rsidR="004F1372" w:rsidRDefault="004F1372" w:rsidP="004F1372">
      <w:pPr>
        <w:spacing w:line="276" w:lineRule="auto"/>
        <w:ind w:right="180" w:firstLine="720"/>
      </w:pPr>
      <w:proofErr w:type="spellStart"/>
      <w:r>
        <w:rPr>
          <w:rFonts w:eastAsia="Calibri"/>
        </w:rPr>
        <w:t>scanf</w:t>
      </w:r>
      <w:proofErr w:type="spellEnd"/>
      <w:r>
        <w:rPr>
          <w:rFonts w:eastAsia="Calibri"/>
        </w:rPr>
        <w:t>("%</w:t>
      </w:r>
      <w:proofErr w:type="spellStart"/>
      <w:r>
        <w:rPr>
          <w:rFonts w:eastAsia="Calibri"/>
        </w:rPr>
        <w:t>d",&amp;n</w:t>
      </w:r>
      <w:proofErr w:type="spellEnd"/>
      <w:r>
        <w:rPr>
          <w:rFonts w:eastAsia="Calibri"/>
        </w:rPr>
        <w:t>);</w:t>
      </w:r>
    </w:p>
    <w:p w14:paraId="4EDD5173" w14:textId="77777777" w:rsidR="004F1372" w:rsidRDefault="004F1372" w:rsidP="004F1372">
      <w:pPr>
        <w:spacing w:line="276" w:lineRule="auto"/>
        <w:ind w:right="180" w:firstLine="720"/>
      </w:pPr>
      <w:r>
        <w:rPr>
          <w:rFonts w:eastAsia="Calibri"/>
        </w:rPr>
        <w:t>for(</w:t>
      </w:r>
      <w:proofErr w:type="spellStart"/>
      <w:r>
        <w:rPr>
          <w:rFonts w:eastAsia="Calibri"/>
        </w:rPr>
        <w:t>i</w:t>
      </w:r>
      <w:proofErr w:type="spellEnd"/>
      <w:r>
        <w:rPr>
          <w:rFonts w:eastAsia="Calibri"/>
        </w:rPr>
        <w:t>=1;i&lt;=</w:t>
      </w:r>
      <w:proofErr w:type="spellStart"/>
      <w:r>
        <w:rPr>
          <w:rFonts w:eastAsia="Calibri"/>
        </w:rPr>
        <w:t>n;i</w:t>
      </w:r>
      <w:proofErr w:type="spellEnd"/>
      <w:r>
        <w:rPr>
          <w:rFonts w:eastAsia="Calibri"/>
        </w:rPr>
        <w:t>++)</w:t>
      </w:r>
    </w:p>
    <w:p w14:paraId="1B8A8D55" w14:textId="77777777" w:rsidR="004F1372" w:rsidRDefault="004F1372" w:rsidP="004F1372">
      <w:pPr>
        <w:spacing w:line="276" w:lineRule="auto"/>
        <w:ind w:right="180"/>
      </w:pPr>
      <w:r>
        <w:t xml:space="preserve">  </w:t>
      </w:r>
      <w:r>
        <w:rPr>
          <w:rFonts w:eastAsia="Calibri"/>
        </w:rPr>
        <w:tab/>
        <w:t>{</w:t>
      </w:r>
    </w:p>
    <w:p w14:paraId="2D5CC694" w14:textId="77777777" w:rsidR="004F1372" w:rsidRDefault="004F1372" w:rsidP="004F1372">
      <w:pPr>
        <w:spacing w:line="276" w:lineRule="auto"/>
        <w:ind w:left="720" w:right="180" w:firstLine="720"/>
      </w:pP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("Enter the Co-</w:t>
      </w:r>
      <w:proofErr w:type="spellStart"/>
      <w:r>
        <w:rPr>
          <w:rFonts w:eastAsia="Calibri"/>
        </w:rPr>
        <w:t>ef</w:t>
      </w:r>
      <w:proofErr w:type="spellEnd"/>
      <w:r>
        <w:rPr>
          <w:rFonts w:eastAsia="Calibri"/>
        </w:rPr>
        <w:t xml:space="preserve">, px, </w:t>
      </w:r>
      <w:proofErr w:type="spellStart"/>
      <w:r>
        <w:rPr>
          <w:rFonts w:eastAsia="Calibri"/>
        </w:rPr>
        <w:t>py</w:t>
      </w:r>
      <w:proofErr w:type="spellEnd"/>
      <w:r>
        <w:rPr>
          <w:rFonts w:eastAsia="Calibri"/>
        </w:rPr>
        <w:t xml:space="preserve">, </w:t>
      </w:r>
      <w:proofErr w:type="spellStart"/>
      <w:r>
        <w:rPr>
          <w:rFonts w:eastAsia="Calibri"/>
        </w:rPr>
        <w:t>pz</w:t>
      </w:r>
      <w:proofErr w:type="spellEnd"/>
      <w:r>
        <w:rPr>
          <w:rFonts w:eastAsia="Calibri"/>
        </w:rPr>
        <w:t xml:space="preserve"> : ");</w:t>
      </w:r>
    </w:p>
    <w:p w14:paraId="5B3AE74B" w14:textId="77777777" w:rsidR="004F1372" w:rsidRDefault="004F1372" w:rsidP="004F1372">
      <w:pPr>
        <w:spacing w:line="276" w:lineRule="auto"/>
        <w:ind w:left="720" w:right="180" w:firstLine="720"/>
      </w:pPr>
      <w:proofErr w:type="spellStart"/>
      <w:r>
        <w:rPr>
          <w:rFonts w:eastAsia="Calibri"/>
        </w:rPr>
        <w:t>scanf</w:t>
      </w:r>
      <w:proofErr w:type="spellEnd"/>
      <w:r>
        <w:rPr>
          <w:rFonts w:eastAsia="Calibri"/>
        </w:rPr>
        <w:t>("%d %d %d %d",&amp;</w:t>
      </w:r>
      <w:proofErr w:type="spellStart"/>
      <w:r>
        <w:rPr>
          <w:rFonts w:eastAsia="Calibri"/>
        </w:rPr>
        <w:t>cf</w:t>
      </w:r>
      <w:proofErr w:type="spellEnd"/>
      <w:r>
        <w:rPr>
          <w:rFonts w:eastAsia="Calibri"/>
        </w:rPr>
        <w:t>,&amp;px,&amp;</w:t>
      </w:r>
      <w:proofErr w:type="spellStart"/>
      <w:r>
        <w:rPr>
          <w:rFonts w:eastAsia="Calibri"/>
        </w:rPr>
        <w:t>py</w:t>
      </w:r>
      <w:proofErr w:type="spellEnd"/>
      <w:r>
        <w:rPr>
          <w:rFonts w:eastAsia="Calibri"/>
        </w:rPr>
        <w:t>,&amp;</w:t>
      </w:r>
      <w:proofErr w:type="spellStart"/>
      <w:r>
        <w:rPr>
          <w:rFonts w:eastAsia="Calibri"/>
        </w:rPr>
        <w:t>pz</w:t>
      </w:r>
      <w:proofErr w:type="spellEnd"/>
      <w:r>
        <w:rPr>
          <w:rFonts w:eastAsia="Calibri"/>
        </w:rPr>
        <w:t>);</w:t>
      </w:r>
    </w:p>
    <w:p w14:paraId="7DC805AE" w14:textId="77777777" w:rsidR="004F1372" w:rsidRDefault="004F1372" w:rsidP="004F1372">
      <w:pPr>
        <w:spacing w:line="276" w:lineRule="auto"/>
        <w:ind w:left="720" w:right="180" w:firstLine="720"/>
      </w:pPr>
      <w:r>
        <w:rPr>
          <w:rFonts w:eastAsia="Calibri"/>
        </w:rPr>
        <w:t>insert(</w:t>
      </w:r>
      <w:proofErr w:type="spellStart"/>
      <w:r>
        <w:rPr>
          <w:rFonts w:eastAsia="Calibri"/>
        </w:rPr>
        <w:t>head,cf,px,py,pz</w:t>
      </w:r>
      <w:proofErr w:type="spellEnd"/>
      <w:r>
        <w:rPr>
          <w:rFonts w:eastAsia="Calibri"/>
        </w:rPr>
        <w:t>);</w:t>
      </w:r>
    </w:p>
    <w:p w14:paraId="7D8ED174" w14:textId="77777777" w:rsidR="004F1372" w:rsidRDefault="004F1372" w:rsidP="004F1372">
      <w:pPr>
        <w:spacing w:line="276" w:lineRule="auto"/>
        <w:ind w:right="180"/>
      </w:pPr>
      <w:r>
        <w:t xml:space="preserve">   </w:t>
      </w:r>
      <w:r>
        <w:rPr>
          <w:rFonts w:eastAsia="Calibri"/>
        </w:rPr>
        <w:tab/>
        <w:t>}</w:t>
      </w:r>
    </w:p>
    <w:p w14:paraId="6B06490C" w14:textId="77777777" w:rsidR="004F1372" w:rsidRDefault="004F1372" w:rsidP="004F1372">
      <w:pPr>
        <w:spacing w:line="276" w:lineRule="auto"/>
        <w:ind w:right="180" w:firstLine="720"/>
      </w:pPr>
      <w:r>
        <w:rPr>
          <w:rFonts w:eastAsia="Calibri"/>
        </w:rPr>
        <w:t>return head;</w:t>
      </w:r>
    </w:p>
    <w:p w14:paraId="6B2D3F94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 xml:space="preserve">}/*End of </w:t>
      </w:r>
      <w:proofErr w:type="spellStart"/>
      <w:r>
        <w:rPr>
          <w:rFonts w:eastAsia="Calibri"/>
        </w:rPr>
        <w:t>create_list</w:t>
      </w:r>
      <w:proofErr w:type="spellEnd"/>
      <w:r>
        <w:rPr>
          <w:rFonts w:eastAsia="Calibri"/>
        </w:rPr>
        <w:t>()*/</w:t>
      </w:r>
    </w:p>
    <w:p w14:paraId="41ECF219" w14:textId="77777777" w:rsidR="004F1372" w:rsidRDefault="004F1372" w:rsidP="004F1372">
      <w:pPr>
        <w:spacing w:line="276" w:lineRule="auto"/>
        <w:ind w:right="180"/>
        <w:rPr>
          <w:rFonts w:eastAsia="Calibri"/>
        </w:rPr>
      </w:pPr>
    </w:p>
    <w:p w14:paraId="3A108120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 xml:space="preserve">insert(NODE </w:t>
      </w:r>
      <w:proofErr w:type="spellStart"/>
      <w:r>
        <w:rPr>
          <w:rFonts w:eastAsia="Calibri"/>
        </w:rPr>
        <w:t>head,int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cof,int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x,int</w:t>
      </w:r>
      <w:proofErr w:type="spellEnd"/>
      <w:r>
        <w:rPr>
          <w:rFonts w:eastAsia="Calibri"/>
        </w:rPr>
        <w:t xml:space="preserve"> y, int z) //inserting term to poly</w:t>
      </w:r>
    </w:p>
    <w:p w14:paraId="26366C83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{</w:t>
      </w:r>
    </w:p>
    <w:p w14:paraId="10EDA6CC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 xml:space="preserve">NODE </w:t>
      </w:r>
      <w:proofErr w:type="spellStart"/>
      <w:r>
        <w:rPr>
          <w:rFonts w:eastAsia="Calibri"/>
        </w:rPr>
        <w:t>cur,tmp</w:t>
      </w:r>
      <w:proofErr w:type="spellEnd"/>
      <w:r>
        <w:rPr>
          <w:rFonts w:eastAsia="Calibri"/>
        </w:rPr>
        <w:t>;</w:t>
      </w:r>
    </w:p>
    <w:p w14:paraId="0824A559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proofErr w:type="spellStart"/>
      <w:r>
        <w:rPr>
          <w:rFonts w:eastAsia="Calibri"/>
        </w:rPr>
        <w:t>tmp</w:t>
      </w:r>
      <w:proofErr w:type="spellEnd"/>
      <w:r>
        <w:rPr>
          <w:rFonts w:eastAsia="Calibri"/>
        </w:rPr>
        <w:t>= (NODE)malloc(</w:t>
      </w:r>
      <w:proofErr w:type="spellStart"/>
      <w:r>
        <w:rPr>
          <w:rFonts w:eastAsia="Calibri"/>
        </w:rPr>
        <w:t>sizeof</w:t>
      </w:r>
      <w:proofErr w:type="spellEnd"/>
      <w:r>
        <w:rPr>
          <w:rFonts w:eastAsia="Calibri"/>
        </w:rPr>
        <w:t>(struct node));</w:t>
      </w:r>
      <w:r>
        <w:rPr>
          <w:rFonts w:eastAsia="Calibri"/>
        </w:rPr>
        <w:tab/>
        <w:t>//Allocates memory</w:t>
      </w:r>
    </w:p>
    <w:p w14:paraId="00E7F485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 xml:space="preserve">int </w:t>
      </w:r>
      <w:proofErr w:type="spellStart"/>
      <w:r>
        <w:rPr>
          <w:rFonts w:eastAsia="Calibri"/>
        </w:rPr>
        <w:t>cf,px,py,pz</w:t>
      </w:r>
      <w:proofErr w:type="spellEnd"/>
      <w:r>
        <w:rPr>
          <w:rFonts w:eastAsia="Calibri"/>
        </w:rPr>
        <w:t>;</w:t>
      </w:r>
    </w:p>
    <w:p w14:paraId="5D9C33BC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>cur=head-&gt;link;</w:t>
      </w:r>
    </w:p>
    <w:p w14:paraId="4C798D96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proofErr w:type="spellStart"/>
      <w:r>
        <w:rPr>
          <w:rFonts w:eastAsia="Calibri"/>
        </w:rPr>
        <w:t>tmp</w:t>
      </w:r>
      <w:proofErr w:type="spellEnd"/>
      <w:r>
        <w:rPr>
          <w:rFonts w:eastAsia="Calibri"/>
        </w:rPr>
        <w:t>-&gt;</w:t>
      </w:r>
      <w:proofErr w:type="spellStart"/>
      <w:r>
        <w:rPr>
          <w:rFonts w:eastAsia="Calibri"/>
        </w:rPr>
        <w:t>coef</w:t>
      </w:r>
      <w:proofErr w:type="spellEnd"/>
      <w:r>
        <w:rPr>
          <w:rFonts w:eastAsia="Calibri"/>
        </w:rPr>
        <w:t>=</w:t>
      </w:r>
      <w:proofErr w:type="spellStart"/>
      <w:r>
        <w:rPr>
          <w:rFonts w:eastAsia="Calibri"/>
        </w:rPr>
        <w:t>cof</w:t>
      </w:r>
      <w:proofErr w:type="spellEnd"/>
      <w:r>
        <w:rPr>
          <w:rFonts w:eastAsia="Calibri"/>
        </w:rPr>
        <w:t>;</w:t>
      </w:r>
    </w:p>
    <w:p w14:paraId="6E399412" w14:textId="77777777" w:rsidR="004F1372" w:rsidRDefault="004F1372" w:rsidP="004F1372">
      <w:pPr>
        <w:spacing w:line="276" w:lineRule="auto"/>
        <w:ind w:left="720" w:right="180"/>
      </w:pPr>
      <w:proofErr w:type="spellStart"/>
      <w:r>
        <w:rPr>
          <w:rFonts w:eastAsia="Calibri"/>
        </w:rPr>
        <w:t>tmp</w:t>
      </w:r>
      <w:proofErr w:type="spellEnd"/>
      <w:r>
        <w:rPr>
          <w:rFonts w:eastAsia="Calibri"/>
        </w:rPr>
        <w:t>-&gt;px=x;</w:t>
      </w:r>
    </w:p>
    <w:p w14:paraId="31F27BEA" w14:textId="77777777" w:rsidR="004F1372" w:rsidRDefault="004F1372" w:rsidP="004F1372">
      <w:pPr>
        <w:spacing w:line="276" w:lineRule="auto"/>
        <w:ind w:right="180" w:firstLine="720"/>
      </w:pPr>
      <w:proofErr w:type="spellStart"/>
      <w:r>
        <w:rPr>
          <w:rFonts w:eastAsia="Calibri"/>
        </w:rPr>
        <w:t>tmp</w:t>
      </w:r>
      <w:proofErr w:type="spellEnd"/>
      <w:r>
        <w:rPr>
          <w:rFonts w:eastAsia="Calibri"/>
        </w:rPr>
        <w:t>-&gt;</w:t>
      </w:r>
      <w:proofErr w:type="spellStart"/>
      <w:r>
        <w:rPr>
          <w:rFonts w:eastAsia="Calibri"/>
        </w:rPr>
        <w:t>py</w:t>
      </w:r>
      <w:proofErr w:type="spellEnd"/>
      <w:r>
        <w:rPr>
          <w:rFonts w:eastAsia="Calibri"/>
        </w:rPr>
        <w:t>=y;</w:t>
      </w:r>
    </w:p>
    <w:p w14:paraId="3E887FC6" w14:textId="77777777" w:rsidR="004F1372" w:rsidRDefault="004F1372" w:rsidP="004F1372">
      <w:pPr>
        <w:spacing w:line="276" w:lineRule="auto"/>
        <w:ind w:right="180" w:firstLine="720"/>
      </w:pPr>
      <w:proofErr w:type="spellStart"/>
      <w:r>
        <w:rPr>
          <w:rFonts w:eastAsia="Calibri"/>
        </w:rPr>
        <w:t>tmp</w:t>
      </w:r>
      <w:proofErr w:type="spellEnd"/>
      <w:r>
        <w:rPr>
          <w:rFonts w:eastAsia="Calibri"/>
        </w:rPr>
        <w:t>-&gt;</w:t>
      </w:r>
      <w:proofErr w:type="spellStart"/>
      <w:r>
        <w:rPr>
          <w:rFonts w:eastAsia="Calibri"/>
        </w:rPr>
        <w:t>pz</w:t>
      </w:r>
      <w:proofErr w:type="spellEnd"/>
      <w:r>
        <w:rPr>
          <w:rFonts w:eastAsia="Calibri"/>
        </w:rPr>
        <w:t>=z;</w:t>
      </w:r>
    </w:p>
    <w:p w14:paraId="159A9883" w14:textId="77777777" w:rsidR="004F1372" w:rsidRDefault="004F1372" w:rsidP="004F1372">
      <w:pPr>
        <w:spacing w:line="276" w:lineRule="auto"/>
        <w:ind w:right="180" w:firstLine="720"/>
      </w:pPr>
      <w:proofErr w:type="spellStart"/>
      <w:r>
        <w:rPr>
          <w:rFonts w:eastAsia="Calibri"/>
        </w:rPr>
        <w:t>tmp</w:t>
      </w:r>
      <w:proofErr w:type="spellEnd"/>
      <w:r>
        <w:rPr>
          <w:rFonts w:eastAsia="Calibri"/>
        </w:rPr>
        <w:t>-&gt;flag=0;</w:t>
      </w:r>
    </w:p>
    <w:p w14:paraId="66D99B4D" w14:textId="77777777" w:rsidR="004F1372" w:rsidRDefault="004F1372" w:rsidP="004F1372">
      <w:pPr>
        <w:spacing w:line="276" w:lineRule="auto"/>
        <w:ind w:right="180" w:firstLine="720"/>
        <w:rPr>
          <w:rFonts w:eastAsia="Calibri"/>
        </w:rPr>
      </w:pPr>
    </w:p>
    <w:p w14:paraId="4527BE47" w14:textId="77777777" w:rsidR="004F1372" w:rsidRDefault="004F1372" w:rsidP="004F1372">
      <w:pPr>
        <w:spacing w:line="276" w:lineRule="auto"/>
        <w:ind w:right="180" w:firstLine="720"/>
        <w:rPr>
          <w:rFonts w:eastAsia="Calibri"/>
        </w:rPr>
      </w:pPr>
    </w:p>
    <w:p w14:paraId="20BB7373" w14:textId="77777777" w:rsidR="004F1372" w:rsidRDefault="004F1372" w:rsidP="004F1372">
      <w:pPr>
        <w:spacing w:line="276" w:lineRule="auto"/>
        <w:ind w:right="180" w:firstLine="720"/>
        <w:rPr>
          <w:rFonts w:eastAsia="Calibri"/>
        </w:rPr>
      </w:pPr>
    </w:p>
    <w:p w14:paraId="5248CB75" w14:textId="77777777" w:rsidR="004F1372" w:rsidRDefault="004F1372" w:rsidP="004F1372">
      <w:pPr>
        <w:spacing w:line="276" w:lineRule="auto"/>
        <w:ind w:right="180" w:firstLine="720"/>
      </w:pPr>
      <w:r>
        <w:rPr>
          <w:rFonts w:eastAsia="Calibri"/>
        </w:rPr>
        <w:t>while(cur-&gt;link!=head)</w:t>
      </w:r>
      <w:r>
        <w:rPr>
          <w:rFonts w:eastAsia="Calibri"/>
        </w:rPr>
        <w:tab/>
        <w:t>//Identifying last node</w:t>
      </w:r>
    </w:p>
    <w:p w14:paraId="4DB228AF" w14:textId="77777777" w:rsidR="004F1372" w:rsidRDefault="004F1372" w:rsidP="004F1372">
      <w:pPr>
        <w:spacing w:line="276" w:lineRule="auto"/>
        <w:ind w:left="720" w:right="180" w:firstLine="720"/>
      </w:pPr>
      <w:r>
        <w:rPr>
          <w:rFonts w:eastAsia="Calibri"/>
        </w:rPr>
        <w:t>cur=cur-&gt;link;</w:t>
      </w:r>
    </w:p>
    <w:p w14:paraId="46CFB1F7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>cur-&gt;link=</w:t>
      </w:r>
      <w:proofErr w:type="spellStart"/>
      <w:r>
        <w:rPr>
          <w:rFonts w:eastAsia="Calibri"/>
        </w:rPr>
        <w:t>tmp</w:t>
      </w:r>
      <w:proofErr w:type="spellEnd"/>
      <w:r>
        <w:rPr>
          <w:rFonts w:eastAsia="Calibri"/>
        </w:rPr>
        <w:t>;</w:t>
      </w:r>
    </w:p>
    <w:p w14:paraId="28EB3C41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proofErr w:type="spellStart"/>
      <w:r>
        <w:rPr>
          <w:rFonts w:eastAsia="Calibri"/>
        </w:rPr>
        <w:t>tmp</w:t>
      </w:r>
      <w:proofErr w:type="spellEnd"/>
      <w:r>
        <w:rPr>
          <w:rFonts w:eastAsia="Calibri"/>
        </w:rPr>
        <w:t>-&gt;link=head;</w:t>
      </w:r>
    </w:p>
    <w:p w14:paraId="63735630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}</w:t>
      </w:r>
    </w:p>
    <w:p w14:paraId="5ABE61B4" w14:textId="77777777" w:rsidR="004F1372" w:rsidRDefault="004F1372" w:rsidP="004F1372">
      <w:pPr>
        <w:spacing w:line="276" w:lineRule="auto"/>
        <w:ind w:right="180"/>
        <w:rPr>
          <w:rFonts w:eastAsia="Calibri"/>
        </w:rPr>
      </w:pPr>
    </w:p>
    <w:p w14:paraId="54B7104E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 xml:space="preserve">NODE </w:t>
      </w:r>
      <w:proofErr w:type="spellStart"/>
      <w:r>
        <w:rPr>
          <w:rFonts w:eastAsia="Calibri"/>
        </w:rPr>
        <w:t>add_poly</w:t>
      </w:r>
      <w:proofErr w:type="spellEnd"/>
      <w:r>
        <w:rPr>
          <w:rFonts w:eastAsia="Calibri"/>
        </w:rPr>
        <w:t>(NODE h1,NODE h2,NODE h3)</w:t>
      </w:r>
    </w:p>
    <w:p w14:paraId="0DF958FB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{</w:t>
      </w:r>
    </w:p>
    <w:p w14:paraId="31D74417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>NODE cur1,cur2,scf;</w:t>
      </w:r>
    </w:p>
    <w:p w14:paraId="2A5BF4F5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>cur1=h1-&gt;link;</w:t>
      </w:r>
    </w:p>
    <w:p w14:paraId="24D1233D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>cur2=h2-&gt;link;</w:t>
      </w:r>
    </w:p>
    <w:p w14:paraId="06419289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>while(cur1 != h1)</w:t>
      </w:r>
      <w:r>
        <w:rPr>
          <w:rFonts w:eastAsia="Calibri"/>
        </w:rPr>
        <w:tab/>
        <w:t>//Till end of poly1</w:t>
      </w:r>
    </w:p>
    <w:p w14:paraId="1C9F4E2A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>{</w:t>
      </w:r>
    </w:p>
    <w:p w14:paraId="2686642C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if(cur2 == h2)</w:t>
      </w:r>
    </w:p>
    <w:p w14:paraId="0CBDA755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cur2=h2-&gt;link;</w:t>
      </w:r>
    </w:p>
    <w:p w14:paraId="62C915F5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while(cur2 != h2)</w:t>
      </w:r>
      <w:r>
        <w:rPr>
          <w:rFonts w:eastAsia="Calibri"/>
        </w:rPr>
        <w:tab/>
        <w:t>//Till end of poly2</w:t>
      </w:r>
    </w:p>
    <w:p w14:paraId="575C4D0A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{</w:t>
      </w:r>
    </w:p>
    <w:p w14:paraId="0B046E33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lastRenderedPageBreak/>
        <w:tab/>
      </w:r>
      <w:r>
        <w:rPr>
          <w:rFonts w:eastAsia="Calibri"/>
        </w:rPr>
        <w:tab/>
      </w:r>
      <w:r>
        <w:rPr>
          <w:rFonts w:eastAsia="Calibri"/>
        </w:rPr>
        <w:tab/>
        <w:t>if(cur1-&gt;px == cur2-&gt;px &amp;&amp; cur1-&gt;</w:t>
      </w:r>
      <w:proofErr w:type="spellStart"/>
      <w:r>
        <w:rPr>
          <w:rFonts w:eastAsia="Calibri"/>
        </w:rPr>
        <w:t>py</w:t>
      </w:r>
      <w:proofErr w:type="spellEnd"/>
      <w:r>
        <w:rPr>
          <w:rFonts w:eastAsia="Calibri"/>
        </w:rPr>
        <w:t xml:space="preserve"> == cur2-&gt;</w:t>
      </w:r>
      <w:proofErr w:type="spellStart"/>
      <w:r>
        <w:rPr>
          <w:rFonts w:eastAsia="Calibri"/>
        </w:rPr>
        <w:t>py</w:t>
      </w:r>
      <w:proofErr w:type="spellEnd"/>
      <w:r>
        <w:rPr>
          <w:rFonts w:eastAsia="Calibri"/>
        </w:rPr>
        <w:t xml:space="preserve"> &amp;&amp; cur1-&gt;</w:t>
      </w:r>
      <w:proofErr w:type="spellStart"/>
      <w:r>
        <w:rPr>
          <w:rFonts w:eastAsia="Calibri"/>
        </w:rPr>
        <w:t>pz</w:t>
      </w:r>
      <w:proofErr w:type="spellEnd"/>
      <w:r>
        <w:rPr>
          <w:rFonts w:eastAsia="Calibri"/>
        </w:rPr>
        <w:t xml:space="preserve"> == cur2-&gt;</w:t>
      </w:r>
      <w:proofErr w:type="spellStart"/>
      <w:r>
        <w:rPr>
          <w:rFonts w:eastAsia="Calibri"/>
        </w:rPr>
        <w:t>pz</w:t>
      </w:r>
      <w:proofErr w:type="spellEnd"/>
      <w:r>
        <w:rPr>
          <w:rFonts w:eastAsia="Calibri"/>
        </w:rPr>
        <w:t>)</w:t>
      </w:r>
    </w:p>
    <w:p w14:paraId="44044DC7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{</w:t>
      </w:r>
      <w:r>
        <w:rPr>
          <w:rFonts w:eastAsia="Calibri"/>
        </w:rPr>
        <w:tab/>
        <w:t>//Add &amp; insert if co-</w:t>
      </w:r>
      <w:proofErr w:type="spellStart"/>
      <w:r>
        <w:rPr>
          <w:rFonts w:eastAsia="Calibri"/>
        </w:rPr>
        <w:t>ef's</w:t>
      </w:r>
      <w:proofErr w:type="spellEnd"/>
      <w:r>
        <w:rPr>
          <w:rFonts w:eastAsia="Calibri"/>
        </w:rPr>
        <w:t xml:space="preserve"> of both poly is equal</w:t>
      </w:r>
    </w:p>
    <w:p w14:paraId="7428AE6C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scf</w:t>
      </w:r>
      <w:proofErr w:type="spellEnd"/>
      <w:r>
        <w:rPr>
          <w:rFonts w:eastAsia="Calibri"/>
        </w:rPr>
        <w:t xml:space="preserve"> = cur1-&gt;</w:t>
      </w:r>
      <w:proofErr w:type="spellStart"/>
      <w:r>
        <w:rPr>
          <w:rFonts w:eastAsia="Calibri"/>
        </w:rPr>
        <w:t>coef</w:t>
      </w:r>
      <w:proofErr w:type="spellEnd"/>
      <w:r>
        <w:rPr>
          <w:rFonts w:eastAsia="Calibri"/>
        </w:rPr>
        <w:t xml:space="preserve"> + cur2-&gt;</w:t>
      </w:r>
      <w:proofErr w:type="spellStart"/>
      <w:r>
        <w:rPr>
          <w:rFonts w:eastAsia="Calibri"/>
        </w:rPr>
        <w:t>coef</w:t>
      </w:r>
      <w:proofErr w:type="spellEnd"/>
      <w:r>
        <w:rPr>
          <w:rFonts w:eastAsia="Calibri"/>
        </w:rPr>
        <w:t>;</w:t>
      </w:r>
    </w:p>
    <w:p w14:paraId="57B84AFC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insert(h3,scf,cur1-&gt;px,cur1-&gt;py,cur1-&gt;</w:t>
      </w:r>
      <w:proofErr w:type="spellStart"/>
      <w:r>
        <w:rPr>
          <w:rFonts w:eastAsia="Calibri"/>
        </w:rPr>
        <w:t>pz</w:t>
      </w:r>
      <w:proofErr w:type="spellEnd"/>
      <w:r>
        <w:rPr>
          <w:rFonts w:eastAsia="Calibri"/>
        </w:rPr>
        <w:t>);</w:t>
      </w:r>
    </w:p>
    <w:p w14:paraId="54219929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cur2-&gt;flag=1;</w:t>
      </w:r>
    </w:p>
    <w:p w14:paraId="27FD9E26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cur2=h2-&gt;link;</w:t>
      </w:r>
    </w:p>
    <w:p w14:paraId="47A8F2FE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break;</w:t>
      </w:r>
    </w:p>
    <w:p w14:paraId="377ED649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}</w:t>
      </w:r>
    </w:p>
    <w:p w14:paraId="17EF8A76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cur2=cur2-&gt;link;</w:t>
      </w:r>
    </w:p>
    <w:p w14:paraId="5B9F7F79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}</w:t>
      </w:r>
    </w:p>
    <w:p w14:paraId="10EA1E0D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if(cur1 == h1)</w:t>
      </w:r>
    </w:p>
    <w:p w14:paraId="008F8B14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break;</w:t>
      </w:r>
    </w:p>
    <w:p w14:paraId="1DD73424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if(cur2 == h2)</w:t>
      </w:r>
      <w:r>
        <w:rPr>
          <w:rFonts w:eastAsia="Calibri"/>
        </w:rPr>
        <w:tab/>
        <w:t>//If co-</w:t>
      </w:r>
      <w:proofErr w:type="spellStart"/>
      <w:r>
        <w:rPr>
          <w:rFonts w:eastAsia="Calibri"/>
        </w:rPr>
        <w:t>ef</w:t>
      </w:r>
      <w:proofErr w:type="spellEnd"/>
      <w:r>
        <w:rPr>
          <w:rFonts w:eastAsia="Calibri"/>
        </w:rPr>
        <w:t xml:space="preserve"> of poly1 is not matched, insert it to poly3</w:t>
      </w:r>
    </w:p>
    <w:p w14:paraId="63F8138E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insert(h3,cur1-&gt;coef,cur1-&gt;px,cur1-&gt;py,cur1-&gt;</w:t>
      </w:r>
      <w:proofErr w:type="spellStart"/>
      <w:r>
        <w:rPr>
          <w:rFonts w:eastAsia="Calibri"/>
        </w:rPr>
        <w:t>pz</w:t>
      </w:r>
      <w:proofErr w:type="spellEnd"/>
      <w:r>
        <w:rPr>
          <w:rFonts w:eastAsia="Calibri"/>
        </w:rPr>
        <w:t>);</w:t>
      </w:r>
    </w:p>
    <w:p w14:paraId="3F13290E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cur1=cur1-&gt;link;</w:t>
      </w:r>
    </w:p>
    <w:p w14:paraId="5D1AE6FC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>}</w:t>
      </w:r>
    </w:p>
    <w:p w14:paraId="6C1C36C6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</w:p>
    <w:p w14:paraId="116E32FB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>cur2=h2-&gt;link;</w:t>
      </w:r>
    </w:p>
    <w:p w14:paraId="4BA69422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>while(cur2 != h2)</w:t>
      </w:r>
      <w:r>
        <w:rPr>
          <w:rFonts w:eastAsia="Calibri"/>
        </w:rPr>
        <w:tab/>
        <w:t>//remaining poly2 nodes inserted to poly3</w:t>
      </w:r>
    </w:p>
    <w:p w14:paraId="508DCB18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>{</w:t>
      </w:r>
    </w:p>
    <w:p w14:paraId="6AB54363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if(cur2-&gt;flag==0)</w:t>
      </w:r>
    </w:p>
    <w:p w14:paraId="46E72DD7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insert(h3,cur2-&gt;coef,cur2-&gt;px,cur2-&gt;py,cur2-&gt;</w:t>
      </w:r>
      <w:proofErr w:type="spellStart"/>
      <w:r>
        <w:rPr>
          <w:rFonts w:eastAsia="Calibri"/>
        </w:rPr>
        <w:t>pz</w:t>
      </w:r>
      <w:proofErr w:type="spellEnd"/>
      <w:r>
        <w:rPr>
          <w:rFonts w:eastAsia="Calibri"/>
        </w:rPr>
        <w:t>);</w:t>
      </w:r>
    </w:p>
    <w:p w14:paraId="2DD67B21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cur2=cur2-&gt;link;</w:t>
      </w:r>
    </w:p>
    <w:p w14:paraId="183E7BA7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}</w:t>
      </w:r>
    </w:p>
    <w:p w14:paraId="301A8744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>return h3;</w:t>
      </w:r>
    </w:p>
    <w:p w14:paraId="04C40E21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}</w:t>
      </w:r>
    </w:p>
    <w:p w14:paraId="705EB3F8" w14:textId="77777777" w:rsidR="004F1372" w:rsidRDefault="004F1372" w:rsidP="004F1372">
      <w:pPr>
        <w:spacing w:line="276" w:lineRule="auto"/>
        <w:ind w:right="180"/>
        <w:rPr>
          <w:rFonts w:eastAsia="Calibri"/>
        </w:rPr>
      </w:pPr>
    </w:p>
    <w:p w14:paraId="7C2B22D5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void display(NODE head)</w:t>
      </w:r>
    </w:p>
    <w:p w14:paraId="1DE43B65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{</w:t>
      </w:r>
    </w:p>
    <w:p w14:paraId="57C74876" w14:textId="77777777" w:rsidR="004F1372" w:rsidRDefault="004F1372" w:rsidP="004F1372">
      <w:pPr>
        <w:spacing w:line="276" w:lineRule="auto"/>
        <w:ind w:right="180"/>
      </w:pPr>
      <w:r>
        <w:t xml:space="preserve">    </w:t>
      </w:r>
      <w:r>
        <w:rPr>
          <w:rFonts w:eastAsia="Calibri"/>
        </w:rPr>
        <w:t>NODE cur;</w:t>
      </w:r>
    </w:p>
    <w:p w14:paraId="1333CE9B" w14:textId="77777777" w:rsidR="004F1372" w:rsidRDefault="004F1372" w:rsidP="004F1372">
      <w:pPr>
        <w:spacing w:line="276" w:lineRule="auto"/>
        <w:ind w:right="180" w:firstLine="720"/>
      </w:pPr>
      <w:r>
        <w:rPr>
          <w:rFonts w:eastAsia="Calibri"/>
        </w:rPr>
        <w:t>if(head-&gt;link==head) //if poly is empty</w:t>
      </w:r>
    </w:p>
    <w:p w14:paraId="4589CDD3" w14:textId="77777777" w:rsidR="004F1372" w:rsidRDefault="004F1372" w:rsidP="004F1372">
      <w:pPr>
        <w:spacing w:line="276" w:lineRule="auto"/>
        <w:ind w:right="180"/>
      </w:pPr>
      <w:r>
        <w:t xml:space="preserve">    </w:t>
      </w:r>
      <w:r>
        <w:rPr>
          <w:rFonts w:eastAsia="Calibri"/>
        </w:rPr>
        <w:tab/>
        <w:t>{</w:t>
      </w:r>
    </w:p>
    <w:p w14:paraId="52A9F65C" w14:textId="77777777" w:rsidR="004F1372" w:rsidRDefault="004F1372" w:rsidP="004F1372">
      <w:pPr>
        <w:spacing w:line="276" w:lineRule="auto"/>
        <w:ind w:left="720" w:right="180" w:firstLine="720"/>
      </w:pP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("List is empty\n");</w:t>
      </w:r>
    </w:p>
    <w:p w14:paraId="5D5D180A" w14:textId="77777777" w:rsidR="004F1372" w:rsidRDefault="004F1372" w:rsidP="004F1372">
      <w:pPr>
        <w:spacing w:line="276" w:lineRule="auto"/>
        <w:ind w:left="720" w:right="180" w:firstLine="720"/>
      </w:pPr>
      <w:r>
        <w:rPr>
          <w:rFonts w:eastAsia="Calibri"/>
        </w:rPr>
        <w:t>return;</w:t>
      </w:r>
    </w:p>
    <w:p w14:paraId="577011B2" w14:textId="77777777" w:rsidR="004F1372" w:rsidRDefault="004F1372" w:rsidP="004F1372">
      <w:pPr>
        <w:spacing w:line="276" w:lineRule="auto"/>
        <w:ind w:right="180" w:firstLine="720"/>
      </w:pPr>
      <w:r>
        <w:t xml:space="preserve">    </w:t>
      </w:r>
      <w:r>
        <w:rPr>
          <w:rFonts w:eastAsia="Calibri"/>
        </w:rPr>
        <w:t>}</w:t>
      </w:r>
    </w:p>
    <w:p w14:paraId="0163C03F" w14:textId="77777777" w:rsidR="004F1372" w:rsidRDefault="004F1372" w:rsidP="004F1372">
      <w:pPr>
        <w:spacing w:line="276" w:lineRule="auto"/>
        <w:ind w:right="180" w:firstLine="720"/>
      </w:pPr>
      <w:r>
        <w:rPr>
          <w:rFonts w:eastAsia="Calibri"/>
        </w:rPr>
        <w:t>cur=head-&gt;link;</w:t>
      </w:r>
    </w:p>
    <w:p w14:paraId="6AD2D78C" w14:textId="77777777" w:rsidR="004F1372" w:rsidRDefault="004F1372" w:rsidP="004F1372">
      <w:pPr>
        <w:spacing w:line="276" w:lineRule="auto"/>
        <w:ind w:right="180" w:firstLine="720"/>
      </w:pPr>
      <w:r>
        <w:rPr>
          <w:rFonts w:eastAsia="Calibri"/>
        </w:rPr>
        <w:t>while(c</w:t>
      </w:r>
      <w:r>
        <w:rPr>
          <w:rFonts w:eastAsia="Calibri"/>
        </w:rPr>
        <w:tab/>
      </w:r>
      <w:proofErr w:type="spellStart"/>
      <w:r>
        <w:rPr>
          <w:rFonts w:eastAsia="Calibri"/>
        </w:rPr>
        <w:t>ur</w:t>
      </w:r>
      <w:proofErr w:type="spellEnd"/>
      <w:r>
        <w:rPr>
          <w:rFonts w:eastAsia="Calibri"/>
        </w:rPr>
        <w:t xml:space="preserve"> != head)</w:t>
      </w:r>
      <w:r>
        <w:rPr>
          <w:rFonts w:eastAsia="Calibri"/>
        </w:rPr>
        <w:tab/>
        <w:t>//display all terms till end</w:t>
      </w:r>
    </w:p>
    <w:p w14:paraId="35A40B93" w14:textId="77777777" w:rsidR="004F1372" w:rsidRDefault="004F1372" w:rsidP="004F1372">
      <w:pPr>
        <w:spacing w:line="276" w:lineRule="auto"/>
        <w:ind w:right="180"/>
      </w:pPr>
      <w:r>
        <w:t xml:space="preserve">    </w:t>
      </w:r>
      <w:r>
        <w:rPr>
          <w:rFonts w:eastAsia="Calibri"/>
        </w:rPr>
        <w:tab/>
        <w:t>{</w:t>
      </w:r>
    </w:p>
    <w:p w14:paraId="715CD333" w14:textId="77777777" w:rsidR="004F1372" w:rsidRDefault="004F1372" w:rsidP="004F1372">
      <w:pPr>
        <w:spacing w:line="276" w:lineRule="auto"/>
        <w:ind w:left="720" w:right="180" w:firstLine="720"/>
      </w:pPr>
      <w:r>
        <w:rPr>
          <w:rFonts w:eastAsia="Calibri"/>
        </w:rPr>
        <w:t>if(cur-&gt;</w:t>
      </w:r>
      <w:proofErr w:type="spellStart"/>
      <w:r>
        <w:rPr>
          <w:rFonts w:eastAsia="Calibri"/>
        </w:rPr>
        <w:t>coef</w:t>
      </w:r>
      <w:proofErr w:type="spellEnd"/>
      <w:r>
        <w:rPr>
          <w:rFonts w:eastAsia="Calibri"/>
        </w:rPr>
        <w:t xml:space="preserve"> &gt; 0)</w:t>
      </w:r>
    </w:p>
    <w:p w14:paraId="111F52B3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 +%dx^%</w:t>
      </w:r>
      <w:proofErr w:type="spellStart"/>
      <w:r>
        <w:rPr>
          <w:rFonts w:eastAsia="Calibri"/>
        </w:rPr>
        <w:t>dy</w:t>
      </w:r>
      <w:proofErr w:type="spellEnd"/>
      <w:r>
        <w:rPr>
          <w:rFonts w:eastAsia="Calibri"/>
        </w:rPr>
        <w:t>^%</w:t>
      </w:r>
      <w:proofErr w:type="spellStart"/>
      <w:r>
        <w:rPr>
          <w:rFonts w:eastAsia="Calibri"/>
        </w:rPr>
        <w:t>dz</w:t>
      </w:r>
      <w:proofErr w:type="spellEnd"/>
      <w:r>
        <w:rPr>
          <w:rFonts w:eastAsia="Calibri"/>
        </w:rPr>
        <w:t>^%d ",cur-&gt;</w:t>
      </w:r>
      <w:proofErr w:type="spellStart"/>
      <w:r>
        <w:rPr>
          <w:rFonts w:eastAsia="Calibri"/>
        </w:rPr>
        <w:t>coef,cur</w:t>
      </w:r>
      <w:proofErr w:type="spellEnd"/>
      <w:r>
        <w:rPr>
          <w:rFonts w:eastAsia="Calibri"/>
        </w:rPr>
        <w:t>-&gt;</w:t>
      </w:r>
      <w:proofErr w:type="spellStart"/>
      <w:r>
        <w:rPr>
          <w:rFonts w:eastAsia="Calibri"/>
        </w:rPr>
        <w:t>px,cur</w:t>
      </w:r>
      <w:proofErr w:type="spellEnd"/>
      <w:r>
        <w:rPr>
          <w:rFonts w:eastAsia="Calibri"/>
        </w:rPr>
        <w:t>-&gt;</w:t>
      </w:r>
      <w:proofErr w:type="spellStart"/>
      <w:r>
        <w:rPr>
          <w:rFonts w:eastAsia="Calibri"/>
        </w:rPr>
        <w:t>py,cur</w:t>
      </w:r>
      <w:proofErr w:type="spellEnd"/>
      <w:r>
        <w:rPr>
          <w:rFonts w:eastAsia="Calibri"/>
        </w:rPr>
        <w:t>-&gt;</w:t>
      </w:r>
      <w:proofErr w:type="spellStart"/>
      <w:r>
        <w:rPr>
          <w:rFonts w:eastAsia="Calibri"/>
        </w:rPr>
        <w:t>pz</w:t>
      </w:r>
      <w:proofErr w:type="spellEnd"/>
      <w:r>
        <w:rPr>
          <w:rFonts w:eastAsia="Calibri"/>
        </w:rPr>
        <w:t>);</w:t>
      </w:r>
    </w:p>
    <w:p w14:paraId="79B46A93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else if (cur-&gt;</w:t>
      </w:r>
      <w:proofErr w:type="spellStart"/>
      <w:r>
        <w:rPr>
          <w:rFonts w:eastAsia="Calibri"/>
        </w:rPr>
        <w:t>coef</w:t>
      </w:r>
      <w:proofErr w:type="spellEnd"/>
      <w:r>
        <w:rPr>
          <w:rFonts w:eastAsia="Calibri"/>
        </w:rPr>
        <w:t xml:space="preserve"> &lt; 0)</w:t>
      </w:r>
    </w:p>
    <w:p w14:paraId="19698988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 %dx^%</w:t>
      </w:r>
      <w:proofErr w:type="spellStart"/>
      <w:r>
        <w:rPr>
          <w:rFonts w:eastAsia="Calibri"/>
        </w:rPr>
        <w:t>dy</w:t>
      </w:r>
      <w:proofErr w:type="spellEnd"/>
      <w:r>
        <w:rPr>
          <w:rFonts w:eastAsia="Calibri"/>
        </w:rPr>
        <w:t>^%</w:t>
      </w:r>
      <w:proofErr w:type="spellStart"/>
      <w:r>
        <w:rPr>
          <w:rFonts w:eastAsia="Calibri"/>
        </w:rPr>
        <w:t>dz</w:t>
      </w:r>
      <w:proofErr w:type="spellEnd"/>
      <w:r>
        <w:rPr>
          <w:rFonts w:eastAsia="Calibri"/>
        </w:rPr>
        <w:t>^%d ",cur-&gt;</w:t>
      </w:r>
      <w:proofErr w:type="spellStart"/>
      <w:r>
        <w:rPr>
          <w:rFonts w:eastAsia="Calibri"/>
        </w:rPr>
        <w:t>coef,cur</w:t>
      </w:r>
      <w:proofErr w:type="spellEnd"/>
      <w:r>
        <w:rPr>
          <w:rFonts w:eastAsia="Calibri"/>
        </w:rPr>
        <w:t>-&gt;</w:t>
      </w:r>
      <w:proofErr w:type="spellStart"/>
      <w:r>
        <w:rPr>
          <w:rFonts w:eastAsia="Calibri"/>
        </w:rPr>
        <w:t>px,cur</w:t>
      </w:r>
      <w:proofErr w:type="spellEnd"/>
      <w:r>
        <w:rPr>
          <w:rFonts w:eastAsia="Calibri"/>
        </w:rPr>
        <w:t>-&gt;</w:t>
      </w:r>
      <w:proofErr w:type="spellStart"/>
      <w:r>
        <w:rPr>
          <w:rFonts w:eastAsia="Calibri"/>
        </w:rPr>
        <w:t>py,cur</w:t>
      </w:r>
      <w:proofErr w:type="spellEnd"/>
      <w:r>
        <w:rPr>
          <w:rFonts w:eastAsia="Calibri"/>
        </w:rPr>
        <w:t>-&gt;</w:t>
      </w:r>
      <w:proofErr w:type="spellStart"/>
      <w:r>
        <w:rPr>
          <w:rFonts w:eastAsia="Calibri"/>
        </w:rPr>
        <w:t>pz</w:t>
      </w:r>
      <w:proofErr w:type="spellEnd"/>
      <w:r>
        <w:rPr>
          <w:rFonts w:eastAsia="Calibri"/>
        </w:rPr>
        <w:t>);</w:t>
      </w:r>
    </w:p>
    <w:p w14:paraId="00CDF144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cur=cur-&gt;link;</w:t>
      </w:r>
    </w:p>
    <w:p w14:paraId="77AD5C6C" w14:textId="77777777" w:rsidR="004F1372" w:rsidRDefault="004F1372" w:rsidP="004F1372">
      <w:pPr>
        <w:spacing w:line="276" w:lineRule="auto"/>
        <w:ind w:right="180"/>
      </w:pPr>
      <w:r>
        <w:lastRenderedPageBreak/>
        <w:t xml:space="preserve">    </w:t>
      </w:r>
      <w:r>
        <w:rPr>
          <w:rFonts w:eastAsia="Calibri"/>
        </w:rPr>
        <w:tab/>
        <w:t>}</w:t>
      </w:r>
    </w:p>
    <w:p w14:paraId="50BF8735" w14:textId="77777777" w:rsidR="004F1372" w:rsidRDefault="004F1372" w:rsidP="004F1372">
      <w:pPr>
        <w:spacing w:line="276" w:lineRule="auto"/>
        <w:ind w:right="180" w:firstLine="720"/>
      </w:pP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("\n");</w:t>
      </w:r>
    </w:p>
    <w:p w14:paraId="5EB2D7E4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}/*End of display() */</w:t>
      </w:r>
    </w:p>
    <w:p w14:paraId="0E11254A" w14:textId="77777777" w:rsidR="004F1372" w:rsidRDefault="004F1372" w:rsidP="004F1372">
      <w:pPr>
        <w:spacing w:line="276" w:lineRule="auto"/>
        <w:ind w:right="180"/>
        <w:rPr>
          <w:rFonts w:eastAsia="Calibri"/>
        </w:rPr>
      </w:pPr>
    </w:p>
    <w:p w14:paraId="42D04B18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void main()</w:t>
      </w:r>
    </w:p>
    <w:p w14:paraId="4BDDAEEF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{</w:t>
      </w:r>
    </w:p>
    <w:p w14:paraId="128CF127" w14:textId="77777777" w:rsidR="004F1372" w:rsidRDefault="004F1372" w:rsidP="004F1372">
      <w:pPr>
        <w:spacing w:line="276" w:lineRule="auto"/>
        <w:ind w:right="180" w:firstLine="720"/>
      </w:pPr>
      <w:r>
        <w:rPr>
          <w:rFonts w:eastAsia="Calibri"/>
        </w:rPr>
        <w:t xml:space="preserve">int </w:t>
      </w:r>
      <w:proofErr w:type="spellStart"/>
      <w:r>
        <w:rPr>
          <w:rFonts w:eastAsia="Calibri"/>
        </w:rPr>
        <w:t>choice,data,item,pos</w:t>
      </w:r>
      <w:proofErr w:type="spellEnd"/>
      <w:r>
        <w:rPr>
          <w:rFonts w:eastAsia="Calibri"/>
        </w:rPr>
        <w:t>;</w:t>
      </w:r>
    </w:p>
    <w:p w14:paraId="440C0EFA" w14:textId="77777777" w:rsidR="004F1372" w:rsidRDefault="004F1372" w:rsidP="004F1372">
      <w:pPr>
        <w:spacing w:line="276" w:lineRule="auto"/>
        <w:ind w:right="180" w:firstLine="720"/>
      </w:pPr>
      <w:r>
        <w:rPr>
          <w:rFonts w:eastAsia="Calibri"/>
        </w:rPr>
        <w:t xml:space="preserve">NODE head1,head2,head3;   </w:t>
      </w:r>
    </w:p>
    <w:p w14:paraId="1DA7744C" w14:textId="77777777" w:rsidR="004F1372" w:rsidRDefault="004F1372" w:rsidP="004F1372">
      <w:pPr>
        <w:spacing w:line="276" w:lineRule="auto"/>
        <w:ind w:right="180"/>
        <w:rPr>
          <w:rFonts w:eastAsia="Calibri"/>
        </w:rPr>
      </w:pPr>
    </w:p>
    <w:p w14:paraId="3C255B88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>head1=(NODE)malloc(</w:t>
      </w:r>
      <w:proofErr w:type="spellStart"/>
      <w:r>
        <w:rPr>
          <w:rFonts w:eastAsia="Calibri"/>
        </w:rPr>
        <w:t>sizeof</w:t>
      </w:r>
      <w:proofErr w:type="spellEnd"/>
      <w:r>
        <w:rPr>
          <w:rFonts w:eastAsia="Calibri"/>
        </w:rPr>
        <w:t xml:space="preserve">(struct node)); </w:t>
      </w:r>
    </w:p>
    <w:p w14:paraId="003534AC" w14:textId="77777777" w:rsidR="004F1372" w:rsidRDefault="004F1372" w:rsidP="004F1372">
      <w:pPr>
        <w:spacing w:line="276" w:lineRule="auto"/>
        <w:ind w:right="180" w:firstLine="720"/>
      </w:pPr>
      <w:r>
        <w:rPr>
          <w:rFonts w:eastAsia="Calibri"/>
        </w:rPr>
        <w:t>head1-&gt;link=head1;</w:t>
      </w:r>
      <w:r>
        <w:rPr>
          <w:rFonts w:eastAsia="Calibri"/>
        </w:rPr>
        <w:tab/>
        <w:t>//poly1</w:t>
      </w:r>
    </w:p>
    <w:p w14:paraId="143249CF" w14:textId="77777777" w:rsidR="004F1372" w:rsidRDefault="004F1372" w:rsidP="004F1372">
      <w:pPr>
        <w:spacing w:line="276" w:lineRule="auto"/>
        <w:ind w:right="180"/>
        <w:rPr>
          <w:rFonts w:eastAsia="Calibri"/>
        </w:rPr>
      </w:pPr>
    </w:p>
    <w:p w14:paraId="68463AD4" w14:textId="77777777" w:rsidR="004F1372" w:rsidRDefault="004F1372" w:rsidP="004F1372">
      <w:pPr>
        <w:spacing w:line="276" w:lineRule="auto"/>
        <w:ind w:right="180" w:firstLine="720"/>
      </w:pPr>
      <w:r>
        <w:rPr>
          <w:rFonts w:eastAsia="Calibri"/>
        </w:rPr>
        <w:t>head2=(NODE)malloc(</w:t>
      </w:r>
      <w:proofErr w:type="spellStart"/>
      <w:r>
        <w:rPr>
          <w:rFonts w:eastAsia="Calibri"/>
        </w:rPr>
        <w:t>sizeof</w:t>
      </w:r>
      <w:proofErr w:type="spellEnd"/>
      <w:r>
        <w:rPr>
          <w:rFonts w:eastAsia="Calibri"/>
        </w:rPr>
        <w:t xml:space="preserve">(struct node)); </w:t>
      </w:r>
    </w:p>
    <w:p w14:paraId="694BBACD" w14:textId="77777777" w:rsidR="004F1372" w:rsidRDefault="004F1372" w:rsidP="004F1372">
      <w:pPr>
        <w:spacing w:line="276" w:lineRule="auto"/>
        <w:ind w:right="180" w:firstLine="720"/>
      </w:pPr>
      <w:r>
        <w:rPr>
          <w:rFonts w:eastAsia="Calibri"/>
        </w:rPr>
        <w:t>head2-&gt;link=head2;</w:t>
      </w:r>
      <w:r>
        <w:rPr>
          <w:rFonts w:eastAsia="Calibri"/>
        </w:rPr>
        <w:tab/>
        <w:t>//poly2</w:t>
      </w:r>
    </w:p>
    <w:p w14:paraId="194A2A15" w14:textId="77777777" w:rsidR="004F1372" w:rsidRDefault="004F1372" w:rsidP="004F1372">
      <w:pPr>
        <w:spacing w:line="276" w:lineRule="auto"/>
        <w:ind w:right="180" w:firstLine="720"/>
      </w:pPr>
      <w:r>
        <w:rPr>
          <w:rFonts w:eastAsia="Calibri"/>
        </w:rPr>
        <w:t>head3=(NODE)malloc(</w:t>
      </w:r>
      <w:proofErr w:type="spellStart"/>
      <w:r>
        <w:rPr>
          <w:rFonts w:eastAsia="Calibri"/>
        </w:rPr>
        <w:t>sizeof</w:t>
      </w:r>
      <w:proofErr w:type="spellEnd"/>
      <w:r>
        <w:rPr>
          <w:rFonts w:eastAsia="Calibri"/>
        </w:rPr>
        <w:t xml:space="preserve">(struct node)); </w:t>
      </w:r>
    </w:p>
    <w:p w14:paraId="4D3D38C7" w14:textId="77777777" w:rsidR="004F1372" w:rsidRDefault="004F1372" w:rsidP="004F1372">
      <w:pPr>
        <w:spacing w:line="276" w:lineRule="auto"/>
        <w:ind w:right="180" w:firstLine="720"/>
      </w:pPr>
      <w:r>
        <w:rPr>
          <w:rFonts w:eastAsia="Calibri"/>
        </w:rPr>
        <w:t>head3-&gt;link=head3;</w:t>
      </w:r>
      <w:r>
        <w:rPr>
          <w:rFonts w:eastAsia="Calibri"/>
        </w:rPr>
        <w:tab/>
        <w:t>//poly3</w:t>
      </w:r>
    </w:p>
    <w:p w14:paraId="40B7F945" w14:textId="77777777" w:rsidR="004F1372" w:rsidRDefault="004F1372" w:rsidP="004F1372">
      <w:pPr>
        <w:spacing w:line="276" w:lineRule="auto"/>
        <w:ind w:left="720" w:right="180"/>
      </w:pP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("\n1.Create Polynomial 1\n");</w:t>
      </w:r>
    </w:p>
    <w:p w14:paraId="6CE290C6" w14:textId="77777777" w:rsidR="004F1372" w:rsidRDefault="004F1372" w:rsidP="004F1372">
      <w:pPr>
        <w:spacing w:line="276" w:lineRule="auto"/>
        <w:ind w:right="180" w:firstLine="720"/>
      </w:pPr>
      <w:r>
        <w:rPr>
          <w:rFonts w:eastAsia="Calibri"/>
        </w:rPr>
        <w:t>head1=</w:t>
      </w:r>
      <w:proofErr w:type="spellStart"/>
      <w:r>
        <w:rPr>
          <w:rFonts w:eastAsia="Calibri"/>
        </w:rPr>
        <w:t>create_list</w:t>
      </w:r>
      <w:proofErr w:type="spellEnd"/>
      <w:r>
        <w:rPr>
          <w:rFonts w:eastAsia="Calibri"/>
        </w:rPr>
        <w:t>(head1);</w:t>
      </w:r>
    </w:p>
    <w:p w14:paraId="4AD8EB6C" w14:textId="77777777" w:rsidR="004F1372" w:rsidRDefault="004F1372" w:rsidP="004F1372">
      <w:pPr>
        <w:spacing w:line="276" w:lineRule="auto"/>
        <w:ind w:right="180"/>
        <w:rPr>
          <w:rFonts w:eastAsia="Calibri"/>
        </w:rPr>
      </w:pPr>
    </w:p>
    <w:p w14:paraId="7ECC72DC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("\n2.Create Polynomial 2\n");</w:t>
      </w:r>
    </w:p>
    <w:p w14:paraId="045F5FF5" w14:textId="77777777" w:rsidR="004F1372" w:rsidRDefault="004F1372" w:rsidP="004F1372">
      <w:pPr>
        <w:spacing w:line="276" w:lineRule="auto"/>
        <w:ind w:right="180" w:firstLine="720"/>
      </w:pPr>
      <w:r>
        <w:rPr>
          <w:rFonts w:eastAsia="Calibri"/>
        </w:rPr>
        <w:t>head2=</w:t>
      </w:r>
      <w:proofErr w:type="spellStart"/>
      <w:r>
        <w:rPr>
          <w:rFonts w:eastAsia="Calibri"/>
        </w:rPr>
        <w:t>create_list</w:t>
      </w:r>
      <w:proofErr w:type="spellEnd"/>
      <w:r>
        <w:rPr>
          <w:rFonts w:eastAsia="Calibri"/>
        </w:rPr>
        <w:t>(head2);</w:t>
      </w:r>
    </w:p>
    <w:p w14:paraId="59F0DB32" w14:textId="77777777" w:rsidR="004F1372" w:rsidRDefault="004F1372" w:rsidP="004F1372">
      <w:pPr>
        <w:spacing w:line="276" w:lineRule="auto"/>
        <w:ind w:right="180" w:firstLine="720"/>
      </w:pP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("\</w:t>
      </w:r>
      <w:proofErr w:type="spellStart"/>
      <w:r>
        <w:rPr>
          <w:rFonts w:eastAsia="Calibri"/>
        </w:rPr>
        <w:t>nPolynomial</w:t>
      </w:r>
      <w:proofErr w:type="spellEnd"/>
      <w:r>
        <w:rPr>
          <w:rFonts w:eastAsia="Calibri"/>
        </w:rPr>
        <w:t xml:space="preserve"> 1 is :");</w:t>
      </w:r>
    </w:p>
    <w:p w14:paraId="0815F8EA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>display(head1);</w:t>
      </w:r>
    </w:p>
    <w:p w14:paraId="4DFAE420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</w:p>
    <w:p w14:paraId="2D0E8587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("\</w:t>
      </w:r>
      <w:proofErr w:type="spellStart"/>
      <w:r>
        <w:rPr>
          <w:rFonts w:eastAsia="Calibri"/>
        </w:rPr>
        <w:t>nPolynomial</w:t>
      </w:r>
      <w:proofErr w:type="spellEnd"/>
      <w:r>
        <w:rPr>
          <w:rFonts w:eastAsia="Calibri"/>
        </w:rPr>
        <w:t xml:space="preserve"> 2 is :");</w:t>
      </w:r>
    </w:p>
    <w:p w14:paraId="21256715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>display(head2);</w:t>
      </w:r>
    </w:p>
    <w:p w14:paraId="32F05EB5" w14:textId="77777777" w:rsidR="004F1372" w:rsidRDefault="004F1372" w:rsidP="004F1372">
      <w:pPr>
        <w:spacing w:line="276" w:lineRule="auto"/>
        <w:ind w:right="180" w:firstLine="720"/>
      </w:pPr>
      <w:r>
        <w:rPr>
          <w:rFonts w:eastAsia="Calibri"/>
        </w:rPr>
        <w:t>head3=</w:t>
      </w:r>
      <w:proofErr w:type="spellStart"/>
      <w:r>
        <w:rPr>
          <w:rFonts w:eastAsia="Calibri"/>
        </w:rPr>
        <w:t>add_poly</w:t>
      </w:r>
      <w:proofErr w:type="spellEnd"/>
      <w:r>
        <w:rPr>
          <w:rFonts w:eastAsia="Calibri"/>
        </w:rPr>
        <w:t>(head1,head2,head3);</w:t>
      </w:r>
      <w:r>
        <w:rPr>
          <w:rFonts w:eastAsia="Calibri"/>
        </w:rPr>
        <w:tab/>
        <w:t>//Add both polynomials</w:t>
      </w:r>
    </w:p>
    <w:p w14:paraId="4A6E0392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("\</w:t>
      </w:r>
      <w:proofErr w:type="spellStart"/>
      <w:r>
        <w:rPr>
          <w:rFonts w:eastAsia="Calibri"/>
        </w:rPr>
        <w:t>nAddition</w:t>
      </w:r>
      <w:proofErr w:type="spellEnd"/>
      <w:r>
        <w:rPr>
          <w:rFonts w:eastAsia="Calibri"/>
        </w:rPr>
        <w:t xml:space="preserve"> of two Polynomial is :");</w:t>
      </w:r>
    </w:p>
    <w:p w14:paraId="798BCC41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>display(head3);</w:t>
      </w:r>
    </w:p>
    <w:p w14:paraId="0327E01D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}</w:t>
      </w:r>
    </w:p>
    <w:p w14:paraId="2BCD6DD0" w14:textId="77777777" w:rsidR="004F1372" w:rsidRDefault="004F1372" w:rsidP="004F1372">
      <w:pPr>
        <w:spacing w:line="276" w:lineRule="auto"/>
        <w:ind w:right="180"/>
        <w:rPr>
          <w:rFonts w:eastAsia="Calibri"/>
          <w:i/>
        </w:rPr>
      </w:pPr>
    </w:p>
    <w:p w14:paraId="02FA7DAA" w14:textId="77777777" w:rsidR="004F1372" w:rsidRPr="004F1372" w:rsidRDefault="004F1372" w:rsidP="004F1372">
      <w:pPr>
        <w:ind w:right="180"/>
      </w:pPr>
    </w:p>
    <w:p w14:paraId="2AA5ACD3" w14:textId="77777777" w:rsidR="004F1372" w:rsidRDefault="004F1372" w:rsidP="00773282">
      <w:pPr>
        <w:keepNext/>
        <w:spacing w:after="60" w:line="360" w:lineRule="auto"/>
        <w:ind w:right="180"/>
      </w:pPr>
      <w:r>
        <w:rPr>
          <w:rFonts w:eastAsia="Calibri"/>
          <w:b/>
          <w:sz w:val="36"/>
        </w:rPr>
        <w:t>PROGRAM 12</w:t>
      </w:r>
    </w:p>
    <w:p w14:paraId="30E3F671" w14:textId="77777777" w:rsidR="004F1372" w:rsidRDefault="004F1372" w:rsidP="004F1372">
      <w:pPr>
        <w:autoSpaceDE w:val="0"/>
        <w:spacing w:line="360" w:lineRule="auto"/>
        <w:ind w:left="180" w:right="180"/>
        <w:jc w:val="both"/>
      </w:pPr>
      <w:r>
        <w:rPr>
          <w:rFonts w:eastAsia="Calibri"/>
          <w:b/>
        </w:rPr>
        <w:t xml:space="preserve">Design, Develop and Implement a menu driven Program in C for the following operations on </w:t>
      </w:r>
      <w:r>
        <w:rPr>
          <w:rFonts w:eastAsia="Calibri"/>
          <w:b/>
          <w:bCs/>
        </w:rPr>
        <w:t xml:space="preserve">Binary Search Tree (BST) </w:t>
      </w:r>
      <w:r>
        <w:rPr>
          <w:rFonts w:eastAsia="Calibri"/>
          <w:b/>
        </w:rPr>
        <w:t>of Integers</w:t>
      </w:r>
    </w:p>
    <w:p w14:paraId="34721415" w14:textId="77777777" w:rsidR="004F1372" w:rsidRDefault="004F1372" w:rsidP="004F1372">
      <w:pPr>
        <w:numPr>
          <w:ilvl w:val="0"/>
          <w:numId w:val="11"/>
        </w:numPr>
        <w:autoSpaceDE w:val="0"/>
        <w:spacing w:line="360" w:lineRule="auto"/>
        <w:ind w:right="180"/>
        <w:jc w:val="both"/>
      </w:pPr>
      <w:r>
        <w:rPr>
          <w:rFonts w:eastAsia="Calibri"/>
          <w:b/>
        </w:rPr>
        <w:t xml:space="preserve">Create a BST of </w:t>
      </w:r>
      <w:r>
        <w:rPr>
          <w:rFonts w:eastAsia="Calibri"/>
          <w:b/>
          <w:bCs/>
        </w:rPr>
        <w:t xml:space="preserve">N </w:t>
      </w:r>
      <w:r>
        <w:rPr>
          <w:rFonts w:eastAsia="Calibri"/>
          <w:b/>
        </w:rPr>
        <w:t>Integers: 6, 9, 5, 2, 8, 15, 24, 14, 7, 8, 5, 2</w:t>
      </w:r>
    </w:p>
    <w:p w14:paraId="17794AF7" w14:textId="77777777" w:rsidR="004F1372" w:rsidRDefault="004F1372" w:rsidP="004F1372">
      <w:pPr>
        <w:numPr>
          <w:ilvl w:val="0"/>
          <w:numId w:val="11"/>
        </w:numPr>
        <w:autoSpaceDE w:val="0"/>
        <w:spacing w:line="360" w:lineRule="auto"/>
        <w:ind w:right="180"/>
        <w:jc w:val="both"/>
      </w:pPr>
      <w:r>
        <w:rPr>
          <w:rFonts w:eastAsia="Calibri"/>
          <w:b/>
        </w:rPr>
        <w:t>Traverse the BST in In-order, Preorder and Post Order</w:t>
      </w:r>
    </w:p>
    <w:p w14:paraId="233D9756" w14:textId="77777777" w:rsidR="004F1372" w:rsidRDefault="004F1372" w:rsidP="004F1372">
      <w:pPr>
        <w:numPr>
          <w:ilvl w:val="0"/>
          <w:numId w:val="11"/>
        </w:numPr>
        <w:autoSpaceDE w:val="0"/>
        <w:spacing w:line="360" w:lineRule="auto"/>
        <w:ind w:right="180"/>
        <w:jc w:val="both"/>
      </w:pPr>
      <w:r>
        <w:rPr>
          <w:rFonts w:eastAsia="Calibri"/>
          <w:b/>
        </w:rPr>
        <w:t>Search the BST for a given element (</w:t>
      </w:r>
      <w:r>
        <w:rPr>
          <w:rFonts w:eastAsia="Calibri"/>
          <w:b/>
          <w:bCs/>
        </w:rPr>
        <w:t>KEY</w:t>
      </w:r>
      <w:r>
        <w:rPr>
          <w:rFonts w:eastAsia="Calibri"/>
          <w:b/>
        </w:rPr>
        <w:t>) and report the appropriate message</w:t>
      </w:r>
    </w:p>
    <w:p w14:paraId="0CE37B2A" w14:textId="77777777" w:rsidR="004F1372" w:rsidRDefault="004F1372" w:rsidP="004F1372">
      <w:pPr>
        <w:numPr>
          <w:ilvl w:val="0"/>
          <w:numId w:val="11"/>
        </w:numPr>
        <w:autoSpaceDE w:val="0"/>
        <w:spacing w:line="360" w:lineRule="auto"/>
        <w:ind w:right="180"/>
        <w:jc w:val="both"/>
      </w:pPr>
      <w:r>
        <w:rPr>
          <w:rFonts w:eastAsia="Calibri"/>
          <w:b/>
        </w:rPr>
        <w:t>Exit</w:t>
      </w:r>
    </w:p>
    <w:p w14:paraId="0DF8A139" w14:textId="77777777" w:rsidR="004F1372" w:rsidRDefault="004F1372" w:rsidP="004F1372">
      <w:pPr>
        <w:autoSpaceDE w:val="0"/>
        <w:ind w:left="180" w:right="180"/>
        <w:jc w:val="both"/>
        <w:rPr>
          <w:rFonts w:eastAsia="Calibri"/>
          <w:b/>
          <w:sz w:val="32"/>
        </w:rPr>
      </w:pPr>
    </w:p>
    <w:p w14:paraId="164DCC92" w14:textId="77777777" w:rsidR="004F1372" w:rsidRDefault="004F1372" w:rsidP="004F1372">
      <w:pPr>
        <w:autoSpaceDE w:val="0"/>
        <w:ind w:left="180" w:right="180"/>
        <w:jc w:val="both"/>
      </w:pPr>
      <w:r>
        <w:rPr>
          <w:rFonts w:eastAsia="Calibri"/>
          <w:b/>
          <w:sz w:val="32"/>
        </w:rPr>
        <w:lastRenderedPageBreak/>
        <w:t>Source Code:</w:t>
      </w:r>
    </w:p>
    <w:p w14:paraId="41ADADBE" w14:textId="77777777" w:rsidR="004F1372" w:rsidRDefault="004F1372" w:rsidP="004F1372">
      <w:pPr>
        <w:autoSpaceDE w:val="0"/>
        <w:ind w:left="180" w:right="180"/>
        <w:jc w:val="both"/>
        <w:rPr>
          <w:rFonts w:eastAsia="Calibri"/>
          <w:b/>
          <w:i/>
          <w:sz w:val="32"/>
        </w:rPr>
      </w:pPr>
    </w:p>
    <w:p w14:paraId="3EEF2E69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#include&lt;stdio.h&gt;</w:t>
      </w:r>
    </w:p>
    <w:p w14:paraId="78D44A8F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#include&lt;conio.h&gt;</w:t>
      </w:r>
    </w:p>
    <w:p w14:paraId="033D36AE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#include&lt;stdlib.h&gt;</w:t>
      </w:r>
    </w:p>
    <w:p w14:paraId="5E6765E2" w14:textId="77777777" w:rsidR="004F1372" w:rsidRDefault="004F1372" w:rsidP="004F1372">
      <w:pPr>
        <w:spacing w:line="276" w:lineRule="auto"/>
        <w:ind w:right="180"/>
        <w:rPr>
          <w:rFonts w:eastAsia="Calibri"/>
        </w:rPr>
      </w:pPr>
    </w:p>
    <w:p w14:paraId="3FBC838B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 xml:space="preserve">int </w:t>
      </w:r>
      <w:proofErr w:type="spellStart"/>
      <w:r>
        <w:rPr>
          <w:rFonts w:eastAsia="Calibri"/>
        </w:rPr>
        <w:t>choice,data,key</w:t>
      </w:r>
      <w:proofErr w:type="spellEnd"/>
      <w:r>
        <w:rPr>
          <w:rFonts w:eastAsia="Calibri"/>
        </w:rPr>
        <w:t>;</w:t>
      </w:r>
    </w:p>
    <w:p w14:paraId="3E0F4051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struct node</w:t>
      </w:r>
      <w:r>
        <w:rPr>
          <w:rFonts w:eastAsia="Calibri"/>
        </w:rPr>
        <w:tab/>
        <w:t>//Defining Tree Structure</w:t>
      </w:r>
    </w:p>
    <w:p w14:paraId="6A232E94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{</w:t>
      </w:r>
    </w:p>
    <w:p w14:paraId="62BEC4B9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int info;</w:t>
      </w:r>
    </w:p>
    <w:p w14:paraId="4B8DC8B2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struct node *</w:t>
      </w:r>
      <w:proofErr w:type="spellStart"/>
      <w:r>
        <w:rPr>
          <w:rFonts w:eastAsia="Calibri"/>
        </w:rPr>
        <w:t>lchild</w:t>
      </w:r>
      <w:proofErr w:type="spellEnd"/>
      <w:r>
        <w:rPr>
          <w:rFonts w:eastAsia="Calibri"/>
        </w:rPr>
        <w:t>,*</w:t>
      </w:r>
      <w:proofErr w:type="spellStart"/>
      <w:r>
        <w:rPr>
          <w:rFonts w:eastAsia="Calibri"/>
        </w:rPr>
        <w:t>rchild</w:t>
      </w:r>
      <w:proofErr w:type="spellEnd"/>
      <w:r>
        <w:rPr>
          <w:rFonts w:eastAsia="Calibri"/>
        </w:rPr>
        <w:t>;</w:t>
      </w:r>
    </w:p>
    <w:p w14:paraId="19592630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};</w:t>
      </w:r>
    </w:p>
    <w:p w14:paraId="0C1ACAE5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typedef struct node *NODE;</w:t>
      </w:r>
    </w:p>
    <w:p w14:paraId="7AE6634B" w14:textId="77777777" w:rsidR="004F1372" w:rsidRDefault="004F1372" w:rsidP="004F1372">
      <w:pPr>
        <w:spacing w:line="276" w:lineRule="auto"/>
        <w:ind w:right="180"/>
        <w:rPr>
          <w:rFonts w:eastAsia="Calibri"/>
        </w:rPr>
      </w:pPr>
    </w:p>
    <w:p w14:paraId="737C259C" w14:textId="77777777" w:rsidR="004F1372" w:rsidRDefault="004F1372" w:rsidP="004F1372">
      <w:pPr>
        <w:spacing w:line="276" w:lineRule="auto"/>
        <w:ind w:right="180"/>
        <w:rPr>
          <w:rFonts w:eastAsia="Calibri"/>
        </w:rPr>
      </w:pPr>
    </w:p>
    <w:p w14:paraId="7CBBCB21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NODE root=NULL;</w:t>
      </w:r>
    </w:p>
    <w:p w14:paraId="4B6C9BC3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NODE CREATE(</w:t>
      </w:r>
      <w:proofErr w:type="spellStart"/>
      <w:r>
        <w:rPr>
          <w:rFonts w:eastAsia="Calibri"/>
        </w:rPr>
        <w:t>NODE,int</w:t>
      </w:r>
      <w:proofErr w:type="spellEnd"/>
      <w:r>
        <w:rPr>
          <w:rFonts w:eastAsia="Calibri"/>
        </w:rPr>
        <w:t>);</w:t>
      </w:r>
    </w:p>
    <w:p w14:paraId="20A05B89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 xml:space="preserve">void INORDER(NODE); </w:t>
      </w:r>
    </w:p>
    <w:p w14:paraId="42E46C7D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 xml:space="preserve">void POSTORDER(NODE); </w:t>
      </w:r>
    </w:p>
    <w:p w14:paraId="5022C975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void PREORDER(NODE);</w:t>
      </w:r>
    </w:p>
    <w:p w14:paraId="6197635F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NODE DELETE_NODE(</w:t>
      </w:r>
      <w:proofErr w:type="spellStart"/>
      <w:r>
        <w:rPr>
          <w:rFonts w:eastAsia="Calibri"/>
        </w:rPr>
        <w:t>NODE,int</w:t>
      </w:r>
      <w:proofErr w:type="spellEnd"/>
      <w:r>
        <w:rPr>
          <w:rFonts w:eastAsia="Calibri"/>
        </w:rPr>
        <w:t>);</w:t>
      </w:r>
    </w:p>
    <w:p w14:paraId="07CC1380" w14:textId="77777777" w:rsidR="004F1372" w:rsidRDefault="004F1372" w:rsidP="004F1372">
      <w:pPr>
        <w:spacing w:line="276" w:lineRule="auto"/>
        <w:ind w:right="180"/>
        <w:rPr>
          <w:rFonts w:eastAsia="Calibri"/>
        </w:rPr>
      </w:pPr>
    </w:p>
    <w:p w14:paraId="3B14BCC3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int main()</w:t>
      </w:r>
    </w:p>
    <w:p w14:paraId="259A6593" w14:textId="77777777" w:rsidR="004F1372" w:rsidRDefault="004F1372" w:rsidP="004F1372">
      <w:pPr>
        <w:spacing w:line="276" w:lineRule="auto"/>
        <w:ind w:right="180"/>
      </w:pPr>
      <w:r>
        <w:t xml:space="preserve"> </w:t>
      </w:r>
      <w:r>
        <w:rPr>
          <w:rFonts w:eastAsia="Calibri"/>
        </w:rPr>
        <w:t>{</w:t>
      </w:r>
    </w:p>
    <w:p w14:paraId="2F377EFC" w14:textId="77777777" w:rsidR="004F1372" w:rsidRDefault="004F1372" w:rsidP="004F1372">
      <w:pPr>
        <w:spacing w:line="276" w:lineRule="auto"/>
        <w:ind w:right="180"/>
      </w:pPr>
      <w:r>
        <w:t xml:space="preserve">           </w:t>
      </w:r>
      <w:r>
        <w:rPr>
          <w:rFonts w:eastAsia="Calibri"/>
        </w:rPr>
        <w:t>int choice, data;</w:t>
      </w:r>
    </w:p>
    <w:p w14:paraId="7F0F676E" w14:textId="77777777" w:rsidR="004F1372" w:rsidRDefault="004F1372" w:rsidP="004F1372">
      <w:pPr>
        <w:spacing w:line="276" w:lineRule="auto"/>
        <w:ind w:right="180" w:firstLine="720"/>
      </w:pPr>
      <w:r>
        <w:rPr>
          <w:rFonts w:eastAsia="Calibri"/>
        </w:rPr>
        <w:t>while(1)</w:t>
      </w:r>
    </w:p>
    <w:p w14:paraId="0CFFD7A8" w14:textId="77777777" w:rsidR="004F1372" w:rsidRDefault="004F1372" w:rsidP="004F1372">
      <w:pPr>
        <w:spacing w:line="276" w:lineRule="auto"/>
        <w:ind w:right="180" w:firstLine="720"/>
      </w:pPr>
      <w:r>
        <w:rPr>
          <w:rFonts w:eastAsia="Calibri"/>
        </w:rPr>
        <w:t>{</w:t>
      </w:r>
    </w:p>
    <w:p w14:paraId="4E0102B3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("\n1:CREATE\n”);</w:t>
      </w:r>
    </w:p>
    <w:p w14:paraId="17D16F7C" w14:textId="77777777" w:rsidR="004F1372" w:rsidRDefault="004F1372" w:rsidP="004F1372">
      <w:pPr>
        <w:spacing w:line="276" w:lineRule="auto"/>
        <w:ind w:right="180" w:firstLine="720"/>
      </w:pP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("\n 2:TREE TRAVERSAL\n  3.SEARCH_AND_DELETION\n4.EXIT");</w:t>
      </w:r>
    </w:p>
    <w:p w14:paraId="58AEB572" w14:textId="77777777" w:rsidR="004F1372" w:rsidRDefault="004F1372" w:rsidP="004F1372">
      <w:pPr>
        <w:spacing w:line="276" w:lineRule="auto"/>
        <w:ind w:right="180"/>
      </w:pP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("\n 3.SEARCH \n 4.EXIT");</w:t>
      </w:r>
    </w:p>
    <w:p w14:paraId="4173C89B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 xml:space="preserve">  </w:t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("\</w:t>
      </w:r>
      <w:proofErr w:type="spellStart"/>
      <w:r>
        <w:rPr>
          <w:rFonts w:eastAsia="Calibri"/>
        </w:rPr>
        <w:t>nEnter</w:t>
      </w:r>
      <w:proofErr w:type="spellEnd"/>
      <w:r>
        <w:rPr>
          <w:rFonts w:eastAsia="Calibri"/>
        </w:rPr>
        <w:t xml:space="preserve"> your choice\n");</w:t>
      </w:r>
    </w:p>
    <w:p w14:paraId="11E3B542" w14:textId="77777777" w:rsidR="004F1372" w:rsidRDefault="004F1372" w:rsidP="004F1372">
      <w:pPr>
        <w:spacing w:line="276" w:lineRule="auto"/>
        <w:ind w:left="720" w:right="180"/>
      </w:pPr>
      <w:r>
        <w:t xml:space="preserve">  </w:t>
      </w:r>
      <w:proofErr w:type="spellStart"/>
      <w:r>
        <w:rPr>
          <w:rFonts w:eastAsia="Calibri"/>
        </w:rPr>
        <w:t>scanf</w:t>
      </w:r>
      <w:proofErr w:type="spellEnd"/>
      <w:r>
        <w:rPr>
          <w:rFonts w:eastAsia="Calibri"/>
        </w:rPr>
        <w:t>("%</w:t>
      </w:r>
      <w:proofErr w:type="spellStart"/>
      <w:r>
        <w:rPr>
          <w:rFonts w:eastAsia="Calibri"/>
        </w:rPr>
        <w:t>d",&amp;choice</w:t>
      </w:r>
      <w:proofErr w:type="spellEnd"/>
      <w:r>
        <w:rPr>
          <w:rFonts w:eastAsia="Calibri"/>
        </w:rPr>
        <w:t>);</w:t>
      </w:r>
    </w:p>
    <w:p w14:paraId="67AD5B5F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 xml:space="preserve">  switch(choice)</w:t>
      </w:r>
    </w:p>
    <w:p w14:paraId="009746C6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 xml:space="preserve"> {</w:t>
      </w:r>
    </w:p>
    <w:p w14:paraId="4682C5B0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 xml:space="preserve">case 1: </w:t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("\</w:t>
      </w:r>
      <w:proofErr w:type="spellStart"/>
      <w:r>
        <w:rPr>
          <w:rFonts w:eastAsia="Calibri"/>
        </w:rPr>
        <w:t>nEnter</w:t>
      </w:r>
      <w:proofErr w:type="spellEnd"/>
      <w:r>
        <w:rPr>
          <w:rFonts w:eastAsia="Calibri"/>
        </w:rPr>
        <w:t xml:space="preserve"> data to be inserted\n");</w:t>
      </w:r>
    </w:p>
    <w:p w14:paraId="21E6CDC7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scanf</w:t>
      </w:r>
      <w:proofErr w:type="spellEnd"/>
      <w:r>
        <w:rPr>
          <w:rFonts w:eastAsia="Calibri"/>
        </w:rPr>
        <w:t>("%</w:t>
      </w:r>
      <w:proofErr w:type="spellStart"/>
      <w:r>
        <w:rPr>
          <w:rFonts w:eastAsia="Calibri"/>
        </w:rPr>
        <w:t>d",&amp;data</w:t>
      </w:r>
      <w:proofErr w:type="spellEnd"/>
      <w:r>
        <w:rPr>
          <w:rFonts w:eastAsia="Calibri"/>
        </w:rPr>
        <w:t>);</w:t>
      </w:r>
    </w:p>
    <w:p w14:paraId="2E710C42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root=CREATE(</w:t>
      </w:r>
      <w:proofErr w:type="spellStart"/>
      <w:r>
        <w:rPr>
          <w:rFonts w:eastAsia="Calibri"/>
        </w:rPr>
        <w:t>root,data</w:t>
      </w:r>
      <w:proofErr w:type="spellEnd"/>
      <w:r>
        <w:rPr>
          <w:rFonts w:eastAsia="Calibri"/>
        </w:rPr>
        <w:t>);</w:t>
      </w:r>
    </w:p>
    <w:p w14:paraId="41F005F6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break;</w:t>
      </w:r>
    </w:p>
    <w:p w14:paraId="30217ADF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case 2: if(root==NULL)</w:t>
      </w:r>
    </w:p>
    <w:p w14:paraId="0F7381F3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("\</w:t>
      </w:r>
      <w:proofErr w:type="spellStart"/>
      <w:r>
        <w:rPr>
          <w:rFonts w:eastAsia="Calibri"/>
        </w:rPr>
        <w:t>nEMPTY</w:t>
      </w:r>
      <w:proofErr w:type="spellEnd"/>
      <w:r>
        <w:rPr>
          <w:rFonts w:eastAsia="Calibri"/>
        </w:rPr>
        <w:t xml:space="preserve"> TREE\n");</w:t>
      </w:r>
    </w:p>
    <w:p w14:paraId="5D4CFEF3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else</w:t>
      </w:r>
    </w:p>
    <w:p w14:paraId="6DDD888A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{</w:t>
      </w:r>
    </w:p>
    <w:p w14:paraId="66CC1549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("\</w:t>
      </w:r>
      <w:proofErr w:type="spellStart"/>
      <w:r>
        <w:rPr>
          <w:rFonts w:eastAsia="Calibri"/>
        </w:rPr>
        <w:t>nThe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Inorder</w:t>
      </w:r>
      <w:proofErr w:type="spellEnd"/>
      <w:r>
        <w:rPr>
          <w:rFonts w:eastAsia="Calibri"/>
        </w:rPr>
        <w:t xml:space="preserve"> display : ");</w:t>
      </w:r>
    </w:p>
    <w:p w14:paraId="3E5974CD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lastRenderedPageBreak/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INORDER(root);</w:t>
      </w:r>
    </w:p>
    <w:p w14:paraId="08E2A9CD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("\</w:t>
      </w:r>
      <w:proofErr w:type="spellStart"/>
      <w:r>
        <w:rPr>
          <w:rFonts w:eastAsia="Calibri"/>
        </w:rPr>
        <w:t>nThe</w:t>
      </w:r>
      <w:proofErr w:type="spellEnd"/>
      <w:r>
        <w:rPr>
          <w:rFonts w:eastAsia="Calibri"/>
        </w:rPr>
        <w:t xml:space="preserve"> Preorder display : ");</w:t>
      </w:r>
    </w:p>
    <w:p w14:paraId="7A98E254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PREORDER(root);</w:t>
      </w:r>
    </w:p>
    <w:p w14:paraId="562FADF2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("\</w:t>
      </w:r>
      <w:proofErr w:type="spellStart"/>
      <w:r>
        <w:rPr>
          <w:rFonts w:eastAsia="Calibri"/>
        </w:rPr>
        <w:t>nThe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Postorder</w:t>
      </w:r>
      <w:proofErr w:type="spellEnd"/>
      <w:r>
        <w:rPr>
          <w:rFonts w:eastAsia="Calibri"/>
        </w:rPr>
        <w:t xml:space="preserve"> display : ");</w:t>
      </w:r>
    </w:p>
    <w:p w14:paraId="7E30F972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 xml:space="preserve">POSTORDER(root); </w:t>
      </w:r>
    </w:p>
    <w:p w14:paraId="37DE9721" w14:textId="77777777" w:rsidR="004F1372" w:rsidRDefault="004F1372" w:rsidP="004F1372">
      <w:pPr>
        <w:spacing w:line="276" w:lineRule="auto"/>
        <w:ind w:left="720" w:right="180" w:firstLine="720"/>
      </w:pPr>
      <w:r>
        <w:t xml:space="preserve">            </w:t>
      </w:r>
      <w:r>
        <w:rPr>
          <w:rFonts w:eastAsia="Calibri"/>
        </w:rPr>
        <w:t>}</w:t>
      </w:r>
    </w:p>
    <w:p w14:paraId="7158AB9F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break;</w:t>
      </w:r>
    </w:p>
    <w:p w14:paraId="71BCDC68" w14:textId="77777777" w:rsidR="004F1372" w:rsidRDefault="004F1372" w:rsidP="004F1372">
      <w:pPr>
        <w:spacing w:line="276" w:lineRule="auto"/>
        <w:ind w:left="720" w:right="180" w:firstLine="720"/>
      </w:pPr>
      <w:r>
        <w:rPr>
          <w:rFonts w:eastAsia="Calibri"/>
        </w:rPr>
        <w:t xml:space="preserve">case 3: </w:t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("\</w:t>
      </w:r>
      <w:proofErr w:type="spellStart"/>
      <w:r>
        <w:rPr>
          <w:rFonts w:eastAsia="Calibri"/>
        </w:rPr>
        <w:t>nenter</w:t>
      </w:r>
      <w:proofErr w:type="spellEnd"/>
      <w:r>
        <w:rPr>
          <w:rFonts w:eastAsia="Calibri"/>
        </w:rPr>
        <w:t xml:space="preserve"> the key to search and delete:\n");</w:t>
      </w:r>
    </w:p>
    <w:p w14:paraId="7560867A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scanf</w:t>
      </w:r>
      <w:proofErr w:type="spellEnd"/>
      <w:r>
        <w:rPr>
          <w:rFonts w:eastAsia="Calibri"/>
        </w:rPr>
        <w:t>("%</w:t>
      </w:r>
      <w:proofErr w:type="spellStart"/>
      <w:r>
        <w:rPr>
          <w:rFonts w:eastAsia="Calibri"/>
        </w:rPr>
        <w:t>d",&amp;key</w:t>
      </w:r>
      <w:proofErr w:type="spellEnd"/>
      <w:r>
        <w:rPr>
          <w:rFonts w:eastAsia="Calibri"/>
        </w:rPr>
        <w:t>);</w:t>
      </w:r>
    </w:p>
    <w:p w14:paraId="1313EA8A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root=DELETE_NODE(</w:t>
      </w:r>
      <w:proofErr w:type="spellStart"/>
      <w:r>
        <w:rPr>
          <w:rFonts w:eastAsia="Calibri"/>
        </w:rPr>
        <w:t>root,key</w:t>
      </w:r>
      <w:proofErr w:type="spellEnd"/>
      <w:r>
        <w:rPr>
          <w:rFonts w:eastAsia="Calibri"/>
        </w:rPr>
        <w:t>);</w:t>
      </w:r>
    </w:p>
    <w:p w14:paraId="7E19591D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 xml:space="preserve">break; </w:t>
      </w:r>
    </w:p>
    <w:p w14:paraId="2D7CBB73" w14:textId="77777777" w:rsidR="004F1372" w:rsidRDefault="004F1372" w:rsidP="004F1372">
      <w:pPr>
        <w:spacing w:line="276" w:lineRule="auto"/>
        <w:ind w:left="720" w:right="180" w:firstLine="720"/>
      </w:pPr>
      <w:r>
        <w:rPr>
          <w:rFonts w:eastAsia="Calibri"/>
        </w:rPr>
        <w:t>case 4:  exit(0);</w:t>
      </w:r>
    </w:p>
    <w:p w14:paraId="253005D1" w14:textId="77777777" w:rsidR="004F1372" w:rsidRDefault="004F1372" w:rsidP="004F1372">
      <w:pPr>
        <w:spacing w:line="276" w:lineRule="auto"/>
        <w:ind w:right="180"/>
      </w:pPr>
      <w:r>
        <w:t xml:space="preserve"> </w:t>
      </w:r>
      <w:r>
        <w:rPr>
          <w:rFonts w:eastAsia="Calibri"/>
        </w:rPr>
        <w:tab/>
      </w:r>
      <w:r>
        <w:rPr>
          <w:rFonts w:eastAsia="Calibri"/>
        </w:rPr>
        <w:tab/>
        <w:t>}</w:t>
      </w:r>
    </w:p>
    <w:p w14:paraId="3E5BF100" w14:textId="77777777" w:rsidR="004F1372" w:rsidRDefault="004F1372" w:rsidP="004F1372">
      <w:pPr>
        <w:spacing w:line="276" w:lineRule="auto"/>
        <w:ind w:right="180" w:firstLine="720"/>
      </w:pPr>
      <w:r>
        <w:t xml:space="preserve">  </w:t>
      </w:r>
      <w:r>
        <w:rPr>
          <w:rFonts w:eastAsia="Calibri"/>
        </w:rPr>
        <w:t>}</w:t>
      </w:r>
    </w:p>
    <w:p w14:paraId="6839712D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}</w:t>
      </w:r>
    </w:p>
    <w:p w14:paraId="7EB7C5ED" w14:textId="77777777" w:rsidR="004F1372" w:rsidRDefault="004F1372" w:rsidP="004F1372">
      <w:pPr>
        <w:spacing w:line="276" w:lineRule="auto"/>
        <w:ind w:right="180"/>
        <w:rPr>
          <w:rFonts w:eastAsia="Calibri"/>
        </w:rPr>
      </w:pPr>
    </w:p>
    <w:p w14:paraId="6B311B97" w14:textId="77777777" w:rsidR="004F1372" w:rsidRDefault="004F1372" w:rsidP="004F1372">
      <w:pPr>
        <w:spacing w:line="276" w:lineRule="auto"/>
        <w:ind w:right="180"/>
        <w:rPr>
          <w:rFonts w:eastAsia="Calibri"/>
        </w:rPr>
      </w:pPr>
    </w:p>
    <w:p w14:paraId="55FC71DB" w14:textId="77777777" w:rsidR="004F1372" w:rsidRDefault="004F1372" w:rsidP="004F1372">
      <w:pPr>
        <w:spacing w:line="276" w:lineRule="auto"/>
        <w:ind w:right="180"/>
      </w:pPr>
      <w:r>
        <w:t xml:space="preserve">  </w:t>
      </w:r>
      <w:r>
        <w:rPr>
          <w:rFonts w:eastAsia="Calibri"/>
        </w:rPr>
        <w:t xml:space="preserve">NODE CREATE(NODE </w:t>
      </w:r>
      <w:proofErr w:type="spellStart"/>
      <w:r>
        <w:rPr>
          <w:rFonts w:eastAsia="Calibri"/>
        </w:rPr>
        <w:t>root,int</w:t>
      </w:r>
      <w:proofErr w:type="spellEnd"/>
      <w:r>
        <w:rPr>
          <w:rFonts w:eastAsia="Calibri"/>
        </w:rPr>
        <w:t xml:space="preserve"> data)</w:t>
      </w:r>
      <w:r>
        <w:rPr>
          <w:rFonts w:eastAsia="Calibri"/>
        </w:rPr>
        <w:tab/>
        <w:t>//Creating nodes of a tree</w:t>
      </w:r>
    </w:p>
    <w:p w14:paraId="50A8BE17" w14:textId="77777777" w:rsidR="004F1372" w:rsidRDefault="004F1372" w:rsidP="004F1372">
      <w:pPr>
        <w:spacing w:line="276" w:lineRule="auto"/>
        <w:ind w:right="180"/>
      </w:pPr>
      <w:r>
        <w:t xml:space="preserve">  </w:t>
      </w:r>
      <w:r>
        <w:rPr>
          <w:rFonts w:eastAsia="Calibri"/>
        </w:rPr>
        <w:t>{</w:t>
      </w:r>
    </w:p>
    <w:p w14:paraId="749168E5" w14:textId="77777777" w:rsidR="004F1372" w:rsidRDefault="004F1372" w:rsidP="004F1372">
      <w:pPr>
        <w:spacing w:line="276" w:lineRule="auto"/>
        <w:ind w:right="180" w:firstLine="720"/>
      </w:pPr>
      <w:r>
        <w:rPr>
          <w:rFonts w:eastAsia="Calibri"/>
        </w:rPr>
        <w:t xml:space="preserve">NODE </w:t>
      </w:r>
      <w:proofErr w:type="spellStart"/>
      <w:r>
        <w:rPr>
          <w:rFonts w:eastAsia="Calibri"/>
        </w:rPr>
        <w:t>newnode,x,parent</w:t>
      </w:r>
      <w:proofErr w:type="spellEnd"/>
      <w:r>
        <w:rPr>
          <w:rFonts w:eastAsia="Calibri"/>
        </w:rPr>
        <w:t>;</w:t>
      </w:r>
    </w:p>
    <w:p w14:paraId="097212A7" w14:textId="77777777" w:rsidR="004F1372" w:rsidRDefault="004F1372" w:rsidP="004F1372">
      <w:pPr>
        <w:spacing w:line="276" w:lineRule="auto"/>
        <w:ind w:right="180" w:firstLine="720"/>
      </w:pPr>
      <w:proofErr w:type="spellStart"/>
      <w:r>
        <w:rPr>
          <w:rFonts w:eastAsia="Calibri"/>
        </w:rPr>
        <w:t>newnode</w:t>
      </w:r>
      <w:proofErr w:type="spellEnd"/>
      <w:r>
        <w:rPr>
          <w:rFonts w:eastAsia="Calibri"/>
        </w:rPr>
        <w:t>=(NODE)malloc(</w:t>
      </w:r>
      <w:proofErr w:type="spellStart"/>
      <w:r>
        <w:rPr>
          <w:rFonts w:eastAsia="Calibri"/>
        </w:rPr>
        <w:t>sizeof</w:t>
      </w:r>
      <w:proofErr w:type="spellEnd"/>
      <w:r>
        <w:rPr>
          <w:rFonts w:eastAsia="Calibri"/>
        </w:rPr>
        <w:t>(struct node));</w:t>
      </w:r>
    </w:p>
    <w:p w14:paraId="78425513" w14:textId="77777777" w:rsidR="004F1372" w:rsidRDefault="004F1372" w:rsidP="004F1372">
      <w:pPr>
        <w:spacing w:line="276" w:lineRule="auto"/>
        <w:ind w:right="180" w:firstLine="720"/>
      </w:pPr>
      <w:proofErr w:type="spellStart"/>
      <w:r>
        <w:rPr>
          <w:rFonts w:eastAsia="Calibri"/>
        </w:rPr>
        <w:t>newnode</w:t>
      </w:r>
      <w:proofErr w:type="spellEnd"/>
      <w:r>
        <w:rPr>
          <w:rFonts w:eastAsia="Calibri"/>
        </w:rPr>
        <w:t>-&gt;</w:t>
      </w:r>
      <w:proofErr w:type="spellStart"/>
      <w:r>
        <w:rPr>
          <w:rFonts w:eastAsia="Calibri"/>
        </w:rPr>
        <w:t>lchild</w:t>
      </w:r>
      <w:proofErr w:type="spellEnd"/>
      <w:r>
        <w:rPr>
          <w:rFonts w:eastAsia="Calibri"/>
        </w:rPr>
        <w:t>=</w:t>
      </w:r>
      <w:proofErr w:type="spellStart"/>
      <w:r>
        <w:rPr>
          <w:rFonts w:eastAsia="Calibri"/>
        </w:rPr>
        <w:t>newnode</w:t>
      </w:r>
      <w:proofErr w:type="spellEnd"/>
      <w:r>
        <w:rPr>
          <w:rFonts w:eastAsia="Calibri"/>
        </w:rPr>
        <w:t>-&gt;</w:t>
      </w:r>
      <w:proofErr w:type="spellStart"/>
      <w:r>
        <w:rPr>
          <w:rFonts w:eastAsia="Calibri"/>
        </w:rPr>
        <w:t>rchild</w:t>
      </w:r>
      <w:proofErr w:type="spellEnd"/>
      <w:r>
        <w:rPr>
          <w:rFonts w:eastAsia="Calibri"/>
        </w:rPr>
        <w:t>=NULL;</w:t>
      </w:r>
    </w:p>
    <w:p w14:paraId="23C6B3E3" w14:textId="77777777" w:rsidR="004F1372" w:rsidRDefault="004F1372" w:rsidP="004F1372">
      <w:pPr>
        <w:spacing w:line="276" w:lineRule="auto"/>
        <w:ind w:right="180" w:firstLine="720"/>
      </w:pPr>
      <w:proofErr w:type="spellStart"/>
      <w:r>
        <w:rPr>
          <w:rFonts w:eastAsia="Calibri"/>
        </w:rPr>
        <w:t>newnode</w:t>
      </w:r>
      <w:proofErr w:type="spellEnd"/>
      <w:r>
        <w:rPr>
          <w:rFonts w:eastAsia="Calibri"/>
        </w:rPr>
        <w:t>-&gt;info=data;</w:t>
      </w:r>
    </w:p>
    <w:p w14:paraId="18EFDA38" w14:textId="77777777" w:rsidR="004F1372" w:rsidRDefault="004F1372" w:rsidP="004F1372">
      <w:pPr>
        <w:spacing w:line="276" w:lineRule="auto"/>
        <w:ind w:right="180"/>
        <w:rPr>
          <w:rFonts w:eastAsia="Calibri"/>
        </w:rPr>
      </w:pPr>
    </w:p>
    <w:p w14:paraId="44934626" w14:textId="77777777" w:rsidR="004F1372" w:rsidRDefault="004F1372" w:rsidP="004F1372">
      <w:pPr>
        <w:spacing w:line="276" w:lineRule="auto"/>
        <w:ind w:right="180" w:firstLine="720"/>
      </w:pPr>
      <w:r>
        <w:rPr>
          <w:rFonts w:eastAsia="Calibri"/>
        </w:rPr>
        <w:t>if(root==NULL)</w:t>
      </w:r>
    </w:p>
    <w:p w14:paraId="60F6F54C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root=</w:t>
      </w:r>
      <w:proofErr w:type="spellStart"/>
      <w:r>
        <w:rPr>
          <w:rFonts w:eastAsia="Calibri"/>
        </w:rPr>
        <w:t>newnode</w:t>
      </w:r>
      <w:proofErr w:type="spellEnd"/>
      <w:r>
        <w:rPr>
          <w:rFonts w:eastAsia="Calibri"/>
        </w:rPr>
        <w:t>;</w:t>
      </w:r>
    </w:p>
    <w:p w14:paraId="7D2D481C" w14:textId="77777777" w:rsidR="004F1372" w:rsidRDefault="004F1372" w:rsidP="004F1372">
      <w:pPr>
        <w:spacing w:line="276" w:lineRule="auto"/>
        <w:ind w:right="180" w:firstLine="720"/>
      </w:pPr>
      <w:r>
        <w:rPr>
          <w:rFonts w:eastAsia="Calibri"/>
        </w:rPr>
        <w:t>else</w:t>
      </w:r>
    </w:p>
    <w:p w14:paraId="4D3462C4" w14:textId="77777777" w:rsidR="004F1372" w:rsidRDefault="004F1372" w:rsidP="004F1372">
      <w:pPr>
        <w:spacing w:line="276" w:lineRule="auto"/>
        <w:ind w:right="180" w:firstLine="720"/>
      </w:pPr>
      <w:r>
        <w:rPr>
          <w:rFonts w:eastAsia="Calibri"/>
        </w:rPr>
        <w:t>{</w:t>
      </w:r>
    </w:p>
    <w:p w14:paraId="6DBDD823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 xml:space="preserve">   x=root;</w:t>
      </w:r>
    </w:p>
    <w:p w14:paraId="271995E0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>while(x!=NULL)</w:t>
      </w:r>
    </w:p>
    <w:p w14:paraId="1B97803A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>{</w:t>
      </w:r>
    </w:p>
    <w:p w14:paraId="1E1F0059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parent=x;</w:t>
      </w:r>
    </w:p>
    <w:p w14:paraId="265D108E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if(x-&gt;info&lt;data)</w:t>
      </w:r>
    </w:p>
    <w:p w14:paraId="5B50D03B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x=x-&gt;</w:t>
      </w:r>
      <w:proofErr w:type="spellStart"/>
      <w:r>
        <w:rPr>
          <w:rFonts w:eastAsia="Calibri"/>
        </w:rPr>
        <w:t>rchild</w:t>
      </w:r>
      <w:proofErr w:type="spellEnd"/>
      <w:r>
        <w:rPr>
          <w:rFonts w:eastAsia="Calibri"/>
        </w:rPr>
        <w:t>;</w:t>
      </w:r>
    </w:p>
    <w:p w14:paraId="46514D90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else if(x-&gt;info&gt;data)</w:t>
      </w:r>
    </w:p>
    <w:p w14:paraId="381956E5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 xml:space="preserve">   x=x-&gt;</w:t>
      </w:r>
      <w:proofErr w:type="spellStart"/>
      <w:r>
        <w:rPr>
          <w:rFonts w:eastAsia="Calibri"/>
        </w:rPr>
        <w:t>lchild</w:t>
      </w:r>
      <w:proofErr w:type="spellEnd"/>
      <w:r>
        <w:rPr>
          <w:rFonts w:eastAsia="Calibri"/>
        </w:rPr>
        <w:t>;</w:t>
      </w:r>
    </w:p>
    <w:p w14:paraId="3F2750E7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else</w:t>
      </w:r>
    </w:p>
    <w:p w14:paraId="62579338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 xml:space="preserve">       </w:t>
      </w:r>
      <w:r>
        <w:rPr>
          <w:rFonts w:eastAsia="Calibri"/>
        </w:rPr>
        <w:tab/>
        <w:t>{</w:t>
      </w:r>
    </w:p>
    <w:p w14:paraId="54B7BB5C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("\</w:t>
      </w:r>
      <w:proofErr w:type="spellStart"/>
      <w:r>
        <w:rPr>
          <w:rFonts w:eastAsia="Calibri"/>
        </w:rPr>
        <w:t>nNode</w:t>
      </w:r>
      <w:proofErr w:type="spellEnd"/>
      <w:r>
        <w:rPr>
          <w:rFonts w:eastAsia="Calibri"/>
        </w:rPr>
        <w:t xml:space="preserve"> is already present in the tree\n");</w:t>
      </w:r>
    </w:p>
    <w:p w14:paraId="279BA778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return(root);</w:t>
      </w:r>
    </w:p>
    <w:p w14:paraId="1974616A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 xml:space="preserve">             }</w:t>
      </w:r>
    </w:p>
    <w:p w14:paraId="20C9E98A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 xml:space="preserve">   }</w:t>
      </w:r>
    </w:p>
    <w:p w14:paraId="7D11184A" w14:textId="77777777" w:rsidR="004F1372" w:rsidRDefault="004F1372" w:rsidP="004F1372">
      <w:pPr>
        <w:spacing w:line="276" w:lineRule="auto"/>
        <w:ind w:right="180"/>
        <w:rPr>
          <w:rFonts w:eastAsia="Calibri"/>
        </w:rPr>
      </w:pPr>
    </w:p>
    <w:p w14:paraId="13DDC1D3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>if(parent-&gt;info&lt;data)</w:t>
      </w:r>
    </w:p>
    <w:p w14:paraId="3D6187B4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lastRenderedPageBreak/>
        <w:tab/>
        <w:t>parent-&gt;</w:t>
      </w:r>
      <w:proofErr w:type="spellStart"/>
      <w:r>
        <w:rPr>
          <w:rFonts w:eastAsia="Calibri"/>
        </w:rPr>
        <w:t>rchild</w:t>
      </w:r>
      <w:proofErr w:type="spellEnd"/>
      <w:r>
        <w:rPr>
          <w:rFonts w:eastAsia="Calibri"/>
        </w:rPr>
        <w:t>=</w:t>
      </w:r>
      <w:proofErr w:type="spellStart"/>
      <w:r>
        <w:rPr>
          <w:rFonts w:eastAsia="Calibri"/>
        </w:rPr>
        <w:t>newnode</w:t>
      </w:r>
      <w:proofErr w:type="spellEnd"/>
      <w:r>
        <w:rPr>
          <w:rFonts w:eastAsia="Calibri"/>
        </w:rPr>
        <w:t>;</w:t>
      </w:r>
    </w:p>
    <w:p w14:paraId="619FEC3D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>else</w:t>
      </w:r>
    </w:p>
    <w:p w14:paraId="4F36D6EC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>parent-&gt;</w:t>
      </w:r>
      <w:proofErr w:type="spellStart"/>
      <w:r>
        <w:rPr>
          <w:rFonts w:eastAsia="Calibri"/>
        </w:rPr>
        <w:t>lchild</w:t>
      </w:r>
      <w:proofErr w:type="spellEnd"/>
      <w:r>
        <w:rPr>
          <w:rFonts w:eastAsia="Calibri"/>
        </w:rPr>
        <w:t>=</w:t>
      </w:r>
      <w:proofErr w:type="spellStart"/>
      <w:r>
        <w:rPr>
          <w:rFonts w:eastAsia="Calibri"/>
        </w:rPr>
        <w:t>newnode</w:t>
      </w:r>
      <w:proofErr w:type="spellEnd"/>
      <w:r>
        <w:rPr>
          <w:rFonts w:eastAsia="Calibri"/>
        </w:rPr>
        <w:t>;</w:t>
      </w:r>
    </w:p>
    <w:p w14:paraId="05DFF1C2" w14:textId="77777777" w:rsidR="004F1372" w:rsidRDefault="004F1372" w:rsidP="004F1372">
      <w:pPr>
        <w:spacing w:line="276" w:lineRule="auto"/>
        <w:ind w:right="180"/>
      </w:pPr>
      <w:r>
        <w:t xml:space="preserve">     </w:t>
      </w:r>
      <w:r>
        <w:rPr>
          <w:rFonts w:eastAsia="Calibri"/>
        </w:rPr>
        <w:t>}return(root);</w:t>
      </w:r>
    </w:p>
    <w:p w14:paraId="7B4A40AB" w14:textId="77777777" w:rsidR="004F1372" w:rsidRDefault="004F1372" w:rsidP="004F1372">
      <w:pPr>
        <w:spacing w:line="276" w:lineRule="auto"/>
        <w:ind w:right="180"/>
      </w:pPr>
      <w:r>
        <w:t xml:space="preserve">  </w:t>
      </w:r>
      <w:r>
        <w:rPr>
          <w:rFonts w:eastAsia="Calibri"/>
        </w:rPr>
        <w:t>}</w:t>
      </w:r>
    </w:p>
    <w:p w14:paraId="6A9FCBDE" w14:textId="77777777" w:rsidR="004F1372" w:rsidRDefault="004F1372" w:rsidP="004F1372">
      <w:pPr>
        <w:spacing w:line="276" w:lineRule="auto"/>
        <w:ind w:right="180"/>
        <w:rPr>
          <w:rFonts w:eastAsia="Calibri"/>
        </w:rPr>
      </w:pPr>
    </w:p>
    <w:p w14:paraId="0F5CE549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void INORDER(NODE root)</w:t>
      </w:r>
      <w:r>
        <w:rPr>
          <w:rFonts w:eastAsia="Calibri"/>
        </w:rPr>
        <w:tab/>
        <w:t>//In-order Traversal</w:t>
      </w:r>
    </w:p>
    <w:p w14:paraId="79D4C8A1" w14:textId="77777777" w:rsidR="004F1372" w:rsidRDefault="004F1372" w:rsidP="004F1372">
      <w:pPr>
        <w:spacing w:line="276" w:lineRule="auto"/>
        <w:ind w:right="180"/>
      </w:pPr>
      <w:r>
        <w:t xml:space="preserve">   </w:t>
      </w:r>
      <w:r>
        <w:rPr>
          <w:rFonts w:eastAsia="Calibri"/>
        </w:rPr>
        <w:t>{</w:t>
      </w:r>
    </w:p>
    <w:p w14:paraId="7321C1A5" w14:textId="77777777" w:rsidR="004F1372" w:rsidRDefault="004F1372" w:rsidP="004F1372">
      <w:pPr>
        <w:spacing w:line="276" w:lineRule="auto"/>
        <w:ind w:right="180" w:firstLine="720"/>
      </w:pPr>
      <w:r>
        <w:rPr>
          <w:rFonts w:eastAsia="Calibri"/>
        </w:rPr>
        <w:t>if(root!=NULL)</w:t>
      </w:r>
    </w:p>
    <w:p w14:paraId="710ECC34" w14:textId="77777777" w:rsidR="004F1372" w:rsidRDefault="004F1372" w:rsidP="004F1372">
      <w:pPr>
        <w:spacing w:line="276" w:lineRule="auto"/>
        <w:ind w:right="180" w:firstLine="720"/>
      </w:pPr>
      <w:r>
        <w:rPr>
          <w:rFonts w:eastAsia="Calibri"/>
        </w:rPr>
        <w:t>{</w:t>
      </w:r>
    </w:p>
    <w:p w14:paraId="5FBCCB11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INORDER(root-&gt;</w:t>
      </w:r>
      <w:proofErr w:type="spellStart"/>
      <w:r>
        <w:rPr>
          <w:rFonts w:eastAsia="Calibri"/>
        </w:rPr>
        <w:t>lchild</w:t>
      </w:r>
      <w:proofErr w:type="spellEnd"/>
      <w:r>
        <w:rPr>
          <w:rFonts w:eastAsia="Calibri"/>
        </w:rPr>
        <w:t>);</w:t>
      </w:r>
    </w:p>
    <w:p w14:paraId="68C745D5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("%d ",root-&gt;info);</w:t>
      </w:r>
    </w:p>
    <w:p w14:paraId="3FCEE37B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INORDER(root-&gt;</w:t>
      </w:r>
      <w:proofErr w:type="spellStart"/>
      <w:r>
        <w:rPr>
          <w:rFonts w:eastAsia="Calibri"/>
        </w:rPr>
        <w:t>rchild</w:t>
      </w:r>
      <w:proofErr w:type="spellEnd"/>
      <w:r>
        <w:rPr>
          <w:rFonts w:eastAsia="Calibri"/>
        </w:rPr>
        <w:t>);</w:t>
      </w:r>
    </w:p>
    <w:p w14:paraId="7EF9BD1F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>}</w:t>
      </w:r>
    </w:p>
    <w:p w14:paraId="4DD94D7D" w14:textId="77777777" w:rsidR="004F1372" w:rsidRDefault="004F1372" w:rsidP="004F1372">
      <w:pPr>
        <w:spacing w:line="276" w:lineRule="auto"/>
        <w:ind w:right="180"/>
      </w:pPr>
      <w:r>
        <w:t xml:space="preserve">    </w:t>
      </w:r>
      <w:r>
        <w:rPr>
          <w:rFonts w:eastAsia="Calibri"/>
        </w:rPr>
        <w:t>}</w:t>
      </w:r>
    </w:p>
    <w:p w14:paraId="247E9EBC" w14:textId="77777777" w:rsidR="004F1372" w:rsidRDefault="004F1372" w:rsidP="004F1372">
      <w:pPr>
        <w:spacing w:line="276" w:lineRule="auto"/>
        <w:ind w:right="180"/>
        <w:rPr>
          <w:rFonts w:eastAsia="Calibri"/>
        </w:rPr>
      </w:pPr>
    </w:p>
    <w:p w14:paraId="289C6279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void PREORDER(NODE root)</w:t>
      </w:r>
      <w:r>
        <w:rPr>
          <w:rFonts w:eastAsia="Calibri"/>
        </w:rPr>
        <w:tab/>
        <w:t>//Pre-order Traversal</w:t>
      </w:r>
    </w:p>
    <w:p w14:paraId="127A7D13" w14:textId="77777777" w:rsidR="004F1372" w:rsidRDefault="004F1372" w:rsidP="004F1372">
      <w:pPr>
        <w:spacing w:line="276" w:lineRule="auto"/>
        <w:ind w:right="180"/>
      </w:pPr>
      <w:r>
        <w:t xml:space="preserve">    </w:t>
      </w:r>
      <w:r>
        <w:rPr>
          <w:rFonts w:eastAsia="Calibri"/>
        </w:rPr>
        <w:t>{</w:t>
      </w:r>
    </w:p>
    <w:p w14:paraId="001CEF77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>if(root!=NULL)</w:t>
      </w:r>
    </w:p>
    <w:p w14:paraId="711B4620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>{</w:t>
      </w:r>
    </w:p>
    <w:p w14:paraId="3E5E25AC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("%d ",root-&gt;info);</w:t>
      </w:r>
    </w:p>
    <w:p w14:paraId="3CD81CDD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PREORDER(root-&gt;</w:t>
      </w:r>
      <w:proofErr w:type="spellStart"/>
      <w:r>
        <w:rPr>
          <w:rFonts w:eastAsia="Calibri"/>
        </w:rPr>
        <w:t>lchild</w:t>
      </w:r>
      <w:proofErr w:type="spellEnd"/>
      <w:r>
        <w:rPr>
          <w:rFonts w:eastAsia="Calibri"/>
        </w:rPr>
        <w:t>);</w:t>
      </w:r>
    </w:p>
    <w:p w14:paraId="49D81AE8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PREORDER(root-&gt;</w:t>
      </w:r>
      <w:proofErr w:type="spellStart"/>
      <w:r>
        <w:rPr>
          <w:rFonts w:eastAsia="Calibri"/>
        </w:rPr>
        <w:t>rchild</w:t>
      </w:r>
      <w:proofErr w:type="spellEnd"/>
      <w:r>
        <w:rPr>
          <w:rFonts w:eastAsia="Calibri"/>
        </w:rPr>
        <w:t>);</w:t>
      </w:r>
    </w:p>
    <w:p w14:paraId="028D2135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 xml:space="preserve"> }</w:t>
      </w:r>
    </w:p>
    <w:p w14:paraId="7B3FA972" w14:textId="77777777" w:rsidR="004F1372" w:rsidRDefault="004F1372" w:rsidP="004F1372">
      <w:pPr>
        <w:spacing w:line="276" w:lineRule="auto"/>
        <w:ind w:right="180"/>
      </w:pPr>
      <w:r>
        <w:t xml:space="preserve">     </w:t>
      </w:r>
      <w:r>
        <w:rPr>
          <w:rFonts w:eastAsia="Calibri"/>
        </w:rPr>
        <w:t>}</w:t>
      </w:r>
    </w:p>
    <w:p w14:paraId="54546749" w14:textId="77777777" w:rsidR="004F1372" w:rsidRDefault="004F1372" w:rsidP="004F1372">
      <w:pPr>
        <w:spacing w:line="276" w:lineRule="auto"/>
        <w:ind w:right="180"/>
        <w:rPr>
          <w:rFonts w:eastAsia="Calibri"/>
        </w:rPr>
      </w:pPr>
    </w:p>
    <w:p w14:paraId="450B4970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void POSTORDER(NODE root)</w:t>
      </w:r>
      <w:r>
        <w:rPr>
          <w:rFonts w:eastAsia="Calibri"/>
        </w:rPr>
        <w:tab/>
        <w:t>//Post-order Traversal</w:t>
      </w:r>
    </w:p>
    <w:p w14:paraId="5D0D396F" w14:textId="77777777" w:rsidR="004F1372" w:rsidRDefault="004F1372" w:rsidP="004F1372">
      <w:pPr>
        <w:spacing w:line="276" w:lineRule="auto"/>
        <w:ind w:right="180"/>
      </w:pPr>
      <w:r>
        <w:t xml:space="preserve">     </w:t>
      </w:r>
      <w:r>
        <w:rPr>
          <w:rFonts w:eastAsia="Calibri"/>
        </w:rPr>
        <w:t>{</w:t>
      </w:r>
    </w:p>
    <w:p w14:paraId="5F6138CE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>if(root!=NULL)</w:t>
      </w:r>
    </w:p>
    <w:p w14:paraId="2FCD1CBD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>{</w:t>
      </w:r>
    </w:p>
    <w:p w14:paraId="6AD459B2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POSTORDER(root-&gt;</w:t>
      </w:r>
      <w:proofErr w:type="spellStart"/>
      <w:r>
        <w:rPr>
          <w:rFonts w:eastAsia="Calibri"/>
        </w:rPr>
        <w:t>lchild</w:t>
      </w:r>
      <w:proofErr w:type="spellEnd"/>
      <w:r>
        <w:rPr>
          <w:rFonts w:eastAsia="Calibri"/>
        </w:rPr>
        <w:t>);</w:t>
      </w:r>
    </w:p>
    <w:p w14:paraId="6F81F61A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POSTORDER(root-&gt;</w:t>
      </w:r>
      <w:proofErr w:type="spellStart"/>
      <w:r>
        <w:rPr>
          <w:rFonts w:eastAsia="Calibri"/>
        </w:rPr>
        <w:t>rchild</w:t>
      </w:r>
      <w:proofErr w:type="spellEnd"/>
      <w:r>
        <w:rPr>
          <w:rFonts w:eastAsia="Calibri"/>
        </w:rPr>
        <w:t>);</w:t>
      </w:r>
    </w:p>
    <w:p w14:paraId="67CB27C6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("%d ",root-&gt;info);</w:t>
      </w:r>
    </w:p>
    <w:p w14:paraId="77C1B928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 xml:space="preserve">  }</w:t>
      </w:r>
    </w:p>
    <w:p w14:paraId="5DE938C1" w14:textId="77777777" w:rsidR="004F1372" w:rsidRDefault="004F1372" w:rsidP="004F1372">
      <w:pPr>
        <w:spacing w:line="276" w:lineRule="auto"/>
        <w:ind w:right="180"/>
      </w:pPr>
      <w:r>
        <w:t xml:space="preserve">      </w:t>
      </w:r>
      <w:r>
        <w:rPr>
          <w:rFonts w:eastAsia="Calibri"/>
        </w:rPr>
        <w:t>}</w:t>
      </w:r>
    </w:p>
    <w:p w14:paraId="57331C74" w14:textId="77777777" w:rsidR="004F1372" w:rsidRDefault="004F1372" w:rsidP="004F1372">
      <w:pPr>
        <w:spacing w:line="276" w:lineRule="auto"/>
        <w:ind w:right="180"/>
        <w:rPr>
          <w:rFonts w:eastAsia="Calibri"/>
        </w:rPr>
      </w:pPr>
    </w:p>
    <w:p w14:paraId="5ED76DE6" w14:textId="77777777" w:rsidR="004F1372" w:rsidRDefault="004F1372" w:rsidP="004F1372">
      <w:pPr>
        <w:spacing w:line="276" w:lineRule="auto"/>
        <w:ind w:right="180"/>
        <w:rPr>
          <w:rFonts w:eastAsia="Calibri"/>
        </w:rPr>
      </w:pPr>
    </w:p>
    <w:p w14:paraId="099FEFA4" w14:textId="77777777" w:rsidR="004F1372" w:rsidRDefault="004F1372" w:rsidP="004F1372">
      <w:pPr>
        <w:ind w:right="180"/>
        <w:rPr>
          <w:rFonts w:eastAsia="Calibri"/>
          <w:i/>
          <w:sz w:val="28"/>
        </w:rPr>
      </w:pPr>
    </w:p>
    <w:p w14:paraId="57B92D4F" w14:textId="77777777" w:rsidR="004F1372" w:rsidRPr="004F1372" w:rsidRDefault="004F1372" w:rsidP="004F1372">
      <w:pPr>
        <w:ind w:right="180"/>
      </w:pPr>
    </w:p>
    <w:p w14:paraId="782C2BB3" w14:textId="2589520D" w:rsidR="004F1372" w:rsidRDefault="004F1372" w:rsidP="00773282">
      <w:pPr>
        <w:keepNext/>
        <w:spacing w:after="60" w:line="360" w:lineRule="auto"/>
        <w:ind w:right="180"/>
      </w:pPr>
      <w:r>
        <w:rPr>
          <w:rFonts w:eastAsia="Calibri"/>
          <w:b/>
          <w:sz w:val="36"/>
        </w:rPr>
        <w:t>PROGRAM 1</w:t>
      </w:r>
      <w:r w:rsidR="00773282">
        <w:rPr>
          <w:rFonts w:eastAsia="Calibri"/>
          <w:b/>
          <w:sz w:val="36"/>
        </w:rPr>
        <w:t>3</w:t>
      </w:r>
    </w:p>
    <w:p w14:paraId="51955AB4" w14:textId="77777777" w:rsidR="004F1372" w:rsidRDefault="004F1372" w:rsidP="004F1372">
      <w:pPr>
        <w:autoSpaceDE w:val="0"/>
        <w:spacing w:line="360" w:lineRule="auto"/>
        <w:ind w:left="180" w:right="180"/>
        <w:jc w:val="both"/>
      </w:pPr>
      <w:r>
        <w:rPr>
          <w:rFonts w:eastAsia="Calibri"/>
          <w:b/>
        </w:rPr>
        <w:t xml:space="preserve">Design, develop and implement a Program in C for the following operations on </w:t>
      </w:r>
      <w:r>
        <w:rPr>
          <w:rFonts w:eastAsia="Calibri"/>
          <w:b/>
          <w:bCs/>
        </w:rPr>
        <w:t xml:space="preserve">Graph (G) </w:t>
      </w:r>
      <w:r>
        <w:rPr>
          <w:rFonts w:eastAsia="Calibri"/>
          <w:b/>
        </w:rPr>
        <w:t>of Cities</w:t>
      </w:r>
    </w:p>
    <w:p w14:paraId="69C57BC9" w14:textId="77777777" w:rsidR="004F1372" w:rsidRDefault="004F1372" w:rsidP="004F1372">
      <w:pPr>
        <w:numPr>
          <w:ilvl w:val="0"/>
          <w:numId w:val="6"/>
        </w:numPr>
        <w:autoSpaceDE w:val="0"/>
        <w:spacing w:line="360" w:lineRule="auto"/>
        <w:ind w:right="180"/>
        <w:jc w:val="both"/>
      </w:pPr>
      <w:r>
        <w:rPr>
          <w:rFonts w:eastAsia="Calibri"/>
          <w:b/>
        </w:rPr>
        <w:lastRenderedPageBreak/>
        <w:t xml:space="preserve">Create a Graph of </w:t>
      </w:r>
      <w:r>
        <w:rPr>
          <w:rFonts w:eastAsia="Calibri"/>
          <w:b/>
          <w:bCs/>
        </w:rPr>
        <w:t xml:space="preserve">N </w:t>
      </w:r>
      <w:r>
        <w:rPr>
          <w:rFonts w:eastAsia="Calibri"/>
          <w:b/>
        </w:rPr>
        <w:t>cities using Adjacency Matrix.</w:t>
      </w:r>
    </w:p>
    <w:p w14:paraId="582ACA66" w14:textId="77777777" w:rsidR="004F1372" w:rsidRDefault="004F1372" w:rsidP="004F1372">
      <w:pPr>
        <w:numPr>
          <w:ilvl w:val="0"/>
          <w:numId w:val="6"/>
        </w:numPr>
        <w:autoSpaceDE w:val="0"/>
        <w:spacing w:line="360" w:lineRule="auto"/>
        <w:ind w:right="180"/>
        <w:jc w:val="both"/>
      </w:pPr>
      <w:r>
        <w:rPr>
          <w:rFonts w:eastAsia="Calibri"/>
          <w:b/>
        </w:rPr>
        <w:t xml:space="preserve">Print all the nodes </w:t>
      </w:r>
      <w:r>
        <w:rPr>
          <w:rFonts w:eastAsia="Calibri"/>
          <w:b/>
          <w:bCs/>
        </w:rPr>
        <w:t xml:space="preserve">reachable </w:t>
      </w:r>
      <w:r>
        <w:rPr>
          <w:rFonts w:eastAsia="Calibri"/>
          <w:b/>
        </w:rPr>
        <w:t xml:space="preserve">from a given starting node in a digraph using </w:t>
      </w:r>
      <w:r>
        <w:rPr>
          <w:rFonts w:eastAsia="Calibri"/>
          <w:b/>
          <w:bCs/>
        </w:rPr>
        <w:t xml:space="preserve">BFS </w:t>
      </w:r>
      <w:r>
        <w:rPr>
          <w:rFonts w:eastAsia="Calibri"/>
          <w:b/>
        </w:rPr>
        <w:t>method</w:t>
      </w:r>
    </w:p>
    <w:p w14:paraId="7CA398F9" w14:textId="77777777" w:rsidR="004F1372" w:rsidRDefault="004F1372" w:rsidP="004F1372">
      <w:pPr>
        <w:numPr>
          <w:ilvl w:val="0"/>
          <w:numId w:val="6"/>
        </w:numPr>
        <w:autoSpaceDE w:val="0"/>
        <w:spacing w:line="360" w:lineRule="auto"/>
        <w:ind w:right="180"/>
        <w:jc w:val="both"/>
      </w:pPr>
      <w:r>
        <w:rPr>
          <w:rFonts w:eastAsia="Calibri"/>
          <w:b/>
        </w:rPr>
        <w:t xml:space="preserve">Check whether a given graph is </w:t>
      </w:r>
      <w:r>
        <w:rPr>
          <w:rFonts w:eastAsia="Calibri"/>
          <w:b/>
          <w:bCs/>
        </w:rPr>
        <w:t xml:space="preserve">connected </w:t>
      </w:r>
      <w:r>
        <w:rPr>
          <w:rFonts w:eastAsia="Calibri"/>
          <w:b/>
        </w:rPr>
        <w:t xml:space="preserve">or not using </w:t>
      </w:r>
      <w:r>
        <w:rPr>
          <w:rFonts w:eastAsia="Calibri"/>
          <w:b/>
          <w:bCs/>
        </w:rPr>
        <w:t xml:space="preserve">DFS </w:t>
      </w:r>
      <w:r>
        <w:rPr>
          <w:rFonts w:eastAsia="Calibri"/>
          <w:b/>
        </w:rPr>
        <w:t>method.</w:t>
      </w:r>
    </w:p>
    <w:p w14:paraId="2B307435" w14:textId="77777777" w:rsidR="004F1372" w:rsidRDefault="004F1372" w:rsidP="004F1372">
      <w:pPr>
        <w:autoSpaceDE w:val="0"/>
        <w:ind w:left="180" w:right="180"/>
        <w:jc w:val="both"/>
        <w:rPr>
          <w:rFonts w:eastAsia="Calibri"/>
          <w:b/>
          <w:sz w:val="32"/>
        </w:rPr>
      </w:pPr>
    </w:p>
    <w:p w14:paraId="7CE6D085" w14:textId="77777777" w:rsidR="004F1372" w:rsidRDefault="004F1372" w:rsidP="004F1372">
      <w:pPr>
        <w:autoSpaceDE w:val="0"/>
        <w:ind w:left="180" w:right="180"/>
        <w:jc w:val="both"/>
      </w:pPr>
      <w:r>
        <w:rPr>
          <w:rFonts w:eastAsia="Calibri"/>
          <w:b/>
          <w:sz w:val="32"/>
        </w:rPr>
        <w:t>Source Code:</w:t>
      </w:r>
    </w:p>
    <w:p w14:paraId="3DDA7228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#include&lt;stdio.h&gt;</w:t>
      </w:r>
    </w:p>
    <w:p w14:paraId="005A3B7B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#include&lt;stdlib.h&gt;</w:t>
      </w:r>
    </w:p>
    <w:p w14:paraId="20A89415" w14:textId="77777777" w:rsidR="004F1372" w:rsidRDefault="004F1372" w:rsidP="004F1372">
      <w:pPr>
        <w:spacing w:line="276" w:lineRule="auto"/>
        <w:ind w:right="180"/>
        <w:rPr>
          <w:rFonts w:eastAsia="Calibri"/>
        </w:rPr>
      </w:pPr>
    </w:p>
    <w:p w14:paraId="7E45BE85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 xml:space="preserve">int </w:t>
      </w:r>
      <w:proofErr w:type="spellStart"/>
      <w:r>
        <w:rPr>
          <w:rFonts w:eastAsia="Calibri"/>
        </w:rPr>
        <w:t>n,a</w:t>
      </w:r>
      <w:proofErr w:type="spellEnd"/>
      <w:r>
        <w:rPr>
          <w:rFonts w:eastAsia="Calibri"/>
        </w:rPr>
        <w:t>[10][10],</w:t>
      </w:r>
      <w:proofErr w:type="spellStart"/>
      <w:r>
        <w:rPr>
          <w:rFonts w:eastAsia="Calibri"/>
        </w:rPr>
        <w:t>i,j,source,s</w:t>
      </w:r>
      <w:proofErr w:type="spellEnd"/>
      <w:r>
        <w:rPr>
          <w:rFonts w:eastAsia="Calibri"/>
        </w:rPr>
        <w:t>[10],</w:t>
      </w:r>
      <w:proofErr w:type="spellStart"/>
      <w:r>
        <w:rPr>
          <w:rFonts w:eastAsia="Calibri"/>
        </w:rPr>
        <w:t>choice,count</w:t>
      </w:r>
      <w:proofErr w:type="spellEnd"/>
      <w:r>
        <w:rPr>
          <w:rFonts w:eastAsia="Calibri"/>
        </w:rPr>
        <w:t>;</w:t>
      </w:r>
    </w:p>
    <w:p w14:paraId="54AAFB30" w14:textId="77777777" w:rsidR="004F1372" w:rsidRDefault="004F1372" w:rsidP="004F1372">
      <w:pPr>
        <w:spacing w:line="276" w:lineRule="auto"/>
        <w:ind w:right="180"/>
        <w:rPr>
          <w:rFonts w:eastAsia="Calibri"/>
        </w:rPr>
      </w:pPr>
    </w:p>
    <w:p w14:paraId="3E73387B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 xml:space="preserve">void </w:t>
      </w:r>
      <w:proofErr w:type="spellStart"/>
      <w:r>
        <w:rPr>
          <w:rFonts w:eastAsia="Calibri"/>
        </w:rPr>
        <w:t>bfs</w:t>
      </w:r>
      <w:proofErr w:type="spellEnd"/>
      <w:r>
        <w:rPr>
          <w:rFonts w:eastAsia="Calibri"/>
        </w:rPr>
        <w:t xml:space="preserve">(int </w:t>
      </w:r>
      <w:proofErr w:type="spellStart"/>
      <w:r>
        <w:rPr>
          <w:rFonts w:eastAsia="Calibri"/>
        </w:rPr>
        <w:t>n,int</w:t>
      </w:r>
      <w:proofErr w:type="spellEnd"/>
      <w:r>
        <w:rPr>
          <w:rFonts w:eastAsia="Calibri"/>
        </w:rPr>
        <w:t xml:space="preserve"> a[10][10],int </w:t>
      </w:r>
      <w:proofErr w:type="spellStart"/>
      <w:r>
        <w:rPr>
          <w:rFonts w:eastAsia="Calibri"/>
        </w:rPr>
        <w:t>source,int</w:t>
      </w:r>
      <w:proofErr w:type="spellEnd"/>
      <w:r>
        <w:rPr>
          <w:rFonts w:eastAsia="Calibri"/>
        </w:rPr>
        <w:t xml:space="preserve"> s[])</w:t>
      </w:r>
      <w:r>
        <w:rPr>
          <w:rFonts w:eastAsia="Calibri"/>
        </w:rPr>
        <w:tab/>
        <w:t>//BFS Algorithm</w:t>
      </w:r>
    </w:p>
    <w:p w14:paraId="654A8A91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{</w:t>
      </w:r>
    </w:p>
    <w:p w14:paraId="77B2CC3E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>int q[10],u;</w:t>
      </w:r>
    </w:p>
    <w:p w14:paraId="2152521F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>int front=1,rear=1;</w:t>
      </w:r>
    </w:p>
    <w:p w14:paraId="6E2542CE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>s[source]=1;</w:t>
      </w:r>
    </w:p>
    <w:p w14:paraId="2680C6FB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>q[rear]=source;</w:t>
      </w:r>
    </w:p>
    <w:p w14:paraId="355E659F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>while(front&lt;=rear)</w:t>
      </w:r>
    </w:p>
    <w:p w14:paraId="016D67D2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>{</w:t>
      </w:r>
    </w:p>
    <w:p w14:paraId="5D349BB5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u=q[front];</w:t>
      </w:r>
    </w:p>
    <w:p w14:paraId="46466657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front=front+1;</w:t>
      </w:r>
    </w:p>
    <w:p w14:paraId="15D0F904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for(</w:t>
      </w:r>
      <w:proofErr w:type="spellStart"/>
      <w:r>
        <w:rPr>
          <w:rFonts w:eastAsia="Calibri"/>
        </w:rPr>
        <w:t>i</w:t>
      </w:r>
      <w:proofErr w:type="spellEnd"/>
      <w:r>
        <w:rPr>
          <w:rFonts w:eastAsia="Calibri"/>
        </w:rPr>
        <w:t>=1;i&lt;=</w:t>
      </w:r>
      <w:proofErr w:type="spellStart"/>
      <w:r>
        <w:rPr>
          <w:rFonts w:eastAsia="Calibri"/>
        </w:rPr>
        <w:t>n;i</w:t>
      </w:r>
      <w:proofErr w:type="spellEnd"/>
      <w:r>
        <w:rPr>
          <w:rFonts w:eastAsia="Calibri"/>
        </w:rPr>
        <w:t>++)</w:t>
      </w:r>
    </w:p>
    <w:p w14:paraId="0CEDC707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if(a[u][</w:t>
      </w:r>
      <w:proofErr w:type="spellStart"/>
      <w:r>
        <w:rPr>
          <w:rFonts w:eastAsia="Calibri"/>
        </w:rPr>
        <w:t>i</w:t>
      </w:r>
      <w:proofErr w:type="spellEnd"/>
      <w:r>
        <w:rPr>
          <w:rFonts w:eastAsia="Calibri"/>
        </w:rPr>
        <w:t>]==1 &amp;&amp;s[</w:t>
      </w:r>
      <w:proofErr w:type="spellStart"/>
      <w:r>
        <w:rPr>
          <w:rFonts w:eastAsia="Calibri"/>
        </w:rPr>
        <w:t>i</w:t>
      </w:r>
      <w:proofErr w:type="spellEnd"/>
      <w:r>
        <w:rPr>
          <w:rFonts w:eastAsia="Calibri"/>
        </w:rPr>
        <w:t>]==0)</w:t>
      </w:r>
    </w:p>
    <w:p w14:paraId="18F91057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{</w:t>
      </w:r>
      <w:r>
        <w:rPr>
          <w:rFonts w:eastAsia="Calibri"/>
        </w:rPr>
        <w:tab/>
        <w:t>rear=rear+1;</w:t>
      </w:r>
    </w:p>
    <w:p w14:paraId="25F4A74F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q[rear]=</w:t>
      </w:r>
      <w:proofErr w:type="spellStart"/>
      <w:r>
        <w:rPr>
          <w:rFonts w:eastAsia="Calibri"/>
        </w:rPr>
        <w:t>i</w:t>
      </w:r>
      <w:proofErr w:type="spellEnd"/>
      <w:r>
        <w:rPr>
          <w:rFonts w:eastAsia="Calibri"/>
        </w:rPr>
        <w:t>;</w:t>
      </w:r>
    </w:p>
    <w:p w14:paraId="35C3430A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s[</w:t>
      </w:r>
      <w:proofErr w:type="spellStart"/>
      <w:r>
        <w:rPr>
          <w:rFonts w:eastAsia="Calibri"/>
        </w:rPr>
        <w:t>i</w:t>
      </w:r>
      <w:proofErr w:type="spellEnd"/>
      <w:r>
        <w:rPr>
          <w:rFonts w:eastAsia="Calibri"/>
        </w:rPr>
        <w:t>]=1;</w:t>
      </w:r>
    </w:p>
    <w:p w14:paraId="1EEF9919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}</w:t>
      </w:r>
    </w:p>
    <w:p w14:paraId="68D10BFA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>}</w:t>
      </w:r>
    </w:p>
    <w:p w14:paraId="36C562FE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}</w:t>
      </w:r>
    </w:p>
    <w:p w14:paraId="4D7376B3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 xml:space="preserve">void </w:t>
      </w:r>
      <w:proofErr w:type="spellStart"/>
      <w:r>
        <w:rPr>
          <w:rFonts w:eastAsia="Calibri"/>
        </w:rPr>
        <w:t>dfs</w:t>
      </w:r>
      <w:proofErr w:type="spellEnd"/>
      <w:r>
        <w:rPr>
          <w:rFonts w:eastAsia="Calibri"/>
        </w:rPr>
        <w:t xml:space="preserve">(int </w:t>
      </w:r>
      <w:proofErr w:type="spellStart"/>
      <w:r>
        <w:rPr>
          <w:rFonts w:eastAsia="Calibri"/>
        </w:rPr>
        <w:t>n,int</w:t>
      </w:r>
      <w:proofErr w:type="spellEnd"/>
      <w:r>
        <w:rPr>
          <w:rFonts w:eastAsia="Calibri"/>
        </w:rPr>
        <w:t xml:space="preserve"> a[10][10],int </w:t>
      </w:r>
      <w:proofErr w:type="spellStart"/>
      <w:r>
        <w:rPr>
          <w:rFonts w:eastAsia="Calibri"/>
        </w:rPr>
        <w:t>source,int</w:t>
      </w:r>
      <w:proofErr w:type="spellEnd"/>
      <w:r>
        <w:rPr>
          <w:rFonts w:eastAsia="Calibri"/>
        </w:rPr>
        <w:t xml:space="preserve"> s[])</w:t>
      </w:r>
      <w:r>
        <w:rPr>
          <w:rFonts w:eastAsia="Calibri"/>
        </w:rPr>
        <w:tab/>
        <w:t>//DFS Algorithm</w:t>
      </w:r>
    </w:p>
    <w:p w14:paraId="619D955B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{</w:t>
      </w:r>
    </w:p>
    <w:p w14:paraId="7577A636" w14:textId="77777777" w:rsidR="004F1372" w:rsidRDefault="004F1372" w:rsidP="004F1372">
      <w:pPr>
        <w:spacing w:line="276" w:lineRule="auto"/>
        <w:ind w:right="180" w:firstLine="720"/>
      </w:pPr>
      <w:r>
        <w:rPr>
          <w:rFonts w:eastAsia="Calibri"/>
        </w:rPr>
        <w:t>s[source]=1;</w:t>
      </w:r>
    </w:p>
    <w:p w14:paraId="0A3063E0" w14:textId="77777777" w:rsidR="004F1372" w:rsidRDefault="004F1372" w:rsidP="004F1372">
      <w:pPr>
        <w:spacing w:line="276" w:lineRule="auto"/>
        <w:ind w:right="180" w:firstLine="720"/>
      </w:pPr>
      <w:r>
        <w:rPr>
          <w:rFonts w:eastAsia="Calibri"/>
        </w:rPr>
        <w:t>for(</w:t>
      </w:r>
      <w:proofErr w:type="spellStart"/>
      <w:r>
        <w:rPr>
          <w:rFonts w:eastAsia="Calibri"/>
        </w:rPr>
        <w:t>i</w:t>
      </w:r>
      <w:proofErr w:type="spellEnd"/>
      <w:r>
        <w:rPr>
          <w:rFonts w:eastAsia="Calibri"/>
        </w:rPr>
        <w:t>=1;i&lt;=</w:t>
      </w:r>
      <w:proofErr w:type="spellStart"/>
      <w:r>
        <w:rPr>
          <w:rFonts w:eastAsia="Calibri"/>
        </w:rPr>
        <w:t>n;i</w:t>
      </w:r>
      <w:proofErr w:type="spellEnd"/>
      <w:r>
        <w:rPr>
          <w:rFonts w:eastAsia="Calibri"/>
        </w:rPr>
        <w:t>++)</w:t>
      </w:r>
    </w:p>
    <w:p w14:paraId="7D743E65" w14:textId="77777777" w:rsidR="004F1372" w:rsidRDefault="004F1372" w:rsidP="004F1372">
      <w:pPr>
        <w:spacing w:line="276" w:lineRule="auto"/>
        <w:ind w:right="180" w:firstLine="720"/>
      </w:pPr>
      <w:r>
        <w:rPr>
          <w:rFonts w:eastAsia="Calibri"/>
        </w:rPr>
        <w:t>if(a[source][</w:t>
      </w:r>
      <w:proofErr w:type="spellStart"/>
      <w:r>
        <w:rPr>
          <w:rFonts w:eastAsia="Calibri"/>
        </w:rPr>
        <w:t>i</w:t>
      </w:r>
      <w:proofErr w:type="spellEnd"/>
      <w:r>
        <w:rPr>
          <w:rFonts w:eastAsia="Calibri"/>
        </w:rPr>
        <w:t>]==1 &amp;&amp; s[</w:t>
      </w:r>
      <w:proofErr w:type="spellStart"/>
      <w:r>
        <w:rPr>
          <w:rFonts w:eastAsia="Calibri"/>
        </w:rPr>
        <w:t>i</w:t>
      </w:r>
      <w:proofErr w:type="spellEnd"/>
      <w:r>
        <w:rPr>
          <w:rFonts w:eastAsia="Calibri"/>
        </w:rPr>
        <w:t>]==0)</w:t>
      </w:r>
    </w:p>
    <w:p w14:paraId="6F8AA778" w14:textId="77777777" w:rsidR="004F1372" w:rsidRDefault="004F1372" w:rsidP="004F1372">
      <w:pPr>
        <w:spacing w:line="276" w:lineRule="auto"/>
        <w:ind w:right="180" w:firstLine="720"/>
      </w:pPr>
      <w:proofErr w:type="spellStart"/>
      <w:r>
        <w:rPr>
          <w:rFonts w:eastAsia="Calibri"/>
        </w:rPr>
        <w:t>dfs</w:t>
      </w:r>
      <w:proofErr w:type="spellEnd"/>
      <w:r>
        <w:rPr>
          <w:rFonts w:eastAsia="Calibri"/>
        </w:rPr>
        <w:t>(</w:t>
      </w:r>
      <w:proofErr w:type="spellStart"/>
      <w:r>
        <w:rPr>
          <w:rFonts w:eastAsia="Calibri"/>
        </w:rPr>
        <w:t>n,a,i,s</w:t>
      </w:r>
      <w:proofErr w:type="spellEnd"/>
      <w:r>
        <w:rPr>
          <w:rFonts w:eastAsia="Calibri"/>
        </w:rPr>
        <w:t>);</w:t>
      </w:r>
    </w:p>
    <w:p w14:paraId="35478D52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}</w:t>
      </w:r>
    </w:p>
    <w:p w14:paraId="15055DD4" w14:textId="77777777" w:rsidR="004F1372" w:rsidRDefault="004F1372" w:rsidP="004F1372">
      <w:pPr>
        <w:spacing w:line="276" w:lineRule="auto"/>
        <w:ind w:right="180"/>
        <w:rPr>
          <w:rFonts w:eastAsia="Calibri"/>
        </w:rPr>
      </w:pPr>
    </w:p>
    <w:p w14:paraId="09ED5C18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int main()</w:t>
      </w:r>
    </w:p>
    <w:p w14:paraId="71F2C288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{</w:t>
      </w:r>
    </w:p>
    <w:p w14:paraId="091DD5FE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("Enter the number of nodes : ");</w:t>
      </w:r>
    </w:p>
    <w:p w14:paraId="58A72B0B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proofErr w:type="spellStart"/>
      <w:r>
        <w:rPr>
          <w:rFonts w:eastAsia="Calibri"/>
        </w:rPr>
        <w:t>scanf</w:t>
      </w:r>
      <w:proofErr w:type="spellEnd"/>
      <w:r>
        <w:rPr>
          <w:rFonts w:eastAsia="Calibri"/>
        </w:rPr>
        <w:t>("%</w:t>
      </w:r>
      <w:proofErr w:type="spellStart"/>
      <w:r>
        <w:rPr>
          <w:rFonts w:eastAsia="Calibri"/>
        </w:rPr>
        <w:t>d",&amp;n</w:t>
      </w:r>
      <w:proofErr w:type="spellEnd"/>
      <w:r>
        <w:rPr>
          <w:rFonts w:eastAsia="Calibri"/>
        </w:rPr>
        <w:t>);</w:t>
      </w:r>
    </w:p>
    <w:p w14:paraId="202B2090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("\n Enter the adjacency matrix\n");</w:t>
      </w:r>
    </w:p>
    <w:p w14:paraId="318CE671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lastRenderedPageBreak/>
        <w:tab/>
        <w:t>for(</w:t>
      </w:r>
      <w:proofErr w:type="spellStart"/>
      <w:r>
        <w:rPr>
          <w:rFonts w:eastAsia="Calibri"/>
        </w:rPr>
        <w:t>i</w:t>
      </w:r>
      <w:proofErr w:type="spellEnd"/>
      <w:r>
        <w:rPr>
          <w:rFonts w:eastAsia="Calibri"/>
        </w:rPr>
        <w:t>=1;i&lt;=</w:t>
      </w:r>
      <w:proofErr w:type="spellStart"/>
      <w:r>
        <w:rPr>
          <w:rFonts w:eastAsia="Calibri"/>
        </w:rPr>
        <w:t>n;i</w:t>
      </w:r>
      <w:proofErr w:type="spellEnd"/>
      <w:r>
        <w:rPr>
          <w:rFonts w:eastAsia="Calibri"/>
        </w:rPr>
        <w:t>++)</w:t>
      </w:r>
      <w:r>
        <w:rPr>
          <w:rFonts w:eastAsia="Calibri"/>
        </w:rPr>
        <w:tab/>
        <w:t>//Provide matrix of 0’s and 1’s</w:t>
      </w:r>
    </w:p>
    <w:p w14:paraId="05714463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for(j=1;j&lt;=</w:t>
      </w:r>
      <w:proofErr w:type="spellStart"/>
      <w:r>
        <w:rPr>
          <w:rFonts w:eastAsia="Calibri"/>
        </w:rPr>
        <w:t>n;j</w:t>
      </w:r>
      <w:proofErr w:type="spellEnd"/>
      <w:r>
        <w:rPr>
          <w:rFonts w:eastAsia="Calibri"/>
        </w:rPr>
        <w:t>++)</w:t>
      </w:r>
    </w:p>
    <w:p w14:paraId="65593A71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scanf</w:t>
      </w:r>
      <w:proofErr w:type="spellEnd"/>
      <w:r>
        <w:rPr>
          <w:rFonts w:eastAsia="Calibri"/>
        </w:rPr>
        <w:t>("%</w:t>
      </w:r>
      <w:proofErr w:type="spellStart"/>
      <w:r>
        <w:rPr>
          <w:rFonts w:eastAsia="Calibri"/>
        </w:rPr>
        <w:t>d",&amp;a</w:t>
      </w:r>
      <w:proofErr w:type="spellEnd"/>
      <w:r>
        <w:rPr>
          <w:rFonts w:eastAsia="Calibri"/>
        </w:rPr>
        <w:t>[</w:t>
      </w:r>
      <w:proofErr w:type="spellStart"/>
      <w:r>
        <w:rPr>
          <w:rFonts w:eastAsia="Calibri"/>
        </w:rPr>
        <w:t>i</w:t>
      </w:r>
      <w:proofErr w:type="spellEnd"/>
      <w:r>
        <w:rPr>
          <w:rFonts w:eastAsia="Calibri"/>
        </w:rPr>
        <w:t>][j]);</w:t>
      </w:r>
    </w:p>
    <w:p w14:paraId="2B23EEE6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>while(1)</w:t>
      </w:r>
    </w:p>
    <w:p w14:paraId="1C90ABF9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>{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</w:p>
    <w:p w14:paraId="75222EB2" w14:textId="77777777" w:rsidR="004F1372" w:rsidRDefault="004F1372" w:rsidP="004F1372">
      <w:pPr>
        <w:spacing w:line="276" w:lineRule="auto"/>
        <w:ind w:left="720" w:right="180" w:firstLine="720"/>
      </w:pP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("\</w:t>
      </w:r>
      <w:proofErr w:type="spellStart"/>
      <w:r>
        <w:rPr>
          <w:rFonts w:eastAsia="Calibri"/>
        </w:rPr>
        <w:t>nEnter</w:t>
      </w:r>
      <w:proofErr w:type="spellEnd"/>
      <w:r>
        <w:rPr>
          <w:rFonts w:eastAsia="Calibri"/>
        </w:rPr>
        <w:t xml:space="preserve"> your choice\n");</w:t>
      </w:r>
    </w:p>
    <w:p w14:paraId="3B664831" w14:textId="77777777" w:rsidR="004F1372" w:rsidRDefault="004F1372" w:rsidP="004F1372">
      <w:pPr>
        <w:spacing w:line="276" w:lineRule="auto"/>
        <w:ind w:left="720" w:right="180" w:firstLine="720"/>
      </w:pP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("1.BFS\n 2.DFS\n 3.Exit\n");</w:t>
      </w:r>
    </w:p>
    <w:p w14:paraId="5DEC5E6F" w14:textId="77777777" w:rsidR="004F1372" w:rsidRDefault="004F1372" w:rsidP="004F1372">
      <w:pPr>
        <w:spacing w:line="276" w:lineRule="auto"/>
        <w:ind w:left="720" w:right="180" w:firstLine="720"/>
      </w:pPr>
      <w:proofErr w:type="spellStart"/>
      <w:r>
        <w:rPr>
          <w:rFonts w:eastAsia="Calibri"/>
        </w:rPr>
        <w:t>scanf</w:t>
      </w:r>
      <w:proofErr w:type="spellEnd"/>
      <w:r>
        <w:rPr>
          <w:rFonts w:eastAsia="Calibri"/>
        </w:rPr>
        <w:t>("%</w:t>
      </w:r>
      <w:proofErr w:type="spellStart"/>
      <w:r>
        <w:rPr>
          <w:rFonts w:eastAsia="Calibri"/>
        </w:rPr>
        <w:t>d",&amp;choice</w:t>
      </w:r>
      <w:proofErr w:type="spellEnd"/>
      <w:r>
        <w:rPr>
          <w:rFonts w:eastAsia="Calibri"/>
        </w:rPr>
        <w:t>);</w:t>
      </w:r>
    </w:p>
    <w:p w14:paraId="4FEFB1F9" w14:textId="77777777" w:rsidR="004F1372" w:rsidRDefault="004F1372" w:rsidP="004F1372">
      <w:pPr>
        <w:spacing w:line="276" w:lineRule="auto"/>
        <w:ind w:right="180" w:firstLine="720"/>
      </w:pPr>
      <w:r>
        <w:rPr>
          <w:rFonts w:eastAsia="Calibri"/>
        </w:rPr>
        <w:t>switch(choice)</w:t>
      </w:r>
    </w:p>
    <w:p w14:paraId="398B7BA5" w14:textId="77777777" w:rsidR="004F1372" w:rsidRDefault="004F1372" w:rsidP="004F1372">
      <w:pPr>
        <w:spacing w:line="276" w:lineRule="auto"/>
        <w:ind w:right="180"/>
      </w:pPr>
      <w:r>
        <w:t xml:space="preserve">     </w:t>
      </w:r>
      <w:r>
        <w:rPr>
          <w:rFonts w:eastAsia="Calibri"/>
        </w:rPr>
        <w:t>{</w:t>
      </w:r>
    </w:p>
    <w:p w14:paraId="371328C8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 xml:space="preserve">case 1: </w:t>
      </w: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("\n Enter the source :");</w:t>
      </w:r>
    </w:p>
    <w:p w14:paraId="75105134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scanf</w:t>
      </w:r>
      <w:proofErr w:type="spellEnd"/>
      <w:r>
        <w:rPr>
          <w:rFonts w:eastAsia="Calibri"/>
        </w:rPr>
        <w:t>("%</w:t>
      </w:r>
      <w:proofErr w:type="spellStart"/>
      <w:r>
        <w:rPr>
          <w:rFonts w:eastAsia="Calibri"/>
        </w:rPr>
        <w:t>d",&amp;source</w:t>
      </w:r>
      <w:proofErr w:type="spellEnd"/>
      <w:r>
        <w:rPr>
          <w:rFonts w:eastAsia="Calibri"/>
        </w:rPr>
        <w:t>);</w:t>
      </w:r>
      <w:r>
        <w:rPr>
          <w:rFonts w:eastAsia="Calibri"/>
        </w:rPr>
        <w:tab/>
        <w:t>//Provide source for BFS</w:t>
      </w:r>
    </w:p>
    <w:p w14:paraId="0E081BD9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for(</w:t>
      </w:r>
      <w:proofErr w:type="spellStart"/>
      <w:r>
        <w:rPr>
          <w:rFonts w:eastAsia="Calibri"/>
        </w:rPr>
        <w:t>i</w:t>
      </w:r>
      <w:proofErr w:type="spellEnd"/>
      <w:r>
        <w:rPr>
          <w:rFonts w:eastAsia="Calibri"/>
        </w:rPr>
        <w:t>=1;i&lt;=</w:t>
      </w:r>
      <w:proofErr w:type="spellStart"/>
      <w:r>
        <w:rPr>
          <w:rFonts w:eastAsia="Calibri"/>
        </w:rPr>
        <w:t>n;i</w:t>
      </w:r>
      <w:proofErr w:type="spellEnd"/>
      <w:r>
        <w:rPr>
          <w:rFonts w:eastAsia="Calibri"/>
        </w:rPr>
        <w:t>++)</w:t>
      </w:r>
    </w:p>
    <w:p w14:paraId="6821134B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s[</w:t>
      </w:r>
      <w:proofErr w:type="spellStart"/>
      <w:r>
        <w:rPr>
          <w:rFonts w:eastAsia="Calibri"/>
        </w:rPr>
        <w:t>i</w:t>
      </w:r>
      <w:proofErr w:type="spellEnd"/>
      <w:r>
        <w:rPr>
          <w:rFonts w:eastAsia="Calibri"/>
        </w:rPr>
        <w:t>]=0;</w:t>
      </w:r>
    </w:p>
    <w:p w14:paraId="57EE1EAE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bfs</w:t>
      </w:r>
      <w:proofErr w:type="spellEnd"/>
      <w:r>
        <w:rPr>
          <w:rFonts w:eastAsia="Calibri"/>
        </w:rPr>
        <w:t>(</w:t>
      </w:r>
      <w:proofErr w:type="spellStart"/>
      <w:r>
        <w:rPr>
          <w:rFonts w:eastAsia="Calibri"/>
        </w:rPr>
        <w:t>n,a,source,s</w:t>
      </w:r>
      <w:proofErr w:type="spellEnd"/>
      <w:r>
        <w:rPr>
          <w:rFonts w:eastAsia="Calibri"/>
        </w:rPr>
        <w:t>);</w:t>
      </w:r>
    </w:p>
    <w:p w14:paraId="651BCB68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for(</w:t>
      </w:r>
      <w:proofErr w:type="spellStart"/>
      <w:r>
        <w:rPr>
          <w:rFonts w:eastAsia="Calibri"/>
        </w:rPr>
        <w:t>i</w:t>
      </w:r>
      <w:proofErr w:type="spellEnd"/>
      <w:r>
        <w:rPr>
          <w:rFonts w:eastAsia="Calibri"/>
        </w:rPr>
        <w:t>=1;i&lt;=</w:t>
      </w:r>
      <w:proofErr w:type="spellStart"/>
      <w:r>
        <w:rPr>
          <w:rFonts w:eastAsia="Calibri"/>
        </w:rPr>
        <w:t>n;i</w:t>
      </w:r>
      <w:proofErr w:type="spellEnd"/>
      <w:r>
        <w:rPr>
          <w:rFonts w:eastAsia="Calibri"/>
        </w:rPr>
        <w:t>++)</w:t>
      </w:r>
    </w:p>
    <w:p w14:paraId="76573895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 xml:space="preserve">          {</w:t>
      </w:r>
    </w:p>
    <w:p w14:paraId="0B22AA3D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if(s[</w:t>
      </w:r>
      <w:proofErr w:type="spellStart"/>
      <w:r>
        <w:rPr>
          <w:rFonts w:eastAsia="Calibri"/>
        </w:rPr>
        <w:t>i</w:t>
      </w:r>
      <w:proofErr w:type="spellEnd"/>
      <w:r>
        <w:rPr>
          <w:rFonts w:eastAsia="Calibri"/>
        </w:rPr>
        <w:t>]==0)</w:t>
      </w:r>
    </w:p>
    <w:p w14:paraId="4BE98E3F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("\n The node %d is not reachable",</w:t>
      </w:r>
      <w:proofErr w:type="spellStart"/>
      <w:r>
        <w:rPr>
          <w:rFonts w:eastAsia="Calibri"/>
        </w:rPr>
        <w:t>i</w:t>
      </w:r>
      <w:proofErr w:type="spellEnd"/>
      <w:r>
        <w:rPr>
          <w:rFonts w:eastAsia="Calibri"/>
        </w:rPr>
        <w:t>);</w:t>
      </w:r>
    </w:p>
    <w:p w14:paraId="5A02E78B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else</w:t>
      </w:r>
    </w:p>
    <w:p w14:paraId="3C79A579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("\n The node %d is reachable",</w:t>
      </w:r>
      <w:proofErr w:type="spellStart"/>
      <w:r>
        <w:rPr>
          <w:rFonts w:eastAsia="Calibri"/>
        </w:rPr>
        <w:t>i</w:t>
      </w:r>
      <w:proofErr w:type="spellEnd"/>
      <w:r>
        <w:rPr>
          <w:rFonts w:eastAsia="Calibri"/>
        </w:rPr>
        <w:t>);</w:t>
      </w:r>
    </w:p>
    <w:p w14:paraId="21CDF4F7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 xml:space="preserve">          }</w:t>
      </w:r>
    </w:p>
    <w:p w14:paraId="753B71AF" w14:textId="77777777" w:rsidR="004F1372" w:rsidRDefault="004F1372" w:rsidP="004F1372">
      <w:pPr>
        <w:spacing w:line="276" w:lineRule="auto"/>
        <w:ind w:left="2160" w:right="180" w:firstLine="720"/>
      </w:pPr>
      <w:r>
        <w:rPr>
          <w:rFonts w:eastAsia="Calibri"/>
        </w:rPr>
        <w:t>break;</w:t>
      </w:r>
    </w:p>
    <w:p w14:paraId="04852B22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case 2:printf("\</w:t>
      </w:r>
      <w:proofErr w:type="spellStart"/>
      <w:r>
        <w:rPr>
          <w:rFonts w:eastAsia="Calibri"/>
        </w:rPr>
        <w:t>nEnter</w:t>
      </w:r>
      <w:proofErr w:type="spellEnd"/>
      <w:r>
        <w:rPr>
          <w:rFonts w:eastAsia="Calibri"/>
        </w:rPr>
        <w:t xml:space="preserve"> the source vertex :");</w:t>
      </w:r>
    </w:p>
    <w:p w14:paraId="03D461D7" w14:textId="77777777" w:rsidR="004F1372" w:rsidRDefault="004F1372" w:rsidP="004F1372">
      <w:pPr>
        <w:spacing w:line="276" w:lineRule="auto"/>
        <w:ind w:left="720" w:right="180"/>
      </w:pPr>
      <w:r>
        <w:t xml:space="preserve">  </w:t>
      </w:r>
      <w:proofErr w:type="spellStart"/>
      <w:r>
        <w:rPr>
          <w:rFonts w:eastAsia="Calibri"/>
        </w:rPr>
        <w:t>scanf</w:t>
      </w:r>
      <w:proofErr w:type="spellEnd"/>
      <w:r>
        <w:rPr>
          <w:rFonts w:eastAsia="Calibri"/>
        </w:rPr>
        <w:t>("%</w:t>
      </w:r>
      <w:proofErr w:type="spellStart"/>
      <w:r>
        <w:rPr>
          <w:rFonts w:eastAsia="Calibri"/>
        </w:rPr>
        <w:t>d",&amp;source</w:t>
      </w:r>
      <w:proofErr w:type="spellEnd"/>
      <w:r>
        <w:rPr>
          <w:rFonts w:eastAsia="Calibri"/>
        </w:rPr>
        <w:t>);</w:t>
      </w:r>
      <w:r>
        <w:rPr>
          <w:rFonts w:eastAsia="Calibri"/>
        </w:rPr>
        <w:tab/>
        <w:t>//Provide source for DFS</w:t>
      </w:r>
    </w:p>
    <w:p w14:paraId="05BA2836" w14:textId="77777777" w:rsidR="004F1372" w:rsidRDefault="004F1372" w:rsidP="004F1372">
      <w:pPr>
        <w:spacing w:line="276" w:lineRule="auto"/>
        <w:ind w:left="720" w:right="180"/>
      </w:pPr>
      <w:r>
        <w:t xml:space="preserve">  </w:t>
      </w:r>
      <w:r>
        <w:rPr>
          <w:rFonts w:eastAsia="Calibri"/>
        </w:rPr>
        <w:t>count=0;</w:t>
      </w:r>
    </w:p>
    <w:p w14:paraId="51A54E72" w14:textId="77777777" w:rsidR="004F1372" w:rsidRDefault="004F1372" w:rsidP="004F1372">
      <w:pPr>
        <w:spacing w:line="276" w:lineRule="auto"/>
        <w:ind w:left="720" w:right="180"/>
      </w:pPr>
      <w:r>
        <w:t xml:space="preserve">  </w:t>
      </w:r>
      <w:r>
        <w:rPr>
          <w:rFonts w:eastAsia="Calibri"/>
        </w:rPr>
        <w:t>for(</w:t>
      </w:r>
      <w:proofErr w:type="spellStart"/>
      <w:r>
        <w:rPr>
          <w:rFonts w:eastAsia="Calibri"/>
        </w:rPr>
        <w:t>i</w:t>
      </w:r>
      <w:proofErr w:type="spellEnd"/>
      <w:r>
        <w:rPr>
          <w:rFonts w:eastAsia="Calibri"/>
        </w:rPr>
        <w:t>=1;i&lt;=</w:t>
      </w:r>
      <w:proofErr w:type="spellStart"/>
      <w:r>
        <w:rPr>
          <w:rFonts w:eastAsia="Calibri"/>
        </w:rPr>
        <w:t>n;i</w:t>
      </w:r>
      <w:proofErr w:type="spellEnd"/>
      <w:r>
        <w:rPr>
          <w:rFonts w:eastAsia="Calibri"/>
        </w:rPr>
        <w:t>++)</w:t>
      </w:r>
    </w:p>
    <w:p w14:paraId="4DBF5969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 xml:space="preserve">  s[</w:t>
      </w:r>
      <w:proofErr w:type="spellStart"/>
      <w:r>
        <w:rPr>
          <w:rFonts w:eastAsia="Calibri"/>
        </w:rPr>
        <w:t>i</w:t>
      </w:r>
      <w:proofErr w:type="spellEnd"/>
      <w:r>
        <w:rPr>
          <w:rFonts w:eastAsia="Calibri"/>
        </w:rPr>
        <w:t>]=0;</w:t>
      </w:r>
    </w:p>
    <w:p w14:paraId="40D5DD7F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 xml:space="preserve">  </w:t>
      </w:r>
      <w:proofErr w:type="spellStart"/>
      <w:r>
        <w:rPr>
          <w:rFonts w:eastAsia="Calibri"/>
        </w:rPr>
        <w:t>dfs</w:t>
      </w:r>
      <w:proofErr w:type="spellEnd"/>
      <w:r>
        <w:rPr>
          <w:rFonts w:eastAsia="Calibri"/>
        </w:rPr>
        <w:t>(</w:t>
      </w:r>
      <w:proofErr w:type="spellStart"/>
      <w:r>
        <w:rPr>
          <w:rFonts w:eastAsia="Calibri"/>
        </w:rPr>
        <w:t>n,a,source,s</w:t>
      </w:r>
      <w:proofErr w:type="spellEnd"/>
      <w:r>
        <w:rPr>
          <w:rFonts w:eastAsia="Calibri"/>
        </w:rPr>
        <w:t>);</w:t>
      </w:r>
    </w:p>
    <w:p w14:paraId="679F2E7F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 xml:space="preserve">  for(</w:t>
      </w:r>
      <w:proofErr w:type="spellStart"/>
      <w:r>
        <w:rPr>
          <w:rFonts w:eastAsia="Calibri"/>
        </w:rPr>
        <w:t>i</w:t>
      </w:r>
      <w:proofErr w:type="spellEnd"/>
      <w:r>
        <w:rPr>
          <w:rFonts w:eastAsia="Calibri"/>
        </w:rPr>
        <w:t>=1;i&lt;=</w:t>
      </w:r>
      <w:proofErr w:type="spellStart"/>
      <w:r>
        <w:rPr>
          <w:rFonts w:eastAsia="Calibri"/>
        </w:rPr>
        <w:t>n;i</w:t>
      </w:r>
      <w:proofErr w:type="spellEnd"/>
      <w:r>
        <w:rPr>
          <w:rFonts w:eastAsia="Calibri"/>
        </w:rPr>
        <w:t>++)</w:t>
      </w:r>
    </w:p>
    <w:p w14:paraId="60C7A46A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 xml:space="preserve">  if(s[</w:t>
      </w:r>
      <w:proofErr w:type="spellStart"/>
      <w:r>
        <w:rPr>
          <w:rFonts w:eastAsia="Calibri"/>
        </w:rPr>
        <w:t>i</w:t>
      </w:r>
      <w:proofErr w:type="spellEnd"/>
      <w:r>
        <w:rPr>
          <w:rFonts w:eastAsia="Calibri"/>
        </w:rPr>
        <w:t xml:space="preserve">]) </w:t>
      </w:r>
    </w:p>
    <w:p w14:paraId="65FB4E06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 xml:space="preserve">  count=count+1;</w:t>
      </w:r>
    </w:p>
    <w:p w14:paraId="74ED1C03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 xml:space="preserve">  if(count==n)</w:t>
      </w:r>
    </w:p>
    <w:p w14:paraId="47588524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 xml:space="preserve">  </w:t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("\</w:t>
      </w:r>
      <w:proofErr w:type="spellStart"/>
      <w:r>
        <w:rPr>
          <w:rFonts w:eastAsia="Calibri"/>
        </w:rPr>
        <w:t>nThe</w:t>
      </w:r>
      <w:proofErr w:type="spellEnd"/>
      <w:r>
        <w:rPr>
          <w:rFonts w:eastAsia="Calibri"/>
        </w:rPr>
        <w:t xml:space="preserve"> graph is connected.");</w:t>
      </w:r>
    </w:p>
    <w:p w14:paraId="29F89F34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 xml:space="preserve">  else</w:t>
      </w:r>
    </w:p>
    <w:p w14:paraId="420061A9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 xml:space="preserve">  </w:t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("\</w:t>
      </w:r>
      <w:proofErr w:type="spellStart"/>
      <w:r>
        <w:rPr>
          <w:rFonts w:eastAsia="Calibri"/>
        </w:rPr>
        <w:t>nThe</w:t>
      </w:r>
      <w:proofErr w:type="spellEnd"/>
      <w:r>
        <w:rPr>
          <w:rFonts w:eastAsia="Calibri"/>
        </w:rPr>
        <w:t xml:space="preserve"> graph is not connected.");</w:t>
      </w:r>
    </w:p>
    <w:p w14:paraId="23AF6D15" w14:textId="77777777" w:rsidR="004F1372" w:rsidRDefault="004F1372" w:rsidP="004F1372">
      <w:pPr>
        <w:spacing w:line="276" w:lineRule="auto"/>
        <w:ind w:right="180"/>
      </w:pPr>
      <w:r>
        <w:t xml:space="preserve">       </w:t>
      </w:r>
      <w:r>
        <w:rPr>
          <w:rFonts w:eastAsia="Calibri"/>
        </w:rPr>
        <w:t>break;</w:t>
      </w:r>
    </w:p>
    <w:p w14:paraId="1BF88C8F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case 3: exit(0);</w:t>
      </w:r>
    </w:p>
    <w:p w14:paraId="2934F9D5" w14:textId="77777777" w:rsidR="004F1372" w:rsidRDefault="004F1372" w:rsidP="004F1372">
      <w:pPr>
        <w:spacing w:line="276" w:lineRule="auto"/>
        <w:ind w:right="180"/>
      </w:pPr>
      <w:r>
        <w:t xml:space="preserve">    </w:t>
      </w:r>
      <w:r>
        <w:rPr>
          <w:rFonts w:eastAsia="Calibri"/>
        </w:rPr>
        <w:t>}</w:t>
      </w:r>
    </w:p>
    <w:p w14:paraId="70611679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}</w:t>
      </w:r>
    </w:p>
    <w:p w14:paraId="57A825B4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}</w:t>
      </w:r>
    </w:p>
    <w:p w14:paraId="68BB4D12" w14:textId="77777777" w:rsidR="004F1372" w:rsidRDefault="004F1372" w:rsidP="004F1372">
      <w:pPr>
        <w:ind w:right="180"/>
        <w:rPr>
          <w:rFonts w:eastAsia="Calibri"/>
          <w:i/>
          <w:sz w:val="28"/>
        </w:rPr>
      </w:pPr>
    </w:p>
    <w:p w14:paraId="74888DD8" w14:textId="77777777" w:rsidR="004F1372" w:rsidRDefault="004F1372" w:rsidP="004F1372">
      <w:pPr>
        <w:spacing w:after="200" w:line="276" w:lineRule="auto"/>
        <w:rPr>
          <w:b/>
          <w:sz w:val="32"/>
          <w:u w:val="single"/>
        </w:rPr>
      </w:pPr>
    </w:p>
    <w:p w14:paraId="34F1A0C1" w14:textId="77777777" w:rsidR="004F1372" w:rsidRDefault="004F1372" w:rsidP="004F1372">
      <w:pPr>
        <w:keepNext/>
        <w:spacing w:after="60" w:line="360" w:lineRule="auto"/>
        <w:ind w:right="180"/>
      </w:pPr>
      <w:r>
        <w:rPr>
          <w:rFonts w:eastAsia="Calibri"/>
          <w:b/>
          <w:sz w:val="36"/>
        </w:rPr>
        <w:lastRenderedPageBreak/>
        <w:t>PROGRAM 14</w:t>
      </w:r>
    </w:p>
    <w:p w14:paraId="34B0E547" w14:textId="77777777" w:rsidR="004F1372" w:rsidRDefault="004F1372" w:rsidP="004F1372">
      <w:pPr>
        <w:autoSpaceDE w:val="0"/>
        <w:spacing w:line="360" w:lineRule="auto"/>
        <w:ind w:left="180" w:right="180"/>
        <w:jc w:val="both"/>
      </w:pPr>
      <w:r>
        <w:rPr>
          <w:rFonts w:eastAsia="Calibri"/>
          <w:b/>
        </w:rPr>
        <w:t xml:space="preserve">Given a File of </w:t>
      </w:r>
      <w:r>
        <w:rPr>
          <w:rFonts w:eastAsia="Calibri"/>
          <w:b/>
          <w:bCs/>
        </w:rPr>
        <w:t xml:space="preserve">N </w:t>
      </w:r>
      <w:r>
        <w:rPr>
          <w:rFonts w:eastAsia="Calibri"/>
          <w:b/>
        </w:rPr>
        <w:t xml:space="preserve">employee records with a set </w:t>
      </w:r>
      <w:r>
        <w:rPr>
          <w:rFonts w:eastAsia="Calibri"/>
          <w:b/>
          <w:bCs/>
        </w:rPr>
        <w:t xml:space="preserve">K </w:t>
      </w:r>
      <w:r>
        <w:rPr>
          <w:rFonts w:eastAsia="Calibri"/>
          <w:b/>
        </w:rPr>
        <w:t xml:space="preserve">of Keys(4-digit) which uniquely determine the records in file </w:t>
      </w:r>
      <w:r>
        <w:rPr>
          <w:rFonts w:eastAsia="Calibri"/>
          <w:b/>
          <w:bCs/>
        </w:rPr>
        <w:t>F</w:t>
      </w:r>
      <w:r>
        <w:rPr>
          <w:rFonts w:eastAsia="Calibri"/>
          <w:b/>
        </w:rPr>
        <w:t xml:space="preserve">. Assume that file </w:t>
      </w:r>
      <w:r>
        <w:rPr>
          <w:rFonts w:eastAsia="Calibri"/>
          <w:b/>
          <w:bCs/>
        </w:rPr>
        <w:t xml:space="preserve">F </w:t>
      </w:r>
      <w:r>
        <w:rPr>
          <w:rFonts w:eastAsia="Calibri"/>
          <w:b/>
        </w:rPr>
        <w:t xml:space="preserve">is maintained in memory by a Hash Table(HT) of </w:t>
      </w:r>
      <w:proofErr w:type="spellStart"/>
      <w:r>
        <w:rPr>
          <w:rFonts w:eastAsia="Calibri"/>
          <w:b/>
          <w:bCs/>
        </w:rPr>
        <w:t>m</w:t>
      </w:r>
      <w:proofErr w:type="spellEnd"/>
      <w:r>
        <w:rPr>
          <w:rFonts w:eastAsia="Calibri"/>
          <w:b/>
          <w:bCs/>
        </w:rPr>
        <w:t xml:space="preserve"> </w:t>
      </w:r>
      <w:r>
        <w:rPr>
          <w:rFonts w:eastAsia="Calibri"/>
          <w:b/>
        </w:rPr>
        <w:t xml:space="preserve">memory locations with </w:t>
      </w:r>
      <w:r>
        <w:rPr>
          <w:rFonts w:eastAsia="Calibri"/>
          <w:b/>
          <w:bCs/>
        </w:rPr>
        <w:t xml:space="preserve">L </w:t>
      </w:r>
      <w:r>
        <w:rPr>
          <w:rFonts w:eastAsia="Calibri"/>
          <w:b/>
        </w:rPr>
        <w:t xml:space="preserve">as the set of memory addresses (2-digit) of locations in HT. Let the keys in </w:t>
      </w:r>
      <w:r>
        <w:rPr>
          <w:rFonts w:eastAsia="Calibri"/>
          <w:b/>
          <w:bCs/>
        </w:rPr>
        <w:t xml:space="preserve">K </w:t>
      </w:r>
      <w:r>
        <w:rPr>
          <w:rFonts w:eastAsia="Calibri"/>
          <w:b/>
        </w:rPr>
        <w:t xml:space="preserve">and addresses in </w:t>
      </w:r>
      <w:r>
        <w:rPr>
          <w:rFonts w:eastAsia="Calibri"/>
          <w:b/>
          <w:bCs/>
        </w:rPr>
        <w:t xml:space="preserve">L </w:t>
      </w:r>
      <w:r>
        <w:rPr>
          <w:rFonts w:eastAsia="Calibri"/>
          <w:b/>
        </w:rPr>
        <w:t>are Integers.</w:t>
      </w:r>
    </w:p>
    <w:p w14:paraId="0158B47B" w14:textId="77777777" w:rsidR="004F1372" w:rsidRDefault="004F1372" w:rsidP="004F1372">
      <w:pPr>
        <w:autoSpaceDE w:val="0"/>
        <w:spacing w:line="360" w:lineRule="auto"/>
        <w:ind w:left="180" w:right="180"/>
        <w:jc w:val="both"/>
      </w:pPr>
      <w:r>
        <w:rPr>
          <w:rFonts w:eastAsia="Calibri"/>
          <w:b/>
        </w:rPr>
        <w:t xml:space="preserve">Design and develop a Program in C that uses Hash function </w:t>
      </w:r>
      <w:r>
        <w:rPr>
          <w:rFonts w:eastAsia="Calibri"/>
          <w:b/>
          <w:bCs/>
        </w:rPr>
        <w:t>H: K-&gt;L</w:t>
      </w:r>
      <w:r>
        <w:rPr>
          <w:rFonts w:eastAsia="Calibri"/>
          <w:b/>
        </w:rPr>
        <w:t xml:space="preserve"> as H(</w:t>
      </w:r>
      <w:r>
        <w:rPr>
          <w:rFonts w:eastAsia="Calibri"/>
          <w:b/>
          <w:bCs/>
        </w:rPr>
        <w:t>K</w:t>
      </w:r>
      <w:r>
        <w:rPr>
          <w:rFonts w:eastAsia="Calibri"/>
          <w:b/>
        </w:rPr>
        <w:t>)=</w:t>
      </w:r>
      <w:r>
        <w:rPr>
          <w:rFonts w:eastAsia="Calibri"/>
          <w:b/>
          <w:bCs/>
        </w:rPr>
        <w:t xml:space="preserve">K </w:t>
      </w:r>
      <w:r>
        <w:rPr>
          <w:rFonts w:eastAsia="Calibri"/>
          <w:b/>
        </w:rPr>
        <w:t xml:space="preserve">mod </w:t>
      </w:r>
      <w:r>
        <w:rPr>
          <w:rFonts w:eastAsia="Calibri"/>
          <w:b/>
          <w:bCs/>
        </w:rPr>
        <w:t xml:space="preserve">m (remainder </w:t>
      </w:r>
      <w:r>
        <w:rPr>
          <w:rFonts w:eastAsia="Calibri"/>
          <w:b/>
        </w:rPr>
        <w:t xml:space="preserve">method), and implement hashing technique to map a given key </w:t>
      </w:r>
      <w:r>
        <w:rPr>
          <w:rFonts w:eastAsia="Calibri"/>
          <w:b/>
          <w:bCs/>
        </w:rPr>
        <w:t>K</w:t>
      </w:r>
      <w:r>
        <w:rPr>
          <w:rFonts w:eastAsia="Calibri"/>
          <w:b/>
        </w:rPr>
        <w:t xml:space="preserve"> to the address space </w:t>
      </w:r>
      <w:r>
        <w:rPr>
          <w:rFonts w:eastAsia="Calibri"/>
          <w:b/>
          <w:bCs/>
        </w:rPr>
        <w:t xml:space="preserve">L. </w:t>
      </w:r>
      <w:r>
        <w:rPr>
          <w:rFonts w:eastAsia="Calibri"/>
          <w:b/>
        </w:rPr>
        <w:t xml:space="preserve">Resolve the collision (if any) using </w:t>
      </w:r>
      <w:r>
        <w:rPr>
          <w:rFonts w:eastAsia="Calibri"/>
          <w:b/>
          <w:bCs/>
        </w:rPr>
        <w:t>linear probing</w:t>
      </w:r>
      <w:r>
        <w:rPr>
          <w:rFonts w:eastAsia="Calibri"/>
          <w:b/>
        </w:rPr>
        <w:t>.</w:t>
      </w:r>
    </w:p>
    <w:p w14:paraId="43108470" w14:textId="77777777" w:rsidR="004F1372" w:rsidRDefault="004F1372" w:rsidP="004F1372">
      <w:pPr>
        <w:autoSpaceDE w:val="0"/>
        <w:spacing w:line="360" w:lineRule="auto"/>
        <w:ind w:left="180" w:right="180"/>
        <w:jc w:val="both"/>
        <w:rPr>
          <w:rFonts w:eastAsia="Calibri"/>
          <w:b/>
        </w:rPr>
      </w:pPr>
    </w:p>
    <w:p w14:paraId="6BB5878A" w14:textId="77777777" w:rsidR="004F1372" w:rsidRDefault="004F1372" w:rsidP="004F1372">
      <w:pPr>
        <w:autoSpaceDE w:val="0"/>
        <w:spacing w:line="360" w:lineRule="auto"/>
        <w:ind w:right="180"/>
        <w:jc w:val="both"/>
      </w:pPr>
      <w:r>
        <w:rPr>
          <w:rFonts w:eastAsia="Calibri"/>
          <w:b/>
          <w:sz w:val="32"/>
        </w:rPr>
        <w:t>Source Code:</w:t>
      </w:r>
    </w:p>
    <w:p w14:paraId="2E1DB00C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#include&lt;stdio.h&gt;</w:t>
      </w:r>
    </w:p>
    <w:p w14:paraId="43F77A07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#include&lt;conio.h&gt;</w:t>
      </w:r>
    </w:p>
    <w:p w14:paraId="081124D4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#define MAX_ADDR 5</w:t>
      </w:r>
    </w:p>
    <w:p w14:paraId="14BE9B08" w14:textId="77777777" w:rsidR="004F1372" w:rsidRDefault="004F1372" w:rsidP="004F1372">
      <w:pPr>
        <w:spacing w:line="276" w:lineRule="auto"/>
        <w:ind w:right="180"/>
        <w:rPr>
          <w:rFonts w:eastAsia="Calibri"/>
        </w:rPr>
      </w:pPr>
    </w:p>
    <w:p w14:paraId="6F4E365A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struct employee</w:t>
      </w:r>
    </w:p>
    <w:p w14:paraId="26882098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{</w:t>
      </w:r>
    </w:p>
    <w:p w14:paraId="4F573179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 xml:space="preserve">int </w:t>
      </w:r>
      <w:proofErr w:type="spellStart"/>
      <w:r>
        <w:rPr>
          <w:rFonts w:eastAsia="Calibri"/>
        </w:rPr>
        <w:t>emp_id</w:t>
      </w:r>
      <w:proofErr w:type="spellEnd"/>
      <w:r>
        <w:rPr>
          <w:rFonts w:eastAsia="Calibri"/>
        </w:rPr>
        <w:t xml:space="preserve">, </w:t>
      </w:r>
      <w:proofErr w:type="spellStart"/>
      <w:r>
        <w:rPr>
          <w:rFonts w:eastAsia="Calibri"/>
        </w:rPr>
        <w:t>emp_age</w:t>
      </w:r>
      <w:proofErr w:type="spellEnd"/>
      <w:r>
        <w:rPr>
          <w:rFonts w:eastAsia="Calibri"/>
        </w:rPr>
        <w:t>;</w:t>
      </w:r>
    </w:p>
    <w:p w14:paraId="5F11C905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 xml:space="preserve">char </w:t>
      </w:r>
      <w:proofErr w:type="spellStart"/>
      <w:r>
        <w:rPr>
          <w:rFonts w:eastAsia="Calibri"/>
        </w:rPr>
        <w:t>emp_name</w:t>
      </w:r>
      <w:proofErr w:type="spellEnd"/>
      <w:r>
        <w:rPr>
          <w:rFonts w:eastAsia="Calibri"/>
        </w:rPr>
        <w:t>[25];</w:t>
      </w:r>
    </w:p>
    <w:p w14:paraId="4859AB65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}emp[MAX_ADDR];//Defining Array of Structures</w:t>
      </w:r>
    </w:p>
    <w:p w14:paraId="33110EB8" w14:textId="77777777" w:rsidR="004F1372" w:rsidRDefault="004F1372" w:rsidP="004F1372">
      <w:pPr>
        <w:spacing w:line="276" w:lineRule="auto"/>
        <w:ind w:right="180"/>
        <w:rPr>
          <w:rFonts w:eastAsia="Calibri"/>
        </w:rPr>
      </w:pPr>
    </w:p>
    <w:p w14:paraId="306E7832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void main()</w:t>
      </w:r>
    </w:p>
    <w:p w14:paraId="1905D75B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{</w:t>
      </w:r>
    </w:p>
    <w:p w14:paraId="10237296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 xml:space="preserve">int </w:t>
      </w:r>
      <w:proofErr w:type="spellStart"/>
      <w:r>
        <w:rPr>
          <w:rFonts w:eastAsia="Calibri"/>
        </w:rPr>
        <w:t>i</w:t>
      </w:r>
      <w:proofErr w:type="spellEnd"/>
      <w:r>
        <w:rPr>
          <w:rFonts w:eastAsia="Calibri"/>
        </w:rPr>
        <w:t xml:space="preserve">, </w:t>
      </w:r>
      <w:proofErr w:type="spellStart"/>
      <w:r>
        <w:rPr>
          <w:rFonts w:eastAsia="Calibri"/>
        </w:rPr>
        <w:t>ch</w:t>
      </w:r>
      <w:proofErr w:type="spellEnd"/>
      <w:r>
        <w:rPr>
          <w:rFonts w:eastAsia="Calibri"/>
        </w:rPr>
        <w:t xml:space="preserve">, count = 0, index, </w:t>
      </w:r>
      <w:proofErr w:type="spellStart"/>
      <w:r>
        <w:rPr>
          <w:rFonts w:eastAsia="Calibri"/>
        </w:rPr>
        <w:t>haddr</w:t>
      </w:r>
      <w:proofErr w:type="spellEnd"/>
      <w:r>
        <w:rPr>
          <w:rFonts w:eastAsia="Calibri"/>
        </w:rPr>
        <w:t>, id, flag = 0;</w:t>
      </w:r>
    </w:p>
    <w:p w14:paraId="3AEFA4A2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>for(;;)</w:t>
      </w:r>
    </w:p>
    <w:p w14:paraId="168BA0EA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>{</w:t>
      </w:r>
    </w:p>
    <w:p w14:paraId="05A8DE1E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("Enter 1 to insert record \n”);</w:t>
      </w:r>
    </w:p>
    <w:p w14:paraId="3A5DE5B6" w14:textId="77777777" w:rsidR="004F1372" w:rsidRDefault="004F1372" w:rsidP="004F1372">
      <w:pPr>
        <w:spacing w:line="276" w:lineRule="auto"/>
        <w:ind w:left="720" w:right="180" w:firstLine="720"/>
      </w:pP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(“Enter 2 to search record\n”);</w:t>
      </w:r>
    </w:p>
    <w:p w14:paraId="3F425587" w14:textId="77777777" w:rsidR="004F1372" w:rsidRDefault="004F1372" w:rsidP="004F1372">
      <w:pPr>
        <w:spacing w:line="276" w:lineRule="auto"/>
        <w:ind w:left="720" w:right="180" w:firstLine="720"/>
      </w:pP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(“Enter 3 to Exit\n");</w:t>
      </w:r>
    </w:p>
    <w:p w14:paraId="6ED7F0C9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scanf</w:t>
      </w:r>
      <w:proofErr w:type="spellEnd"/>
      <w:r>
        <w:rPr>
          <w:rFonts w:eastAsia="Calibri"/>
        </w:rPr>
        <w:t>("%d", &amp;</w:t>
      </w:r>
      <w:proofErr w:type="spellStart"/>
      <w:r>
        <w:rPr>
          <w:rFonts w:eastAsia="Calibri"/>
        </w:rPr>
        <w:t>ch</w:t>
      </w:r>
      <w:proofErr w:type="spellEnd"/>
      <w:r>
        <w:rPr>
          <w:rFonts w:eastAsia="Calibri"/>
        </w:rPr>
        <w:t>);</w:t>
      </w:r>
    </w:p>
    <w:p w14:paraId="6D3D3991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switch(</w:t>
      </w:r>
      <w:proofErr w:type="spellStart"/>
      <w:r>
        <w:rPr>
          <w:rFonts w:eastAsia="Calibri"/>
        </w:rPr>
        <w:t>ch</w:t>
      </w:r>
      <w:proofErr w:type="spellEnd"/>
      <w:r>
        <w:rPr>
          <w:rFonts w:eastAsia="Calibri"/>
        </w:rPr>
        <w:t>)</w:t>
      </w:r>
    </w:p>
    <w:p w14:paraId="60D654E7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>{</w:t>
      </w:r>
    </w:p>
    <w:p w14:paraId="19840B0C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case 1: if(count == MAX_ADDR) //When Records is full</w:t>
      </w:r>
    </w:p>
    <w:p w14:paraId="79A878C3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{</w:t>
      </w:r>
    </w:p>
    <w:p w14:paraId="4F2DD3E4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("No free address space\n");</w:t>
      </w:r>
    </w:p>
    <w:p w14:paraId="2C269FD4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break;</w:t>
      </w:r>
    </w:p>
    <w:p w14:paraId="60CE653A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}</w:t>
      </w:r>
    </w:p>
    <w:p w14:paraId="690E3A69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("Enter employee id\n");</w:t>
      </w:r>
    </w:p>
    <w:p w14:paraId="61E3ADE7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scanf</w:t>
      </w:r>
      <w:proofErr w:type="spellEnd"/>
      <w:r>
        <w:rPr>
          <w:rFonts w:eastAsia="Calibri"/>
        </w:rPr>
        <w:t>("%d", &amp;id);</w:t>
      </w:r>
    </w:p>
    <w:p w14:paraId="76935600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haddr</w:t>
      </w:r>
      <w:proofErr w:type="spellEnd"/>
      <w:r>
        <w:rPr>
          <w:rFonts w:eastAsia="Calibri"/>
        </w:rPr>
        <w:t xml:space="preserve"> = hash(id);</w:t>
      </w:r>
    </w:p>
    <w:p w14:paraId="0D572B19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lastRenderedPageBreak/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 xml:space="preserve">("Home address is %d\n", </w:t>
      </w:r>
      <w:proofErr w:type="spellStart"/>
      <w:r>
        <w:rPr>
          <w:rFonts w:eastAsia="Calibri"/>
        </w:rPr>
        <w:t>haddr</w:t>
      </w:r>
      <w:proofErr w:type="spellEnd"/>
      <w:r>
        <w:rPr>
          <w:rFonts w:eastAsia="Calibri"/>
        </w:rPr>
        <w:t>);</w:t>
      </w:r>
    </w:p>
    <w:p w14:paraId="641D238A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for(</w:t>
      </w:r>
      <w:proofErr w:type="spellStart"/>
      <w:r>
        <w:rPr>
          <w:rFonts w:eastAsia="Calibri"/>
        </w:rPr>
        <w:t>i</w:t>
      </w:r>
      <w:proofErr w:type="spellEnd"/>
      <w:r>
        <w:rPr>
          <w:rFonts w:eastAsia="Calibri"/>
        </w:rPr>
        <w:t xml:space="preserve">=0; </w:t>
      </w:r>
      <w:proofErr w:type="spellStart"/>
      <w:r>
        <w:rPr>
          <w:rFonts w:eastAsia="Calibri"/>
        </w:rPr>
        <w:t>i</w:t>
      </w:r>
      <w:proofErr w:type="spellEnd"/>
      <w:r>
        <w:rPr>
          <w:rFonts w:eastAsia="Calibri"/>
        </w:rPr>
        <w:t xml:space="preserve">&lt;MAX_ADDR; </w:t>
      </w:r>
      <w:proofErr w:type="spellStart"/>
      <w:r>
        <w:rPr>
          <w:rFonts w:eastAsia="Calibri"/>
        </w:rPr>
        <w:t>i</w:t>
      </w:r>
      <w:proofErr w:type="spellEnd"/>
      <w:r>
        <w:rPr>
          <w:rFonts w:eastAsia="Calibri"/>
        </w:rPr>
        <w:t>++)</w:t>
      </w:r>
    </w:p>
    <w:p w14:paraId="4CE94D95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{</w:t>
      </w:r>
    </w:p>
    <w:p w14:paraId="2D522EE9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index = (</w:t>
      </w:r>
      <w:proofErr w:type="spellStart"/>
      <w:r>
        <w:rPr>
          <w:rFonts w:eastAsia="Calibri"/>
        </w:rPr>
        <w:t>haddr+i</w:t>
      </w:r>
      <w:proofErr w:type="spellEnd"/>
      <w:r>
        <w:rPr>
          <w:rFonts w:eastAsia="Calibri"/>
        </w:rPr>
        <w:t>)%MAX_ADDR;//For Wrap Around</w:t>
      </w:r>
    </w:p>
    <w:p w14:paraId="44DE7C0F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if(emp[index].</w:t>
      </w:r>
      <w:proofErr w:type="spellStart"/>
      <w:r>
        <w:rPr>
          <w:rFonts w:eastAsia="Calibri"/>
        </w:rPr>
        <w:t>emp_id</w:t>
      </w:r>
      <w:proofErr w:type="spellEnd"/>
      <w:r>
        <w:rPr>
          <w:rFonts w:eastAsia="Calibri"/>
        </w:rPr>
        <w:t xml:space="preserve"> == 0)</w:t>
      </w:r>
    </w:p>
    <w:p w14:paraId="264A1601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{</w:t>
      </w:r>
    </w:p>
    <w:p w14:paraId="033AF3F1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emp[index].</w:t>
      </w:r>
      <w:proofErr w:type="spellStart"/>
      <w:r>
        <w:rPr>
          <w:rFonts w:eastAsia="Calibri"/>
        </w:rPr>
        <w:t>emp_id</w:t>
      </w:r>
      <w:proofErr w:type="spellEnd"/>
      <w:r>
        <w:rPr>
          <w:rFonts w:eastAsia="Calibri"/>
        </w:rPr>
        <w:t xml:space="preserve"> = id;</w:t>
      </w:r>
    </w:p>
    <w:p w14:paraId="07AD1449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("Enter the employee name\n");</w:t>
      </w:r>
    </w:p>
    <w:p w14:paraId="15EFDCB0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scanf</w:t>
      </w:r>
      <w:proofErr w:type="spellEnd"/>
      <w:r>
        <w:rPr>
          <w:rFonts w:eastAsia="Calibri"/>
        </w:rPr>
        <w:t>("%s", emp[index].</w:t>
      </w:r>
      <w:proofErr w:type="spellStart"/>
      <w:r>
        <w:rPr>
          <w:rFonts w:eastAsia="Calibri"/>
        </w:rPr>
        <w:t>emp_name</w:t>
      </w:r>
      <w:proofErr w:type="spellEnd"/>
      <w:r>
        <w:rPr>
          <w:rFonts w:eastAsia="Calibri"/>
        </w:rPr>
        <w:t>);</w:t>
      </w:r>
    </w:p>
    <w:p w14:paraId="2DF1FDD5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("Enter the employee age\n");</w:t>
      </w:r>
    </w:p>
    <w:p w14:paraId="37A39DEC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scanf</w:t>
      </w:r>
      <w:proofErr w:type="spellEnd"/>
      <w:r>
        <w:rPr>
          <w:rFonts w:eastAsia="Calibri"/>
        </w:rPr>
        <w:t>("%d", &amp;emp[index].</w:t>
      </w:r>
      <w:proofErr w:type="spellStart"/>
      <w:r>
        <w:rPr>
          <w:rFonts w:eastAsia="Calibri"/>
        </w:rPr>
        <w:t>emp_age</w:t>
      </w:r>
      <w:proofErr w:type="spellEnd"/>
      <w:r>
        <w:rPr>
          <w:rFonts w:eastAsia="Calibri"/>
        </w:rPr>
        <w:t>);</w:t>
      </w:r>
    </w:p>
    <w:p w14:paraId="1AEE3826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count++;</w:t>
      </w:r>
    </w:p>
    <w:p w14:paraId="3FECB7A9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  <w:sz w:val="18"/>
          <w:szCs w:val="18"/>
        </w:rPr>
        <w:t xml:space="preserve">("Inserted at Actual </w:t>
      </w:r>
      <w:proofErr w:type="spellStart"/>
      <w:r>
        <w:rPr>
          <w:rFonts w:eastAsia="Calibri"/>
          <w:sz w:val="18"/>
          <w:szCs w:val="18"/>
        </w:rPr>
        <w:t>Addr%d</w:t>
      </w:r>
      <w:proofErr w:type="spellEnd"/>
      <w:r>
        <w:rPr>
          <w:rFonts w:eastAsia="Calibri"/>
          <w:sz w:val="18"/>
          <w:szCs w:val="18"/>
        </w:rPr>
        <w:t>:\n\n", index);</w:t>
      </w:r>
    </w:p>
    <w:p w14:paraId="774EAE86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break;</w:t>
      </w:r>
    </w:p>
    <w:p w14:paraId="208A4C9C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}</w:t>
      </w:r>
    </w:p>
    <w:p w14:paraId="74A9AEF2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}</w:t>
      </w:r>
    </w:p>
    <w:p w14:paraId="2CA9758C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break;</w:t>
      </w:r>
    </w:p>
    <w:p w14:paraId="7C0F4A9B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 xml:space="preserve">case 2: </w:t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("Enter employee id to be searched\n");</w:t>
      </w:r>
    </w:p>
    <w:p w14:paraId="71AE18D6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 xml:space="preserve">   </w:t>
      </w:r>
      <w:proofErr w:type="spellStart"/>
      <w:r>
        <w:rPr>
          <w:rFonts w:eastAsia="Calibri"/>
        </w:rPr>
        <w:t>scanf</w:t>
      </w:r>
      <w:proofErr w:type="spellEnd"/>
      <w:r>
        <w:rPr>
          <w:rFonts w:eastAsia="Calibri"/>
        </w:rPr>
        <w:t>("%</w:t>
      </w:r>
      <w:proofErr w:type="spellStart"/>
      <w:r>
        <w:rPr>
          <w:rFonts w:eastAsia="Calibri"/>
        </w:rPr>
        <w:t>d",&amp;id</w:t>
      </w:r>
      <w:proofErr w:type="spellEnd"/>
      <w:r>
        <w:rPr>
          <w:rFonts w:eastAsia="Calibri"/>
        </w:rPr>
        <w:t>);</w:t>
      </w:r>
    </w:p>
    <w:p w14:paraId="3EFBC5C0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 xml:space="preserve">   </w:t>
      </w:r>
      <w:proofErr w:type="spellStart"/>
      <w:r>
        <w:rPr>
          <w:rFonts w:eastAsia="Calibri"/>
        </w:rPr>
        <w:t>haddr</w:t>
      </w:r>
      <w:proofErr w:type="spellEnd"/>
      <w:r>
        <w:rPr>
          <w:rFonts w:eastAsia="Calibri"/>
        </w:rPr>
        <w:t xml:space="preserve"> = hash(id);</w:t>
      </w:r>
    </w:p>
    <w:p w14:paraId="5BDE21E7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 xml:space="preserve">   for(</w:t>
      </w:r>
      <w:proofErr w:type="spellStart"/>
      <w:r>
        <w:rPr>
          <w:rFonts w:eastAsia="Calibri"/>
        </w:rPr>
        <w:t>i</w:t>
      </w:r>
      <w:proofErr w:type="spellEnd"/>
      <w:r>
        <w:rPr>
          <w:rFonts w:eastAsia="Calibri"/>
        </w:rPr>
        <w:t xml:space="preserve">=0; </w:t>
      </w:r>
      <w:proofErr w:type="spellStart"/>
      <w:r>
        <w:rPr>
          <w:rFonts w:eastAsia="Calibri"/>
        </w:rPr>
        <w:t>i</w:t>
      </w:r>
      <w:proofErr w:type="spellEnd"/>
      <w:r>
        <w:rPr>
          <w:rFonts w:eastAsia="Calibri"/>
        </w:rPr>
        <w:t xml:space="preserve">&lt;MAX_ADDR; </w:t>
      </w:r>
      <w:proofErr w:type="spellStart"/>
      <w:r>
        <w:rPr>
          <w:rFonts w:eastAsia="Calibri"/>
        </w:rPr>
        <w:t>i</w:t>
      </w:r>
      <w:proofErr w:type="spellEnd"/>
      <w:r>
        <w:rPr>
          <w:rFonts w:eastAsia="Calibri"/>
        </w:rPr>
        <w:t>++)</w:t>
      </w:r>
    </w:p>
    <w:p w14:paraId="73C77BDF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{</w:t>
      </w:r>
    </w:p>
    <w:p w14:paraId="46E81BDD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index = (</w:t>
      </w:r>
      <w:proofErr w:type="spellStart"/>
      <w:r>
        <w:rPr>
          <w:rFonts w:eastAsia="Calibri"/>
        </w:rPr>
        <w:t>haddr+i</w:t>
      </w:r>
      <w:proofErr w:type="spellEnd"/>
      <w:r>
        <w:rPr>
          <w:rFonts w:eastAsia="Calibri"/>
        </w:rPr>
        <w:t>)%MAX_ADDR;</w:t>
      </w:r>
    </w:p>
    <w:p w14:paraId="5181BEE2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if(emp[index].</w:t>
      </w:r>
      <w:proofErr w:type="spellStart"/>
      <w:r>
        <w:rPr>
          <w:rFonts w:eastAsia="Calibri"/>
        </w:rPr>
        <w:t>emp_id</w:t>
      </w:r>
      <w:proofErr w:type="spellEnd"/>
      <w:r>
        <w:rPr>
          <w:rFonts w:eastAsia="Calibri"/>
        </w:rPr>
        <w:t xml:space="preserve"> == 0)</w:t>
      </w:r>
    </w:p>
    <w:p w14:paraId="7984B685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{</w:t>
      </w:r>
    </w:p>
    <w:p w14:paraId="735B0506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flag = 1;</w:t>
      </w:r>
    </w:p>
    <w:p w14:paraId="05DCA900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break;</w:t>
      </w:r>
    </w:p>
    <w:p w14:paraId="7D4C152D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}</w:t>
      </w:r>
    </w:p>
    <w:p w14:paraId="6AD557AE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else if(emp[index].</w:t>
      </w:r>
      <w:proofErr w:type="spellStart"/>
      <w:r>
        <w:rPr>
          <w:rFonts w:eastAsia="Calibri"/>
        </w:rPr>
        <w:t>emp_id</w:t>
      </w:r>
      <w:proofErr w:type="spellEnd"/>
      <w:r>
        <w:rPr>
          <w:rFonts w:eastAsia="Calibri"/>
        </w:rPr>
        <w:t xml:space="preserve"> == id)</w:t>
      </w:r>
    </w:p>
    <w:p w14:paraId="1591A3A0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{</w:t>
      </w:r>
    </w:p>
    <w:p w14:paraId="0F3EFCE1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 xml:space="preserve"> </w:t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 xml:space="preserve">("Employee id </w:t>
      </w:r>
      <w:proofErr w:type="spellStart"/>
      <w:r>
        <w:rPr>
          <w:rFonts w:eastAsia="Calibri"/>
        </w:rPr>
        <w:t>is%d</w:t>
      </w:r>
      <w:proofErr w:type="spellEnd"/>
      <w:r>
        <w:rPr>
          <w:rFonts w:eastAsia="Calibri"/>
        </w:rPr>
        <w:t>\n", emp[index].</w:t>
      </w:r>
      <w:proofErr w:type="spellStart"/>
      <w:r>
        <w:rPr>
          <w:rFonts w:eastAsia="Calibri"/>
        </w:rPr>
        <w:t>emp_id</w:t>
      </w:r>
      <w:proofErr w:type="spellEnd"/>
      <w:r>
        <w:rPr>
          <w:rFonts w:eastAsia="Calibri"/>
        </w:rPr>
        <w:t>);</w:t>
      </w:r>
    </w:p>
    <w:p w14:paraId="7E780FB6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 xml:space="preserve"> </w:t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("Employee name is %s\n", emp[index].</w:t>
      </w:r>
      <w:proofErr w:type="spellStart"/>
      <w:r>
        <w:rPr>
          <w:rFonts w:eastAsia="Calibri"/>
        </w:rPr>
        <w:t>emp_name</w:t>
      </w:r>
      <w:proofErr w:type="spellEnd"/>
      <w:r>
        <w:rPr>
          <w:rFonts w:eastAsia="Calibri"/>
        </w:rPr>
        <w:t>);</w:t>
      </w:r>
    </w:p>
    <w:p w14:paraId="5EFFC05C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 xml:space="preserve"> </w:t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("Employee age is %d\n", emp[index].</w:t>
      </w:r>
      <w:proofErr w:type="spellStart"/>
      <w:r>
        <w:rPr>
          <w:rFonts w:eastAsia="Calibri"/>
        </w:rPr>
        <w:t>emp_age</w:t>
      </w:r>
      <w:proofErr w:type="spellEnd"/>
      <w:r>
        <w:rPr>
          <w:rFonts w:eastAsia="Calibri"/>
        </w:rPr>
        <w:t>);</w:t>
      </w:r>
    </w:p>
    <w:p w14:paraId="14838462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  <w:t xml:space="preserve"> </w:t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("Search Length is: %d\n", ++</w:t>
      </w:r>
      <w:proofErr w:type="spellStart"/>
      <w:r>
        <w:rPr>
          <w:rFonts w:eastAsia="Calibri"/>
        </w:rPr>
        <w:t>i</w:t>
      </w:r>
      <w:proofErr w:type="spellEnd"/>
      <w:r>
        <w:rPr>
          <w:rFonts w:eastAsia="Calibri"/>
        </w:rPr>
        <w:t>);</w:t>
      </w:r>
    </w:p>
    <w:p w14:paraId="147A59DA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break;</w:t>
      </w:r>
    </w:p>
    <w:p w14:paraId="34D5C727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}</w:t>
      </w:r>
    </w:p>
    <w:p w14:paraId="0845FD89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}</w:t>
      </w:r>
    </w:p>
    <w:p w14:paraId="001C267F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 xml:space="preserve">if(flag == 1 || </w:t>
      </w:r>
      <w:proofErr w:type="spellStart"/>
      <w:r>
        <w:rPr>
          <w:rFonts w:eastAsia="Calibri"/>
        </w:rPr>
        <w:t>i</w:t>
      </w:r>
      <w:proofErr w:type="spellEnd"/>
      <w:r>
        <w:rPr>
          <w:rFonts w:eastAsia="Calibri"/>
        </w:rPr>
        <w:t xml:space="preserve"> == MAX_ADDR)</w:t>
      </w:r>
    </w:p>
    <w:p w14:paraId="52FD92AE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{</w:t>
      </w:r>
    </w:p>
    <w:p w14:paraId="64F0EE0F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 xml:space="preserve">  </w:t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("Key not present\n");</w:t>
      </w:r>
    </w:p>
    <w:p w14:paraId="09E99D4E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}</w:t>
      </w:r>
    </w:p>
    <w:p w14:paraId="6244635E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break;</w:t>
      </w:r>
    </w:p>
    <w:p w14:paraId="74A50987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case 3:</w:t>
      </w:r>
      <w:r>
        <w:rPr>
          <w:rFonts w:eastAsia="Calibri"/>
        </w:rPr>
        <w:tab/>
        <w:t>exit(0);</w:t>
      </w:r>
    </w:p>
    <w:p w14:paraId="7A6B6DF6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 xml:space="preserve">default: </w:t>
      </w:r>
      <w:proofErr w:type="spellStart"/>
      <w:r>
        <w:rPr>
          <w:rFonts w:eastAsia="Calibri"/>
        </w:rPr>
        <w:t>printf</w:t>
      </w:r>
      <w:proofErr w:type="spellEnd"/>
      <w:r>
        <w:rPr>
          <w:rFonts w:eastAsia="Calibri"/>
        </w:rPr>
        <w:t>("Invalid Choice..\n");</w:t>
      </w:r>
    </w:p>
    <w:p w14:paraId="06666231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lastRenderedPageBreak/>
        <w:tab/>
      </w:r>
      <w:r>
        <w:rPr>
          <w:rFonts w:eastAsia="Calibri"/>
        </w:rPr>
        <w:tab/>
        <w:t>}</w:t>
      </w:r>
    </w:p>
    <w:p w14:paraId="20D1B3F7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>}</w:t>
      </w:r>
    </w:p>
    <w:p w14:paraId="27F1CD1E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}</w:t>
      </w:r>
    </w:p>
    <w:p w14:paraId="0256CF32" w14:textId="77777777" w:rsidR="004F1372" w:rsidRDefault="004F1372" w:rsidP="004F1372">
      <w:pPr>
        <w:spacing w:line="276" w:lineRule="auto"/>
        <w:ind w:right="180"/>
        <w:rPr>
          <w:rFonts w:eastAsia="Calibri"/>
        </w:rPr>
      </w:pPr>
    </w:p>
    <w:p w14:paraId="575755BA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int hash (int key)</w:t>
      </w:r>
      <w:r>
        <w:rPr>
          <w:rFonts w:eastAsia="Calibri"/>
        </w:rPr>
        <w:tab/>
        <w:t>//Generates Hash address or Home address</w:t>
      </w:r>
    </w:p>
    <w:p w14:paraId="4C80B2FD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{</w:t>
      </w:r>
    </w:p>
    <w:p w14:paraId="005F6C68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ab/>
        <w:t>return key % MAX_ADDR;</w:t>
      </w:r>
    </w:p>
    <w:p w14:paraId="67CE72BF" w14:textId="77777777" w:rsidR="004F1372" w:rsidRDefault="004F1372" w:rsidP="004F1372">
      <w:pPr>
        <w:spacing w:line="276" w:lineRule="auto"/>
        <w:ind w:right="180"/>
      </w:pPr>
      <w:r>
        <w:rPr>
          <w:rFonts w:eastAsia="Calibri"/>
        </w:rPr>
        <w:t>}</w:t>
      </w:r>
    </w:p>
    <w:p w14:paraId="76150697" w14:textId="77777777" w:rsidR="004F1372" w:rsidRDefault="004F1372" w:rsidP="004F1372">
      <w:pPr>
        <w:ind w:right="180"/>
        <w:rPr>
          <w:rFonts w:eastAsia="Calibri"/>
          <w:i/>
          <w:sz w:val="28"/>
        </w:rPr>
      </w:pPr>
    </w:p>
    <w:p w14:paraId="3653DA05" w14:textId="7854587B" w:rsidR="00E47108" w:rsidRPr="00472AA4" w:rsidRDefault="00E47108" w:rsidP="00472AA4">
      <w:pPr>
        <w:pStyle w:val="BodyText"/>
        <w:ind w:left="0"/>
      </w:pPr>
    </w:p>
    <w:sectPr w:rsidR="00E47108" w:rsidRPr="00472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70E27F" w14:textId="77777777" w:rsidR="00D650E1" w:rsidRDefault="00D650E1" w:rsidP="004F1372">
      <w:r>
        <w:separator/>
      </w:r>
    </w:p>
  </w:endnote>
  <w:endnote w:type="continuationSeparator" w:id="0">
    <w:p w14:paraId="721EA935" w14:textId="77777777" w:rsidR="00D650E1" w:rsidRDefault="00D650E1" w:rsidP="004F1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FreeSans">
    <w:charset w:val="01"/>
    <w:family w:val="auto"/>
    <w:pitch w:val="variable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B825A9" w14:textId="77777777" w:rsidR="00D650E1" w:rsidRDefault="00D650E1" w:rsidP="004F1372">
      <w:r>
        <w:separator/>
      </w:r>
    </w:p>
  </w:footnote>
  <w:footnote w:type="continuationSeparator" w:id="0">
    <w:p w14:paraId="29F8FE77" w14:textId="77777777" w:rsidR="00D650E1" w:rsidRDefault="00D650E1" w:rsidP="004F13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suff w:val="space"/>
      <w:lvlText w:val="Chapter %1"/>
      <w:lvlJc w:val="left"/>
      <w:pPr>
        <w:tabs>
          <w:tab w:val="num" w:pos="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spacing w:val="0"/>
        <w:kern w:val="1"/>
        <w:position w:val="0"/>
        <w:sz w:val="24"/>
        <w:u w:val="none"/>
        <w:vertAlign w:val="baseline"/>
        <w:em w:val="none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eastAsia="Calibri"/>
        <w:b w:val="0"/>
        <w:bCs/>
        <w:sz w:val="22"/>
        <w:szCs w:val="22"/>
      </w:r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540" w:hanging="360"/>
      </w:pPr>
      <w:rPr>
        <w:rFonts w:eastAsia="Calibri" w:hint="default"/>
        <w:b/>
        <w:bCs/>
        <w:sz w:val="28"/>
        <w:szCs w:val="28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eastAsia="Calibri"/>
        <w:b/>
        <w:sz w:val="22"/>
        <w:szCs w:val="22"/>
      </w:rPr>
    </w:lvl>
  </w:abstractNum>
  <w:abstractNum w:abstractNumId="6" w15:restartNumberingAfterBreak="0">
    <w:nsid w:val="00000007"/>
    <w:multiLevelType w:val="singleLevel"/>
    <w:tmpl w:val="00000007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7" w15:restartNumberingAfterBreak="0">
    <w:nsid w:val="00000008"/>
    <w:multiLevelType w:val="multilevel"/>
    <w:tmpl w:val="00000008"/>
    <w:name w:val="WW8Num7"/>
    <w:lvl w:ilvl="0">
      <w:start w:val="1"/>
      <w:numFmt w:val="decimal"/>
      <w:lvlText w:val="%1."/>
      <w:lvlJc w:val="left"/>
      <w:pPr>
        <w:tabs>
          <w:tab w:val="num" w:pos="6480"/>
        </w:tabs>
        <w:ind w:left="64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00000009"/>
    <w:multiLevelType w:val="singleLevel"/>
    <w:tmpl w:val="9C587328"/>
    <w:name w:val="WW8Num8"/>
    <w:lvl w:ilvl="0">
      <w:start w:val="1"/>
      <w:numFmt w:val="decimal"/>
      <w:lvlText w:val="PSO%1."/>
      <w:lvlJc w:val="left"/>
      <w:pPr>
        <w:tabs>
          <w:tab w:val="num" w:pos="-654"/>
        </w:tabs>
        <w:ind w:left="786" w:hanging="360"/>
      </w:pPr>
      <w:rPr>
        <w:rFonts w:hint="default"/>
        <w:b/>
        <w:bCs/>
        <w:i w:val="0"/>
        <w:sz w:val="24"/>
        <w:szCs w:val="24"/>
      </w:rPr>
    </w:lvl>
  </w:abstractNum>
  <w:abstractNum w:abstractNumId="9" w15:restartNumberingAfterBreak="0">
    <w:nsid w:val="0000000A"/>
    <w:multiLevelType w:val="singleLevel"/>
    <w:tmpl w:val="0000000A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0" w15:restartNumberingAfterBreak="0">
    <w:nsid w:val="0000000B"/>
    <w:multiLevelType w:val="singleLevel"/>
    <w:tmpl w:val="0000000B"/>
    <w:name w:val="WW8Num10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eastAsia="Calibri"/>
        <w:b/>
      </w:rPr>
    </w:lvl>
  </w:abstractNum>
  <w:abstractNum w:abstractNumId="11" w15:restartNumberingAfterBreak="0">
    <w:nsid w:val="0000000C"/>
    <w:multiLevelType w:val="singleLevel"/>
    <w:tmpl w:val="0000000C"/>
    <w:name w:val="WW8Num11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eastAsia="Calibri"/>
        <w:b w:val="0"/>
        <w:bCs/>
        <w:sz w:val="22"/>
        <w:szCs w:val="22"/>
      </w:rPr>
    </w:lvl>
  </w:abstractNum>
  <w:abstractNum w:abstractNumId="12" w15:restartNumberingAfterBreak="0">
    <w:nsid w:val="0000000D"/>
    <w:multiLevelType w:val="singleLevel"/>
    <w:tmpl w:val="0000000D"/>
    <w:name w:val="WW8Num12"/>
    <w:lvl w:ilvl="0">
      <w:start w:val="1"/>
      <w:numFmt w:val="lowerLetter"/>
      <w:lvlText w:val="%1."/>
      <w:lvlJc w:val="left"/>
      <w:pPr>
        <w:tabs>
          <w:tab w:val="num" w:pos="0"/>
        </w:tabs>
        <w:ind w:left="900" w:hanging="360"/>
      </w:pPr>
    </w:lvl>
  </w:abstractNum>
  <w:abstractNum w:abstractNumId="13" w15:restartNumberingAfterBreak="0">
    <w:nsid w:val="0000000E"/>
    <w:multiLevelType w:val="multilevel"/>
    <w:tmpl w:val="0000000E"/>
    <w:name w:val="WW8Num1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0000000F"/>
    <w:multiLevelType w:val="multilevel"/>
    <w:tmpl w:val="0000000F"/>
    <w:name w:val="WW8Num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 w15:restartNumberingAfterBreak="0">
    <w:nsid w:val="00000010"/>
    <w:multiLevelType w:val="multilevel"/>
    <w:tmpl w:val="00000010"/>
    <w:name w:val="WW8Num1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0000011"/>
    <w:multiLevelType w:val="singleLevel"/>
    <w:tmpl w:val="00000011"/>
    <w:name w:val="WW8Num16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eastAsia="Calibri"/>
        <w:b w:val="0"/>
        <w:bCs/>
        <w:sz w:val="22"/>
        <w:szCs w:val="22"/>
      </w:rPr>
    </w:lvl>
  </w:abstractNum>
  <w:abstractNum w:abstractNumId="17" w15:restartNumberingAfterBreak="0">
    <w:nsid w:val="00000012"/>
    <w:multiLevelType w:val="singleLevel"/>
    <w:tmpl w:val="00000012"/>
    <w:name w:val="WW8Num17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eastAsia="Calibri"/>
        <w:b/>
        <w:sz w:val="22"/>
        <w:szCs w:val="22"/>
      </w:rPr>
    </w:lvl>
  </w:abstractNum>
  <w:abstractNum w:abstractNumId="18" w15:restartNumberingAfterBreak="0">
    <w:nsid w:val="00000013"/>
    <w:multiLevelType w:val="singleLevel"/>
    <w:tmpl w:val="00000013"/>
    <w:name w:val="WW8Num19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eastAsia="Calibri"/>
        <w:b/>
        <w:sz w:val="22"/>
        <w:szCs w:val="22"/>
      </w:rPr>
    </w:lvl>
  </w:abstractNum>
  <w:abstractNum w:abstractNumId="19" w15:restartNumberingAfterBreak="0">
    <w:nsid w:val="00000014"/>
    <w:multiLevelType w:val="singleLevel"/>
    <w:tmpl w:val="00000014"/>
    <w:name w:val="WW8Num20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sz w:val="22"/>
        <w:szCs w:val="22"/>
      </w:rPr>
    </w:lvl>
  </w:abstractNum>
  <w:abstractNum w:abstractNumId="20" w15:restartNumberingAfterBreak="0">
    <w:nsid w:val="00000015"/>
    <w:multiLevelType w:val="singleLevel"/>
    <w:tmpl w:val="00000015"/>
    <w:name w:val="WW8Num21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sz w:val="22"/>
        <w:szCs w:val="22"/>
      </w:rPr>
    </w:lvl>
  </w:abstractNum>
  <w:abstractNum w:abstractNumId="21" w15:restartNumberingAfterBreak="0">
    <w:nsid w:val="00000016"/>
    <w:multiLevelType w:val="singleLevel"/>
    <w:tmpl w:val="00000016"/>
    <w:name w:val="WW8Num2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eastAsia="Calibri"/>
        <w:b/>
        <w:sz w:val="22"/>
        <w:szCs w:val="22"/>
      </w:rPr>
    </w:lvl>
  </w:abstractNum>
  <w:abstractNum w:abstractNumId="22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3" w15:restartNumberingAfterBreak="0">
    <w:nsid w:val="00000018"/>
    <w:multiLevelType w:val="singleLevel"/>
    <w:tmpl w:val="00000018"/>
    <w:name w:val="WW8Num24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eastAsia="Calibri"/>
        <w:b w:val="0"/>
        <w:bCs/>
        <w:i/>
        <w:iCs/>
        <w:sz w:val="22"/>
        <w:szCs w:val="22"/>
      </w:rPr>
    </w:lvl>
  </w:abstractNum>
  <w:abstractNum w:abstractNumId="24" w15:restartNumberingAfterBreak="0">
    <w:nsid w:val="3BF44B9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4F561B5"/>
    <w:multiLevelType w:val="multilevel"/>
    <w:tmpl w:val="94C82BF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pStyle w:val="Heading2"/>
      <w:lvlText w:val="%2."/>
      <w:lvlJc w:val="left"/>
      <w:pPr>
        <w:ind w:left="936" w:hanging="576"/>
      </w:pPr>
      <w:rPr>
        <w:b/>
        <w:color w:val="00000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5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34"/>
    <w:rsid w:val="001D3334"/>
    <w:rsid w:val="00472AA4"/>
    <w:rsid w:val="004F1372"/>
    <w:rsid w:val="006B64B5"/>
    <w:rsid w:val="00773282"/>
    <w:rsid w:val="00D650E1"/>
    <w:rsid w:val="00E4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6B910"/>
  <w15:chartTrackingRefBased/>
  <w15:docId w15:val="{ACCA49F0-E6CE-4D74-A84F-378C7707F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33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3334"/>
    <w:pPr>
      <w:keepNext/>
      <w:numPr>
        <w:numId w:val="25"/>
      </w:numPr>
      <w:tabs>
        <w:tab w:val="num" w:pos="0"/>
      </w:tabs>
      <w:spacing w:before="240" w:after="60"/>
      <w:ind w:left="0" w:firstLine="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D3334"/>
    <w:pPr>
      <w:keepNext/>
      <w:numPr>
        <w:ilvl w:val="1"/>
        <w:numId w:val="25"/>
      </w:numPr>
      <w:tabs>
        <w:tab w:val="num" w:pos="0"/>
      </w:tabs>
      <w:spacing w:before="240" w:after="60"/>
      <w:ind w:left="0" w:firstLine="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1D3334"/>
    <w:pPr>
      <w:keepNext/>
      <w:numPr>
        <w:ilvl w:val="2"/>
        <w:numId w:val="25"/>
      </w:numPr>
      <w:tabs>
        <w:tab w:val="num" w:pos="0"/>
      </w:tabs>
      <w:spacing w:before="240" w:after="60"/>
      <w:ind w:left="0" w:firstLine="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1D3334"/>
    <w:pPr>
      <w:keepNext/>
      <w:numPr>
        <w:ilvl w:val="3"/>
        <w:numId w:val="25"/>
      </w:numPr>
      <w:tabs>
        <w:tab w:val="num" w:pos="0"/>
      </w:tabs>
      <w:spacing w:before="240" w:after="60"/>
      <w:ind w:left="0" w:firstLine="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1D3334"/>
    <w:pPr>
      <w:numPr>
        <w:ilvl w:val="4"/>
        <w:numId w:val="25"/>
      </w:numPr>
      <w:tabs>
        <w:tab w:val="num" w:pos="0"/>
      </w:tabs>
      <w:spacing w:before="240" w:after="60"/>
      <w:ind w:left="0" w:firstLine="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1D3334"/>
    <w:pPr>
      <w:numPr>
        <w:ilvl w:val="5"/>
        <w:numId w:val="25"/>
      </w:numPr>
      <w:tabs>
        <w:tab w:val="num" w:pos="0"/>
      </w:tabs>
      <w:spacing w:before="240" w:after="60"/>
      <w:ind w:left="0" w:firstLine="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1D3334"/>
    <w:pPr>
      <w:numPr>
        <w:ilvl w:val="6"/>
        <w:numId w:val="25"/>
      </w:numPr>
      <w:tabs>
        <w:tab w:val="num" w:pos="0"/>
      </w:tabs>
      <w:spacing w:before="240" w:after="60"/>
      <w:ind w:left="0" w:firstLine="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1D3334"/>
    <w:pPr>
      <w:numPr>
        <w:ilvl w:val="7"/>
        <w:numId w:val="25"/>
      </w:numPr>
      <w:tabs>
        <w:tab w:val="num" w:pos="0"/>
      </w:tabs>
      <w:spacing w:before="240" w:after="60"/>
      <w:ind w:left="0" w:firstLine="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1D3334"/>
    <w:pPr>
      <w:numPr>
        <w:ilvl w:val="8"/>
        <w:numId w:val="25"/>
      </w:numPr>
      <w:tabs>
        <w:tab w:val="num" w:pos="0"/>
      </w:tabs>
      <w:spacing w:before="240" w:after="60"/>
      <w:ind w:left="0" w:firstLine="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334"/>
    <w:rPr>
      <w:rFonts w:ascii="Arial" w:eastAsia="Times New Roman" w:hAnsi="Arial" w:cs="Arial"/>
      <w:b/>
      <w:bCs/>
      <w:kern w:val="1"/>
      <w:sz w:val="32"/>
      <w:szCs w:val="32"/>
      <w:lang w:val="en-US" w:eastAsia="zh-CN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D3334"/>
    <w:rPr>
      <w:rFonts w:ascii="Arial" w:eastAsia="Times New Roman" w:hAnsi="Arial" w:cs="Arial"/>
      <w:b/>
      <w:bCs/>
      <w:i/>
      <w:iCs/>
      <w:sz w:val="28"/>
      <w:szCs w:val="28"/>
      <w:lang w:val="en-US" w:eastAsia="zh-C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1D3334"/>
    <w:rPr>
      <w:rFonts w:ascii="Arial" w:eastAsia="Times New Roman" w:hAnsi="Arial" w:cs="Arial"/>
      <w:b/>
      <w:bCs/>
      <w:sz w:val="26"/>
      <w:szCs w:val="26"/>
      <w:lang w:val="en-US" w:eastAsia="zh-CN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1D3334"/>
    <w:rPr>
      <w:rFonts w:ascii="Times New Roman" w:eastAsia="Times New Roman" w:hAnsi="Times New Roman" w:cs="Times New Roman"/>
      <w:b/>
      <w:bCs/>
      <w:sz w:val="28"/>
      <w:szCs w:val="28"/>
      <w:lang w:val="en-US" w:eastAsia="zh-CN" w:bidi="ar-SA"/>
    </w:rPr>
  </w:style>
  <w:style w:type="character" w:customStyle="1" w:styleId="Heading5Char">
    <w:name w:val="Heading 5 Char"/>
    <w:basedOn w:val="DefaultParagraphFont"/>
    <w:link w:val="Heading5"/>
    <w:uiPriority w:val="9"/>
    <w:rsid w:val="001D3334"/>
    <w:rPr>
      <w:rFonts w:ascii="Times New Roman" w:eastAsia="Times New Roman" w:hAnsi="Times New Roman" w:cs="Times New Roman"/>
      <w:b/>
      <w:bCs/>
      <w:i/>
      <w:iCs/>
      <w:sz w:val="26"/>
      <w:szCs w:val="26"/>
      <w:lang w:val="en-US" w:eastAsia="zh-CN" w:bidi="ar-SA"/>
    </w:rPr>
  </w:style>
  <w:style w:type="character" w:customStyle="1" w:styleId="Heading6Char">
    <w:name w:val="Heading 6 Char"/>
    <w:basedOn w:val="DefaultParagraphFont"/>
    <w:link w:val="Heading6"/>
    <w:uiPriority w:val="9"/>
    <w:rsid w:val="001D3334"/>
    <w:rPr>
      <w:rFonts w:ascii="Times New Roman" w:eastAsia="Times New Roman" w:hAnsi="Times New Roman" w:cs="Times New Roman"/>
      <w:b/>
      <w:bCs/>
      <w:szCs w:val="22"/>
      <w:lang w:val="en-US" w:eastAsia="zh-CN" w:bidi="ar-SA"/>
    </w:rPr>
  </w:style>
  <w:style w:type="character" w:customStyle="1" w:styleId="Heading7Char">
    <w:name w:val="Heading 7 Char"/>
    <w:basedOn w:val="DefaultParagraphFont"/>
    <w:link w:val="Heading7"/>
    <w:uiPriority w:val="9"/>
    <w:rsid w:val="001D3334"/>
    <w:rPr>
      <w:rFonts w:ascii="Times New Roman" w:eastAsia="Times New Roman" w:hAnsi="Times New Roman" w:cs="Times New Roman"/>
      <w:sz w:val="24"/>
      <w:szCs w:val="24"/>
      <w:lang w:val="en-US" w:eastAsia="zh-CN" w:bidi="ar-SA"/>
    </w:rPr>
  </w:style>
  <w:style w:type="character" w:customStyle="1" w:styleId="Heading8Char">
    <w:name w:val="Heading 8 Char"/>
    <w:basedOn w:val="DefaultParagraphFont"/>
    <w:link w:val="Heading8"/>
    <w:uiPriority w:val="9"/>
    <w:rsid w:val="001D3334"/>
    <w:rPr>
      <w:rFonts w:ascii="Times New Roman" w:eastAsia="Times New Roman" w:hAnsi="Times New Roman" w:cs="Times New Roman"/>
      <w:i/>
      <w:iCs/>
      <w:sz w:val="24"/>
      <w:szCs w:val="24"/>
      <w:lang w:val="en-US" w:eastAsia="zh-CN" w:bidi="ar-SA"/>
    </w:rPr>
  </w:style>
  <w:style w:type="character" w:customStyle="1" w:styleId="Heading9Char">
    <w:name w:val="Heading 9 Char"/>
    <w:basedOn w:val="DefaultParagraphFont"/>
    <w:link w:val="Heading9"/>
    <w:uiPriority w:val="9"/>
    <w:rsid w:val="001D3334"/>
    <w:rPr>
      <w:rFonts w:ascii="Arial" w:eastAsia="Times New Roman" w:hAnsi="Arial" w:cs="Arial"/>
      <w:szCs w:val="22"/>
      <w:lang w:val="en-US" w:eastAsia="zh-CN" w:bidi="ar-SA"/>
    </w:rPr>
  </w:style>
  <w:style w:type="character" w:customStyle="1" w:styleId="WW8Num1z0">
    <w:name w:val="WW8Num1z0"/>
    <w:rsid w:val="001D3334"/>
  </w:style>
  <w:style w:type="character" w:customStyle="1" w:styleId="WW8Num1z1">
    <w:name w:val="WW8Num1z1"/>
    <w:rsid w:val="001D3334"/>
  </w:style>
  <w:style w:type="character" w:customStyle="1" w:styleId="WW8Num1z2">
    <w:name w:val="WW8Num1z2"/>
    <w:rsid w:val="001D3334"/>
  </w:style>
  <w:style w:type="character" w:customStyle="1" w:styleId="WW8Num1z3">
    <w:name w:val="WW8Num1z3"/>
    <w:rsid w:val="001D3334"/>
  </w:style>
  <w:style w:type="character" w:customStyle="1" w:styleId="WW8Num1z4">
    <w:name w:val="WW8Num1z4"/>
    <w:rsid w:val="001D3334"/>
  </w:style>
  <w:style w:type="character" w:customStyle="1" w:styleId="WW8Num1z5">
    <w:name w:val="WW8Num1z5"/>
    <w:rsid w:val="001D3334"/>
  </w:style>
  <w:style w:type="character" w:customStyle="1" w:styleId="WW8Num1z6">
    <w:name w:val="WW8Num1z6"/>
    <w:rsid w:val="001D3334"/>
  </w:style>
  <w:style w:type="character" w:customStyle="1" w:styleId="WW8Num1z7">
    <w:name w:val="WW8Num1z7"/>
    <w:rsid w:val="001D3334"/>
  </w:style>
  <w:style w:type="character" w:customStyle="1" w:styleId="WW8Num1z8">
    <w:name w:val="WW8Num1z8"/>
    <w:rsid w:val="001D3334"/>
  </w:style>
  <w:style w:type="character" w:customStyle="1" w:styleId="WW8Num2z0">
    <w:name w:val="WW8Num2z0"/>
    <w:rsid w:val="001D3334"/>
    <w:rPr>
      <w:rFonts w:ascii="Symbol" w:hAnsi="Symbol" w:cs="Symbol" w:hint="default"/>
    </w:rPr>
  </w:style>
  <w:style w:type="character" w:customStyle="1" w:styleId="WW8Num2z1">
    <w:name w:val="WW8Num2z1"/>
    <w:rsid w:val="001D3334"/>
  </w:style>
  <w:style w:type="character" w:customStyle="1" w:styleId="WW8Num2z2">
    <w:name w:val="WW8Num2z2"/>
    <w:rsid w:val="001D3334"/>
  </w:style>
  <w:style w:type="character" w:customStyle="1" w:styleId="WW8Num2z3">
    <w:name w:val="WW8Num2z3"/>
    <w:rsid w:val="001D3334"/>
  </w:style>
  <w:style w:type="character" w:customStyle="1" w:styleId="WW8Num2z4">
    <w:name w:val="WW8Num2z4"/>
    <w:rsid w:val="001D3334"/>
  </w:style>
  <w:style w:type="character" w:customStyle="1" w:styleId="WW8Num2z5">
    <w:name w:val="WW8Num2z5"/>
    <w:rsid w:val="001D3334"/>
  </w:style>
  <w:style w:type="character" w:customStyle="1" w:styleId="WW8Num2z6">
    <w:name w:val="WW8Num2z6"/>
    <w:rsid w:val="001D3334"/>
  </w:style>
  <w:style w:type="character" w:customStyle="1" w:styleId="WW8Num2z7">
    <w:name w:val="WW8Num2z7"/>
    <w:rsid w:val="001D3334"/>
  </w:style>
  <w:style w:type="character" w:customStyle="1" w:styleId="WW8Num2z8">
    <w:name w:val="WW8Num2z8"/>
    <w:rsid w:val="001D3334"/>
  </w:style>
  <w:style w:type="character" w:customStyle="1" w:styleId="WW8Num3z0">
    <w:name w:val="WW8Num3z0"/>
    <w:rsid w:val="001D3334"/>
    <w:rPr>
      <w:rFonts w:eastAsia="Calibri"/>
      <w:b w:val="0"/>
      <w:bCs/>
      <w:sz w:val="22"/>
      <w:szCs w:val="22"/>
    </w:rPr>
  </w:style>
  <w:style w:type="character" w:customStyle="1" w:styleId="WW8Num3z1">
    <w:name w:val="WW8Num3z1"/>
    <w:rsid w:val="001D3334"/>
  </w:style>
  <w:style w:type="character" w:customStyle="1" w:styleId="WW8Num3z2">
    <w:name w:val="WW8Num3z2"/>
    <w:rsid w:val="001D3334"/>
  </w:style>
  <w:style w:type="character" w:customStyle="1" w:styleId="WW8Num3z3">
    <w:name w:val="WW8Num3z3"/>
    <w:rsid w:val="001D3334"/>
  </w:style>
  <w:style w:type="character" w:customStyle="1" w:styleId="WW8Num3z4">
    <w:name w:val="WW8Num3z4"/>
    <w:rsid w:val="001D3334"/>
  </w:style>
  <w:style w:type="character" w:customStyle="1" w:styleId="WW8Num3z5">
    <w:name w:val="WW8Num3z5"/>
    <w:rsid w:val="001D3334"/>
  </w:style>
  <w:style w:type="character" w:customStyle="1" w:styleId="WW8Num3z6">
    <w:name w:val="WW8Num3z6"/>
    <w:rsid w:val="001D3334"/>
  </w:style>
  <w:style w:type="character" w:customStyle="1" w:styleId="WW8Num3z7">
    <w:name w:val="WW8Num3z7"/>
    <w:rsid w:val="001D3334"/>
  </w:style>
  <w:style w:type="character" w:customStyle="1" w:styleId="WW8Num3z8">
    <w:name w:val="WW8Num3z8"/>
    <w:rsid w:val="001D3334"/>
  </w:style>
  <w:style w:type="character" w:customStyle="1" w:styleId="WW8Num4z0">
    <w:name w:val="WW8Num4z0"/>
    <w:rsid w:val="001D3334"/>
    <w:rPr>
      <w:rFonts w:eastAsia="Calibri" w:hint="default"/>
      <w:b/>
      <w:bCs/>
      <w:sz w:val="28"/>
      <w:szCs w:val="28"/>
    </w:rPr>
  </w:style>
  <w:style w:type="character" w:customStyle="1" w:styleId="WW8Num4z1">
    <w:name w:val="WW8Num4z1"/>
    <w:rsid w:val="001D3334"/>
  </w:style>
  <w:style w:type="character" w:customStyle="1" w:styleId="WW8Num4z2">
    <w:name w:val="WW8Num4z2"/>
    <w:rsid w:val="001D3334"/>
  </w:style>
  <w:style w:type="character" w:customStyle="1" w:styleId="WW8Num4z3">
    <w:name w:val="WW8Num4z3"/>
    <w:rsid w:val="001D3334"/>
  </w:style>
  <w:style w:type="character" w:customStyle="1" w:styleId="WW8Num4z4">
    <w:name w:val="WW8Num4z4"/>
    <w:rsid w:val="001D3334"/>
  </w:style>
  <w:style w:type="character" w:customStyle="1" w:styleId="WW8Num4z5">
    <w:name w:val="WW8Num4z5"/>
    <w:rsid w:val="001D3334"/>
  </w:style>
  <w:style w:type="character" w:customStyle="1" w:styleId="WW8Num4z6">
    <w:name w:val="WW8Num4z6"/>
    <w:rsid w:val="001D3334"/>
  </w:style>
  <w:style w:type="character" w:customStyle="1" w:styleId="WW8Num4z7">
    <w:name w:val="WW8Num4z7"/>
    <w:rsid w:val="001D3334"/>
  </w:style>
  <w:style w:type="character" w:customStyle="1" w:styleId="WW8Num4z8">
    <w:name w:val="WW8Num4z8"/>
    <w:rsid w:val="001D3334"/>
  </w:style>
  <w:style w:type="character" w:customStyle="1" w:styleId="WW8Num5z0">
    <w:name w:val="WW8Num5z0"/>
    <w:rsid w:val="001D3334"/>
    <w:rPr>
      <w:rFonts w:eastAsia="Calibri"/>
      <w:b/>
      <w:sz w:val="22"/>
      <w:szCs w:val="22"/>
    </w:rPr>
  </w:style>
  <w:style w:type="character" w:customStyle="1" w:styleId="WW8Num5z1">
    <w:name w:val="WW8Num5z1"/>
    <w:rsid w:val="001D3334"/>
  </w:style>
  <w:style w:type="character" w:customStyle="1" w:styleId="WW8Num5z2">
    <w:name w:val="WW8Num5z2"/>
    <w:rsid w:val="001D3334"/>
  </w:style>
  <w:style w:type="character" w:customStyle="1" w:styleId="WW8Num5z3">
    <w:name w:val="WW8Num5z3"/>
    <w:rsid w:val="001D3334"/>
  </w:style>
  <w:style w:type="character" w:customStyle="1" w:styleId="WW8Num5z4">
    <w:name w:val="WW8Num5z4"/>
    <w:rsid w:val="001D3334"/>
  </w:style>
  <w:style w:type="character" w:customStyle="1" w:styleId="WW8Num5z5">
    <w:name w:val="WW8Num5z5"/>
    <w:rsid w:val="001D3334"/>
  </w:style>
  <w:style w:type="character" w:customStyle="1" w:styleId="WW8Num5z6">
    <w:name w:val="WW8Num5z6"/>
    <w:rsid w:val="001D3334"/>
  </w:style>
  <w:style w:type="character" w:customStyle="1" w:styleId="WW8Num5z7">
    <w:name w:val="WW8Num5z7"/>
    <w:rsid w:val="001D3334"/>
  </w:style>
  <w:style w:type="character" w:customStyle="1" w:styleId="WW8Num5z8">
    <w:name w:val="WW8Num5z8"/>
    <w:rsid w:val="001D3334"/>
  </w:style>
  <w:style w:type="character" w:customStyle="1" w:styleId="WW8Num6z0">
    <w:name w:val="WW8Num6z0"/>
    <w:rsid w:val="001D3334"/>
  </w:style>
  <w:style w:type="character" w:customStyle="1" w:styleId="WW8Num6z1">
    <w:name w:val="WW8Num6z1"/>
    <w:rsid w:val="001D3334"/>
  </w:style>
  <w:style w:type="character" w:customStyle="1" w:styleId="WW8Num6z2">
    <w:name w:val="WW8Num6z2"/>
    <w:rsid w:val="001D3334"/>
  </w:style>
  <w:style w:type="character" w:customStyle="1" w:styleId="WW8Num6z3">
    <w:name w:val="WW8Num6z3"/>
    <w:rsid w:val="001D3334"/>
  </w:style>
  <w:style w:type="character" w:customStyle="1" w:styleId="WW8Num6z4">
    <w:name w:val="WW8Num6z4"/>
    <w:rsid w:val="001D3334"/>
  </w:style>
  <w:style w:type="character" w:customStyle="1" w:styleId="WW8Num6z5">
    <w:name w:val="WW8Num6z5"/>
    <w:rsid w:val="001D3334"/>
  </w:style>
  <w:style w:type="character" w:customStyle="1" w:styleId="WW8Num6z6">
    <w:name w:val="WW8Num6z6"/>
    <w:rsid w:val="001D3334"/>
  </w:style>
  <w:style w:type="character" w:customStyle="1" w:styleId="WW8Num6z7">
    <w:name w:val="WW8Num6z7"/>
    <w:rsid w:val="001D3334"/>
  </w:style>
  <w:style w:type="character" w:customStyle="1" w:styleId="WW8Num6z8">
    <w:name w:val="WW8Num6z8"/>
    <w:rsid w:val="001D3334"/>
  </w:style>
  <w:style w:type="character" w:customStyle="1" w:styleId="WW8Num7z0">
    <w:name w:val="WW8Num7z0"/>
    <w:rsid w:val="001D3334"/>
  </w:style>
  <w:style w:type="character" w:customStyle="1" w:styleId="WW8Num7z1">
    <w:name w:val="WW8Num7z1"/>
    <w:rsid w:val="001D3334"/>
  </w:style>
  <w:style w:type="character" w:customStyle="1" w:styleId="WW8Num7z2">
    <w:name w:val="WW8Num7z2"/>
    <w:rsid w:val="001D3334"/>
  </w:style>
  <w:style w:type="character" w:customStyle="1" w:styleId="WW8Num7z3">
    <w:name w:val="WW8Num7z3"/>
    <w:rsid w:val="001D3334"/>
  </w:style>
  <w:style w:type="character" w:customStyle="1" w:styleId="WW8Num7z4">
    <w:name w:val="WW8Num7z4"/>
    <w:rsid w:val="001D3334"/>
  </w:style>
  <w:style w:type="character" w:customStyle="1" w:styleId="WW8Num7z5">
    <w:name w:val="WW8Num7z5"/>
    <w:rsid w:val="001D3334"/>
  </w:style>
  <w:style w:type="character" w:customStyle="1" w:styleId="WW8Num7z6">
    <w:name w:val="WW8Num7z6"/>
    <w:rsid w:val="001D3334"/>
  </w:style>
  <w:style w:type="character" w:customStyle="1" w:styleId="WW8Num7z7">
    <w:name w:val="WW8Num7z7"/>
    <w:rsid w:val="001D3334"/>
  </w:style>
  <w:style w:type="character" w:customStyle="1" w:styleId="WW8Num7z8">
    <w:name w:val="WW8Num7z8"/>
    <w:rsid w:val="001D3334"/>
  </w:style>
  <w:style w:type="character" w:customStyle="1" w:styleId="WW8Num8z0">
    <w:name w:val="WW8Num8z0"/>
    <w:rsid w:val="001D3334"/>
    <w:rPr>
      <w:rFonts w:hint="default"/>
      <w:b/>
      <w:bCs/>
      <w:i w:val="0"/>
    </w:rPr>
  </w:style>
  <w:style w:type="character" w:customStyle="1" w:styleId="WW8Num8z1">
    <w:name w:val="WW8Num8z1"/>
    <w:rsid w:val="001D3334"/>
    <w:rPr>
      <w:rFonts w:ascii="Courier New" w:hAnsi="Courier New" w:cs="Courier New" w:hint="default"/>
    </w:rPr>
  </w:style>
  <w:style w:type="character" w:customStyle="1" w:styleId="WW8Num8z2">
    <w:name w:val="WW8Num8z2"/>
    <w:rsid w:val="001D3334"/>
    <w:rPr>
      <w:rFonts w:ascii="Wingdings" w:hAnsi="Wingdings" w:cs="Wingdings" w:hint="default"/>
    </w:rPr>
  </w:style>
  <w:style w:type="character" w:customStyle="1" w:styleId="WW8Num8z3">
    <w:name w:val="WW8Num8z3"/>
    <w:rsid w:val="001D3334"/>
    <w:rPr>
      <w:rFonts w:ascii="Symbol" w:hAnsi="Symbol" w:cs="Symbol" w:hint="default"/>
    </w:rPr>
  </w:style>
  <w:style w:type="character" w:customStyle="1" w:styleId="WW8Num9z0">
    <w:name w:val="WW8Num9z0"/>
    <w:rsid w:val="001D3334"/>
    <w:rPr>
      <w:rFonts w:ascii="Symbol" w:hAnsi="Symbol" w:cs="Symbol" w:hint="default"/>
    </w:rPr>
  </w:style>
  <w:style w:type="character" w:customStyle="1" w:styleId="WW8Num9z1">
    <w:name w:val="WW8Num9z1"/>
    <w:rsid w:val="001D3334"/>
    <w:rPr>
      <w:rFonts w:ascii="Courier New" w:hAnsi="Courier New" w:cs="Courier New" w:hint="default"/>
    </w:rPr>
  </w:style>
  <w:style w:type="character" w:customStyle="1" w:styleId="WW8Num9z2">
    <w:name w:val="WW8Num9z2"/>
    <w:rsid w:val="001D3334"/>
    <w:rPr>
      <w:rFonts w:ascii="Wingdings" w:hAnsi="Wingdings" w:cs="Wingdings" w:hint="default"/>
    </w:rPr>
  </w:style>
  <w:style w:type="character" w:customStyle="1" w:styleId="WW8Num10z0">
    <w:name w:val="WW8Num10z0"/>
    <w:rsid w:val="001D3334"/>
    <w:rPr>
      <w:rFonts w:eastAsia="Calibri"/>
      <w:b/>
    </w:rPr>
  </w:style>
  <w:style w:type="character" w:customStyle="1" w:styleId="WW8Num10z1">
    <w:name w:val="WW8Num10z1"/>
    <w:rsid w:val="001D3334"/>
  </w:style>
  <w:style w:type="character" w:customStyle="1" w:styleId="WW8Num10z2">
    <w:name w:val="WW8Num10z2"/>
    <w:rsid w:val="001D3334"/>
  </w:style>
  <w:style w:type="character" w:customStyle="1" w:styleId="WW8Num10z3">
    <w:name w:val="WW8Num10z3"/>
    <w:rsid w:val="001D3334"/>
  </w:style>
  <w:style w:type="character" w:customStyle="1" w:styleId="WW8Num10z4">
    <w:name w:val="WW8Num10z4"/>
    <w:rsid w:val="001D3334"/>
  </w:style>
  <w:style w:type="character" w:customStyle="1" w:styleId="WW8Num10z5">
    <w:name w:val="WW8Num10z5"/>
    <w:rsid w:val="001D3334"/>
  </w:style>
  <w:style w:type="character" w:customStyle="1" w:styleId="WW8Num10z6">
    <w:name w:val="WW8Num10z6"/>
    <w:rsid w:val="001D3334"/>
  </w:style>
  <w:style w:type="character" w:customStyle="1" w:styleId="WW8Num10z7">
    <w:name w:val="WW8Num10z7"/>
    <w:rsid w:val="001D3334"/>
  </w:style>
  <w:style w:type="character" w:customStyle="1" w:styleId="WW8Num10z8">
    <w:name w:val="WW8Num10z8"/>
    <w:rsid w:val="001D3334"/>
  </w:style>
  <w:style w:type="character" w:customStyle="1" w:styleId="WW8Num11z0">
    <w:name w:val="WW8Num11z0"/>
    <w:rsid w:val="001D3334"/>
    <w:rPr>
      <w:rFonts w:eastAsia="Calibri"/>
      <w:b w:val="0"/>
      <w:bCs/>
      <w:sz w:val="22"/>
      <w:szCs w:val="22"/>
    </w:rPr>
  </w:style>
  <w:style w:type="character" w:customStyle="1" w:styleId="WW8Num11z1">
    <w:name w:val="WW8Num11z1"/>
    <w:rsid w:val="001D3334"/>
  </w:style>
  <w:style w:type="character" w:customStyle="1" w:styleId="WW8Num11z2">
    <w:name w:val="WW8Num11z2"/>
    <w:rsid w:val="001D3334"/>
  </w:style>
  <w:style w:type="character" w:customStyle="1" w:styleId="WW8Num11z3">
    <w:name w:val="WW8Num11z3"/>
    <w:rsid w:val="001D3334"/>
  </w:style>
  <w:style w:type="character" w:customStyle="1" w:styleId="WW8Num11z4">
    <w:name w:val="WW8Num11z4"/>
    <w:rsid w:val="001D3334"/>
  </w:style>
  <w:style w:type="character" w:customStyle="1" w:styleId="WW8Num11z5">
    <w:name w:val="WW8Num11z5"/>
    <w:rsid w:val="001D3334"/>
  </w:style>
  <w:style w:type="character" w:customStyle="1" w:styleId="WW8Num11z6">
    <w:name w:val="WW8Num11z6"/>
    <w:rsid w:val="001D3334"/>
  </w:style>
  <w:style w:type="character" w:customStyle="1" w:styleId="WW8Num11z7">
    <w:name w:val="WW8Num11z7"/>
    <w:rsid w:val="001D3334"/>
  </w:style>
  <w:style w:type="character" w:customStyle="1" w:styleId="WW8Num11z8">
    <w:name w:val="WW8Num11z8"/>
    <w:rsid w:val="001D3334"/>
  </w:style>
  <w:style w:type="character" w:customStyle="1" w:styleId="WW8Num12z0">
    <w:name w:val="WW8Num12z0"/>
    <w:rsid w:val="001D3334"/>
  </w:style>
  <w:style w:type="character" w:customStyle="1" w:styleId="WW8Num12z1">
    <w:name w:val="WW8Num12z1"/>
    <w:rsid w:val="001D3334"/>
  </w:style>
  <w:style w:type="character" w:customStyle="1" w:styleId="WW8Num12z2">
    <w:name w:val="WW8Num12z2"/>
    <w:rsid w:val="001D3334"/>
  </w:style>
  <w:style w:type="character" w:customStyle="1" w:styleId="WW8Num12z3">
    <w:name w:val="WW8Num12z3"/>
    <w:rsid w:val="001D3334"/>
  </w:style>
  <w:style w:type="character" w:customStyle="1" w:styleId="WW8Num12z4">
    <w:name w:val="WW8Num12z4"/>
    <w:rsid w:val="001D3334"/>
  </w:style>
  <w:style w:type="character" w:customStyle="1" w:styleId="WW8Num12z5">
    <w:name w:val="WW8Num12z5"/>
    <w:rsid w:val="001D3334"/>
  </w:style>
  <w:style w:type="character" w:customStyle="1" w:styleId="WW8Num12z6">
    <w:name w:val="WW8Num12z6"/>
    <w:rsid w:val="001D3334"/>
  </w:style>
  <w:style w:type="character" w:customStyle="1" w:styleId="WW8Num12z7">
    <w:name w:val="WW8Num12z7"/>
    <w:rsid w:val="001D3334"/>
  </w:style>
  <w:style w:type="character" w:customStyle="1" w:styleId="WW8Num12z8">
    <w:name w:val="WW8Num12z8"/>
    <w:rsid w:val="001D3334"/>
  </w:style>
  <w:style w:type="character" w:customStyle="1" w:styleId="WW8Num13z0">
    <w:name w:val="WW8Num13z0"/>
    <w:rsid w:val="001D3334"/>
    <w:rPr>
      <w:rFonts w:ascii="Symbol" w:hAnsi="Symbol" w:cs="Symbol" w:hint="default"/>
    </w:rPr>
  </w:style>
  <w:style w:type="character" w:customStyle="1" w:styleId="WW8Num13z1">
    <w:name w:val="WW8Num13z1"/>
    <w:rsid w:val="001D3334"/>
  </w:style>
  <w:style w:type="character" w:customStyle="1" w:styleId="WW8Num13z2">
    <w:name w:val="WW8Num13z2"/>
    <w:rsid w:val="001D3334"/>
  </w:style>
  <w:style w:type="character" w:customStyle="1" w:styleId="WW8Num13z3">
    <w:name w:val="WW8Num13z3"/>
    <w:rsid w:val="001D3334"/>
  </w:style>
  <w:style w:type="character" w:customStyle="1" w:styleId="WW8Num13z4">
    <w:name w:val="WW8Num13z4"/>
    <w:rsid w:val="001D3334"/>
  </w:style>
  <w:style w:type="character" w:customStyle="1" w:styleId="WW8Num13z5">
    <w:name w:val="WW8Num13z5"/>
    <w:rsid w:val="001D3334"/>
  </w:style>
  <w:style w:type="character" w:customStyle="1" w:styleId="WW8Num13z6">
    <w:name w:val="WW8Num13z6"/>
    <w:rsid w:val="001D3334"/>
  </w:style>
  <w:style w:type="character" w:customStyle="1" w:styleId="WW8Num13z7">
    <w:name w:val="WW8Num13z7"/>
    <w:rsid w:val="001D3334"/>
  </w:style>
  <w:style w:type="character" w:customStyle="1" w:styleId="WW8Num13z8">
    <w:name w:val="WW8Num13z8"/>
    <w:rsid w:val="001D3334"/>
  </w:style>
  <w:style w:type="character" w:customStyle="1" w:styleId="WW8Num14z0">
    <w:name w:val="WW8Num14z0"/>
    <w:rsid w:val="001D3334"/>
    <w:rPr>
      <w:rFonts w:ascii="Symbol" w:hAnsi="Symbol" w:cs="Symbol" w:hint="default"/>
    </w:rPr>
  </w:style>
  <w:style w:type="character" w:customStyle="1" w:styleId="WW8Num14z1">
    <w:name w:val="WW8Num14z1"/>
    <w:rsid w:val="001D3334"/>
  </w:style>
  <w:style w:type="character" w:customStyle="1" w:styleId="WW8Num14z2">
    <w:name w:val="WW8Num14z2"/>
    <w:rsid w:val="001D3334"/>
  </w:style>
  <w:style w:type="character" w:customStyle="1" w:styleId="WW8Num14z3">
    <w:name w:val="WW8Num14z3"/>
    <w:rsid w:val="001D3334"/>
  </w:style>
  <w:style w:type="character" w:customStyle="1" w:styleId="WW8Num14z4">
    <w:name w:val="WW8Num14z4"/>
    <w:rsid w:val="001D3334"/>
  </w:style>
  <w:style w:type="character" w:customStyle="1" w:styleId="WW8Num14z5">
    <w:name w:val="WW8Num14z5"/>
    <w:rsid w:val="001D3334"/>
  </w:style>
  <w:style w:type="character" w:customStyle="1" w:styleId="WW8Num14z6">
    <w:name w:val="WW8Num14z6"/>
    <w:rsid w:val="001D3334"/>
  </w:style>
  <w:style w:type="character" w:customStyle="1" w:styleId="WW8Num14z7">
    <w:name w:val="WW8Num14z7"/>
    <w:rsid w:val="001D3334"/>
  </w:style>
  <w:style w:type="character" w:customStyle="1" w:styleId="WW8Num14z8">
    <w:name w:val="WW8Num14z8"/>
    <w:rsid w:val="001D3334"/>
  </w:style>
  <w:style w:type="character" w:customStyle="1" w:styleId="WW8Num15z0">
    <w:name w:val="WW8Num15z0"/>
    <w:rsid w:val="001D3334"/>
    <w:rPr>
      <w:rFonts w:ascii="Symbol" w:hAnsi="Symbol" w:cs="Symbol" w:hint="default"/>
    </w:rPr>
  </w:style>
  <w:style w:type="character" w:customStyle="1" w:styleId="WW8Num15z2">
    <w:name w:val="WW8Num15z2"/>
    <w:rsid w:val="001D3334"/>
  </w:style>
  <w:style w:type="character" w:customStyle="1" w:styleId="WW8Num15z3">
    <w:name w:val="WW8Num15z3"/>
    <w:rsid w:val="001D3334"/>
  </w:style>
  <w:style w:type="character" w:customStyle="1" w:styleId="WW8Num15z4">
    <w:name w:val="WW8Num15z4"/>
    <w:rsid w:val="001D3334"/>
  </w:style>
  <w:style w:type="character" w:customStyle="1" w:styleId="WW8Num15z5">
    <w:name w:val="WW8Num15z5"/>
    <w:rsid w:val="001D3334"/>
  </w:style>
  <w:style w:type="character" w:customStyle="1" w:styleId="WW8Num15z6">
    <w:name w:val="WW8Num15z6"/>
    <w:rsid w:val="001D3334"/>
  </w:style>
  <w:style w:type="character" w:customStyle="1" w:styleId="WW8Num15z7">
    <w:name w:val="WW8Num15z7"/>
    <w:rsid w:val="001D3334"/>
  </w:style>
  <w:style w:type="character" w:customStyle="1" w:styleId="WW8Num15z8">
    <w:name w:val="WW8Num15z8"/>
    <w:rsid w:val="001D3334"/>
  </w:style>
  <w:style w:type="character" w:customStyle="1" w:styleId="WW8Num16z0">
    <w:name w:val="WW8Num16z0"/>
    <w:rsid w:val="001D3334"/>
    <w:rPr>
      <w:rFonts w:eastAsia="Calibri"/>
      <w:b w:val="0"/>
      <w:bCs/>
      <w:sz w:val="22"/>
      <w:szCs w:val="22"/>
    </w:rPr>
  </w:style>
  <w:style w:type="character" w:customStyle="1" w:styleId="WW8Num16z1">
    <w:name w:val="WW8Num16z1"/>
    <w:rsid w:val="001D3334"/>
  </w:style>
  <w:style w:type="character" w:customStyle="1" w:styleId="WW8Num16z2">
    <w:name w:val="WW8Num16z2"/>
    <w:rsid w:val="001D3334"/>
  </w:style>
  <w:style w:type="character" w:customStyle="1" w:styleId="WW8Num16z3">
    <w:name w:val="WW8Num16z3"/>
    <w:rsid w:val="001D3334"/>
  </w:style>
  <w:style w:type="character" w:customStyle="1" w:styleId="WW8Num16z4">
    <w:name w:val="WW8Num16z4"/>
    <w:rsid w:val="001D3334"/>
  </w:style>
  <w:style w:type="character" w:customStyle="1" w:styleId="WW8Num16z5">
    <w:name w:val="WW8Num16z5"/>
    <w:rsid w:val="001D3334"/>
  </w:style>
  <w:style w:type="character" w:customStyle="1" w:styleId="WW8Num16z6">
    <w:name w:val="WW8Num16z6"/>
    <w:rsid w:val="001D3334"/>
  </w:style>
  <w:style w:type="character" w:customStyle="1" w:styleId="WW8Num16z7">
    <w:name w:val="WW8Num16z7"/>
    <w:rsid w:val="001D3334"/>
  </w:style>
  <w:style w:type="character" w:customStyle="1" w:styleId="WW8Num16z8">
    <w:name w:val="WW8Num16z8"/>
    <w:rsid w:val="001D3334"/>
  </w:style>
  <w:style w:type="character" w:customStyle="1" w:styleId="WW8Num17z0">
    <w:name w:val="WW8Num17z0"/>
    <w:rsid w:val="001D3334"/>
    <w:rPr>
      <w:rFonts w:eastAsia="Calibri"/>
      <w:b/>
      <w:sz w:val="22"/>
      <w:szCs w:val="22"/>
    </w:rPr>
  </w:style>
  <w:style w:type="character" w:customStyle="1" w:styleId="WW8Num17z1">
    <w:name w:val="WW8Num17z1"/>
    <w:rsid w:val="001D3334"/>
  </w:style>
  <w:style w:type="character" w:customStyle="1" w:styleId="WW8Num17z2">
    <w:name w:val="WW8Num17z2"/>
    <w:rsid w:val="001D3334"/>
  </w:style>
  <w:style w:type="character" w:customStyle="1" w:styleId="WW8Num17z3">
    <w:name w:val="WW8Num17z3"/>
    <w:rsid w:val="001D3334"/>
  </w:style>
  <w:style w:type="character" w:customStyle="1" w:styleId="WW8Num17z4">
    <w:name w:val="WW8Num17z4"/>
    <w:rsid w:val="001D3334"/>
  </w:style>
  <w:style w:type="character" w:customStyle="1" w:styleId="WW8Num17z5">
    <w:name w:val="WW8Num17z5"/>
    <w:rsid w:val="001D3334"/>
  </w:style>
  <w:style w:type="character" w:customStyle="1" w:styleId="WW8Num17z6">
    <w:name w:val="WW8Num17z6"/>
    <w:rsid w:val="001D3334"/>
  </w:style>
  <w:style w:type="character" w:customStyle="1" w:styleId="WW8Num17z7">
    <w:name w:val="WW8Num17z7"/>
    <w:rsid w:val="001D3334"/>
  </w:style>
  <w:style w:type="character" w:customStyle="1" w:styleId="WW8Num17z8">
    <w:name w:val="WW8Num17z8"/>
    <w:rsid w:val="001D3334"/>
  </w:style>
  <w:style w:type="character" w:customStyle="1" w:styleId="WW8Num18z0">
    <w:name w:val="WW8Num18z0"/>
    <w:rsid w:val="001D3334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vanish w:val="0"/>
      <w:spacing w:val="0"/>
      <w:kern w:val="1"/>
      <w:position w:val="0"/>
      <w:sz w:val="24"/>
      <w:u w:val="none"/>
      <w:vertAlign w:val="baseline"/>
      <w:em w:val="none"/>
    </w:rPr>
  </w:style>
  <w:style w:type="character" w:customStyle="1" w:styleId="WW8Num18z1">
    <w:name w:val="WW8Num18z1"/>
    <w:rsid w:val="001D3334"/>
    <w:rPr>
      <w:rFonts w:hint="default"/>
    </w:rPr>
  </w:style>
  <w:style w:type="character" w:customStyle="1" w:styleId="WW8Num19z0">
    <w:name w:val="WW8Num19z0"/>
    <w:rsid w:val="001D3334"/>
    <w:rPr>
      <w:rFonts w:eastAsia="Calibri"/>
      <w:b/>
      <w:sz w:val="22"/>
      <w:szCs w:val="22"/>
    </w:rPr>
  </w:style>
  <w:style w:type="character" w:customStyle="1" w:styleId="WW8Num19z1">
    <w:name w:val="WW8Num19z1"/>
    <w:rsid w:val="001D3334"/>
  </w:style>
  <w:style w:type="character" w:customStyle="1" w:styleId="WW8Num19z2">
    <w:name w:val="WW8Num19z2"/>
    <w:rsid w:val="001D3334"/>
  </w:style>
  <w:style w:type="character" w:customStyle="1" w:styleId="WW8Num19z3">
    <w:name w:val="WW8Num19z3"/>
    <w:rsid w:val="001D3334"/>
  </w:style>
  <w:style w:type="character" w:customStyle="1" w:styleId="WW8Num19z4">
    <w:name w:val="WW8Num19z4"/>
    <w:rsid w:val="001D3334"/>
  </w:style>
  <w:style w:type="character" w:customStyle="1" w:styleId="WW8Num19z5">
    <w:name w:val="WW8Num19z5"/>
    <w:rsid w:val="001D3334"/>
  </w:style>
  <w:style w:type="character" w:customStyle="1" w:styleId="WW8Num19z6">
    <w:name w:val="WW8Num19z6"/>
    <w:rsid w:val="001D3334"/>
  </w:style>
  <w:style w:type="character" w:customStyle="1" w:styleId="WW8Num19z7">
    <w:name w:val="WW8Num19z7"/>
    <w:rsid w:val="001D3334"/>
  </w:style>
  <w:style w:type="character" w:customStyle="1" w:styleId="WW8Num19z8">
    <w:name w:val="WW8Num19z8"/>
    <w:rsid w:val="001D3334"/>
  </w:style>
  <w:style w:type="character" w:customStyle="1" w:styleId="WW8Num20z0">
    <w:name w:val="WW8Num20z0"/>
    <w:rsid w:val="001D3334"/>
    <w:rPr>
      <w:sz w:val="22"/>
      <w:szCs w:val="22"/>
    </w:rPr>
  </w:style>
  <w:style w:type="character" w:customStyle="1" w:styleId="WW8Num20z1">
    <w:name w:val="WW8Num20z1"/>
    <w:rsid w:val="001D3334"/>
  </w:style>
  <w:style w:type="character" w:customStyle="1" w:styleId="WW8Num20z2">
    <w:name w:val="WW8Num20z2"/>
    <w:rsid w:val="001D3334"/>
  </w:style>
  <w:style w:type="character" w:customStyle="1" w:styleId="WW8Num20z3">
    <w:name w:val="WW8Num20z3"/>
    <w:rsid w:val="001D3334"/>
  </w:style>
  <w:style w:type="character" w:customStyle="1" w:styleId="WW8Num20z4">
    <w:name w:val="WW8Num20z4"/>
    <w:rsid w:val="001D3334"/>
  </w:style>
  <w:style w:type="character" w:customStyle="1" w:styleId="WW8Num20z5">
    <w:name w:val="WW8Num20z5"/>
    <w:rsid w:val="001D3334"/>
  </w:style>
  <w:style w:type="character" w:customStyle="1" w:styleId="WW8Num20z6">
    <w:name w:val="WW8Num20z6"/>
    <w:rsid w:val="001D3334"/>
  </w:style>
  <w:style w:type="character" w:customStyle="1" w:styleId="WW8Num20z7">
    <w:name w:val="WW8Num20z7"/>
    <w:rsid w:val="001D3334"/>
  </w:style>
  <w:style w:type="character" w:customStyle="1" w:styleId="WW8Num20z8">
    <w:name w:val="WW8Num20z8"/>
    <w:rsid w:val="001D3334"/>
  </w:style>
  <w:style w:type="character" w:customStyle="1" w:styleId="WW8Num21z0">
    <w:name w:val="WW8Num21z0"/>
    <w:rsid w:val="001D3334"/>
    <w:rPr>
      <w:sz w:val="22"/>
      <w:szCs w:val="22"/>
    </w:rPr>
  </w:style>
  <w:style w:type="character" w:customStyle="1" w:styleId="WW8Num21z1">
    <w:name w:val="WW8Num21z1"/>
    <w:rsid w:val="001D3334"/>
  </w:style>
  <w:style w:type="character" w:customStyle="1" w:styleId="WW8Num21z2">
    <w:name w:val="WW8Num21z2"/>
    <w:rsid w:val="001D3334"/>
  </w:style>
  <w:style w:type="character" w:customStyle="1" w:styleId="WW8Num21z3">
    <w:name w:val="WW8Num21z3"/>
    <w:rsid w:val="001D3334"/>
  </w:style>
  <w:style w:type="character" w:customStyle="1" w:styleId="WW8Num21z4">
    <w:name w:val="WW8Num21z4"/>
    <w:rsid w:val="001D3334"/>
  </w:style>
  <w:style w:type="character" w:customStyle="1" w:styleId="WW8Num21z5">
    <w:name w:val="WW8Num21z5"/>
    <w:rsid w:val="001D3334"/>
  </w:style>
  <w:style w:type="character" w:customStyle="1" w:styleId="WW8Num21z6">
    <w:name w:val="WW8Num21z6"/>
    <w:rsid w:val="001D3334"/>
  </w:style>
  <w:style w:type="character" w:customStyle="1" w:styleId="WW8Num21z7">
    <w:name w:val="WW8Num21z7"/>
    <w:rsid w:val="001D3334"/>
  </w:style>
  <w:style w:type="character" w:customStyle="1" w:styleId="WW8Num21z8">
    <w:name w:val="WW8Num21z8"/>
    <w:rsid w:val="001D3334"/>
  </w:style>
  <w:style w:type="character" w:customStyle="1" w:styleId="WW8Num22z0">
    <w:name w:val="WW8Num22z0"/>
    <w:rsid w:val="001D3334"/>
    <w:rPr>
      <w:rFonts w:eastAsia="Calibri"/>
      <w:b/>
      <w:sz w:val="22"/>
      <w:szCs w:val="22"/>
    </w:rPr>
  </w:style>
  <w:style w:type="character" w:customStyle="1" w:styleId="WW8Num22z1">
    <w:name w:val="WW8Num22z1"/>
    <w:rsid w:val="001D3334"/>
  </w:style>
  <w:style w:type="character" w:customStyle="1" w:styleId="WW8Num22z2">
    <w:name w:val="WW8Num22z2"/>
    <w:rsid w:val="001D3334"/>
  </w:style>
  <w:style w:type="character" w:customStyle="1" w:styleId="WW8Num22z3">
    <w:name w:val="WW8Num22z3"/>
    <w:rsid w:val="001D3334"/>
  </w:style>
  <w:style w:type="character" w:customStyle="1" w:styleId="WW8Num22z4">
    <w:name w:val="WW8Num22z4"/>
    <w:rsid w:val="001D3334"/>
  </w:style>
  <w:style w:type="character" w:customStyle="1" w:styleId="WW8Num22z5">
    <w:name w:val="WW8Num22z5"/>
    <w:rsid w:val="001D3334"/>
  </w:style>
  <w:style w:type="character" w:customStyle="1" w:styleId="WW8Num22z6">
    <w:name w:val="WW8Num22z6"/>
    <w:rsid w:val="001D3334"/>
  </w:style>
  <w:style w:type="character" w:customStyle="1" w:styleId="WW8Num22z7">
    <w:name w:val="WW8Num22z7"/>
    <w:rsid w:val="001D3334"/>
  </w:style>
  <w:style w:type="character" w:customStyle="1" w:styleId="WW8Num22z8">
    <w:name w:val="WW8Num22z8"/>
    <w:rsid w:val="001D3334"/>
  </w:style>
  <w:style w:type="character" w:customStyle="1" w:styleId="WW8Num23z0">
    <w:name w:val="WW8Num23z0"/>
    <w:rsid w:val="001D3334"/>
    <w:rPr>
      <w:rFonts w:ascii="Symbol" w:hAnsi="Symbol" w:cs="Symbol" w:hint="default"/>
    </w:rPr>
  </w:style>
  <w:style w:type="character" w:customStyle="1" w:styleId="WW8Num23z1">
    <w:name w:val="WW8Num23z1"/>
    <w:rsid w:val="001D3334"/>
    <w:rPr>
      <w:rFonts w:hint="default"/>
    </w:rPr>
  </w:style>
  <w:style w:type="character" w:customStyle="1" w:styleId="WW8Num23z2">
    <w:name w:val="WW8Num23z2"/>
    <w:rsid w:val="001D3334"/>
  </w:style>
  <w:style w:type="character" w:customStyle="1" w:styleId="WW8Num23z3">
    <w:name w:val="WW8Num23z3"/>
    <w:rsid w:val="001D3334"/>
  </w:style>
  <w:style w:type="character" w:customStyle="1" w:styleId="WW8Num23z4">
    <w:name w:val="WW8Num23z4"/>
    <w:rsid w:val="001D3334"/>
  </w:style>
  <w:style w:type="character" w:customStyle="1" w:styleId="WW8Num23z5">
    <w:name w:val="WW8Num23z5"/>
    <w:rsid w:val="001D3334"/>
  </w:style>
  <w:style w:type="character" w:customStyle="1" w:styleId="WW8Num23z6">
    <w:name w:val="WW8Num23z6"/>
    <w:rsid w:val="001D3334"/>
  </w:style>
  <w:style w:type="character" w:customStyle="1" w:styleId="WW8Num23z7">
    <w:name w:val="WW8Num23z7"/>
    <w:rsid w:val="001D3334"/>
  </w:style>
  <w:style w:type="character" w:customStyle="1" w:styleId="WW8Num23z8">
    <w:name w:val="WW8Num23z8"/>
    <w:rsid w:val="001D3334"/>
  </w:style>
  <w:style w:type="character" w:customStyle="1" w:styleId="WW8Num24z0">
    <w:name w:val="WW8Num24z0"/>
    <w:rsid w:val="001D3334"/>
    <w:rPr>
      <w:rFonts w:eastAsia="Calibri"/>
      <w:b w:val="0"/>
      <w:bCs/>
      <w:i/>
      <w:iCs/>
      <w:sz w:val="22"/>
      <w:szCs w:val="22"/>
    </w:rPr>
  </w:style>
  <w:style w:type="character" w:customStyle="1" w:styleId="WW8Num24z1">
    <w:name w:val="WW8Num24z1"/>
    <w:rsid w:val="001D3334"/>
  </w:style>
  <w:style w:type="character" w:customStyle="1" w:styleId="WW8Num24z2">
    <w:name w:val="WW8Num24z2"/>
    <w:rsid w:val="001D3334"/>
  </w:style>
  <w:style w:type="character" w:customStyle="1" w:styleId="WW8Num24z3">
    <w:name w:val="WW8Num24z3"/>
    <w:rsid w:val="001D3334"/>
  </w:style>
  <w:style w:type="character" w:customStyle="1" w:styleId="WW8Num24z4">
    <w:name w:val="WW8Num24z4"/>
    <w:rsid w:val="001D3334"/>
  </w:style>
  <w:style w:type="character" w:customStyle="1" w:styleId="WW8Num24z5">
    <w:name w:val="WW8Num24z5"/>
    <w:rsid w:val="001D3334"/>
  </w:style>
  <w:style w:type="character" w:customStyle="1" w:styleId="WW8Num24z6">
    <w:name w:val="WW8Num24z6"/>
    <w:rsid w:val="001D3334"/>
  </w:style>
  <w:style w:type="character" w:customStyle="1" w:styleId="WW8Num24z7">
    <w:name w:val="WW8Num24z7"/>
    <w:rsid w:val="001D3334"/>
  </w:style>
  <w:style w:type="character" w:customStyle="1" w:styleId="WW8Num24z8">
    <w:name w:val="WW8Num24z8"/>
    <w:rsid w:val="001D3334"/>
  </w:style>
  <w:style w:type="character" w:customStyle="1" w:styleId="HeaderChar">
    <w:name w:val="Header Char"/>
    <w:rsid w:val="001D3334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rsid w:val="001D3334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D3334"/>
  </w:style>
  <w:style w:type="character" w:customStyle="1" w:styleId="NormalWebChar">
    <w:name w:val="Normal (Web) Char"/>
    <w:rsid w:val="001D3334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rsid w:val="001D333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rsid w:val="001D3334"/>
    <w:rPr>
      <w:color w:val="0000FF"/>
      <w:u w:val="single"/>
    </w:rPr>
  </w:style>
  <w:style w:type="character" w:styleId="HTMLCode">
    <w:name w:val="HTML Code"/>
    <w:rsid w:val="001D3334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rsid w:val="001D3334"/>
    <w:rPr>
      <w:i/>
      <w:iCs/>
    </w:rPr>
  </w:style>
  <w:style w:type="character" w:customStyle="1" w:styleId="n">
    <w:name w:val="n"/>
    <w:basedOn w:val="DefaultParagraphFont"/>
    <w:rsid w:val="001D3334"/>
  </w:style>
  <w:style w:type="character" w:customStyle="1" w:styleId="o">
    <w:name w:val="o"/>
    <w:basedOn w:val="DefaultParagraphFont"/>
    <w:rsid w:val="001D3334"/>
  </w:style>
  <w:style w:type="character" w:customStyle="1" w:styleId="s1">
    <w:name w:val="s1"/>
    <w:basedOn w:val="DefaultParagraphFont"/>
    <w:rsid w:val="001D3334"/>
  </w:style>
  <w:style w:type="character" w:customStyle="1" w:styleId="mi">
    <w:name w:val="mi"/>
    <w:basedOn w:val="DefaultParagraphFont"/>
    <w:rsid w:val="001D3334"/>
  </w:style>
  <w:style w:type="character" w:customStyle="1" w:styleId="p">
    <w:name w:val="p"/>
    <w:basedOn w:val="DefaultParagraphFont"/>
    <w:rsid w:val="001D3334"/>
  </w:style>
  <w:style w:type="character" w:customStyle="1" w:styleId="k">
    <w:name w:val="k"/>
    <w:basedOn w:val="DefaultParagraphFont"/>
    <w:rsid w:val="001D3334"/>
  </w:style>
  <w:style w:type="character" w:customStyle="1" w:styleId="NoSpacingChar">
    <w:name w:val="No Spacing Char"/>
    <w:rsid w:val="001D3334"/>
    <w:rPr>
      <w:rFonts w:eastAsia="Times New Roman" w:cs="Times New Roman"/>
      <w:sz w:val="22"/>
      <w:szCs w:val="22"/>
      <w:lang w:val="en-US" w:bidi="ar-SA"/>
    </w:rPr>
  </w:style>
  <w:style w:type="character" w:customStyle="1" w:styleId="mw-headline">
    <w:name w:val="mw-headline"/>
    <w:basedOn w:val="DefaultParagraphFont"/>
    <w:rsid w:val="001D3334"/>
  </w:style>
  <w:style w:type="character" w:customStyle="1" w:styleId="HTMLPreformattedChar">
    <w:name w:val="HTML Preformatted Char"/>
    <w:rsid w:val="001D3334"/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rsid w:val="001D3334"/>
    <w:rPr>
      <w:rFonts w:ascii="Courier New" w:eastAsia="Times New Roman" w:hAnsi="Courier New" w:cs="Times New Roman"/>
      <w:sz w:val="20"/>
      <w:szCs w:val="20"/>
    </w:rPr>
  </w:style>
  <w:style w:type="character" w:customStyle="1" w:styleId="texhtml">
    <w:name w:val="texhtml"/>
    <w:basedOn w:val="DefaultParagraphFont"/>
    <w:rsid w:val="001D3334"/>
  </w:style>
  <w:style w:type="character" w:styleId="Emphasis">
    <w:name w:val="Emphasis"/>
    <w:qFormat/>
    <w:rsid w:val="001D3334"/>
    <w:rPr>
      <w:i/>
      <w:iCs/>
    </w:rPr>
  </w:style>
  <w:style w:type="character" w:customStyle="1" w:styleId="pln1">
    <w:name w:val="pln1"/>
    <w:rsid w:val="001D3334"/>
    <w:rPr>
      <w:color w:val="000000"/>
    </w:rPr>
  </w:style>
  <w:style w:type="character" w:customStyle="1" w:styleId="com1">
    <w:name w:val="com1"/>
    <w:rsid w:val="001D3334"/>
    <w:rPr>
      <w:color w:val="008200"/>
    </w:rPr>
  </w:style>
  <w:style w:type="character" w:customStyle="1" w:styleId="kwd1">
    <w:name w:val="kwd1"/>
    <w:rsid w:val="001D3334"/>
    <w:rPr>
      <w:b/>
      <w:bCs/>
      <w:color w:val="006699"/>
    </w:rPr>
  </w:style>
  <w:style w:type="character" w:customStyle="1" w:styleId="pun1">
    <w:name w:val="pun1"/>
    <w:rsid w:val="001D3334"/>
    <w:rPr>
      <w:color w:val="999900"/>
    </w:rPr>
  </w:style>
  <w:style w:type="character" w:customStyle="1" w:styleId="lit1">
    <w:name w:val="lit1"/>
    <w:rsid w:val="001D3334"/>
    <w:rPr>
      <w:color w:val="006666"/>
    </w:rPr>
  </w:style>
  <w:style w:type="character" w:customStyle="1" w:styleId="str1">
    <w:name w:val="str1"/>
    <w:rsid w:val="001D3334"/>
    <w:rPr>
      <w:color w:val="646464"/>
    </w:rPr>
  </w:style>
  <w:style w:type="character" w:styleId="HTMLTypewriter">
    <w:name w:val="HTML Typewriter"/>
    <w:rsid w:val="001D3334"/>
    <w:rPr>
      <w:rFonts w:ascii="Courier New" w:eastAsia="Times New Roman" w:hAnsi="Courier New" w:cs="Courier New" w:hint="default"/>
      <w:sz w:val="20"/>
      <w:szCs w:val="20"/>
    </w:rPr>
  </w:style>
  <w:style w:type="character" w:styleId="FollowedHyperlink">
    <w:name w:val="FollowedHyperlink"/>
    <w:rsid w:val="001D3334"/>
    <w:rPr>
      <w:color w:val="800080"/>
      <w:u w:val="single"/>
    </w:rPr>
  </w:style>
  <w:style w:type="character" w:customStyle="1" w:styleId="apple-converted-space">
    <w:name w:val="apple-converted-space"/>
    <w:rsid w:val="001D3334"/>
  </w:style>
  <w:style w:type="character" w:customStyle="1" w:styleId="es1">
    <w:name w:val="es1"/>
    <w:basedOn w:val="DefaultParagraphFont"/>
    <w:rsid w:val="001D3334"/>
  </w:style>
  <w:style w:type="character" w:customStyle="1" w:styleId="DocumentMapChar">
    <w:name w:val="Document Map Char"/>
    <w:rsid w:val="001D3334"/>
    <w:rPr>
      <w:rFonts w:ascii="Tahoma" w:hAnsi="Tahoma" w:cs="Tahoma"/>
      <w:sz w:val="16"/>
      <w:szCs w:val="16"/>
    </w:rPr>
  </w:style>
  <w:style w:type="character" w:customStyle="1" w:styleId="kw4">
    <w:name w:val="kw4"/>
    <w:basedOn w:val="DefaultParagraphFont"/>
    <w:rsid w:val="001D3334"/>
  </w:style>
  <w:style w:type="character" w:customStyle="1" w:styleId="apple-tab-span">
    <w:name w:val="apple-tab-span"/>
    <w:basedOn w:val="DefaultParagraphFont"/>
    <w:rsid w:val="001D3334"/>
  </w:style>
  <w:style w:type="character" w:customStyle="1" w:styleId="br0">
    <w:name w:val="br0"/>
    <w:basedOn w:val="DefaultParagraphFont"/>
    <w:rsid w:val="001D3334"/>
  </w:style>
  <w:style w:type="character" w:customStyle="1" w:styleId="sy0">
    <w:name w:val="sy0"/>
    <w:basedOn w:val="DefaultParagraphFont"/>
    <w:rsid w:val="001D3334"/>
  </w:style>
  <w:style w:type="character" w:customStyle="1" w:styleId="comulti">
    <w:name w:val="comulti"/>
    <w:basedOn w:val="DefaultParagraphFont"/>
    <w:rsid w:val="001D3334"/>
  </w:style>
  <w:style w:type="character" w:customStyle="1" w:styleId="co2">
    <w:name w:val="co2"/>
    <w:basedOn w:val="DefaultParagraphFont"/>
    <w:rsid w:val="001D3334"/>
  </w:style>
  <w:style w:type="character" w:customStyle="1" w:styleId="kwd">
    <w:name w:val="kwd"/>
    <w:basedOn w:val="DefaultParagraphFont"/>
    <w:rsid w:val="001D3334"/>
  </w:style>
  <w:style w:type="character" w:customStyle="1" w:styleId="lit">
    <w:name w:val="lit"/>
    <w:basedOn w:val="DefaultParagraphFont"/>
    <w:rsid w:val="001D3334"/>
  </w:style>
  <w:style w:type="character" w:customStyle="1" w:styleId="com">
    <w:name w:val="com"/>
    <w:basedOn w:val="DefaultParagraphFont"/>
    <w:rsid w:val="001D3334"/>
  </w:style>
  <w:style w:type="character" w:styleId="Strong">
    <w:name w:val="Strong"/>
    <w:qFormat/>
    <w:rsid w:val="001D3334"/>
    <w:rPr>
      <w:b/>
      <w:bCs/>
    </w:rPr>
  </w:style>
  <w:style w:type="character" w:customStyle="1" w:styleId="kw1">
    <w:name w:val="kw1"/>
    <w:basedOn w:val="DefaultParagraphFont"/>
    <w:rsid w:val="001D3334"/>
  </w:style>
  <w:style w:type="character" w:customStyle="1" w:styleId="str">
    <w:name w:val="str"/>
    <w:basedOn w:val="DefaultParagraphFont"/>
    <w:rsid w:val="001D3334"/>
  </w:style>
  <w:style w:type="character" w:customStyle="1" w:styleId="kw3">
    <w:name w:val="kw3"/>
    <w:basedOn w:val="DefaultParagraphFont"/>
    <w:rsid w:val="001D3334"/>
  </w:style>
  <w:style w:type="character" w:customStyle="1" w:styleId="contributornametrigger">
    <w:name w:val="contributornametrigger"/>
    <w:basedOn w:val="DefaultParagraphFont"/>
    <w:rsid w:val="001D3334"/>
  </w:style>
  <w:style w:type="character" w:customStyle="1" w:styleId="pun">
    <w:name w:val="pun"/>
    <w:basedOn w:val="DefaultParagraphFont"/>
    <w:rsid w:val="001D3334"/>
  </w:style>
  <w:style w:type="character" w:customStyle="1" w:styleId="st0">
    <w:name w:val="st0"/>
    <w:basedOn w:val="DefaultParagraphFont"/>
    <w:rsid w:val="001D3334"/>
  </w:style>
  <w:style w:type="character" w:customStyle="1" w:styleId="pln">
    <w:name w:val="pln"/>
    <w:basedOn w:val="DefaultParagraphFont"/>
    <w:rsid w:val="001D3334"/>
  </w:style>
  <w:style w:type="character" w:customStyle="1" w:styleId="nu0">
    <w:name w:val="nu0"/>
    <w:basedOn w:val="DefaultParagraphFont"/>
    <w:rsid w:val="001D3334"/>
  </w:style>
  <w:style w:type="character" w:customStyle="1" w:styleId="DocumentMapChar1">
    <w:name w:val="Document Map Char1"/>
    <w:rsid w:val="001D3334"/>
    <w:rPr>
      <w:rFonts w:ascii="Tahoma" w:eastAsia="Times New Roman" w:hAnsi="Tahoma" w:cs="Tahoma"/>
      <w:sz w:val="16"/>
      <w:szCs w:val="16"/>
    </w:rPr>
  </w:style>
  <w:style w:type="character" w:customStyle="1" w:styleId="BodyTextChar">
    <w:name w:val="Body Text Char"/>
    <w:rsid w:val="001D3334"/>
    <w:rPr>
      <w:rFonts w:ascii="Verdana" w:eastAsia="Verdana" w:hAnsi="Verdana" w:cs="Times New Roman"/>
      <w:sz w:val="17"/>
      <w:szCs w:val="17"/>
    </w:rPr>
  </w:style>
  <w:style w:type="character" w:customStyle="1" w:styleId="nowrap">
    <w:name w:val="nowrap"/>
    <w:basedOn w:val="DefaultParagraphFont"/>
    <w:rsid w:val="001D3334"/>
  </w:style>
  <w:style w:type="paragraph" w:customStyle="1" w:styleId="Heading">
    <w:name w:val="Heading"/>
    <w:basedOn w:val="Normal"/>
    <w:next w:val="BodyText"/>
    <w:rsid w:val="001D3334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1"/>
    <w:rsid w:val="001D3334"/>
    <w:pPr>
      <w:ind w:left="1253"/>
    </w:pPr>
    <w:rPr>
      <w:rFonts w:ascii="Verdana" w:eastAsia="Verdana" w:hAnsi="Verdana" w:cs="Verdana"/>
      <w:sz w:val="17"/>
      <w:szCs w:val="17"/>
    </w:rPr>
  </w:style>
  <w:style w:type="character" w:customStyle="1" w:styleId="BodyTextChar1">
    <w:name w:val="Body Text Char1"/>
    <w:basedOn w:val="DefaultParagraphFont"/>
    <w:link w:val="BodyText"/>
    <w:rsid w:val="001D3334"/>
    <w:rPr>
      <w:rFonts w:ascii="Verdana" w:eastAsia="Verdana" w:hAnsi="Verdana" w:cs="Verdana"/>
      <w:sz w:val="17"/>
      <w:szCs w:val="17"/>
      <w:lang w:val="en-US" w:eastAsia="zh-CN" w:bidi="ar-SA"/>
    </w:rPr>
  </w:style>
  <w:style w:type="paragraph" w:styleId="List">
    <w:name w:val="List"/>
    <w:basedOn w:val="Normal"/>
    <w:rsid w:val="001D3334"/>
    <w:pPr>
      <w:ind w:left="360" w:hanging="360"/>
    </w:pPr>
    <w:rPr>
      <w:sz w:val="20"/>
      <w:szCs w:val="20"/>
    </w:rPr>
  </w:style>
  <w:style w:type="paragraph" w:styleId="Caption">
    <w:name w:val="caption"/>
    <w:basedOn w:val="Normal"/>
    <w:next w:val="Normal"/>
    <w:qFormat/>
    <w:rsid w:val="001D3334"/>
    <w:pPr>
      <w:spacing w:before="120" w:after="120"/>
    </w:pPr>
    <w:rPr>
      <w:b/>
      <w:bCs/>
      <w:sz w:val="20"/>
      <w:szCs w:val="20"/>
    </w:rPr>
  </w:style>
  <w:style w:type="paragraph" w:customStyle="1" w:styleId="Index">
    <w:name w:val="Index"/>
    <w:basedOn w:val="Normal"/>
    <w:rsid w:val="001D3334"/>
    <w:pPr>
      <w:suppressLineNumbers/>
    </w:pPr>
    <w:rPr>
      <w:rFonts w:cs="FreeSans"/>
    </w:rPr>
  </w:style>
  <w:style w:type="paragraph" w:styleId="Header">
    <w:name w:val="header"/>
    <w:basedOn w:val="Normal"/>
    <w:link w:val="HeaderChar1"/>
    <w:rsid w:val="001D3334"/>
  </w:style>
  <w:style w:type="character" w:customStyle="1" w:styleId="HeaderChar1">
    <w:name w:val="Header Char1"/>
    <w:basedOn w:val="DefaultParagraphFont"/>
    <w:link w:val="Header"/>
    <w:rsid w:val="001D3334"/>
    <w:rPr>
      <w:rFonts w:ascii="Times New Roman" w:eastAsia="Times New Roman" w:hAnsi="Times New Roman" w:cs="Times New Roman"/>
      <w:sz w:val="24"/>
      <w:szCs w:val="24"/>
      <w:lang w:val="en-US" w:eastAsia="zh-CN" w:bidi="ar-SA"/>
    </w:rPr>
  </w:style>
  <w:style w:type="paragraph" w:styleId="Footer">
    <w:name w:val="footer"/>
    <w:basedOn w:val="Normal"/>
    <w:link w:val="FooterChar1"/>
    <w:rsid w:val="001D3334"/>
  </w:style>
  <w:style w:type="character" w:customStyle="1" w:styleId="FooterChar1">
    <w:name w:val="Footer Char1"/>
    <w:basedOn w:val="DefaultParagraphFont"/>
    <w:link w:val="Footer"/>
    <w:rsid w:val="001D3334"/>
    <w:rPr>
      <w:rFonts w:ascii="Times New Roman" w:eastAsia="Times New Roman" w:hAnsi="Times New Roman" w:cs="Times New Roman"/>
      <w:sz w:val="24"/>
      <w:szCs w:val="24"/>
      <w:lang w:val="en-US" w:eastAsia="zh-CN" w:bidi="ar-SA"/>
    </w:rPr>
  </w:style>
  <w:style w:type="paragraph" w:styleId="NormalWeb">
    <w:name w:val="Normal (Web)"/>
    <w:basedOn w:val="Normal"/>
    <w:rsid w:val="001D3334"/>
    <w:pPr>
      <w:spacing w:before="280" w:after="280"/>
    </w:pPr>
    <w:rPr>
      <w:rFonts w:cs="Tunga"/>
      <w:lang w:val="x-none" w:bidi="kn-IN"/>
    </w:rPr>
  </w:style>
  <w:style w:type="paragraph" w:customStyle="1" w:styleId="xmsolistparagraph">
    <w:name w:val="x_msolistparagraph"/>
    <w:basedOn w:val="Normal"/>
    <w:rsid w:val="001D3334"/>
    <w:pPr>
      <w:spacing w:before="280" w:after="280"/>
    </w:pPr>
  </w:style>
  <w:style w:type="paragraph" w:styleId="BalloonText">
    <w:name w:val="Balloon Text"/>
    <w:basedOn w:val="Normal"/>
    <w:link w:val="BalloonTextChar1"/>
    <w:rsid w:val="001D3334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rsid w:val="001D3334"/>
    <w:rPr>
      <w:rFonts w:ascii="Tahoma" w:eastAsia="Times New Roman" w:hAnsi="Tahoma" w:cs="Tahoma"/>
      <w:sz w:val="16"/>
      <w:szCs w:val="16"/>
      <w:lang w:val="en-US" w:eastAsia="zh-CN" w:bidi="ar-SA"/>
    </w:rPr>
  </w:style>
  <w:style w:type="paragraph" w:styleId="ListParagraph">
    <w:name w:val="List Paragraph"/>
    <w:basedOn w:val="Normal"/>
    <w:uiPriority w:val="34"/>
    <w:qFormat/>
    <w:rsid w:val="001D3334"/>
    <w:pPr>
      <w:spacing w:after="160" w:line="256" w:lineRule="auto"/>
      <w:ind w:left="720"/>
      <w:contextualSpacing/>
    </w:pPr>
    <w:rPr>
      <w:rFonts w:ascii="Calibri" w:eastAsia="Calibri" w:hAnsi="Calibri" w:cs="Tunga"/>
      <w:sz w:val="22"/>
      <w:szCs w:val="22"/>
    </w:rPr>
  </w:style>
  <w:style w:type="paragraph" w:styleId="TOC1">
    <w:name w:val="toc 1"/>
    <w:basedOn w:val="Normal"/>
    <w:next w:val="Normal"/>
    <w:rsid w:val="001D3334"/>
    <w:pPr>
      <w:spacing w:line="276" w:lineRule="auto"/>
      <w:jc w:val="center"/>
    </w:pPr>
    <w:rPr>
      <w:b/>
      <w:bCs/>
      <w:sz w:val="32"/>
      <w:szCs w:val="32"/>
    </w:rPr>
  </w:style>
  <w:style w:type="paragraph" w:styleId="NoSpacing">
    <w:name w:val="No Spacing"/>
    <w:qFormat/>
    <w:rsid w:val="001D3334"/>
    <w:pPr>
      <w:suppressAutoHyphens/>
      <w:spacing w:after="0" w:line="240" w:lineRule="auto"/>
    </w:pPr>
    <w:rPr>
      <w:rFonts w:ascii="Calibri" w:eastAsia="Times New Roman" w:hAnsi="Calibri" w:cs="Times New Roman"/>
      <w:szCs w:val="22"/>
      <w:lang w:val="en-US" w:eastAsia="zh-CN" w:bidi="ar-SA"/>
    </w:rPr>
  </w:style>
  <w:style w:type="paragraph" w:customStyle="1" w:styleId="Default">
    <w:name w:val="Default"/>
    <w:rsid w:val="001D3334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zh-CN" w:bidi="ar-SA"/>
    </w:rPr>
  </w:style>
  <w:style w:type="paragraph" w:styleId="HTMLPreformatted">
    <w:name w:val="HTML Preformatted"/>
    <w:basedOn w:val="Normal"/>
    <w:link w:val="HTMLPreformattedChar1"/>
    <w:rsid w:val="001D3334"/>
    <w:rPr>
      <w:rFonts w:ascii="Courier New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link w:val="HTMLPreformatted"/>
    <w:rsid w:val="001D3334"/>
    <w:rPr>
      <w:rFonts w:ascii="Courier New" w:eastAsia="Times New Roman" w:hAnsi="Courier New" w:cs="Courier New"/>
      <w:sz w:val="20"/>
      <w:lang w:val="en-US" w:eastAsia="zh-CN" w:bidi="ar-SA"/>
    </w:rPr>
  </w:style>
  <w:style w:type="paragraph" w:styleId="PlainText">
    <w:name w:val="Plain Text"/>
    <w:basedOn w:val="Normal"/>
    <w:link w:val="PlainTextChar1"/>
    <w:rsid w:val="001D3334"/>
    <w:rPr>
      <w:rFonts w:ascii="Courier New" w:hAnsi="Courier New" w:cs="Courier New"/>
      <w:sz w:val="20"/>
      <w:szCs w:val="20"/>
    </w:rPr>
  </w:style>
  <w:style w:type="character" w:customStyle="1" w:styleId="PlainTextChar1">
    <w:name w:val="Plain Text Char1"/>
    <w:basedOn w:val="DefaultParagraphFont"/>
    <w:link w:val="PlainText"/>
    <w:rsid w:val="001D3334"/>
    <w:rPr>
      <w:rFonts w:ascii="Courier New" w:eastAsia="Times New Roman" w:hAnsi="Courier New" w:cs="Courier New"/>
      <w:sz w:val="20"/>
      <w:lang w:val="en-US" w:eastAsia="zh-CN" w:bidi="ar-SA"/>
    </w:rPr>
  </w:style>
  <w:style w:type="paragraph" w:styleId="TOC2">
    <w:name w:val="toc 2"/>
    <w:basedOn w:val="Normal"/>
    <w:next w:val="Normal"/>
    <w:rsid w:val="001D3334"/>
    <w:pPr>
      <w:ind w:left="240"/>
    </w:pPr>
    <w:rPr>
      <w:smallCaps/>
      <w:sz w:val="20"/>
      <w:szCs w:val="20"/>
    </w:rPr>
  </w:style>
  <w:style w:type="paragraph" w:styleId="DocumentMap">
    <w:name w:val="Document Map"/>
    <w:basedOn w:val="Normal"/>
    <w:link w:val="DocumentMapChar2"/>
    <w:rsid w:val="001D3334"/>
    <w:rPr>
      <w:rFonts w:ascii="Tahoma" w:eastAsia="Calibri" w:hAnsi="Tahoma" w:cs="Tunga"/>
      <w:sz w:val="16"/>
      <w:szCs w:val="16"/>
      <w:lang w:val="x-none" w:bidi="kn-IN"/>
    </w:rPr>
  </w:style>
  <w:style w:type="character" w:customStyle="1" w:styleId="DocumentMapChar2">
    <w:name w:val="Document Map Char2"/>
    <w:basedOn w:val="DefaultParagraphFont"/>
    <w:link w:val="DocumentMap"/>
    <w:rsid w:val="001D3334"/>
    <w:rPr>
      <w:rFonts w:ascii="Tahoma" w:eastAsia="Calibri" w:hAnsi="Tahoma" w:cs="Tunga"/>
      <w:sz w:val="16"/>
      <w:szCs w:val="16"/>
      <w:lang w:val="x-none" w:eastAsia="zh-CN" w:bidi="kn-IN"/>
    </w:rPr>
  </w:style>
  <w:style w:type="paragraph" w:styleId="TOCHeading">
    <w:name w:val="TOC Heading"/>
    <w:basedOn w:val="Heading1"/>
    <w:next w:val="Normal"/>
    <w:qFormat/>
    <w:rsid w:val="001D3334"/>
    <w:pPr>
      <w:keepLines/>
      <w:numPr>
        <w:numId w:val="0"/>
      </w:numPr>
      <w:spacing w:before="480" w:after="0" w:line="276" w:lineRule="auto"/>
    </w:pPr>
    <w:rPr>
      <w:rFonts w:ascii="Cambria" w:hAnsi="Cambria" w:cs="Cambria"/>
      <w:color w:val="365F91"/>
      <w:sz w:val="28"/>
      <w:szCs w:val="28"/>
    </w:rPr>
  </w:style>
  <w:style w:type="paragraph" w:customStyle="1" w:styleId="text">
    <w:name w:val="text"/>
    <w:basedOn w:val="Normal"/>
    <w:rsid w:val="001D3334"/>
    <w:pPr>
      <w:spacing w:before="280" w:after="280"/>
    </w:pPr>
    <w:rPr>
      <w:rFonts w:eastAsia="MS Mincho"/>
      <w:lang w:eastAsia="ja-JP"/>
    </w:rPr>
  </w:style>
  <w:style w:type="paragraph" w:customStyle="1" w:styleId="paratitle1">
    <w:name w:val="paratitle1"/>
    <w:basedOn w:val="Normal"/>
    <w:rsid w:val="001D3334"/>
    <w:pPr>
      <w:spacing w:before="280" w:after="280" w:line="225" w:lineRule="atLeast"/>
    </w:pPr>
    <w:rPr>
      <w:rFonts w:ascii="Arial" w:eastAsia="SimSun" w:hAnsi="Arial" w:cs="Arial"/>
      <w:color w:val="005279"/>
      <w:sz w:val="18"/>
      <w:szCs w:val="18"/>
    </w:rPr>
  </w:style>
  <w:style w:type="paragraph" w:customStyle="1" w:styleId="TableContents">
    <w:name w:val="Table Contents"/>
    <w:basedOn w:val="Normal"/>
    <w:rsid w:val="001D3334"/>
    <w:pPr>
      <w:suppressLineNumbers/>
    </w:pPr>
  </w:style>
  <w:style w:type="paragraph" w:customStyle="1" w:styleId="TableHeading">
    <w:name w:val="Table Heading"/>
    <w:basedOn w:val="TableContents"/>
    <w:rsid w:val="001D3334"/>
    <w:pPr>
      <w:jc w:val="center"/>
    </w:pPr>
    <w:rPr>
      <w:b/>
      <w:bCs/>
    </w:rPr>
  </w:style>
  <w:style w:type="paragraph" w:customStyle="1" w:styleId="FrameContents">
    <w:name w:val="Frame Contents"/>
    <w:basedOn w:val="Normal"/>
    <w:rsid w:val="001D3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2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4852</Words>
  <Characters>27657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 V</dc:creator>
  <cp:keywords/>
  <dc:description/>
  <cp:lastModifiedBy>Chethan V</cp:lastModifiedBy>
  <cp:revision>3</cp:revision>
  <dcterms:created xsi:type="dcterms:W3CDTF">2020-06-16T16:44:00Z</dcterms:created>
  <dcterms:modified xsi:type="dcterms:W3CDTF">2020-06-16T21:08:00Z</dcterms:modified>
</cp:coreProperties>
</file>