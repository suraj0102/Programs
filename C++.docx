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2FCE9D0" w14:textId="77777777" w:rsidR="00455D5C" w:rsidRDefault="00455D5C" w:rsidP="008C6706">
      <w:pPr>
        <w:keepNext/>
        <w:spacing w:after="60" w:line="360" w:lineRule="auto"/>
        <w:ind w:left="3600" w:right="180"/>
      </w:pPr>
      <w:r>
        <w:rPr>
          <w:rFonts w:eastAsia="Calibri"/>
          <w:b/>
          <w:sz w:val="36"/>
        </w:rPr>
        <w:t>PROGRAM 1</w:t>
      </w:r>
    </w:p>
    <w:p w14:paraId="6BA2B976" w14:textId="77777777" w:rsidR="004B1BC4" w:rsidRPr="004B1BC4" w:rsidRDefault="004B1BC4" w:rsidP="004B1BC4">
      <w:pPr>
        <w:tabs>
          <w:tab w:val="left" w:pos="980"/>
        </w:tabs>
        <w:suppressAutoHyphens w:val="0"/>
        <w:spacing w:line="238" w:lineRule="auto"/>
        <w:ind w:right="120"/>
        <w:jc w:val="both"/>
        <w:rPr>
          <w:b/>
        </w:rPr>
      </w:pPr>
      <w:r w:rsidRPr="004B1BC4">
        <w:rPr>
          <w:b/>
        </w:rPr>
        <w:t>Write a program to read series of names, one per line, from standard input and write these names spelled in reverse order to the standard output using I/O redirection and pipes. Repeat the exercise using an input file specified by the user instead of the standard input and using an output file specified by the user instead of the standard output.</w:t>
      </w:r>
    </w:p>
    <w:p w14:paraId="5CB1C918" w14:textId="77777777" w:rsidR="00455D5C" w:rsidRDefault="00455D5C">
      <w:pPr>
        <w:ind w:left="180" w:right="180"/>
        <w:jc w:val="both"/>
        <w:rPr>
          <w:rFonts w:eastAsia="Calibri"/>
          <w:b/>
          <w:sz w:val="28"/>
        </w:rPr>
      </w:pPr>
    </w:p>
    <w:p w14:paraId="2B7C86D8" w14:textId="77777777" w:rsidR="00455D5C" w:rsidRDefault="00455D5C">
      <w:pPr>
        <w:autoSpaceDE w:val="0"/>
        <w:ind w:left="180" w:right="180"/>
        <w:jc w:val="both"/>
      </w:pPr>
      <w:r>
        <w:rPr>
          <w:rFonts w:eastAsia="Calibri"/>
          <w:b/>
          <w:sz w:val="32"/>
        </w:rPr>
        <w:t>Source Code:</w:t>
      </w:r>
    </w:p>
    <w:p w14:paraId="634DE03D" w14:textId="77777777" w:rsidR="00455D5C" w:rsidRDefault="00455D5C">
      <w:pPr>
        <w:autoSpaceDE w:val="0"/>
        <w:ind w:left="180" w:right="180"/>
        <w:jc w:val="both"/>
        <w:rPr>
          <w:rFonts w:eastAsia="Calibri"/>
          <w:b/>
          <w:i/>
          <w:sz w:val="32"/>
        </w:rPr>
      </w:pPr>
    </w:p>
    <w:p w14:paraId="3DA060D9" w14:textId="77777777" w:rsidR="005A0677" w:rsidRDefault="005A0677" w:rsidP="005A0677">
      <w:pPr>
        <w:autoSpaceDE w:val="0"/>
        <w:ind w:right="180"/>
        <w:jc w:val="both"/>
      </w:pPr>
      <w:r>
        <w:t>#include&lt;iostream&gt;</w:t>
      </w:r>
    </w:p>
    <w:p w14:paraId="4CB032C2" w14:textId="77777777" w:rsidR="005A0677" w:rsidRDefault="005A0677" w:rsidP="005A0677">
      <w:pPr>
        <w:autoSpaceDE w:val="0"/>
        <w:ind w:right="180"/>
        <w:jc w:val="both"/>
      </w:pPr>
      <w:r>
        <w:t>#include&lt;stdio.h&gt;</w:t>
      </w:r>
    </w:p>
    <w:p w14:paraId="1E9812B9" w14:textId="77777777" w:rsidR="005A0677" w:rsidRDefault="005A0677" w:rsidP="005A0677">
      <w:r>
        <w:t>#include&lt;fstream&gt;</w:t>
      </w:r>
    </w:p>
    <w:p w14:paraId="4B12F94E" w14:textId="77777777" w:rsidR="005A0677" w:rsidRDefault="005A0677" w:rsidP="005A0677">
      <w:r>
        <w:t>#include&lt;iomanip&gt;</w:t>
      </w:r>
    </w:p>
    <w:p w14:paraId="31F304B9" w14:textId="77777777" w:rsidR="005A0677" w:rsidRDefault="005A0677" w:rsidP="005A0677">
      <w:r>
        <w:t>#include&lt;stdlib.h&gt;</w:t>
      </w:r>
    </w:p>
    <w:p w14:paraId="5308E973" w14:textId="77777777" w:rsidR="005A0677" w:rsidRDefault="005A0677" w:rsidP="005A0677"/>
    <w:p w14:paraId="17F0BC1E" w14:textId="77777777" w:rsidR="005A0677" w:rsidRDefault="005A0677" w:rsidP="005A0677">
      <w:r>
        <w:t>using namespace std;</w:t>
      </w:r>
    </w:p>
    <w:p w14:paraId="096D8E7D" w14:textId="77777777" w:rsidR="005A0677" w:rsidRDefault="005A0677" w:rsidP="005A0677"/>
    <w:p w14:paraId="4AFFFEBE" w14:textId="77777777" w:rsidR="005A0677" w:rsidRDefault="005A0677" w:rsidP="005A0677">
      <w:r>
        <w:t xml:space="preserve">// function to reverse the string </w:t>
      </w:r>
    </w:p>
    <w:p w14:paraId="59DC94BD" w14:textId="77777777" w:rsidR="005A0677" w:rsidRDefault="005A0677" w:rsidP="005A0677">
      <w:r>
        <w:t>void reverse(char *</w:t>
      </w:r>
      <w:proofErr w:type="spellStart"/>
      <w:r>
        <w:t>s,char</w:t>
      </w:r>
      <w:proofErr w:type="spellEnd"/>
      <w:r>
        <w:t xml:space="preserve"> *r)</w:t>
      </w:r>
    </w:p>
    <w:p w14:paraId="7E430F11" w14:textId="77777777" w:rsidR="005A0677" w:rsidRDefault="005A0677" w:rsidP="005A0677">
      <w:r>
        <w:t>{</w:t>
      </w:r>
    </w:p>
    <w:p w14:paraId="6DA5FB68" w14:textId="77777777" w:rsidR="005A0677" w:rsidRDefault="005A0677" w:rsidP="005A0677">
      <w:r>
        <w:tab/>
        <w:t xml:space="preserve">int </w:t>
      </w:r>
      <w:proofErr w:type="spellStart"/>
      <w:r>
        <w:t>j,len</w:t>
      </w:r>
      <w:proofErr w:type="spellEnd"/>
      <w:r>
        <w:t>;</w:t>
      </w:r>
    </w:p>
    <w:p w14:paraId="13AAA4EB" w14:textId="77777777" w:rsidR="005A0677" w:rsidRDefault="005A0677" w:rsidP="005A0677">
      <w:r>
        <w:tab/>
        <w:t>for(</w:t>
      </w:r>
      <w:proofErr w:type="spellStart"/>
      <w:r>
        <w:t>len</w:t>
      </w:r>
      <w:proofErr w:type="spellEnd"/>
      <w:r>
        <w:t>=0;s[</w:t>
      </w:r>
      <w:proofErr w:type="spellStart"/>
      <w:r>
        <w:t>len</w:t>
      </w:r>
      <w:proofErr w:type="spellEnd"/>
      <w:r>
        <w:t>]!='\0';len++);</w:t>
      </w:r>
      <w:r>
        <w:tab/>
      </w:r>
      <w:r>
        <w:tab/>
        <w:t>// to calculate the length of string</w:t>
      </w:r>
    </w:p>
    <w:p w14:paraId="148580A6" w14:textId="77777777" w:rsidR="005A0677" w:rsidRDefault="005A0677" w:rsidP="005A0677">
      <w:r>
        <w:tab/>
        <w:t>for(j=len-1;j&gt;=0;j--)</w:t>
      </w:r>
    </w:p>
    <w:p w14:paraId="60A51966" w14:textId="77777777" w:rsidR="005A0677" w:rsidRDefault="005A0677" w:rsidP="005A0677">
      <w:r>
        <w:tab/>
      </w:r>
      <w:r>
        <w:tab/>
        <w:t>r[len-j-1]=s[j];</w:t>
      </w:r>
    </w:p>
    <w:p w14:paraId="38CC47A1" w14:textId="77777777" w:rsidR="005A0677" w:rsidRDefault="005A0677" w:rsidP="005A0677">
      <w:r>
        <w:tab/>
        <w:t>r[</w:t>
      </w:r>
      <w:proofErr w:type="spellStart"/>
      <w:r>
        <w:t>len</w:t>
      </w:r>
      <w:proofErr w:type="spellEnd"/>
      <w:r>
        <w:t>]='\0';</w:t>
      </w:r>
    </w:p>
    <w:p w14:paraId="0FE4C2B5" w14:textId="77777777" w:rsidR="005A0677" w:rsidRDefault="005A0677" w:rsidP="005A0677">
      <w:r>
        <w:t>}</w:t>
      </w:r>
    </w:p>
    <w:p w14:paraId="560E5DB6" w14:textId="77777777" w:rsidR="005A0677" w:rsidRDefault="005A0677" w:rsidP="005A0677"/>
    <w:p w14:paraId="002E05A8" w14:textId="77777777" w:rsidR="005A0677" w:rsidRDefault="005A0677" w:rsidP="005A0677">
      <w:r>
        <w:t>// main program</w:t>
      </w:r>
    </w:p>
    <w:p w14:paraId="009BBF26" w14:textId="77777777" w:rsidR="005A0677" w:rsidRDefault="005A0677" w:rsidP="005A0677">
      <w:r>
        <w:t>int main()</w:t>
      </w:r>
    </w:p>
    <w:p w14:paraId="7200C25C" w14:textId="77777777" w:rsidR="005A0677" w:rsidRDefault="005A0677" w:rsidP="005A0677">
      <w:r>
        <w:t>{</w:t>
      </w:r>
    </w:p>
    <w:p w14:paraId="222D3C6C" w14:textId="77777777" w:rsidR="005A0677" w:rsidRDefault="005A0677" w:rsidP="005A0677">
      <w:r>
        <w:tab/>
        <w:t>char name[10][20],rev[10][20],input[20],output[20],str[20],</w:t>
      </w:r>
      <w:proofErr w:type="spellStart"/>
      <w:r>
        <w:t>rstr</w:t>
      </w:r>
      <w:proofErr w:type="spellEnd"/>
      <w:r>
        <w:t>[20];</w:t>
      </w:r>
    </w:p>
    <w:p w14:paraId="3C73B0CF" w14:textId="77777777" w:rsidR="005A0677" w:rsidRDefault="005A0677" w:rsidP="005A0677">
      <w:r>
        <w:tab/>
        <w:t xml:space="preserve">int </w:t>
      </w:r>
      <w:proofErr w:type="spellStart"/>
      <w:r>
        <w:t>i,n,len</w:t>
      </w:r>
      <w:proofErr w:type="spellEnd"/>
      <w:r>
        <w:t>;</w:t>
      </w:r>
    </w:p>
    <w:p w14:paraId="3D52CA2B" w14:textId="77777777" w:rsidR="005A0677" w:rsidRDefault="005A0677" w:rsidP="005A0677">
      <w:r>
        <w:tab/>
      </w:r>
      <w:proofErr w:type="spellStart"/>
      <w:r>
        <w:t>fstream</w:t>
      </w:r>
      <w:proofErr w:type="spellEnd"/>
      <w:r>
        <w:t xml:space="preserve"> </w:t>
      </w:r>
      <w:proofErr w:type="spellStart"/>
      <w:r>
        <w:t>ifile,ofile</w:t>
      </w:r>
      <w:proofErr w:type="spellEnd"/>
      <w:r>
        <w:t>;</w:t>
      </w:r>
    </w:p>
    <w:p w14:paraId="2C22ACB6" w14:textId="77777777" w:rsidR="005A0677" w:rsidRDefault="005A0677" w:rsidP="005A0677">
      <w:r>
        <w:tab/>
      </w:r>
      <w:proofErr w:type="spellStart"/>
      <w:r>
        <w:t>cout</w:t>
      </w:r>
      <w:proofErr w:type="spellEnd"/>
      <w:r>
        <w:t>&lt;&lt;"enter the number of names to read "&lt;&lt;</w:t>
      </w:r>
      <w:proofErr w:type="spellStart"/>
      <w:r>
        <w:t>endl</w:t>
      </w:r>
      <w:proofErr w:type="spellEnd"/>
      <w:r>
        <w:t>;</w:t>
      </w:r>
    </w:p>
    <w:p w14:paraId="49489AD5" w14:textId="77777777" w:rsidR="005A0677" w:rsidRDefault="005A0677" w:rsidP="005A0677">
      <w:r>
        <w:tab/>
      </w:r>
      <w:proofErr w:type="spellStart"/>
      <w:r>
        <w:t>cin</w:t>
      </w:r>
      <w:proofErr w:type="spellEnd"/>
      <w:r>
        <w:t>&gt;&gt;n;</w:t>
      </w:r>
    </w:p>
    <w:p w14:paraId="0168B99F" w14:textId="77777777" w:rsidR="005A0677" w:rsidRDefault="005A0677" w:rsidP="005A0677">
      <w:r>
        <w:tab/>
      </w:r>
      <w:proofErr w:type="spellStart"/>
      <w:r>
        <w:t>cout</w:t>
      </w:r>
      <w:proofErr w:type="spellEnd"/>
      <w:r>
        <w:t>&lt;&lt;"enter the names"&lt;&lt;</w:t>
      </w:r>
      <w:proofErr w:type="spellStart"/>
      <w:r>
        <w:t>endl</w:t>
      </w:r>
      <w:proofErr w:type="spellEnd"/>
      <w:r>
        <w:t>;</w:t>
      </w:r>
    </w:p>
    <w:p w14:paraId="29A5ACE1" w14:textId="77777777" w:rsidR="005A0677" w:rsidRDefault="005A0677" w:rsidP="005A0677">
      <w:r>
        <w:tab/>
        <w:t>for(</w:t>
      </w:r>
      <w:proofErr w:type="spellStart"/>
      <w:r>
        <w:t>i</w:t>
      </w:r>
      <w:proofErr w:type="spellEnd"/>
      <w:r>
        <w:t>=0;i&lt;</w:t>
      </w:r>
      <w:proofErr w:type="spellStart"/>
      <w:r>
        <w:t>n;i</w:t>
      </w:r>
      <w:proofErr w:type="spellEnd"/>
      <w:r>
        <w:t>++)</w:t>
      </w:r>
    </w:p>
    <w:p w14:paraId="53E5FC58" w14:textId="77777777" w:rsidR="005A0677" w:rsidRDefault="005A0677" w:rsidP="005A0677">
      <w:r>
        <w:tab/>
      </w:r>
      <w:r>
        <w:tab/>
      </w:r>
      <w:proofErr w:type="spellStart"/>
      <w:r>
        <w:t>cin</w:t>
      </w:r>
      <w:proofErr w:type="spellEnd"/>
      <w:r>
        <w:t>&gt;&gt;name[</w:t>
      </w:r>
      <w:proofErr w:type="spellStart"/>
      <w:r>
        <w:t>i</w:t>
      </w:r>
      <w:proofErr w:type="spellEnd"/>
      <w:r>
        <w:t>];</w:t>
      </w:r>
    </w:p>
    <w:p w14:paraId="390EA1AF" w14:textId="77777777" w:rsidR="005A0677" w:rsidRDefault="005A0677" w:rsidP="005A0677">
      <w:r>
        <w:tab/>
        <w:t>for(</w:t>
      </w:r>
      <w:proofErr w:type="spellStart"/>
      <w:r>
        <w:t>i</w:t>
      </w:r>
      <w:proofErr w:type="spellEnd"/>
      <w:r>
        <w:t>=0;i&lt;</w:t>
      </w:r>
      <w:proofErr w:type="spellStart"/>
      <w:r>
        <w:t>n;i</w:t>
      </w:r>
      <w:proofErr w:type="spellEnd"/>
      <w:r>
        <w:t>++)</w:t>
      </w:r>
    </w:p>
    <w:p w14:paraId="015D9357" w14:textId="77777777" w:rsidR="005A0677" w:rsidRDefault="005A0677" w:rsidP="005A0677">
      <w:r>
        <w:tab/>
      </w:r>
      <w:r>
        <w:tab/>
        <w:t>reverse(name[</w:t>
      </w:r>
      <w:proofErr w:type="spellStart"/>
      <w:r>
        <w:t>i</w:t>
      </w:r>
      <w:proofErr w:type="spellEnd"/>
      <w:r>
        <w:t>],rev[</w:t>
      </w:r>
      <w:proofErr w:type="spellStart"/>
      <w:r>
        <w:t>i</w:t>
      </w:r>
      <w:proofErr w:type="spellEnd"/>
      <w:r>
        <w:t>]);</w:t>
      </w:r>
    </w:p>
    <w:p w14:paraId="7DEA1F22" w14:textId="77777777" w:rsidR="005A0677" w:rsidRDefault="005A0677" w:rsidP="005A0677">
      <w:r>
        <w:tab/>
      </w:r>
      <w:proofErr w:type="spellStart"/>
      <w:r>
        <w:t>cout</w:t>
      </w:r>
      <w:proofErr w:type="spellEnd"/>
      <w:r>
        <w:t xml:space="preserve">&lt;&lt;"the names and its </w:t>
      </w:r>
      <w:proofErr w:type="spellStart"/>
      <w:r>
        <w:t>reverese</w:t>
      </w:r>
      <w:proofErr w:type="spellEnd"/>
      <w:r>
        <w:t xml:space="preserve"> order are"&lt;&lt;</w:t>
      </w:r>
      <w:proofErr w:type="spellStart"/>
      <w:r>
        <w:t>endl</w:t>
      </w:r>
      <w:proofErr w:type="spellEnd"/>
      <w:r>
        <w:t>;</w:t>
      </w:r>
    </w:p>
    <w:p w14:paraId="19B953D7" w14:textId="77777777" w:rsidR="005A0677" w:rsidRDefault="005A0677" w:rsidP="005A0677"/>
    <w:p w14:paraId="75D2211D" w14:textId="77777777" w:rsidR="005A0677" w:rsidRDefault="005A0677" w:rsidP="005A0677">
      <w:r>
        <w:t xml:space="preserve">        for(</w:t>
      </w:r>
      <w:proofErr w:type="spellStart"/>
      <w:r>
        <w:t>i</w:t>
      </w:r>
      <w:proofErr w:type="spellEnd"/>
      <w:r>
        <w:t>=0;i&lt;</w:t>
      </w:r>
      <w:proofErr w:type="spellStart"/>
      <w:r>
        <w:t>n;i</w:t>
      </w:r>
      <w:proofErr w:type="spellEnd"/>
      <w:r>
        <w:t>++)</w:t>
      </w:r>
    </w:p>
    <w:p w14:paraId="194D56B7" w14:textId="77777777" w:rsidR="005A0677" w:rsidRDefault="005A0677" w:rsidP="005A0677">
      <w:r>
        <w:tab/>
      </w:r>
      <w:r>
        <w:tab/>
      </w:r>
      <w:proofErr w:type="spellStart"/>
      <w:r>
        <w:t>cout</w:t>
      </w:r>
      <w:proofErr w:type="spellEnd"/>
      <w:r>
        <w:t>&lt;&lt;name[</w:t>
      </w:r>
      <w:proofErr w:type="spellStart"/>
      <w:r>
        <w:t>i</w:t>
      </w:r>
      <w:proofErr w:type="spellEnd"/>
      <w:r>
        <w:t>]&lt;&lt;</w:t>
      </w:r>
      <w:proofErr w:type="spellStart"/>
      <w:r>
        <w:t>setw</w:t>
      </w:r>
      <w:proofErr w:type="spellEnd"/>
      <w:r>
        <w:t>(25)&lt;&lt;rev[</w:t>
      </w:r>
      <w:proofErr w:type="spellStart"/>
      <w:r>
        <w:t>i</w:t>
      </w:r>
      <w:proofErr w:type="spellEnd"/>
      <w:r>
        <w:t>]&lt;&lt;</w:t>
      </w:r>
      <w:proofErr w:type="spellStart"/>
      <w:r>
        <w:t>endl</w:t>
      </w:r>
      <w:proofErr w:type="spellEnd"/>
      <w:r>
        <w:t>;</w:t>
      </w:r>
    </w:p>
    <w:p w14:paraId="470463A7" w14:textId="77777777" w:rsidR="005A0677" w:rsidRDefault="005A0677" w:rsidP="005A0677">
      <w:r>
        <w:tab/>
      </w:r>
      <w:proofErr w:type="spellStart"/>
      <w:r>
        <w:t>cout</w:t>
      </w:r>
      <w:proofErr w:type="spellEnd"/>
      <w:r>
        <w:t>&lt;&lt;"enter the filename which contain list of names"&lt;&lt;</w:t>
      </w:r>
      <w:proofErr w:type="spellStart"/>
      <w:r>
        <w:t>endl</w:t>
      </w:r>
      <w:proofErr w:type="spellEnd"/>
      <w:r>
        <w:t>;</w:t>
      </w:r>
    </w:p>
    <w:p w14:paraId="0E6FC7DA" w14:textId="77777777" w:rsidR="005A0677" w:rsidRDefault="005A0677" w:rsidP="005A0677">
      <w:r>
        <w:tab/>
      </w:r>
      <w:proofErr w:type="spellStart"/>
      <w:r>
        <w:t>cin</w:t>
      </w:r>
      <w:proofErr w:type="spellEnd"/>
      <w:r>
        <w:t>&gt;&gt;input;</w:t>
      </w:r>
    </w:p>
    <w:p w14:paraId="7152A2ED" w14:textId="77777777" w:rsidR="005A0677" w:rsidRDefault="005A0677" w:rsidP="005A0677">
      <w:r>
        <w:tab/>
      </w:r>
      <w:proofErr w:type="spellStart"/>
      <w:r>
        <w:t>ifile.open</w:t>
      </w:r>
      <w:proofErr w:type="spellEnd"/>
      <w:r>
        <w:t>(</w:t>
      </w:r>
      <w:proofErr w:type="spellStart"/>
      <w:r>
        <w:t>input,ios</w:t>
      </w:r>
      <w:proofErr w:type="spellEnd"/>
      <w:r>
        <w:t>::in);</w:t>
      </w:r>
    </w:p>
    <w:p w14:paraId="0A4148CD" w14:textId="77777777" w:rsidR="005A0677" w:rsidRDefault="005A0677" w:rsidP="005A0677">
      <w:r>
        <w:lastRenderedPageBreak/>
        <w:tab/>
        <w:t>if(!</w:t>
      </w:r>
      <w:proofErr w:type="spellStart"/>
      <w:r>
        <w:t>ifile</w:t>
      </w:r>
      <w:proofErr w:type="spellEnd"/>
      <w:r>
        <w:t>)</w:t>
      </w:r>
    </w:p>
    <w:p w14:paraId="059286C4" w14:textId="77777777" w:rsidR="005A0677" w:rsidRDefault="005A0677" w:rsidP="005A0677">
      <w:r>
        <w:tab/>
        <w:t>{</w:t>
      </w:r>
    </w:p>
    <w:p w14:paraId="6148B9B5" w14:textId="77777777" w:rsidR="005A0677" w:rsidRDefault="005A0677" w:rsidP="005A0677">
      <w:r>
        <w:tab/>
      </w:r>
      <w:r>
        <w:tab/>
      </w:r>
      <w:proofErr w:type="spellStart"/>
      <w:r>
        <w:t>cout</w:t>
      </w:r>
      <w:proofErr w:type="spellEnd"/>
      <w:r>
        <w:t xml:space="preserve">&lt;&lt;"file </w:t>
      </w:r>
      <w:proofErr w:type="spellStart"/>
      <w:r>
        <w:t>doesnot</w:t>
      </w:r>
      <w:proofErr w:type="spellEnd"/>
      <w:r>
        <w:t xml:space="preserve"> exist";</w:t>
      </w:r>
    </w:p>
    <w:p w14:paraId="3E0950E9" w14:textId="77777777" w:rsidR="005A0677" w:rsidRDefault="005A0677" w:rsidP="005A0677">
      <w:r>
        <w:tab/>
      </w:r>
      <w:r>
        <w:tab/>
        <w:t>exit(1);</w:t>
      </w:r>
    </w:p>
    <w:p w14:paraId="0671D3AA" w14:textId="77777777" w:rsidR="005A0677" w:rsidRDefault="005A0677" w:rsidP="005A0677">
      <w:r>
        <w:tab/>
        <w:t>}</w:t>
      </w:r>
    </w:p>
    <w:p w14:paraId="57D1CC24" w14:textId="77777777" w:rsidR="005A0677" w:rsidRDefault="005A0677" w:rsidP="005A0677">
      <w:r>
        <w:tab/>
      </w:r>
      <w:proofErr w:type="spellStart"/>
      <w:r>
        <w:t>cout</w:t>
      </w:r>
      <w:proofErr w:type="spellEnd"/>
      <w:r>
        <w:t>&lt;&lt;"enter the filename to store names in reverse order"&lt;&lt;</w:t>
      </w:r>
      <w:proofErr w:type="spellStart"/>
      <w:r>
        <w:t>endl</w:t>
      </w:r>
      <w:proofErr w:type="spellEnd"/>
      <w:r>
        <w:t>;</w:t>
      </w:r>
    </w:p>
    <w:p w14:paraId="26916170" w14:textId="77777777" w:rsidR="005A0677" w:rsidRDefault="005A0677" w:rsidP="005A0677">
      <w:r>
        <w:tab/>
      </w:r>
      <w:proofErr w:type="spellStart"/>
      <w:r>
        <w:t>cin</w:t>
      </w:r>
      <w:proofErr w:type="spellEnd"/>
      <w:r>
        <w:t>&gt;&gt;output;</w:t>
      </w:r>
    </w:p>
    <w:p w14:paraId="3253CFCB" w14:textId="77777777" w:rsidR="005A0677" w:rsidRDefault="005A0677" w:rsidP="005A0677">
      <w:r>
        <w:tab/>
      </w:r>
      <w:proofErr w:type="spellStart"/>
      <w:r>
        <w:t>ofile.open</w:t>
      </w:r>
      <w:proofErr w:type="spellEnd"/>
      <w:r>
        <w:t>(</w:t>
      </w:r>
      <w:proofErr w:type="spellStart"/>
      <w:r>
        <w:t>output,ios</w:t>
      </w:r>
      <w:proofErr w:type="spellEnd"/>
      <w:r>
        <w:t>::out);</w:t>
      </w:r>
    </w:p>
    <w:p w14:paraId="54576ADF" w14:textId="77777777" w:rsidR="005A0677" w:rsidRDefault="005A0677" w:rsidP="005A0677">
      <w:r>
        <w:tab/>
        <w:t>while(!ifile.eof())</w:t>
      </w:r>
    </w:p>
    <w:p w14:paraId="38ABDBD5" w14:textId="77777777" w:rsidR="005A0677" w:rsidRDefault="005A0677" w:rsidP="005A0677">
      <w:r>
        <w:tab/>
        <w:t>{</w:t>
      </w:r>
    </w:p>
    <w:p w14:paraId="341D46A8" w14:textId="77777777" w:rsidR="005A0677" w:rsidRDefault="005A0677" w:rsidP="005A0677">
      <w:r>
        <w:tab/>
      </w:r>
      <w:r>
        <w:tab/>
      </w:r>
      <w:proofErr w:type="spellStart"/>
      <w:r>
        <w:t>ifile.getline</w:t>
      </w:r>
      <w:proofErr w:type="spellEnd"/>
      <w:r>
        <w:t>(str,20);</w:t>
      </w:r>
    </w:p>
    <w:p w14:paraId="622C716C" w14:textId="77777777" w:rsidR="005A0677" w:rsidRDefault="005A0677" w:rsidP="005A0677">
      <w:r>
        <w:tab/>
      </w:r>
      <w:r>
        <w:tab/>
        <w:t>reverse(</w:t>
      </w:r>
      <w:proofErr w:type="spellStart"/>
      <w:r>
        <w:t>str,rstr</w:t>
      </w:r>
      <w:proofErr w:type="spellEnd"/>
      <w:r>
        <w:t>);</w:t>
      </w:r>
    </w:p>
    <w:p w14:paraId="5E0826A2" w14:textId="77777777" w:rsidR="005A0677" w:rsidRDefault="005A0677" w:rsidP="005A0677">
      <w:r>
        <w:tab/>
      </w:r>
      <w:r>
        <w:tab/>
      </w:r>
      <w:proofErr w:type="spellStart"/>
      <w:r>
        <w:t>ofile</w:t>
      </w:r>
      <w:proofErr w:type="spellEnd"/>
      <w:r>
        <w:t>&lt;&lt;</w:t>
      </w:r>
      <w:proofErr w:type="spellStart"/>
      <w:r>
        <w:t>rstr</w:t>
      </w:r>
      <w:proofErr w:type="spellEnd"/>
      <w:r>
        <w:t>&lt;&lt;</w:t>
      </w:r>
      <w:proofErr w:type="spellStart"/>
      <w:r>
        <w:t>endl</w:t>
      </w:r>
      <w:proofErr w:type="spellEnd"/>
      <w:r>
        <w:t>;</w:t>
      </w:r>
    </w:p>
    <w:p w14:paraId="79BEEBFD" w14:textId="77777777" w:rsidR="005A0677" w:rsidRDefault="005A0677" w:rsidP="005A0677">
      <w:r>
        <w:tab/>
        <w:t>}</w:t>
      </w:r>
    </w:p>
    <w:p w14:paraId="2C7052A1" w14:textId="77777777" w:rsidR="00C44895" w:rsidRDefault="00C44895" w:rsidP="005A0677"/>
    <w:p w14:paraId="6C1EBEEE" w14:textId="77777777" w:rsidR="005A0677" w:rsidRDefault="005A0677" w:rsidP="005A0677">
      <w:r>
        <w:t>}</w:t>
      </w:r>
    </w:p>
    <w:p w14:paraId="728FA57F" w14:textId="77777777" w:rsidR="005A0677" w:rsidRDefault="005A0677" w:rsidP="005A0677"/>
    <w:p w14:paraId="0BCCEEDA" w14:textId="77777777" w:rsidR="00313DFC" w:rsidRPr="008F45F7" w:rsidRDefault="00313DFC" w:rsidP="008F45F7"/>
    <w:p w14:paraId="4FF3E275" w14:textId="77777777" w:rsidR="00455D5C" w:rsidRDefault="00455D5C">
      <w:pPr>
        <w:keepNext/>
        <w:pageBreakBefore/>
        <w:spacing w:after="60" w:line="360" w:lineRule="auto"/>
        <w:ind w:left="180" w:right="180"/>
        <w:jc w:val="center"/>
      </w:pPr>
    </w:p>
    <w:p w14:paraId="5A43845C" w14:textId="77777777" w:rsidR="0025022B" w:rsidRDefault="0025022B" w:rsidP="0025022B">
      <w:pPr>
        <w:tabs>
          <w:tab w:val="left" w:pos="980"/>
        </w:tabs>
        <w:suppressAutoHyphens w:val="0"/>
        <w:spacing w:line="237" w:lineRule="auto"/>
        <w:ind w:right="120"/>
        <w:jc w:val="center"/>
        <w:rPr>
          <w:b/>
          <w:sz w:val="36"/>
        </w:rPr>
      </w:pPr>
      <w:r w:rsidRPr="0025022B">
        <w:rPr>
          <w:b/>
          <w:sz w:val="36"/>
        </w:rPr>
        <w:t>PROGRAM 2</w:t>
      </w:r>
    </w:p>
    <w:p w14:paraId="6B399FCD" w14:textId="77777777" w:rsidR="0025022B" w:rsidRPr="00016A85" w:rsidRDefault="0025022B" w:rsidP="0025022B">
      <w:pPr>
        <w:tabs>
          <w:tab w:val="left" w:pos="980"/>
        </w:tabs>
        <w:suppressAutoHyphens w:val="0"/>
        <w:spacing w:line="237" w:lineRule="auto"/>
        <w:ind w:right="120"/>
        <w:jc w:val="center"/>
        <w:rPr>
          <w:b/>
          <w:sz w:val="20"/>
        </w:rPr>
      </w:pPr>
    </w:p>
    <w:p w14:paraId="1CB46845" w14:textId="77777777" w:rsidR="001B3017" w:rsidRPr="001B3017" w:rsidRDefault="001B3017" w:rsidP="001B3017">
      <w:pPr>
        <w:tabs>
          <w:tab w:val="left" w:pos="980"/>
        </w:tabs>
        <w:suppressAutoHyphens w:val="0"/>
        <w:spacing w:line="237" w:lineRule="auto"/>
        <w:ind w:right="120"/>
        <w:jc w:val="both"/>
        <w:rPr>
          <w:b/>
        </w:rPr>
      </w:pPr>
      <w:r w:rsidRPr="001B3017">
        <w:rPr>
          <w:b/>
        </w:rPr>
        <w:t>Write a program to read and write student objects with fixed-length records and the fields delimited by “|”. Implement pack ( ), unpack ( ), modify ( ) and search ( ) methods.</w:t>
      </w:r>
    </w:p>
    <w:p w14:paraId="5010EF04" w14:textId="77777777" w:rsidR="00455D5C" w:rsidRPr="00016A85" w:rsidRDefault="00455D5C">
      <w:pPr>
        <w:autoSpaceDE w:val="0"/>
        <w:ind w:left="180" w:right="180"/>
        <w:jc w:val="both"/>
        <w:rPr>
          <w:rFonts w:eastAsia="Calibri"/>
          <w:b/>
          <w:sz w:val="18"/>
        </w:rPr>
      </w:pPr>
    </w:p>
    <w:p w14:paraId="34AE3F06" w14:textId="77777777" w:rsidR="00455D5C" w:rsidRDefault="00455D5C" w:rsidP="00016A85">
      <w:pPr>
        <w:autoSpaceDE w:val="0"/>
        <w:ind w:right="180"/>
        <w:jc w:val="both"/>
      </w:pPr>
      <w:r>
        <w:rPr>
          <w:rFonts w:eastAsia="Calibri"/>
          <w:b/>
          <w:sz w:val="32"/>
        </w:rPr>
        <w:t>Source Code:</w:t>
      </w:r>
    </w:p>
    <w:p w14:paraId="1BB4A977" w14:textId="77777777" w:rsidR="005B01B5" w:rsidRDefault="005B01B5" w:rsidP="005B01B5">
      <w:r>
        <w:t>#include&lt;iostream&gt;</w:t>
      </w:r>
    </w:p>
    <w:p w14:paraId="7CD5FD5D" w14:textId="77777777" w:rsidR="005B01B5" w:rsidRDefault="005B01B5" w:rsidP="005B01B5">
      <w:r>
        <w:t>#include&lt;fstream&gt;</w:t>
      </w:r>
    </w:p>
    <w:p w14:paraId="3865CF66" w14:textId="77777777" w:rsidR="005B01B5" w:rsidRDefault="005B01B5" w:rsidP="005B01B5">
      <w:r>
        <w:t>#include&lt;stdlib.h&gt;</w:t>
      </w:r>
    </w:p>
    <w:p w14:paraId="34D24436" w14:textId="77777777" w:rsidR="005B01B5" w:rsidRDefault="005B01B5" w:rsidP="005B01B5">
      <w:r>
        <w:t>#include&lt;string.h&gt;</w:t>
      </w:r>
    </w:p>
    <w:p w14:paraId="018FA263" w14:textId="77777777" w:rsidR="005B01B5" w:rsidRDefault="005B01B5" w:rsidP="005B01B5">
      <w:r>
        <w:t>#include&lt;stdio.h&gt;</w:t>
      </w:r>
    </w:p>
    <w:p w14:paraId="7E55707A" w14:textId="77777777" w:rsidR="005B01B5" w:rsidRDefault="005B01B5" w:rsidP="005B01B5">
      <w:r>
        <w:t>#define SIZE 50</w:t>
      </w:r>
    </w:p>
    <w:p w14:paraId="2EC8E139" w14:textId="77777777" w:rsidR="005B01B5" w:rsidRPr="00016A85" w:rsidRDefault="005B01B5" w:rsidP="005B01B5">
      <w:pPr>
        <w:rPr>
          <w:sz w:val="16"/>
        </w:rPr>
      </w:pPr>
    </w:p>
    <w:p w14:paraId="6B75121C" w14:textId="77777777" w:rsidR="005B01B5" w:rsidRDefault="005B01B5" w:rsidP="005B01B5">
      <w:r>
        <w:t>using namespace std;</w:t>
      </w:r>
    </w:p>
    <w:p w14:paraId="0544A42D" w14:textId="77777777" w:rsidR="005B01B5" w:rsidRPr="00016A85" w:rsidRDefault="005B01B5" w:rsidP="005B01B5">
      <w:pPr>
        <w:rPr>
          <w:sz w:val="20"/>
        </w:rPr>
      </w:pPr>
    </w:p>
    <w:p w14:paraId="355B0A52" w14:textId="77777777" w:rsidR="005B01B5" w:rsidRDefault="005B01B5" w:rsidP="005B01B5">
      <w:proofErr w:type="spellStart"/>
      <w:r>
        <w:t>fstream</w:t>
      </w:r>
      <w:proofErr w:type="spellEnd"/>
      <w:r>
        <w:t xml:space="preserve"> file;</w:t>
      </w:r>
    </w:p>
    <w:p w14:paraId="00A7B992" w14:textId="77777777" w:rsidR="005B01B5" w:rsidRPr="00016A85" w:rsidRDefault="005B01B5" w:rsidP="005B01B5">
      <w:pPr>
        <w:rPr>
          <w:sz w:val="14"/>
        </w:rPr>
      </w:pPr>
    </w:p>
    <w:p w14:paraId="3D86B7FB" w14:textId="77777777" w:rsidR="005B01B5" w:rsidRDefault="005B01B5" w:rsidP="005B01B5">
      <w:r>
        <w:t xml:space="preserve">class </w:t>
      </w:r>
      <w:proofErr w:type="spellStart"/>
      <w:r>
        <w:t>fixedf</w:t>
      </w:r>
      <w:proofErr w:type="spellEnd"/>
    </w:p>
    <w:p w14:paraId="744CFCE3" w14:textId="77777777" w:rsidR="005B01B5" w:rsidRDefault="005B01B5" w:rsidP="005B01B5">
      <w:r>
        <w:t>{</w:t>
      </w:r>
    </w:p>
    <w:p w14:paraId="488E7A90" w14:textId="77777777" w:rsidR="005B01B5" w:rsidRDefault="005B01B5" w:rsidP="005B01B5">
      <w:r>
        <w:tab/>
        <w:t>public:</w:t>
      </w:r>
    </w:p>
    <w:p w14:paraId="1D00C7F2" w14:textId="77777777" w:rsidR="005B01B5" w:rsidRDefault="005B01B5" w:rsidP="005B01B5"/>
    <w:p w14:paraId="42035C64" w14:textId="77777777" w:rsidR="005B01B5" w:rsidRDefault="005B01B5" w:rsidP="005B01B5">
      <w:r>
        <w:tab/>
      </w:r>
      <w:r>
        <w:tab/>
        <w:t xml:space="preserve">char </w:t>
      </w:r>
      <w:proofErr w:type="spellStart"/>
      <w:r>
        <w:t>usn</w:t>
      </w:r>
      <w:proofErr w:type="spellEnd"/>
      <w:r>
        <w:t>[11],name[15],</w:t>
      </w:r>
      <w:proofErr w:type="spellStart"/>
      <w:r>
        <w:t>sem</w:t>
      </w:r>
      <w:proofErr w:type="spellEnd"/>
      <w:r>
        <w:t>[6],dept[6];</w:t>
      </w:r>
    </w:p>
    <w:p w14:paraId="15FC3B20" w14:textId="77777777" w:rsidR="005B01B5" w:rsidRDefault="005B01B5" w:rsidP="005B01B5"/>
    <w:p w14:paraId="08750974" w14:textId="77777777" w:rsidR="005B01B5" w:rsidRDefault="005B01B5" w:rsidP="005B01B5">
      <w:r>
        <w:tab/>
        <w:t>public: void pack();</w:t>
      </w:r>
    </w:p>
    <w:p w14:paraId="0CF85DEB" w14:textId="77777777" w:rsidR="005B01B5" w:rsidRDefault="005B01B5" w:rsidP="005B01B5">
      <w:r>
        <w:tab/>
      </w:r>
      <w:r>
        <w:tab/>
        <w:t>void unpack();</w:t>
      </w:r>
    </w:p>
    <w:p w14:paraId="2F37AB62" w14:textId="77777777" w:rsidR="005B01B5" w:rsidRDefault="005B01B5" w:rsidP="005B01B5">
      <w:r>
        <w:tab/>
      </w:r>
      <w:r>
        <w:tab/>
        <w:t>void search();</w:t>
      </w:r>
    </w:p>
    <w:p w14:paraId="05B68C1F" w14:textId="77777777" w:rsidR="005B01B5" w:rsidRDefault="005B01B5" w:rsidP="005B01B5">
      <w:r>
        <w:tab/>
      </w:r>
      <w:r>
        <w:tab/>
        <w:t>void modify();</w:t>
      </w:r>
    </w:p>
    <w:p w14:paraId="472A399C" w14:textId="77777777" w:rsidR="005B01B5" w:rsidRDefault="005B01B5" w:rsidP="005B01B5">
      <w:r>
        <w:t>};</w:t>
      </w:r>
    </w:p>
    <w:p w14:paraId="39F0DFED" w14:textId="77777777" w:rsidR="005B01B5" w:rsidRPr="00016A85" w:rsidRDefault="005B01B5" w:rsidP="005B01B5">
      <w:pPr>
        <w:rPr>
          <w:sz w:val="18"/>
        </w:rPr>
      </w:pPr>
    </w:p>
    <w:p w14:paraId="68CB6129" w14:textId="77777777" w:rsidR="005B01B5" w:rsidRDefault="005B01B5" w:rsidP="005B01B5">
      <w:r>
        <w:t xml:space="preserve">void </w:t>
      </w:r>
      <w:proofErr w:type="spellStart"/>
      <w:r>
        <w:t>fixedf</w:t>
      </w:r>
      <w:proofErr w:type="spellEnd"/>
      <w:r>
        <w:t>::pack()</w:t>
      </w:r>
    </w:p>
    <w:p w14:paraId="5D5B4878" w14:textId="77777777" w:rsidR="005B01B5" w:rsidRDefault="005B01B5" w:rsidP="005B01B5">
      <w:r>
        <w:t>{</w:t>
      </w:r>
    </w:p>
    <w:p w14:paraId="11F816FD" w14:textId="77777777" w:rsidR="005B01B5" w:rsidRDefault="005B01B5" w:rsidP="005B01B5">
      <w:r>
        <w:tab/>
        <w:t>char b[SIZE+1];</w:t>
      </w:r>
    </w:p>
    <w:p w14:paraId="759690E5" w14:textId="77777777" w:rsidR="005B01B5" w:rsidRDefault="005B01B5" w:rsidP="005B01B5">
      <w:r>
        <w:tab/>
      </w:r>
      <w:proofErr w:type="spellStart"/>
      <w:r>
        <w:t>fixedf</w:t>
      </w:r>
      <w:proofErr w:type="spellEnd"/>
      <w:r>
        <w:t xml:space="preserve"> f;</w:t>
      </w:r>
    </w:p>
    <w:p w14:paraId="2C4188BE" w14:textId="77777777" w:rsidR="005B01B5" w:rsidRDefault="005B01B5" w:rsidP="005B01B5">
      <w:r>
        <w:tab/>
      </w:r>
      <w:proofErr w:type="spellStart"/>
      <w:r>
        <w:t>cout</w:t>
      </w:r>
      <w:proofErr w:type="spellEnd"/>
      <w:r>
        <w:t>&lt;&lt;"\</w:t>
      </w:r>
      <w:proofErr w:type="spellStart"/>
      <w:r>
        <w:t>nEnter</w:t>
      </w:r>
      <w:proofErr w:type="spellEnd"/>
      <w:r>
        <w:t xml:space="preserve"> </w:t>
      </w:r>
      <w:proofErr w:type="spellStart"/>
      <w:r>
        <w:t>usn</w:t>
      </w:r>
      <w:proofErr w:type="spellEnd"/>
      <w:r>
        <w:t xml:space="preserve">, name, </w:t>
      </w:r>
      <w:proofErr w:type="spellStart"/>
      <w:r>
        <w:t>sem</w:t>
      </w:r>
      <w:proofErr w:type="spellEnd"/>
      <w:r>
        <w:t>, dept: ";</w:t>
      </w:r>
    </w:p>
    <w:p w14:paraId="6927BC0F" w14:textId="77777777" w:rsidR="005B01B5" w:rsidRDefault="005B01B5" w:rsidP="005B01B5">
      <w:r>
        <w:tab/>
      </w:r>
      <w:proofErr w:type="spellStart"/>
      <w:r>
        <w:t>cin</w:t>
      </w:r>
      <w:proofErr w:type="spellEnd"/>
      <w:r>
        <w:t>&gt;&gt;</w:t>
      </w:r>
      <w:proofErr w:type="spellStart"/>
      <w:r>
        <w:t>f.usn</w:t>
      </w:r>
      <w:proofErr w:type="spellEnd"/>
      <w:r>
        <w:t>&gt;&gt;f.name&gt;&gt;</w:t>
      </w:r>
      <w:proofErr w:type="spellStart"/>
      <w:r>
        <w:t>f.sem</w:t>
      </w:r>
      <w:proofErr w:type="spellEnd"/>
      <w:r>
        <w:t>&gt;&gt;</w:t>
      </w:r>
      <w:proofErr w:type="spellStart"/>
      <w:r>
        <w:t>f.dept</w:t>
      </w:r>
      <w:proofErr w:type="spellEnd"/>
      <w:r>
        <w:t>;</w:t>
      </w:r>
    </w:p>
    <w:p w14:paraId="34667FE4" w14:textId="77777777" w:rsidR="005B01B5" w:rsidRDefault="005B01B5" w:rsidP="005B01B5">
      <w:r>
        <w:tab/>
      </w:r>
      <w:proofErr w:type="spellStart"/>
      <w:r>
        <w:t>file.open</w:t>
      </w:r>
      <w:proofErr w:type="spellEnd"/>
      <w:r>
        <w:t>("student.txt",</w:t>
      </w:r>
      <w:proofErr w:type="spellStart"/>
      <w:r>
        <w:t>ios</w:t>
      </w:r>
      <w:proofErr w:type="spellEnd"/>
      <w:r>
        <w:t>::app);</w:t>
      </w:r>
    </w:p>
    <w:p w14:paraId="5B450BA5" w14:textId="77777777" w:rsidR="005B01B5" w:rsidRDefault="005B01B5" w:rsidP="005B01B5">
      <w:r>
        <w:tab/>
      </w:r>
      <w:proofErr w:type="spellStart"/>
      <w:r>
        <w:t>sprintf</w:t>
      </w:r>
      <w:proofErr w:type="spellEnd"/>
      <w:r>
        <w:t>(</w:t>
      </w:r>
      <w:proofErr w:type="spellStart"/>
      <w:r>
        <w:t>b,"%s</w:t>
      </w:r>
      <w:proofErr w:type="spellEnd"/>
      <w:r>
        <w:t>|%s|%s|%s|",</w:t>
      </w:r>
      <w:proofErr w:type="spellStart"/>
      <w:r>
        <w:t>f.usn,f.name,f.sem,f.dept</w:t>
      </w:r>
      <w:proofErr w:type="spellEnd"/>
      <w:r>
        <w:t>);</w:t>
      </w:r>
    </w:p>
    <w:p w14:paraId="02DC8D2A" w14:textId="77777777" w:rsidR="005B01B5" w:rsidRDefault="005B01B5" w:rsidP="005B01B5">
      <w:r>
        <w:tab/>
        <w:t xml:space="preserve">int  </w:t>
      </w:r>
      <w:proofErr w:type="spellStart"/>
      <w:r>
        <w:t>len</w:t>
      </w:r>
      <w:proofErr w:type="spellEnd"/>
      <w:r>
        <w:t>=</w:t>
      </w:r>
      <w:proofErr w:type="spellStart"/>
      <w:r>
        <w:t>strlen</w:t>
      </w:r>
      <w:proofErr w:type="spellEnd"/>
      <w:r>
        <w:t>(b);</w:t>
      </w:r>
    </w:p>
    <w:p w14:paraId="62203E07" w14:textId="77777777" w:rsidR="005B01B5" w:rsidRDefault="005B01B5" w:rsidP="005B01B5">
      <w:r>
        <w:tab/>
        <w:t>while(</w:t>
      </w:r>
      <w:proofErr w:type="spellStart"/>
      <w:r>
        <w:t>len</w:t>
      </w:r>
      <w:proofErr w:type="spellEnd"/>
      <w:r>
        <w:t>&lt;(SIZE))</w:t>
      </w:r>
    </w:p>
    <w:p w14:paraId="09F86E1C" w14:textId="77777777" w:rsidR="005B01B5" w:rsidRDefault="005B01B5" w:rsidP="005B01B5">
      <w:r>
        <w:tab/>
        <w:t>{</w:t>
      </w:r>
    </w:p>
    <w:p w14:paraId="1AA4F14E" w14:textId="77777777" w:rsidR="005B01B5" w:rsidRDefault="005B01B5" w:rsidP="005B01B5">
      <w:r>
        <w:tab/>
      </w:r>
      <w:r>
        <w:tab/>
      </w:r>
      <w:proofErr w:type="spellStart"/>
      <w:r>
        <w:t>strcat</w:t>
      </w:r>
      <w:proofErr w:type="spellEnd"/>
      <w:r>
        <w:t>(b,"-");</w:t>
      </w:r>
    </w:p>
    <w:p w14:paraId="44C9FB9A" w14:textId="77777777" w:rsidR="005B01B5" w:rsidRDefault="005B01B5" w:rsidP="005B01B5">
      <w:r>
        <w:tab/>
      </w:r>
      <w:r>
        <w:tab/>
      </w:r>
      <w:proofErr w:type="spellStart"/>
      <w:r>
        <w:t>len</w:t>
      </w:r>
      <w:proofErr w:type="spellEnd"/>
      <w:r>
        <w:t>++;</w:t>
      </w:r>
    </w:p>
    <w:p w14:paraId="13C61A9D" w14:textId="77777777" w:rsidR="005B01B5" w:rsidRDefault="005B01B5" w:rsidP="005B01B5">
      <w:r>
        <w:tab/>
        <w:t>}</w:t>
      </w:r>
    </w:p>
    <w:p w14:paraId="31F7C071" w14:textId="77777777" w:rsidR="005B01B5" w:rsidRDefault="005B01B5" w:rsidP="005B01B5">
      <w:r>
        <w:tab/>
      </w:r>
      <w:r w:rsidR="00016A85">
        <w:t xml:space="preserve">  </w:t>
      </w:r>
      <w:proofErr w:type="spellStart"/>
      <w:r>
        <w:t>strcat</w:t>
      </w:r>
      <w:proofErr w:type="spellEnd"/>
      <w:r>
        <w:t>(b,"$");</w:t>
      </w:r>
    </w:p>
    <w:p w14:paraId="089E8CDD" w14:textId="77777777" w:rsidR="005B01B5" w:rsidRDefault="005B01B5" w:rsidP="005B01B5">
      <w:r>
        <w:t>file&lt;&lt;b;</w:t>
      </w:r>
    </w:p>
    <w:p w14:paraId="458EBDA5" w14:textId="77777777" w:rsidR="005B01B5" w:rsidRDefault="005B01B5" w:rsidP="005B01B5">
      <w:proofErr w:type="spellStart"/>
      <w:r>
        <w:t>file.close</w:t>
      </w:r>
      <w:proofErr w:type="spellEnd"/>
      <w:r>
        <w:t>();</w:t>
      </w:r>
    </w:p>
    <w:p w14:paraId="100E4819" w14:textId="77777777" w:rsidR="005B01B5" w:rsidRDefault="005B01B5" w:rsidP="005B01B5">
      <w:r>
        <w:t>}</w:t>
      </w:r>
    </w:p>
    <w:p w14:paraId="0EF0A2CE" w14:textId="77777777" w:rsidR="00016A85" w:rsidRDefault="00016A85" w:rsidP="005B01B5"/>
    <w:p w14:paraId="40A26365" w14:textId="77777777" w:rsidR="005B01B5" w:rsidRDefault="005B01B5" w:rsidP="005B01B5">
      <w:r>
        <w:t xml:space="preserve">void </w:t>
      </w:r>
      <w:proofErr w:type="spellStart"/>
      <w:r>
        <w:t>fixedf</w:t>
      </w:r>
      <w:proofErr w:type="spellEnd"/>
      <w:r>
        <w:t>::search()</w:t>
      </w:r>
    </w:p>
    <w:p w14:paraId="30CBFA20" w14:textId="77777777" w:rsidR="005B01B5" w:rsidRDefault="005B01B5" w:rsidP="00016A85">
      <w:pPr>
        <w:ind w:firstLine="720"/>
      </w:pPr>
      <w:r>
        <w:t>{</w:t>
      </w:r>
    </w:p>
    <w:p w14:paraId="1C476EB3" w14:textId="77777777" w:rsidR="005B01B5" w:rsidRDefault="005B01B5" w:rsidP="005B01B5">
      <w:r>
        <w:tab/>
        <w:t xml:space="preserve">char b[SIZE+1], </w:t>
      </w:r>
      <w:proofErr w:type="spellStart"/>
      <w:r>
        <w:t>usn</w:t>
      </w:r>
      <w:proofErr w:type="spellEnd"/>
      <w:r>
        <w:t>[11];</w:t>
      </w:r>
    </w:p>
    <w:p w14:paraId="7B6E9108" w14:textId="77777777" w:rsidR="005B01B5" w:rsidRDefault="005B01B5" w:rsidP="005B01B5">
      <w:r>
        <w:tab/>
      </w:r>
      <w:proofErr w:type="spellStart"/>
      <w:r>
        <w:t>fixedf</w:t>
      </w:r>
      <w:proofErr w:type="spellEnd"/>
      <w:r>
        <w:t xml:space="preserve"> f;</w:t>
      </w:r>
    </w:p>
    <w:p w14:paraId="5BBECF19" w14:textId="77777777" w:rsidR="005B01B5" w:rsidRDefault="005B01B5" w:rsidP="005B01B5">
      <w:r>
        <w:tab/>
      </w:r>
      <w:proofErr w:type="spellStart"/>
      <w:r>
        <w:t>file.open</w:t>
      </w:r>
      <w:proofErr w:type="spellEnd"/>
      <w:r>
        <w:t>("student.txt",</w:t>
      </w:r>
      <w:proofErr w:type="spellStart"/>
      <w:r>
        <w:t>ios</w:t>
      </w:r>
      <w:proofErr w:type="spellEnd"/>
      <w:r>
        <w:t>::in);</w:t>
      </w:r>
    </w:p>
    <w:p w14:paraId="421BE133" w14:textId="77777777" w:rsidR="005B01B5" w:rsidRDefault="005B01B5" w:rsidP="005B01B5">
      <w:r>
        <w:tab/>
      </w:r>
      <w:proofErr w:type="spellStart"/>
      <w:r>
        <w:t>cout</w:t>
      </w:r>
      <w:proofErr w:type="spellEnd"/>
      <w:r>
        <w:t>&lt;&lt;"\</w:t>
      </w:r>
      <w:proofErr w:type="spellStart"/>
      <w:r>
        <w:t>nEnter</w:t>
      </w:r>
      <w:proofErr w:type="spellEnd"/>
      <w:r>
        <w:t xml:space="preserve"> </w:t>
      </w:r>
      <w:proofErr w:type="spellStart"/>
      <w:r>
        <w:t>usn</w:t>
      </w:r>
      <w:proofErr w:type="spellEnd"/>
      <w:r>
        <w:t xml:space="preserve"> to be searched: ";</w:t>
      </w:r>
    </w:p>
    <w:p w14:paraId="429B49AE" w14:textId="77777777" w:rsidR="005B01B5" w:rsidRDefault="005B01B5" w:rsidP="005B01B5">
      <w:r>
        <w:tab/>
      </w:r>
      <w:proofErr w:type="spellStart"/>
      <w:r>
        <w:t>cin</w:t>
      </w:r>
      <w:proofErr w:type="spellEnd"/>
      <w:r>
        <w:t>&gt;&gt;</w:t>
      </w:r>
      <w:proofErr w:type="spellStart"/>
      <w:r>
        <w:t>usn</w:t>
      </w:r>
      <w:proofErr w:type="spellEnd"/>
      <w:r>
        <w:t>;</w:t>
      </w:r>
    </w:p>
    <w:p w14:paraId="5A665E1E" w14:textId="77777777" w:rsidR="005B01B5" w:rsidRDefault="005B01B5" w:rsidP="005B01B5">
      <w:r>
        <w:tab/>
        <w:t>while(!file.eof())</w:t>
      </w:r>
    </w:p>
    <w:p w14:paraId="243590CC" w14:textId="77777777" w:rsidR="005B01B5" w:rsidRDefault="005B01B5" w:rsidP="005B01B5">
      <w:r>
        <w:tab/>
        <w:t>{</w:t>
      </w:r>
    </w:p>
    <w:p w14:paraId="3600AB2A" w14:textId="77777777" w:rsidR="005B01B5" w:rsidRDefault="005B01B5" w:rsidP="005B01B5">
      <w:r>
        <w:tab/>
      </w:r>
      <w:r>
        <w:tab/>
      </w:r>
      <w:proofErr w:type="spellStart"/>
      <w:r>
        <w:t>file.getline</w:t>
      </w:r>
      <w:proofErr w:type="spellEnd"/>
      <w:r>
        <w:t>(b,52,'$');</w:t>
      </w:r>
    </w:p>
    <w:p w14:paraId="52B347EB" w14:textId="77777777" w:rsidR="005B01B5" w:rsidRDefault="005B01B5" w:rsidP="005B01B5">
      <w:r>
        <w:tab/>
      </w:r>
      <w:r>
        <w:tab/>
      </w:r>
      <w:proofErr w:type="spellStart"/>
      <w:r>
        <w:t>sscanf</w:t>
      </w:r>
      <w:proofErr w:type="spellEnd"/>
      <w:r>
        <w:t>(b,"%[^|]|%[^|]|%[^|]|%[^|]|",</w:t>
      </w:r>
      <w:proofErr w:type="spellStart"/>
      <w:r>
        <w:t>f.usn,f.name,f.sem,f.dept</w:t>
      </w:r>
      <w:proofErr w:type="spellEnd"/>
      <w:r>
        <w:t>);</w:t>
      </w:r>
    </w:p>
    <w:p w14:paraId="42DADE29" w14:textId="77777777" w:rsidR="005B01B5" w:rsidRDefault="005B01B5" w:rsidP="005B01B5">
      <w:r>
        <w:tab/>
      </w:r>
      <w:r>
        <w:tab/>
        <w:t>if(</w:t>
      </w:r>
      <w:proofErr w:type="spellStart"/>
      <w:r>
        <w:t>strcmp</w:t>
      </w:r>
      <w:proofErr w:type="spellEnd"/>
      <w:r>
        <w:t>(</w:t>
      </w:r>
      <w:proofErr w:type="spellStart"/>
      <w:r>
        <w:t>f.usn,usn</w:t>
      </w:r>
      <w:proofErr w:type="spellEnd"/>
      <w:r>
        <w:t>)==0)</w:t>
      </w:r>
    </w:p>
    <w:p w14:paraId="618991ED" w14:textId="77777777" w:rsidR="005B01B5" w:rsidRDefault="005B01B5" w:rsidP="005B01B5">
      <w:r>
        <w:tab/>
      </w:r>
      <w:r>
        <w:tab/>
        <w:t>{</w:t>
      </w:r>
    </w:p>
    <w:p w14:paraId="75B0126D" w14:textId="77777777" w:rsidR="005B01B5" w:rsidRDefault="005B01B5" w:rsidP="005B01B5">
      <w:r>
        <w:tab/>
      </w:r>
      <w:r>
        <w:tab/>
      </w:r>
      <w:r>
        <w:tab/>
      </w:r>
      <w:proofErr w:type="spellStart"/>
      <w:r>
        <w:t>cout</w:t>
      </w:r>
      <w:proofErr w:type="spellEnd"/>
      <w:r>
        <w:t>&lt;&lt;"\</w:t>
      </w:r>
      <w:proofErr w:type="spellStart"/>
      <w:r>
        <w:t>nRecord</w:t>
      </w:r>
      <w:proofErr w:type="spellEnd"/>
      <w:r>
        <w:t xml:space="preserve"> found\n";</w:t>
      </w:r>
    </w:p>
    <w:p w14:paraId="7EBFDDEC" w14:textId="77777777" w:rsidR="005B01B5" w:rsidRDefault="005B01B5" w:rsidP="005B01B5">
      <w:r>
        <w:tab/>
      </w:r>
      <w:r>
        <w:tab/>
      </w:r>
      <w:r>
        <w:tab/>
      </w:r>
      <w:proofErr w:type="spellStart"/>
      <w:r>
        <w:t>cout</w:t>
      </w:r>
      <w:proofErr w:type="spellEnd"/>
      <w:r>
        <w:t>&lt;&lt;</w:t>
      </w:r>
      <w:proofErr w:type="spellStart"/>
      <w:r>
        <w:t>f.usn</w:t>
      </w:r>
      <w:proofErr w:type="spellEnd"/>
      <w:r>
        <w:t>&lt;&lt;" "&lt;&lt;f.name&lt;&lt;" "&lt;&lt;</w:t>
      </w:r>
      <w:proofErr w:type="spellStart"/>
      <w:r>
        <w:t>f.sem</w:t>
      </w:r>
      <w:proofErr w:type="spellEnd"/>
      <w:r>
        <w:t>&lt;&lt;" "&lt;&lt;</w:t>
      </w:r>
      <w:proofErr w:type="spellStart"/>
      <w:r>
        <w:t>f.dept</w:t>
      </w:r>
      <w:proofErr w:type="spellEnd"/>
      <w:r>
        <w:t>&lt;&lt;</w:t>
      </w:r>
      <w:proofErr w:type="spellStart"/>
      <w:r>
        <w:t>endl</w:t>
      </w:r>
      <w:proofErr w:type="spellEnd"/>
      <w:r>
        <w:t>;</w:t>
      </w:r>
    </w:p>
    <w:p w14:paraId="21B1B088" w14:textId="77777777" w:rsidR="005B01B5" w:rsidRDefault="005B01B5" w:rsidP="005B01B5">
      <w:r>
        <w:tab/>
      </w:r>
      <w:r>
        <w:tab/>
      </w:r>
      <w:r>
        <w:tab/>
        <w:t>return;</w:t>
      </w:r>
    </w:p>
    <w:p w14:paraId="38CE0662" w14:textId="77777777" w:rsidR="005B01B5" w:rsidRDefault="005B01B5" w:rsidP="005B01B5">
      <w:r>
        <w:tab/>
      </w:r>
      <w:r>
        <w:tab/>
        <w:t>}</w:t>
      </w:r>
    </w:p>
    <w:p w14:paraId="52D7A130" w14:textId="77777777" w:rsidR="005B01B5" w:rsidRDefault="005B01B5" w:rsidP="005B01B5">
      <w:r>
        <w:tab/>
        <w:t>}</w:t>
      </w:r>
    </w:p>
    <w:p w14:paraId="354F8222" w14:textId="77777777" w:rsidR="005B01B5" w:rsidRDefault="005B01B5" w:rsidP="005B01B5">
      <w:r>
        <w:tab/>
      </w:r>
      <w:proofErr w:type="spellStart"/>
      <w:r>
        <w:t>cout</w:t>
      </w:r>
      <w:proofErr w:type="spellEnd"/>
      <w:r>
        <w:t>&lt;&lt;"\n Record not found";</w:t>
      </w:r>
    </w:p>
    <w:p w14:paraId="46402812" w14:textId="77777777" w:rsidR="005B01B5" w:rsidRDefault="005B01B5" w:rsidP="005B01B5">
      <w:r>
        <w:tab/>
        <w:t>return;</w:t>
      </w:r>
    </w:p>
    <w:p w14:paraId="264E0C96" w14:textId="77777777" w:rsidR="005B01B5" w:rsidRDefault="005B01B5" w:rsidP="005B01B5">
      <w:r>
        <w:t>}</w:t>
      </w:r>
    </w:p>
    <w:p w14:paraId="1B45AC5D" w14:textId="77777777" w:rsidR="005B01B5" w:rsidRDefault="005B01B5" w:rsidP="005B01B5"/>
    <w:p w14:paraId="5AF22567" w14:textId="77777777" w:rsidR="005B01B5" w:rsidRDefault="005B01B5" w:rsidP="005B01B5">
      <w:r>
        <w:t xml:space="preserve">void </w:t>
      </w:r>
      <w:proofErr w:type="spellStart"/>
      <w:r>
        <w:t>fixedf</w:t>
      </w:r>
      <w:proofErr w:type="spellEnd"/>
      <w:r>
        <w:t>::modify()</w:t>
      </w:r>
    </w:p>
    <w:p w14:paraId="1691D469" w14:textId="77777777" w:rsidR="005B01B5" w:rsidRDefault="005B01B5" w:rsidP="005B01B5">
      <w:r>
        <w:t>{       char b[SIZE+1],</w:t>
      </w:r>
      <w:proofErr w:type="spellStart"/>
      <w:r>
        <w:t>usn</w:t>
      </w:r>
      <w:proofErr w:type="spellEnd"/>
      <w:r>
        <w:t>[11];</w:t>
      </w:r>
    </w:p>
    <w:p w14:paraId="738E7A83" w14:textId="77777777" w:rsidR="005B01B5" w:rsidRDefault="005B01B5" w:rsidP="005B01B5">
      <w:r>
        <w:tab/>
      </w:r>
      <w:proofErr w:type="spellStart"/>
      <w:r>
        <w:t>fixedf</w:t>
      </w:r>
      <w:proofErr w:type="spellEnd"/>
      <w:r>
        <w:t xml:space="preserve"> f;</w:t>
      </w:r>
    </w:p>
    <w:p w14:paraId="3BFEE089" w14:textId="77777777" w:rsidR="005B01B5" w:rsidRDefault="005B01B5" w:rsidP="005B01B5">
      <w:r>
        <w:tab/>
        <w:t xml:space="preserve">int n=0, </w:t>
      </w:r>
      <w:proofErr w:type="spellStart"/>
      <w:r>
        <w:t>ch</w:t>
      </w:r>
      <w:proofErr w:type="spellEnd"/>
      <w:r>
        <w:t>;</w:t>
      </w:r>
    </w:p>
    <w:p w14:paraId="3BF8C5CE" w14:textId="77777777" w:rsidR="005B01B5" w:rsidRDefault="005B01B5" w:rsidP="005B01B5">
      <w:r>
        <w:tab/>
      </w:r>
      <w:proofErr w:type="spellStart"/>
      <w:r>
        <w:t>file.open</w:t>
      </w:r>
      <w:proofErr w:type="spellEnd"/>
      <w:r>
        <w:t>("student.txt",</w:t>
      </w:r>
      <w:proofErr w:type="spellStart"/>
      <w:r>
        <w:t>ios</w:t>
      </w:r>
      <w:proofErr w:type="spellEnd"/>
      <w:r>
        <w:t>::</w:t>
      </w:r>
      <w:proofErr w:type="spellStart"/>
      <w:r>
        <w:t>in|ios</w:t>
      </w:r>
      <w:proofErr w:type="spellEnd"/>
      <w:r>
        <w:t>::out);</w:t>
      </w:r>
    </w:p>
    <w:p w14:paraId="51C9481A" w14:textId="77777777" w:rsidR="005B01B5" w:rsidRDefault="005B01B5" w:rsidP="005B01B5">
      <w:r>
        <w:tab/>
      </w:r>
      <w:proofErr w:type="spellStart"/>
      <w:r>
        <w:t>cout</w:t>
      </w:r>
      <w:proofErr w:type="spellEnd"/>
      <w:r>
        <w:t>&lt;&lt;"\</w:t>
      </w:r>
      <w:proofErr w:type="spellStart"/>
      <w:r>
        <w:t>nEnter</w:t>
      </w:r>
      <w:proofErr w:type="spellEnd"/>
      <w:r>
        <w:t xml:space="preserve"> </w:t>
      </w:r>
      <w:proofErr w:type="spellStart"/>
      <w:r>
        <w:t>usn</w:t>
      </w:r>
      <w:proofErr w:type="spellEnd"/>
      <w:r>
        <w:t xml:space="preserve"> to be modified: ";</w:t>
      </w:r>
    </w:p>
    <w:p w14:paraId="31DFE63D" w14:textId="77777777" w:rsidR="005B01B5" w:rsidRDefault="005B01B5" w:rsidP="005B01B5">
      <w:r>
        <w:tab/>
      </w:r>
      <w:proofErr w:type="spellStart"/>
      <w:r>
        <w:t>cin</w:t>
      </w:r>
      <w:proofErr w:type="spellEnd"/>
      <w:r>
        <w:t>&gt;&gt;</w:t>
      </w:r>
      <w:proofErr w:type="spellStart"/>
      <w:r>
        <w:t>usn</w:t>
      </w:r>
      <w:proofErr w:type="spellEnd"/>
      <w:r>
        <w:t>;</w:t>
      </w:r>
    </w:p>
    <w:p w14:paraId="75906F00" w14:textId="77777777" w:rsidR="005B01B5" w:rsidRDefault="005B01B5" w:rsidP="005B01B5">
      <w:r>
        <w:tab/>
        <w:t>while(!file.eof())</w:t>
      </w:r>
    </w:p>
    <w:p w14:paraId="40FF3FB9" w14:textId="77777777" w:rsidR="005B01B5" w:rsidRDefault="005B01B5" w:rsidP="005B01B5">
      <w:r>
        <w:tab/>
        <w:t>{</w:t>
      </w:r>
    </w:p>
    <w:p w14:paraId="1B3C6544" w14:textId="77777777" w:rsidR="005B01B5" w:rsidRDefault="005B01B5" w:rsidP="005B01B5">
      <w:r>
        <w:tab/>
      </w:r>
      <w:r>
        <w:tab/>
      </w:r>
      <w:proofErr w:type="spellStart"/>
      <w:r>
        <w:t>file.getline</w:t>
      </w:r>
      <w:proofErr w:type="spellEnd"/>
      <w:r>
        <w:t>(b,52,'$');</w:t>
      </w:r>
    </w:p>
    <w:p w14:paraId="770598FF" w14:textId="77777777" w:rsidR="005B01B5" w:rsidRDefault="005B01B5" w:rsidP="005B01B5">
      <w:r>
        <w:tab/>
      </w:r>
      <w:r>
        <w:tab/>
      </w:r>
      <w:proofErr w:type="spellStart"/>
      <w:r>
        <w:t>sscanf</w:t>
      </w:r>
      <w:proofErr w:type="spellEnd"/>
      <w:r>
        <w:t>(b,"%[^|]|%[^|]|%[^|]|%[^|]|",</w:t>
      </w:r>
      <w:proofErr w:type="spellStart"/>
      <w:r>
        <w:t>f.usn,f.name,f.sem,f.dept</w:t>
      </w:r>
      <w:proofErr w:type="spellEnd"/>
      <w:r>
        <w:t>);</w:t>
      </w:r>
    </w:p>
    <w:p w14:paraId="2CCB70CA" w14:textId="77777777" w:rsidR="005B01B5" w:rsidRDefault="005B01B5" w:rsidP="005B01B5">
      <w:r>
        <w:tab/>
      </w:r>
      <w:r>
        <w:tab/>
        <w:t>if(</w:t>
      </w:r>
      <w:proofErr w:type="spellStart"/>
      <w:r>
        <w:t>strcmp</w:t>
      </w:r>
      <w:proofErr w:type="spellEnd"/>
      <w:r>
        <w:t>(</w:t>
      </w:r>
      <w:proofErr w:type="spellStart"/>
      <w:r>
        <w:t>f.usn,usn</w:t>
      </w:r>
      <w:proofErr w:type="spellEnd"/>
      <w:r>
        <w:t>)==0)</w:t>
      </w:r>
    </w:p>
    <w:p w14:paraId="13B2BC7E" w14:textId="77777777" w:rsidR="005B01B5" w:rsidRDefault="005B01B5" w:rsidP="005B01B5">
      <w:r>
        <w:tab/>
      </w:r>
      <w:r>
        <w:tab/>
        <w:t>{</w:t>
      </w:r>
    </w:p>
    <w:p w14:paraId="4AF5EFB6" w14:textId="77777777" w:rsidR="005B01B5" w:rsidRDefault="005B01B5" w:rsidP="00016A85">
      <w:pPr>
        <w:ind w:left="1440" w:firstLine="720"/>
      </w:pPr>
      <w:proofErr w:type="spellStart"/>
      <w:r>
        <w:t>cout</w:t>
      </w:r>
      <w:proofErr w:type="spellEnd"/>
      <w:r>
        <w:t>&lt;&lt;"\</w:t>
      </w:r>
      <w:proofErr w:type="spellStart"/>
      <w:r>
        <w:t>nKey</w:t>
      </w:r>
      <w:proofErr w:type="spellEnd"/>
      <w:r>
        <w:t xml:space="preserve"> found\n1:Modify name 2:modify </w:t>
      </w:r>
      <w:proofErr w:type="spellStart"/>
      <w:r>
        <w:t>sem</w:t>
      </w:r>
      <w:proofErr w:type="spellEnd"/>
      <w:r>
        <w:t xml:space="preserve"> 3: </w:t>
      </w:r>
      <w:proofErr w:type="spellStart"/>
      <w:r>
        <w:t>MOdify</w:t>
      </w:r>
      <w:proofErr w:type="spellEnd"/>
      <w:r>
        <w:t xml:space="preserve"> Dept\</w:t>
      </w:r>
      <w:proofErr w:type="spellStart"/>
      <w:r>
        <w:t>nENter</w:t>
      </w:r>
      <w:proofErr w:type="spellEnd"/>
      <w:r>
        <w:t xml:space="preserve"> your choice: ";</w:t>
      </w:r>
    </w:p>
    <w:p w14:paraId="57F9ECF6" w14:textId="77777777" w:rsidR="005B01B5" w:rsidRDefault="005B01B5" w:rsidP="005B01B5">
      <w:r>
        <w:tab/>
      </w:r>
      <w:r>
        <w:tab/>
      </w:r>
      <w:r>
        <w:tab/>
      </w:r>
      <w:proofErr w:type="spellStart"/>
      <w:r>
        <w:t>cin</w:t>
      </w:r>
      <w:proofErr w:type="spellEnd"/>
      <w:r>
        <w:t>&gt;&gt;</w:t>
      </w:r>
      <w:proofErr w:type="spellStart"/>
      <w:r>
        <w:t>ch</w:t>
      </w:r>
      <w:proofErr w:type="spellEnd"/>
      <w:r>
        <w:t>;</w:t>
      </w:r>
    </w:p>
    <w:p w14:paraId="2A047D06" w14:textId="77777777" w:rsidR="005B01B5" w:rsidRDefault="005B01B5" w:rsidP="00016A85">
      <w:r>
        <w:tab/>
      </w:r>
      <w:r>
        <w:tab/>
      </w:r>
      <w:r>
        <w:tab/>
        <w:t>switch(</w:t>
      </w:r>
      <w:proofErr w:type="spellStart"/>
      <w:r>
        <w:t>ch</w:t>
      </w:r>
      <w:proofErr w:type="spellEnd"/>
      <w:r>
        <w:t>)</w:t>
      </w:r>
    </w:p>
    <w:p w14:paraId="093D18FD" w14:textId="77777777" w:rsidR="005B01B5" w:rsidRDefault="005B01B5" w:rsidP="005B01B5">
      <w:r>
        <w:tab/>
      </w:r>
      <w:r w:rsidR="00016A85">
        <w:t xml:space="preserve">        {</w:t>
      </w:r>
    </w:p>
    <w:p w14:paraId="07F4522B" w14:textId="77777777" w:rsidR="005B01B5" w:rsidRDefault="005B01B5" w:rsidP="005B01B5">
      <w:r>
        <w:tab/>
      </w:r>
      <w:r>
        <w:tab/>
      </w:r>
      <w:r>
        <w:tab/>
      </w:r>
      <w:r>
        <w:tab/>
        <w:t xml:space="preserve">case 1: </w:t>
      </w:r>
      <w:proofErr w:type="spellStart"/>
      <w:r>
        <w:t>cout</w:t>
      </w:r>
      <w:proofErr w:type="spellEnd"/>
      <w:r>
        <w:t>&lt;&lt;"\</w:t>
      </w:r>
      <w:proofErr w:type="spellStart"/>
      <w:r>
        <w:t>nENter</w:t>
      </w:r>
      <w:proofErr w:type="spellEnd"/>
      <w:r>
        <w:t xml:space="preserve"> name: "; </w:t>
      </w:r>
      <w:proofErr w:type="spellStart"/>
      <w:r>
        <w:t>cin</w:t>
      </w:r>
      <w:proofErr w:type="spellEnd"/>
      <w:r>
        <w:t>&gt;&gt;f.name; break;</w:t>
      </w:r>
    </w:p>
    <w:p w14:paraId="4300EE33" w14:textId="77777777" w:rsidR="005B01B5" w:rsidRDefault="005B01B5" w:rsidP="005B01B5">
      <w:r>
        <w:tab/>
      </w:r>
      <w:r>
        <w:tab/>
      </w:r>
      <w:r>
        <w:tab/>
      </w:r>
      <w:r>
        <w:tab/>
        <w:t xml:space="preserve">case 2: </w:t>
      </w:r>
      <w:proofErr w:type="spellStart"/>
      <w:r>
        <w:t>cout</w:t>
      </w:r>
      <w:proofErr w:type="spellEnd"/>
      <w:r>
        <w:t>&lt;&lt;"\</w:t>
      </w:r>
      <w:proofErr w:type="spellStart"/>
      <w:r>
        <w:t>nENter</w:t>
      </w:r>
      <w:proofErr w:type="spellEnd"/>
      <w:r>
        <w:t xml:space="preserve"> </w:t>
      </w:r>
      <w:proofErr w:type="spellStart"/>
      <w:r>
        <w:t>sem</w:t>
      </w:r>
      <w:proofErr w:type="spellEnd"/>
      <w:r>
        <w:t xml:space="preserve">: "; </w:t>
      </w:r>
      <w:proofErr w:type="spellStart"/>
      <w:r>
        <w:t>cin</w:t>
      </w:r>
      <w:proofErr w:type="spellEnd"/>
      <w:r>
        <w:t>&gt;&gt;</w:t>
      </w:r>
      <w:proofErr w:type="spellStart"/>
      <w:r>
        <w:t>f.sem</w:t>
      </w:r>
      <w:proofErr w:type="spellEnd"/>
      <w:r>
        <w:t>; break;</w:t>
      </w:r>
    </w:p>
    <w:p w14:paraId="15BEE54F" w14:textId="77777777" w:rsidR="005B01B5" w:rsidRDefault="005B01B5" w:rsidP="005B01B5">
      <w:r>
        <w:tab/>
      </w:r>
      <w:r>
        <w:tab/>
      </w:r>
      <w:r>
        <w:tab/>
      </w:r>
      <w:r>
        <w:tab/>
        <w:t xml:space="preserve">case 3: </w:t>
      </w:r>
      <w:proofErr w:type="spellStart"/>
      <w:r>
        <w:t>cout</w:t>
      </w:r>
      <w:proofErr w:type="spellEnd"/>
      <w:r>
        <w:t>&lt;&lt;"\</w:t>
      </w:r>
      <w:proofErr w:type="spellStart"/>
      <w:r>
        <w:t>nEnter</w:t>
      </w:r>
      <w:proofErr w:type="spellEnd"/>
      <w:r>
        <w:t xml:space="preserve"> dept: "; </w:t>
      </w:r>
      <w:proofErr w:type="spellStart"/>
      <w:r>
        <w:t>cin</w:t>
      </w:r>
      <w:proofErr w:type="spellEnd"/>
      <w:r>
        <w:t>&gt;&gt;</w:t>
      </w:r>
      <w:proofErr w:type="spellStart"/>
      <w:r>
        <w:t>f.dept</w:t>
      </w:r>
      <w:proofErr w:type="spellEnd"/>
      <w:r>
        <w:t>; break;</w:t>
      </w:r>
    </w:p>
    <w:p w14:paraId="576FC5D0" w14:textId="77777777" w:rsidR="005B01B5" w:rsidRDefault="005B01B5" w:rsidP="005B01B5">
      <w:r>
        <w:tab/>
      </w:r>
      <w:r>
        <w:tab/>
      </w:r>
      <w:r>
        <w:tab/>
      </w:r>
      <w:r>
        <w:tab/>
        <w:t>default: break;</w:t>
      </w:r>
    </w:p>
    <w:p w14:paraId="7604ACA7" w14:textId="77777777" w:rsidR="005B01B5" w:rsidRDefault="005B01B5" w:rsidP="005B01B5">
      <w:r>
        <w:tab/>
      </w:r>
      <w:r>
        <w:tab/>
      </w:r>
      <w:r>
        <w:tab/>
        <w:t>}</w:t>
      </w:r>
    </w:p>
    <w:p w14:paraId="2C6078AE" w14:textId="77777777" w:rsidR="005B01B5" w:rsidRDefault="005B01B5" w:rsidP="005B01B5">
      <w:r>
        <w:tab/>
      </w:r>
      <w:r>
        <w:tab/>
      </w:r>
      <w:r>
        <w:tab/>
      </w:r>
      <w:proofErr w:type="spellStart"/>
      <w:r>
        <w:t>sprintf</w:t>
      </w:r>
      <w:proofErr w:type="spellEnd"/>
      <w:r>
        <w:t>(</w:t>
      </w:r>
      <w:proofErr w:type="spellStart"/>
      <w:r>
        <w:t>b,"%s</w:t>
      </w:r>
      <w:proofErr w:type="spellEnd"/>
      <w:r>
        <w:t>|%s|%s|%s|",</w:t>
      </w:r>
      <w:proofErr w:type="spellStart"/>
      <w:r>
        <w:t>f.usn,f.name,f.sem,f.dept</w:t>
      </w:r>
      <w:proofErr w:type="spellEnd"/>
      <w:r>
        <w:t>);</w:t>
      </w:r>
    </w:p>
    <w:p w14:paraId="0C02885A" w14:textId="77777777" w:rsidR="0025022B" w:rsidRDefault="005B01B5" w:rsidP="005B01B5">
      <w:r>
        <w:tab/>
      </w:r>
      <w:r>
        <w:tab/>
      </w:r>
    </w:p>
    <w:p w14:paraId="58358FB4" w14:textId="77777777" w:rsidR="005B01B5" w:rsidRDefault="005B01B5" w:rsidP="005B01B5">
      <w:r>
        <w:lastRenderedPageBreak/>
        <w:tab/>
        <w:t xml:space="preserve">int  </w:t>
      </w:r>
      <w:proofErr w:type="spellStart"/>
      <w:r>
        <w:t>len</w:t>
      </w:r>
      <w:proofErr w:type="spellEnd"/>
      <w:r>
        <w:t>=</w:t>
      </w:r>
      <w:proofErr w:type="spellStart"/>
      <w:r>
        <w:t>strlen</w:t>
      </w:r>
      <w:proofErr w:type="spellEnd"/>
      <w:r>
        <w:t>(b);</w:t>
      </w:r>
    </w:p>
    <w:p w14:paraId="19D6D046" w14:textId="77777777" w:rsidR="005B01B5" w:rsidRDefault="005B01B5" w:rsidP="005B01B5">
      <w:r>
        <w:tab/>
      </w:r>
      <w:r>
        <w:tab/>
      </w:r>
      <w:r>
        <w:tab/>
        <w:t>while(</w:t>
      </w:r>
      <w:proofErr w:type="spellStart"/>
      <w:r>
        <w:t>len</w:t>
      </w:r>
      <w:proofErr w:type="spellEnd"/>
      <w:r>
        <w:t>&lt;(SIZE))</w:t>
      </w:r>
    </w:p>
    <w:p w14:paraId="6100C5C6" w14:textId="77777777" w:rsidR="005B01B5" w:rsidRDefault="005B01B5" w:rsidP="005B01B5">
      <w:r>
        <w:tab/>
      </w:r>
      <w:r>
        <w:tab/>
      </w:r>
      <w:r>
        <w:tab/>
        <w:t>{</w:t>
      </w:r>
    </w:p>
    <w:p w14:paraId="75B02D8B" w14:textId="77777777" w:rsidR="005B01B5" w:rsidRDefault="005B01B5" w:rsidP="005B01B5">
      <w:r>
        <w:tab/>
      </w:r>
      <w:r>
        <w:tab/>
      </w:r>
      <w:r>
        <w:tab/>
      </w:r>
      <w:r>
        <w:tab/>
      </w:r>
      <w:proofErr w:type="spellStart"/>
      <w:r>
        <w:t>strcat</w:t>
      </w:r>
      <w:proofErr w:type="spellEnd"/>
      <w:r>
        <w:t>(b,"-");</w:t>
      </w:r>
    </w:p>
    <w:p w14:paraId="02D02DED" w14:textId="77777777" w:rsidR="005B01B5" w:rsidRDefault="005B01B5" w:rsidP="005B01B5">
      <w:r>
        <w:tab/>
      </w:r>
      <w:r>
        <w:tab/>
      </w:r>
      <w:r>
        <w:tab/>
      </w:r>
      <w:r>
        <w:tab/>
      </w:r>
      <w:proofErr w:type="spellStart"/>
      <w:r>
        <w:t>len</w:t>
      </w:r>
      <w:proofErr w:type="spellEnd"/>
      <w:r>
        <w:t>++;</w:t>
      </w:r>
    </w:p>
    <w:p w14:paraId="077E9D77" w14:textId="77777777" w:rsidR="005B01B5" w:rsidRDefault="005B01B5" w:rsidP="005B01B5">
      <w:r>
        <w:tab/>
      </w:r>
      <w:r>
        <w:tab/>
      </w:r>
      <w:r>
        <w:tab/>
        <w:t>}</w:t>
      </w:r>
    </w:p>
    <w:p w14:paraId="1F6B92D6" w14:textId="77777777" w:rsidR="005B01B5" w:rsidRDefault="005B01B5" w:rsidP="005B01B5">
      <w:r>
        <w:tab/>
      </w:r>
      <w:r>
        <w:tab/>
      </w:r>
      <w:r>
        <w:tab/>
      </w:r>
      <w:proofErr w:type="spellStart"/>
      <w:r>
        <w:t>strcat</w:t>
      </w:r>
      <w:proofErr w:type="spellEnd"/>
      <w:r>
        <w:t>(b,"$");</w:t>
      </w:r>
    </w:p>
    <w:p w14:paraId="7CECD37A" w14:textId="77777777" w:rsidR="005B01B5" w:rsidRDefault="005B01B5" w:rsidP="005B01B5">
      <w:r>
        <w:tab/>
      </w:r>
      <w:r>
        <w:tab/>
      </w:r>
      <w:r>
        <w:tab/>
      </w:r>
      <w:proofErr w:type="spellStart"/>
      <w:r>
        <w:t>file.seekp</w:t>
      </w:r>
      <w:proofErr w:type="spellEnd"/>
      <w:r>
        <w:t>((n*(SIZE+1)),</w:t>
      </w:r>
      <w:proofErr w:type="spellStart"/>
      <w:r>
        <w:t>ios</w:t>
      </w:r>
      <w:proofErr w:type="spellEnd"/>
      <w:r>
        <w:t>::beg);</w:t>
      </w:r>
    </w:p>
    <w:p w14:paraId="2479E5AC" w14:textId="77777777" w:rsidR="005B01B5" w:rsidRDefault="005B01B5" w:rsidP="005B01B5">
      <w:r>
        <w:tab/>
      </w:r>
      <w:r>
        <w:tab/>
      </w:r>
      <w:r>
        <w:tab/>
        <w:t>file&lt;&lt;b;</w:t>
      </w:r>
    </w:p>
    <w:p w14:paraId="736CBA64" w14:textId="77777777" w:rsidR="005B01B5" w:rsidRDefault="005B01B5" w:rsidP="005B01B5">
      <w:r>
        <w:tab/>
      </w:r>
      <w:r>
        <w:tab/>
      </w:r>
      <w:r>
        <w:tab/>
        <w:t>return;</w:t>
      </w:r>
    </w:p>
    <w:p w14:paraId="2D379666" w14:textId="77777777" w:rsidR="005B01B5" w:rsidRDefault="005B01B5" w:rsidP="005B01B5">
      <w:r>
        <w:tab/>
      </w:r>
      <w:r>
        <w:tab/>
        <w:t>}</w:t>
      </w:r>
    </w:p>
    <w:p w14:paraId="48919B80" w14:textId="77777777" w:rsidR="005B01B5" w:rsidRDefault="005B01B5" w:rsidP="005B01B5">
      <w:r>
        <w:tab/>
      </w:r>
      <w:r>
        <w:tab/>
        <w:t>n++;</w:t>
      </w:r>
    </w:p>
    <w:p w14:paraId="15074C2D" w14:textId="77777777" w:rsidR="005B01B5" w:rsidRDefault="005B01B5" w:rsidP="005B01B5">
      <w:r>
        <w:tab/>
        <w:t>}</w:t>
      </w:r>
    </w:p>
    <w:p w14:paraId="5402298C" w14:textId="77777777" w:rsidR="005B01B5" w:rsidRDefault="005B01B5" w:rsidP="005B01B5">
      <w:r>
        <w:tab/>
      </w:r>
      <w:proofErr w:type="spellStart"/>
      <w:r>
        <w:t>cout</w:t>
      </w:r>
      <w:proofErr w:type="spellEnd"/>
      <w:r>
        <w:t>&lt;&lt;"\n Record not found";</w:t>
      </w:r>
    </w:p>
    <w:p w14:paraId="7200B979" w14:textId="77777777" w:rsidR="005B01B5" w:rsidRDefault="005B01B5" w:rsidP="005B01B5">
      <w:r>
        <w:tab/>
        <w:t>return;</w:t>
      </w:r>
    </w:p>
    <w:p w14:paraId="20D83A17" w14:textId="77777777" w:rsidR="005B01B5" w:rsidRDefault="005B01B5" w:rsidP="005B01B5">
      <w:r>
        <w:t>}</w:t>
      </w:r>
    </w:p>
    <w:p w14:paraId="223943D2" w14:textId="77777777" w:rsidR="005B01B5" w:rsidRDefault="005B01B5" w:rsidP="005B01B5"/>
    <w:p w14:paraId="09EBA35D" w14:textId="77777777" w:rsidR="005B01B5" w:rsidRDefault="005B01B5" w:rsidP="005B01B5">
      <w:r>
        <w:t xml:space="preserve">void </w:t>
      </w:r>
      <w:proofErr w:type="spellStart"/>
      <w:r>
        <w:t>fixedf</w:t>
      </w:r>
      <w:proofErr w:type="spellEnd"/>
      <w:r>
        <w:t>::unpack()</w:t>
      </w:r>
    </w:p>
    <w:p w14:paraId="2FE6D29F" w14:textId="77777777" w:rsidR="005B01B5" w:rsidRDefault="005B01B5" w:rsidP="005B01B5">
      <w:r>
        <w:t>{</w:t>
      </w:r>
    </w:p>
    <w:p w14:paraId="452ADB34" w14:textId="77777777" w:rsidR="005B01B5" w:rsidRDefault="005B01B5" w:rsidP="005B01B5">
      <w:r>
        <w:tab/>
        <w:t>char b[SIZE+1];</w:t>
      </w:r>
    </w:p>
    <w:p w14:paraId="182831A2" w14:textId="77777777" w:rsidR="005B01B5" w:rsidRDefault="005B01B5" w:rsidP="005B01B5">
      <w:r>
        <w:tab/>
      </w:r>
      <w:proofErr w:type="spellStart"/>
      <w:r>
        <w:t>fixedf</w:t>
      </w:r>
      <w:proofErr w:type="spellEnd"/>
      <w:r>
        <w:t xml:space="preserve"> f;</w:t>
      </w:r>
    </w:p>
    <w:p w14:paraId="5904E23A" w14:textId="77777777" w:rsidR="005B01B5" w:rsidRDefault="005B01B5" w:rsidP="005B01B5">
      <w:r>
        <w:tab/>
      </w:r>
      <w:proofErr w:type="spellStart"/>
      <w:r>
        <w:t>file.open</w:t>
      </w:r>
      <w:proofErr w:type="spellEnd"/>
      <w:r>
        <w:t>("student.txt",</w:t>
      </w:r>
      <w:proofErr w:type="spellStart"/>
      <w:r>
        <w:t>ios</w:t>
      </w:r>
      <w:proofErr w:type="spellEnd"/>
      <w:r>
        <w:t>::in);</w:t>
      </w:r>
    </w:p>
    <w:p w14:paraId="2B67A4C3" w14:textId="77777777" w:rsidR="005B01B5" w:rsidRDefault="005B01B5" w:rsidP="005B01B5"/>
    <w:p w14:paraId="42289093" w14:textId="77777777" w:rsidR="005B01B5" w:rsidRDefault="005B01B5" w:rsidP="005B01B5">
      <w:r>
        <w:tab/>
        <w:t xml:space="preserve"> while(!file.eof())</w:t>
      </w:r>
    </w:p>
    <w:p w14:paraId="293F3909" w14:textId="77777777" w:rsidR="005B01B5" w:rsidRDefault="005B01B5" w:rsidP="005B01B5">
      <w:r>
        <w:tab/>
        <w:t>{</w:t>
      </w:r>
    </w:p>
    <w:p w14:paraId="797BDBBE" w14:textId="77777777" w:rsidR="005B01B5" w:rsidRDefault="005B01B5" w:rsidP="005B01B5">
      <w:r>
        <w:tab/>
      </w:r>
      <w:r>
        <w:tab/>
      </w:r>
      <w:proofErr w:type="spellStart"/>
      <w:r>
        <w:t>file.getline</w:t>
      </w:r>
      <w:proofErr w:type="spellEnd"/>
      <w:r>
        <w:t>(b,52,'$');</w:t>
      </w:r>
    </w:p>
    <w:p w14:paraId="1FAA012F" w14:textId="77777777" w:rsidR="005B01B5" w:rsidRDefault="005B01B5" w:rsidP="005B01B5">
      <w:r>
        <w:tab/>
      </w:r>
      <w:r>
        <w:tab/>
        <w:t>if(file.eof()) break;</w:t>
      </w:r>
    </w:p>
    <w:p w14:paraId="57FC36F9" w14:textId="77777777" w:rsidR="005B01B5" w:rsidRDefault="005B01B5" w:rsidP="005B01B5">
      <w:r>
        <w:tab/>
      </w:r>
      <w:r>
        <w:tab/>
      </w:r>
      <w:proofErr w:type="spellStart"/>
      <w:r>
        <w:t>sscanf</w:t>
      </w:r>
      <w:proofErr w:type="spellEnd"/>
      <w:r>
        <w:t>(b,"%[^|]|%[^|]|%[^|]|%[^|]",</w:t>
      </w:r>
      <w:proofErr w:type="spellStart"/>
      <w:r>
        <w:t>f.usn,f.name,f.sem,f.dept</w:t>
      </w:r>
      <w:proofErr w:type="spellEnd"/>
      <w:r>
        <w:t>);</w:t>
      </w:r>
    </w:p>
    <w:p w14:paraId="01D5D291" w14:textId="77777777" w:rsidR="005B01B5" w:rsidRDefault="005B01B5" w:rsidP="005B01B5">
      <w:r>
        <w:tab/>
      </w:r>
      <w:r>
        <w:tab/>
      </w:r>
      <w:proofErr w:type="spellStart"/>
      <w:r>
        <w:t>cout</w:t>
      </w:r>
      <w:proofErr w:type="spellEnd"/>
      <w:r>
        <w:t>&lt;&lt;</w:t>
      </w:r>
      <w:proofErr w:type="spellStart"/>
      <w:r>
        <w:t>f.usn</w:t>
      </w:r>
      <w:proofErr w:type="spellEnd"/>
      <w:r>
        <w:t>&lt;&lt;" "&lt;&lt;f.name&lt;&lt;" "&lt;&lt;</w:t>
      </w:r>
      <w:proofErr w:type="spellStart"/>
      <w:r>
        <w:t>f.sem</w:t>
      </w:r>
      <w:proofErr w:type="spellEnd"/>
      <w:r>
        <w:t>&lt;&lt;" "&lt;&lt;</w:t>
      </w:r>
      <w:proofErr w:type="spellStart"/>
      <w:r>
        <w:t>f.dept</w:t>
      </w:r>
      <w:proofErr w:type="spellEnd"/>
      <w:r>
        <w:t>&lt;&lt;</w:t>
      </w:r>
      <w:proofErr w:type="spellStart"/>
      <w:r>
        <w:t>endl</w:t>
      </w:r>
      <w:proofErr w:type="spellEnd"/>
      <w:r>
        <w:t>;</w:t>
      </w:r>
    </w:p>
    <w:p w14:paraId="02FBAB91" w14:textId="77777777" w:rsidR="005B01B5" w:rsidRDefault="005B01B5" w:rsidP="005B01B5">
      <w:r>
        <w:tab/>
        <w:t>}</w:t>
      </w:r>
    </w:p>
    <w:p w14:paraId="0BF19793" w14:textId="77777777" w:rsidR="005B01B5" w:rsidRDefault="005B01B5" w:rsidP="005B01B5">
      <w:r>
        <w:t>}</w:t>
      </w:r>
    </w:p>
    <w:p w14:paraId="4E5087DC" w14:textId="77777777" w:rsidR="005B01B5" w:rsidRDefault="005B01B5" w:rsidP="005B01B5"/>
    <w:p w14:paraId="0278F49C" w14:textId="77777777" w:rsidR="005B01B5" w:rsidRDefault="005B01B5" w:rsidP="005B01B5">
      <w:r>
        <w:t>void main()</w:t>
      </w:r>
    </w:p>
    <w:p w14:paraId="754CC555" w14:textId="77777777" w:rsidR="005B01B5" w:rsidRDefault="005B01B5" w:rsidP="005B01B5">
      <w:r>
        <w:t>{</w:t>
      </w:r>
    </w:p>
    <w:p w14:paraId="1D3B44B8" w14:textId="77777777" w:rsidR="005B01B5" w:rsidRDefault="005B01B5" w:rsidP="005B01B5">
      <w:r>
        <w:tab/>
      </w:r>
      <w:proofErr w:type="spellStart"/>
      <w:r>
        <w:t>fixedf</w:t>
      </w:r>
      <w:proofErr w:type="spellEnd"/>
      <w:r>
        <w:t xml:space="preserve"> f;</w:t>
      </w:r>
    </w:p>
    <w:p w14:paraId="05C8148C" w14:textId="77777777" w:rsidR="005B01B5" w:rsidRDefault="005B01B5" w:rsidP="005B01B5">
      <w:r>
        <w:tab/>
        <w:t xml:space="preserve">int </w:t>
      </w:r>
      <w:proofErr w:type="spellStart"/>
      <w:r>
        <w:t>ch</w:t>
      </w:r>
      <w:proofErr w:type="spellEnd"/>
      <w:r>
        <w:t>;</w:t>
      </w:r>
    </w:p>
    <w:p w14:paraId="67C90032" w14:textId="77777777" w:rsidR="00016A85" w:rsidRDefault="005B01B5" w:rsidP="005B01B5">
      <w:r>
        <w:tab/>
      </w:r>
      <w:r>
        <w:tab/>
      </w:r>
    </w:p>
    <w:p w14:paraId="251966FE" w14:textId="77777777" w:rsidR="00016A85" w:rsidRDefault="00016A85" w:rsidP="005B01B5"/>
    <w:p w14:paraId="5A90D62B" w14:textId="77777777" w:rsidR="005B01B5" w:rsidRDefault="005B01B5" w:rsidP="005B01B5">
      <w:r>
        <w:t>for(;;)</w:t>
      </w:r>
    </w:p>
    <w:p w14:paraId="01751CCC" w14:textId="77777777" w:rsidR="005B01B5" w:rsidRDefault="005B01B5" w:rsidP="005B01B5">
      <w:r>
        <w:tab/>
        <w:t>{</w:t>
      </w:r>
    </w:p>
    <w:p w14:paraId="04DE642D" w14:textId="77777777" w:rsidR="0025022B" w:rsidRDefault="005B01B5" w:rsidP="005B01B5">
      <w:r>
        <w:tab/>
      </w:r>
      <w:r>
        <w:tab/>
      </w:r>
    </w:p>
    <w:p w14:paraId="62B5D050" w14:textId="77777777" w:rsidR="005B01B5" w:rsidRDefault="0025022B" w:rsidP="00016A85">
      <w:pPr>
        <w:ind w:firstLine="720"/>
      </w:pPr>
      <w:r>
        <w:t xml:space="preserve"> </w:t>
      </w:r>
      <w:proofErr w:type="spellStart"/>
      <w:r w:rsidR="005B01B5">
        <w:t>cout</w:t>
      </w:r>
      <w:proofErr w:type="spellEnd"/>
      <w:r w:rsidR="005B01B5">
        <w:t>&lt;&lt;"\n1: pack 2: unpack 3: search 4: Modify 5:Exit\</w:t>
      </w:r>
      <w:proofErr w:type="spellStart"/>
      <w:r w:rsidR="005B01B5">
        <w:t>nEnter</w:t>
      </w:r>
      <w:proofErr w:type="spellEnd"/>
      <w:r w:rsidR="005B01B5">
        <w:t xml:space="preserve"> your choice: ";</w:t>
      </w:r>
    </w:p>
    <w:p w14:paraId="74057AB6" w14:textId="77777777" w:rsidR="005B01B5" w:rsidRDefault="005B01B5" w:rsidP="005B01B5">
      <w:r>
        <w:tab/>
      </w:r>
      <w:r>
        <w:tab/>
      </w:r>
      <w:proofErr w:type="spellStart"/>
      <w:r>
        <w:t>cin</w:t>
      </w:r>
      <w:proofErr w:type="spellEnd"/>
      <w:r>
        <w:t>&gt;&gt;</w:t>
      </w:r>
      <w:proofErr w:type="spellStart"/>
      <w:r>
        <w:t>ch</w:t>
      </w:r>
      <w:proofErr w:type="spellEnd"/>
      <w:r>
        <w:t>;</w:t>
      </w:r>
    </w:p>
    <w:p w14:paraId="11419D6B" w14:textId="77777777" w:rsidR="005B01B5" w:rsidRDefault="005B01B5" w:rsidP="005B01B5">
      <w:r>
        <w:tab/>
      </w:r>
      <w:r>
        <w:tab/>
        <w:t>switch(</w:t>
      </w:r>
      <w:proofErr w:type="spellStart"/>
      <w:r>
        <w:t>ch</w:t>
      </w:r>
      <w:proofErr w:type="spellEnd"/>
      <w:r>
        <w:t>)</w:t>
      </w:r>
    </w:p>
    <w:p w14:paraId="1D40CABE" w14:textId="77777777" w:rsidR="005B01B5" w:rsidRDefault="005B01B5" w:rsidP="005B01B5">
      <w:r>
        <w:tab/>
      </w:r>
      <w:r>
        <w:tab/>
        <w:t>{</w:t>
      </w:r>
    </w:p>
    <w:p w14:paraId="59AEAFB1" w14:textId="77777777" w:rsidR="005B01B5" w:rsidRDefault="005B01B5" w:rsidP="005B01B5">
      <w:r>
        <w:tab/>
      </w:r>
      <w:r>
        <w:tab/>
      </w:r>
      <w:r>
        <w:tab/>
        <w:t xml:space="preserve">case 1: </w:t>
      </w:r>
      <w:proofErr w:type="spellStart"/>
      <w:r>
        <w:t>f.pack</w:t>
      </w:r>
      <w:proofErr w:type="spellEnd"/>
      <w:r>
        <w:t>();</w:t>
      </w:r>
    </w:p>
    <w:p w14:paraId="1D96FCE2" w14:textId="77777777" w:rsidR="005B01B5" w:rsidRDefault="005B01B5" w:rsidP="005B01B5">
      <w:r>
        <w:tab/>
      </w:r>
      <w:r>
        <w:tab/>
      </w:r>
      <w:r>
        <w:tab/>
      </w:r>
      <w:r>
        <w:tab/>
        <w:t>break;</w:t>
      </w:r>
    </w:p>
    <w:p w14:paraId="44702CF0" w14:textId="77777777" w:rsidR="0025022B" w:rsidRDefault="005B01B5" w:rsidP="005B01B5">
      <w:r>
        <w:tab/>
      </w:r>
      <w:r>
        <w:tab/>
      </w:r>
    </w:p>
    <w:p w14:paraId="1E78CDEE" w14:textId="77777777" w:rsidR="0025022B" w:rsidRDefault="0025022B" w:rsidP="0025022B">
      <w:pPr>
        <w:ind w:left="3600" w:firstLine="720"/>
      </w:pPr>
    </w:p>
    <w:p w14:paraId="1B80D5AA" w14:textId="77777777" w:rsidR="005B01B5" w:rsidRDefault="0025022B" w:rsidP="0025022B">
      <w:pPr>
        <w:ind w:left="1440" w:firstLine="720"/>
      </w:pPr>
      <w:r>
        <w:t xml:space="preserve"> </w:t>
      </w:r>
      <w:r w:rsidR="005B01B5">
        <w:t xml:space="preserve">case 2: </w:t>
      </w:r>
      <w:proofErr w:type="spellStart"/>
      <w:r w:rsidR="005B01B5">
        <w:t>f.unpack</w:t>
      </w:r>
      <w:proofErr w:type="spellEnd"/>
      <w:r w:rsidR="005B01B5">
        <w:t>();</w:t>
      </w:r>
    </w:p>
    <w:p w14:paraId="3891A90F" w14:textId="77777777" w:rsidR="005B01B5" w:rsidRDefault="0025022B" w:rsidP="005B01B5">
      <w:r>
        <w:tab/>
      </w:r>
      <w:r>
        <w:tab/>
        <w:t xml:space="preserve">                        </w:t>
      </w:r>
      <w:proofErr w:type="spellStart"/>
      <w:r>
        <w:t>f</w:t>
      </w:r>
      <w:r w:rsidR="005B01B5">
        <w:t>ile.close</w:t>
      </w:r>
      <w:proofErr w:type="spellEnd"/>
      <w:r w:rsidR="005B01B5">
        <w:t>();</w:t>
      </w:r>
    </w:p>
    <w:p w14:paraId="470F772C" w14:textId="77777777" w:rsidR="005B01B5" w:rsidRDefault="005B01B5" w:rsidP="005B01B5">
      <w:r>
        <w:tab/>
      </w:r>
      <w:r>
        <w:tab/>
      </w:r>
      <w:r>
        <w:tab/>
      </w:r>
      <w:r>
        <w:tab/>
        <w:t>break;</w:t>
      </w:r>
    </w:p>
    <w:p w14:paraId="375B9AD7" w14:textId="77777777" w:rsidR="0025022B" w:rsidRDefault="005B01B5" w:rsidP="005B01B5">
      <w:r>
        <w:tab/>
      </w:r>
      <w:r>
        <w:tab/>
      </w:r>
      <w:r>
        <w:tab/>
      </w:r>
    </w:p>
    <w:p w14:paraId="50500B5D" w14:textId="77777777" w:rsidR="0025022B" w:rsidRDefault="0025022B" w:rsidP="005B01B5"/>
    <w:p w14:paraId="29D0BFC9" w14:textId="77777777" w:rsidR="005B01B5" w:rsidRDefault="005B01B5" w:rsidP="0025022B">
      <w:pPr>
        <w:ind w:left="1440" w:firstLine="720"/>
      </w:pPr>
      <w:r>
        <w:t xml:space="preserve">case 3: </w:t>
      </w:r>
      <w:proofErr w:type="spellStart"/>
      <w:r>
        <w:t>f.search</w:t>
      </w:r>
      <w:proofErr w:type="spellEnd"/>
      <w:r>
        <w:t>();</w:t>
      </w:r>
    </w:p>
    <w:p w14:paraId="485A430F" w14:textId="77777777" w:rsidR="005B01B5" w:rsidRDefault="005B01B5" w:rsidP="005B01B5">
      <w:r>
        <w:tab/>
      </w:r>
      <w:r>
        <w:tab/>
      </w:r>
      <w:r>
        <w:tab/>
      </w:r>
      <w:r>
        <w:tab/>
      </w:r>
      <w:proofErr w:type="spellStart"/>
      <w:r>
        <w:t>file.close</w:t>
      </w:r>
      <w:proofErr w:type="spellEnd"/>
      <w:r>
        <w:t>();</w:t>
      </w:r>
    </w:p>
    <w:p w14:paraId="49CB6366" w14:textId="77777777" w:rsidR="005B01B5" w:rsidRDefault="005B01B5" w:rsidP="005B01B5">
      <w:r>
        <w:tab/>
      </w:r>
      <w:r>
        <w:tab/>
      </w:r>
      <w:r>
        <w:tab/>
      </w:r>
      <w:r>
        <w:tab/>
        <w:t>break;</w:t>
      </w:r>
    </w:p>
    <w:p w14:paraId="1AB12ECD" w14:textId="77777777" w:rsidR="005B01B5" w:rsidRDefault="005B01B5" w:rsidP="005B01B5">
      <w:r>
        <w:tab/>
      </w:r>
      <w:r>
        <w:tab/>
      </w:r>
      <w:r>
        <w:tab/>
        <w:t xml:space="preserve">case 4: </w:t>
      </w:r>
      <w:proofErr w:type="spellStart"/>
      <w:r>
        <w:t>f.modify</w:t>
      </w:r>
      <w:proofErr w:type="spellEnd"/>
      <w:r>
        <w:t>();</w:t>
      </w:r>
    </w:p>
    <w:p w14:paraId="1A5D33C9" w14:textId="77777777" w:rsidR="005B01B5" w:rsidRDefault="005B01B5" w:rsidP="005B01B5">
      <w:r>
        <w:tab/>
      </w:r>
      <w:r>
        <w:tab/>
      </w:r>
      <w:r>
        <w:tab/>
      </w:r>
      <w:r>
        <w:tab/>
      </w:r>
      <w:proofErr w:type="spellStart"/>
      <w:r>
        <w:t>file.close</w:t>
      </w:r>
      <w:proofErr w:type="spellEnd"/>
      <w:r>
        <w:t>();</w:t>
      </w:r>
    </w:p>
    <w:p w14:paraId="04985A2C" w14:textId="77777777" w:rsidR="005B01B5" w:rsidRDefault="005B01B5" w:rsidP="005B01B5">
      <w:r>
        <w:tab/>
      </w:r>
      <w:r>
        <w:tab/>
      </w:r>
      <w:r>
        <w:tab/>
      </w:r>
      <w:r>
        <w:tab/>
        <w:t>break;</w:t>
      </w:r>
    </w:p>
    <w:p w14:paraId="63C80DA5" w14:textId="77777777" w:rsidR="005B01B5" w:rsidRDefault="005B01B5" w:rsidP="005B01B5">
      <w:r>
        <w:tab/>
      </w:r>
      <w:r>
        <w:tab/>
      </w:r>
      <w:r>
        <w:tab/>
        <w:t>default: exit(0);</w:t>
      </w:r>
    </w:p>
    <w:p w14:paraId="0CC04D9C" w14:textId="77777777" w:rsidR="005B01B5" w:rsidRDefault="005B01B5" w:rsidP="005B01B5">
      <w:r>
        <w:tab/>
      </w:r>
      <w:r>
        <w:tab/>
        <w:t>}</w:t>
      </w:r>
    </w:p>
    <w:p w14:paraId="486E04E8" w14:textId="77777777" w:rsidR="005B01B5" w:rsidRDefault="005B01B5" w:rsidP="005B01B5">
      <w:r>
        <w:tab/>
        <w:t>}</w:t>
      </w:r>
    </w:p>
    <w:p w14:paraId="3FBF0AB4" w14:textId="77777777" w:rsidR="005B01B5" w:rsidRDefault="005B01B5" w:rsidP="005B01B5">
      <w:r>
        <w:t>}</w:t>
      </w:r>
    </w:p>
    <w:p w14:paraId="1F0A6DBD" w14:textId="77777777" w:rsidR="005B01B5" w:rsidRDefault="005B01B5" w:rsidP="005B01B5"/>
    <w:p w14:paraId="6E20B709" w14:textId="77777777" w:rsidR="0022562B" w:rsidRDefault="0022562B" w:rsidP="00746593">
      <w:pPr>
        <w:keepNext/>
        <w:spacing w:after="60" w:line="276" w:lineRule="auto"/>
        <w:ind w:right="180"/>
        <w:rPr>
          <w:rFonts w:eastAsia="Calibri"/>
          <w:b/>
          <w:sz w:val="36"/>
        </w:rPr>
      </w:pPr>
    </w:p>
    <w:p w14:paraId="781ACA21" w14:textId="77777777" w:rsidR="00E4266F" w:rsidRDefault="00746593" w:rsidP="0022562B">
      <w:pPr>
        <w:keepNext/>
        <w:spacing w:after="60" w:line="276" w:lineRule="auto"/>
        <w:ind w:left="2880" w:right="180" w:firstLine="720"/>
      </w:pPr>
      <w:r>
        <w:rPr>
          <w:rFonts w:eastAsia="Calibri"/>
          <w:b/>
          <w:sz w:val="36"/>
        </w:rPr>
        <w:t xml:space="preserve">  </w:t>
      </w:r>
      <w:r w:rsidR="00E4266F">
        <w:rPr>
          <w:rFonts w:eastAsia="Calibri"/>
          <w:b/>
          <w:sz w:val="36"/>
        </w:rPr>
        <w:t>PROGRAM 3</w:t>
      </w:r>
    </w:p>
    <w:p w14:paraId="36C9498D" w14:textId="77777777" w:rsidR="00E4266F" w:rsidRDefault="00E4266F" w:rsidP="00F03685">
      <w:pPr>
        <w:tabs>
          <w:tab w:val="left" w:pos="980"/>
        </w:tabs>
        <w:suppressAutoHyphens w:val="0"/>
        <w:spacing w:line="237" w:lineRule="auto"/>
        <w:ind w:right="120"/>
        <w:jc w:val="both"/>
        <w:rPr>
          <w:b/>
        </w:rPr>
      </w:pPr>
    </w:p>
    <w:p w14:paraId="63177FE9" w14:textId="77777777" w:rsidR="00F03685" w:rsidRPr="00F03685" w:rsidRDefault="00F03685" w:rsidP="00F03685">
      <w:pPr>
        <w:tabs>
          <w:tab w:val="left" w:pos="980"/>
        </w:tabs>
        <w:suppressAutoHyphens w:val="0"/>
        <w:spacing w:line="237" w:lineRule="auto"/>
        <w:ind w:right="120"/>
        <w:jc w:val="both"/>
        <w:rPr>
          <w:b/>
        </w:rPr>
      </w:pPr>
      <w:r w:rsidRPr="00F03685">
        <w:rPr>
          <w:b/>
        </w:rPr>
        <w:t>Write a program to read and write student objects with Variable - Length records using any suitable record structure. Implement pack ( ), unpack ( ), modify ( ) and search ( ) methods.</w:t>
      </w:r>
    </w:p>
    <w:p w14:paraId="1792F7BF" w14:textId="77777777" w:rsidR="00455D5C" w:rsidRDefault="00455D5C">
      <w:pPr>
        <w:autoSpaceDE w:val="0"/>
        <w:ind w:left="180" w:right="180"/>
        <w:jc w:val="both"/>
        <w:rPr>
          <w:rFonts w:eastAsia="Calibri"/>
          <w:b/>
          <w:sz w:val="32"/>
        </w:rPr>
      </w:pPr>
    </w:p>
    <w:p w14:paraId="7C3715A7" w14:textId="77777777" w:rsidR="00455D5C" w:rsidRDefault="00455D5C">
      <w:pPr>
        <w:autoSpaceDE w:val="0"/>
        <w:ind w:left="180" w:right="180"/>
        <w:jc w:val="both"/>
        <w:rPr>
          <w:rFonts w:eastAsia="Calibri"/>
          <w:b/>
          <w:sz w:val="32"/>
        </w:rPr>
      </w:pPr>
      <w:r>
        <w:rPr>
          <w:rFonts w:eastAsia="Calibri"/>
          <w:b/>
          <w:sz w:val="32"/>
        </w:rPr>
        <w:t>Source Code:</w:t>
      </w:r>
    </w:p>
    <w:p w14:paraId="68469B81" w14:textId="77777777" w:rsidR="00B433DE" w:rsidRPr="00B433DE" w:rsidRDefault="00EC7EE6" w:rsidP="00B433DE">
      <w:r>
        <w:t>#include&lt;iostream</w:t>
      </w:r>
      <w:r w:rsidR="00B433DE" w:rsidRPr="00B433DE">
        <w:t>&gt;</w:t>
      </w:r>
    </w:p>
    <w:p w14:paraId="77C89D2B" w14:textId="77777777" w:rsidR="00B433DE" w:rsidRPr="00B433DE" w:rsidRDefault="00EC7EE6" w:rsidP="00B433DE">
      <w:r>
        <w:t>#include&lt;fstream</w:t>
      </w:r>
      <w:r w:rsidR="00B433DE" w:rsidRPr="00B433DE">
        <w:t>&gt;</w:t>
      </w:r>
    </w:p>
    <w:p w14:paraId="66427DBE" w14:textId="77777777" w:rsidR="00B433DE" w:rsidRPr="00B433DE" w:rsidRDefault="00B433DE" w:rsidP="00B433DE">
      <w:r w:rsidRPr="00B433DE">
        <w:t>#include&lt;stdlib.h&gt;</w:t>
      </w:r>
    </w:p>
    <w:p w14:paraId="1FDEDD6F" w14:textId="77777777" w:rsidR="00B433DE" w:rsidRPr="00B433DE" w:rsidRDefault="00B433DE" w:rsidP="00B433DE">
      <w:r w:rsidRPr="00B433DE">
        <w:t>#include&lt;string.h&gt;</w:t>
      </w:r>
    </w:p>
    <w:p w14:paraId="43E1A505" w14:textId="77777777" w:rsidR="00B433DE" w:rsidRDefault="00B433DE" w:rsidP="00B433DE">
      <w:r w:rsidRPr="00B433DE">
        <w:t>#include&lt;stdio.h&gt;</w:t>
      </w:r>
    </w:p>
    <w:p w14:paraId="42848569" w14:textId="77777777" w:rsidR="00EC7EE6" w:rsidRDefault="00EC7EE6" w:rsidP="00B433DE"/>
    <w:p w14:paraId="70FEE9C1" w14:textId="77777777" w:rsidR="00EC7EE6" w:rsidRDefault="00EC7EE6" w:rsidP="00B433DE">
      <w:r>
        <w:t>Using namespace std;</w:t>
      </w:r>
    </w:p>
    <w:p w14:paraId="7E5A7E6E" w14:textId="77777777" w:rsidR="00EC7EE6" w:rsidRPr="00B433DE" w:rsidRDefault="00EC7EE6" w:rsidP="00B433DE"/>
    <w:p w14:paraId="70B142C3" w14:textId="77777777" w:rsidR="00B433DE" w:rsidRPr="00B433DE" w:rsidRDefault="00B433DE" w:rsidP="00B433DE">
      <w:proofErr w:type="spellStart"/>
      <w:r w:rsidRPr="00B433DE">
        <w:t>fstream</w:t>
      </w:r>
      <w:proofErr w:type="spellEnd"/>
      <w:r w:rsidRPr="00B433DE">
        <w:t xml:space="preserve"> file;</w:t>
      </w:r>
    </w:p>
    <w:p w14:paraId="5B5B15F8" w14:textId="77777777" w:rsidR="00B433DE" w:rsidRPr="00B433DE" w:rsidRDefault="00B433DE" w:rsidP="00B433DE">
      <w:r w:rsidRPr="00B433DE">
        <w:t xml:space="preserve">class </w:t>
      </w:r>
      <w:proofErr w:type="spellStart"/>
      <w:r w:rsidRPr="00B433DE">
        <w:t>variabler</w:t>
      </w:r>
      <w:proofErr w:type="spellEnd"/>
    </w:p>
    <w:p w14:paraId="5066B0EC" w14:textId="77777777" w:rsidR="00B433DE" w:rsidRPr="00B433DE" w:rsidRDefault="00B433DE" w:rsidP="00B433DE">
      <w:r w:rsidRPr="00B433DE">
        <w:t>{</w:t>
      </w:r>
    </w:p>
    <w:p w14:paraId="0E9E21CF" w14:textId="77777777" w:rsidR="00B433DE" w:rsidRPr="00B433DE" w:rsidRDefault="00B433DE" w:rsidP="00B433DE">
      <w:r w:rsidRPr="00B433DE">
        <w:tab/>
        <w:t>public:</w:t>
      </w:r>
    </w:p>
    <w:p w14:paraId="6383AE08" w14:textId="77777777" w:rsidR="00B433DE" w:rsidRPr="00B433DE" w:rsidRDefault="00B433DE" w:rsidP="00B433DE">
      <w:r w:rsidRPr="00B433DE">
        <w:tab/>
      </w:r>
      <w:r w:rsidRPr="00B433DE">
        <w:tab/>
        <w:t xml:space="preserve">char </w:t>
      </w:r>
      <w:proofErr w:type="spellStart"/>
      <w:r w:rsidRPr="00B433DE">
        <w:t>usn</w:t>
      </w:r>
      <w:proofErr w:type="spellEnd"/>
      <w:r w:rsidRPr="00B433DE">
        <w:t>[11],name[15],</w:t>
      </w:r>
      <w:proofErr w:type="spellStart"/>
      <w:r w:rsidRPr="00B433DE">
        <w:t>sem</w:t>
      </w:r>
      <w:proofErr w:type="spellEnd"/>
      <w:r w:rsidRPr="00B433DE">
        <w:t>[6],dept[6];</w:t>
      </w:r>
    </w:p>
    <w:p w14:paraId="4DB84CB6" w14:textId="77777777" w:rsidR="00B433DE" w:rsidRPr="00B433DE" w:rsidRDefault="00B433DE" w:rsidP="00B433DE"/>
    <w:p w14:paraId="3263B9DC" w14:textId="77777777" w:rsidR="00B433DE" w:rsidRPr="00B433DE" w:rsidRDefault="00B433DE" w:rsidP="00B433DE"/>
    <w:p w14:paraId="36DDFB4C" w14:textId="77777777" w:rsidR="00B433DE" w:rsidRPr="00B433DE" w:rsidRDefault="00B433DE" w:rsidP="00B433DE">
      <w:r w:rsidRPr="00B433DE">
        <w:tab/>
        <w:t>public: void pack();</w:t>
      </w:r>
    </w:p>
    <w:p w14:paraId="7CFE6C4C" w14:textId="77777777" w:rsidR="00B433DE" w:rsidRPr="00B433DE" w:rsidRDefault="00B433DE" w:rsidP="00B433DE">
      <w:r w:rsidRPr="00B433DE">
        <w:tab/>
      </w:r>
      <w:r w:rsidRPr="00B433DE">
        <w:tab/>
        <w:t>void unpack();</w:t>
      </w:r>
    </w:p>
    <w:p w14:paraId="478D89B5" w14:textId="77777777" w:rsidR="00B433DE" w:rsidRPr="00B433DE" w:rsidRDefault="00B433DE" w:rsidP="00B433DE">
      <w:r w:rsidRPr="00B433DE">
        <w:tab/>
      </w:r>
      <w:r w:rsidRPr="00B433DE">
        <w:tab/>
        <w:t>void search();</w:t>
      </w:r>
    </w:p>
    <w:p w14:paraId="1BE8C663" w14:textId="77777777" w:rsidR="00B433DE" w:rsidRPr="00B433DE" w:rsidRDefault="00B433DE" w:rsidP="00B433DE">
      <w:r w:rsidRPr="00B433DE">
        <w:tab/>
      </w:r>
      <w:r w:rsidRPr="00B433DE">
        <w:tab/>
        <w:t>void modify();</w:t>
      </w:r>
    </w:p>
    <w:p w14:paraId="4C0F9171" w14:textId="77777777" w:rsidR="00B433DE" w:rsidRPr="00B433DE" w:rsidRDefault="00B433DE" w:rsidP="00B433DE">
      <w:r w:rsidRPr="00B433DE">
        <w:t>};</w:t>
      </w:r>
    </w:p>
    <w:p w14:paraId="0C4B6EDA" w14:textId="77777777" w:rsidR="00B433DE" w:rsidRPr="00B433DE" w:rsidRDefault="00B433DE" w:rsidP="00B433DE"/>
    <w:p w14:paraId="44E849A8" w14:textId="77777777" w:rsidR="00B433DE" w:rsidRPr="00B433DE" w:rsidRDefault="00B433DE" w:rsidP="00B433DE">
      <w:r w:rsidRPr="00B433DE">
        <w:t xml:space="preserve">void </w:t>
      </w:r>
      <w:proofErr w:type="spellStart"/>
      <w:r w:rsidRPr="00B433DE">
        <w:t>variabler</w:t>
      </w:r>
      <w:proofErr w:type="spellEnd"/>
      <w:r w:rsidRPr="00B433DE">
        <w:t>::pack()</w:t>
      </w:r>
    </w:p>
    <w:p w14:paraId="1E5E8F2B" w14:textId="77777777" w:rsidR="00B433DE" w:rsidRPr="00B433DE" w:rsidRDefault="00B433DE" w:rsidP="00B433DE">
      <w:r w:rsidRPr="00B433DE">
        <w:lastRenderedPageBreak/>
        <w:t>{</w:t>
      </w:r>
    </w:p>
    <w:p w14:paraId="2CA735FF" w14:textId="77777777" w:rsidR="00B433DE" w:rsidRPr="00B433DE" w:rsidRDefault="00B433DE" w:rsidP="00B433DE">
      <w:r w:rsidRPr="00B433DE">
        <w:tab/>
        <w:t>char b[100];</w:t>
      </w:r>
    </w:p>
    <w:p w14:paraId="25CF3528" w14:textId="77777777" w:rsidR="00B433DE" w:rsidRPr="00B433DE" w:rsidRDefault="00B433DE" w:rsidP="00B433DE">
      <w:r w:rsidRPr="00B433DE">
        <w:tab/>
      </w:r>
      <w:proofErr w:type="spellStart"/>
      <w:r w:rsidRPr="00B433DE">
        <w:t>variabler</w:t>
      </w:r>
      <w:proofErr w:type="spellEnd"/>
      <w:r w:rsidRPr="00B433DE">
        <w:t xml:space="preserve"> r;</w:t>
      </w:r>
    </w:p>
    <w:p w14:paraId="1936F7E1" w14:textId="77777777" w:rsidR="00B433DE" w:rsidRPr="00B433DE" w:rsidRDefault="00B433DE" w:rsidP="00B433DE">
      <w:r w:rsidRPr="00B433DE">
        <w:tab/>
      </w:r>
      <w:proofErr w:type="spellStart"/>
      <w:r w:rsidRPr="00B433DE">
        <w:t>cout</w:t>
      </w:r>
      <w:proofErr w:type="spellEnd"/>
      <w:r w:rsidRPr="00B433DE">
        <w:t>&lt;&lt;"\</w:t>
      </w:r>
      <w:proofErr w:type="spellStart"/>
      <w:r w:rsidRPr="00B433DE">
        <w:t>nEnter</w:t>
      </w:r>
      <w:proofErr w:type="spellEnd"/>
      <w:r w:rsidRPr="00B433DE">
        <w:t xml:space="preserve"> </w:t>
      </w:r>
      <w:proofErr w:type="spellStart"/>
      <w:r w:rsidRPr="00B433DE">
        <w:t>usn</w:t>
      </w:r>
      <w:proofErr w:type="spellEnd"/>
      <w:r w:rsidRPr="00B433DE">
        <w:t xml:space="preserve">, name, </w:t>
      </w:r>
      <w:proofErr w:type="spellStart"/>
      <w:r w:rsidRPr="00B433DE">
        <w:t>sem</w:t>
      </w:r>
      <w:proofErr w:type="spellEnd"/>
      <w:r w:rsidRPr="00B433DE">
        <w:t>, dept: ";</w:t>
      </w:r>
    </w:p>
    <w:p w14:paraId="6CD03CFD" w14:textId="77777777" w:rsidR="00B433DE" w:rsidRPr="00B433DE" w:rsidRDefault="00B433DE" w:rsidP="00B433DE">
      <w:r w:rsidRPr="00B433DE">
        <w:tab/>
      </w:r>
      <w:proofErr w:type="spellStart"/>
      <w:r w:rsidRPr="00B433DE">
        <w:t>cin</w:t>
      </w:r>
      <w:proofErr w:type="spellEnd"/>
      <w:r w:rsidRPr="00B433DE">
        <w:t>&gt;&gt;</w:t>
      </w:r>
      <w:proofErr w:type="spellStart"/>
      <w:r w:rsidRPr="00B433DE">
        <w:t>r.usn</w:t>
      </w:r>
      <w:proofErr w:type="spellEnd"/>
      <w:r w:rsidRPr="00B433DE">
        <w:t>&gt;&gt;r.name&gt;&gt;</w:t>
      </w:r>
      <w:proofErr w:type="spellStart"/>
      <w:r w:rsidRPr="00B433DE">
        <w:t>r.sem</w:t>
      </w:r>
      <w:proofErr w:type="spellEnd"/>
      <w:r w:rsidRPr="00B433DE">
        <w:t>&gt;&gt;</w:t>
      </w:r>
      <w:proofErr w:type="spellStart"/>
      <w:r w:rsidRPr="00B433DE">
        <w:t>r.dept</w:t>
      </w:r>
      <w:proofErr w:type="spellEnd"/>
      <w:r w:rsidRPr="00B433DE">
        <w:t>;</w:t>
      </w:r>
    </w:p>
    <w:p w14:paraId="0BC0B657" w14:textId="77777777" w:rsidR="00B433DE" w:rsidRPr="00B433DE" w:rsidRDefault="00B433DE" w:rsidP="00B433DE">
      <w:r w:rsidRPr="00B433DE">
        <w:tab/>
      </w:r>
      <w:proofErr w:type="spellStart"/>
      <w:r w:rsidRPr="00B433DE">
        <w:t>file.open</w:t>
      </w:r>
      <w:proofErr w:type="spellEnd"/>
      <w:r w:rsidRPr="00B433DE">
        <w:t>("s.txt",</w:t>
      </w:r>
      <w:proofErr w:type="spellStart"/>
      <w:r w:rsidRPr="00B433DE">
        <w:t>ios</w:t>
      </w:r>
      <w:proofErr w:type="spellEnd"/>
      <w:r w:rsidRPr="00B433DE">
        <w:t>::app);</w:t>
      </w:r>
    </w:p>
    <w:p w14:paraId="7B1FE7F7" w14:textId="77777777" w:rsidR="00B433DE" w:rsidRPr="00B433DE" w:rsidRDefault="00B433DE" w:rsidP="00B433DE">
      <w:r w:rsidRPr="00B433DE">
        <w:tab/>
      </w:r>
      <w:proofErr w:type="spellStart"/>
      <w:r w:rsidRPr="00B433DE">
        <w:t>sprintf</w:t>
      </w:r>
      <w:proofErr w:type="spellEnd"/>
      <w:r w:rsidRPr="00B433DE">
        <w:t>(</w:t>
      </w:r>
      <w:proofErr w:type="spellStart"/>
      <w:r w:rsidRPr="00B433DE">
        <w:t>b,"%s</w:t>
      </w:r>
      <w:proofErr w:type="spellEnd"/>
      <w:r w:rsidRPr="00B433DE">
        <w:t>|%s|%s|%s|",</w:t>
      </w:r>
      <w:proofErr w:type="spellStart"/>
      <w:r w:rsidRPr="00B433DE">
        <w:t>r.usn,r.name,r.sem,r.dept</w:t>
      </w:r>
      <w:proofErr w:type="spellEnd"/>
      <w:r w:rsidRPr="00B433DE">
        <w:t>);</w:t>
      </w:r>
    </w:p>
    <w:p w14:paraId="1212F00F" w14:textId="77777777" w:rsidR="00B433DE" w:rsidRPr="00B433DE" w:rsidRDefault="00B433DE" w:rsidP="00B433DE">
      <w:r w:rsidRPr="00B433DE">
        <w:tab/>
      </w:r>
      <w:proofErr w:type="spellStart"/>
      <w:r w:rsidRPr="00B433DE">
        <w:t>strcat</w:t>
      </w:r>
      <w:proofErr w:type="spellEnd"/>
      <w:r w:rsidRPr="00B433DE">
        <w:t>(b,"$");</w:t>
      </w:r>
    </w:p>
    <w:p w14:paraId="7B9036B4" w14:textId="77777777" w:rsidR="00B433DE" w:rsidRPr="00B433DE" w:rsidRDefault="00B433DE" w:rsidP="00B433DE">
      <w:r w:rsidRPr="00B433DE">
        <w:tab/>
        <w:t>file&lt;&lt;b;</w:t>
      </w:r>
    </w:p>
    <w:p w14:paraId="668F8DA0" w14:textId="77777777" w:rsidR="00B433DE" w:rsidRPr="00B433DE" w:rsidRDefault="00B433DE" w:rsidP="00B433DE">
      <w:r w:rsidRPr="00B433DE">
        <w:tab/>
      </w:r>
      <w:proofErr w:type="spellStart"/>
      <w:r w:rsidRPr="00B433DE">
        <w:t>file.close</w:t>
      </w:r>
      <w:proofErr w:type="spellEnd"/>
      <w:r w:rsidRPr="00B433DE">
        <w:t>();</w:t>
      </w:r>
    </w:p>
    <w:p w14:paraId="2C39253E" w14:textId="77777777" w:rsidR="00B433DE" w:rsidRPr="00B433DE" w:rsidRDefault="00B433DE" w:rsidP="00B433DE">
      <w:r w:rsidRPr="00B433DE">
        <w:t>}</w:t>
      </w:r>
    </w:p>
    <w:p w14:paraId="27568781" w14:textId="77777777" w:rsidR="00B433DE" w:rsidRPr="00B433DE" w:rsidRDefault="00B433DE" w:rsidP="00B433DE">
      <w:r w:rsidRPr="00B433DE">
        <w:t xml:space="preserve">void </w:t>
      </w:r>
      <w:proofErr w:type="spellStart"/>
      <w:r w:rsidRPr="00B433DE">
        <w:t>variabler</w:t>
      </w:r>
      <w:proofErr w:type="spellEnd"/>
      <w:r w:rsidRPr="00B433DE">
        <w:t>::search()</w:t>
      </w:r>
    </w:p>
    <w:p w14:paraId="3D991A62" w14:textId="77777777" w:rsidR="00B433DE" w:rsidRPr="00B433DE" w:rsidRDefault="00B433DE" w:rsidP="00B433DE">
      <w:r w:rsidRPr="00B433DE">
        <w:t>{</w:t>
      </w:r>
    </w:p>
    <w:p w14:paraId="3595F61F" w14:textId="77777777" w:rsidR="00B433DE" w:rsidRPr="00B433DE" w:rsidRDefault="00B433DE" w:rsidP="00B433DE">
      <w:r w:rsidRPr="00B433DE">
        <w:tab/>
        <w:t xml:space="preserve">char b[100], </w:t>
      </w:r>
      <w:proofErr w:type="spellStart"/>
      <w:r w:rsidRPr="00B433DE">
        <w:t>usn</w:t>
      </w:r>
      <w:proofErr w:type="spellEnd"/>
      <w:r w:rsidRPr="00B433DE">
        <w:t>[11];</w:t>
      </w:r>
    </w:p>
    <w:p w14:paraId="550FD8E7" w14:textId="77777777" w:rsidR="00B433DE" w:rsidRPr="00B433DE" w:rsidRDefault="00B433DE" w:rsidP="00B433DE">
      <w:r w:rsidRPr="00B433DE">
        <w:tab/>
        <w:t>int flag=0;</w:t>
      </w:r>
    </w:p>
    <w:p w14:paraId="5C01075C" w14:textId="77777777" w:rsidR="00B433DE" w:rsidRPr="00B433DE" w:rsidRDefault="00B433DE" w:rsidP="00B433DE">
      <w:r w:rsidRPr="00B433DE">
        <w:tab/>
      </w:r>
      <w:proofErr w:type="spellStart"/>
      <w:r w:rsidRPr="00B433DE">
        <w:t>variabler</w:t>
      </w:r>
      <w:proofErr w:type="spellEnd"/>
      <w:r w:rsidRPr="00B433DE">
        <w:t xml:space="preserve"> r;</w:t>
      </w:r>
    </w:p>
    <w:p w14:paraId="2E842E6A" w14:textId="77777777" w:rsidR="00B433DE" w:rsidRPr="00B433DE" w:rsidRDefault="00B433DE" w:rsidP="00B433DE">
      <w:r w:rsidRPr="00B433DE">
        <w:tab/>
      </w:r>
      <w:proofErr w:type="spellStart"/>
      <w:r w:rsidRPr="00B433DE">
        <w:t>file.open</w:t>
      </w:r>
      <w:proofErr w:type="spellEnd"/>
      <w:r w:rsidRPr="00B433DE">
        <w:t>("s.txt",</w:t>
      </w:r>
      <w:proofErr w:type="spellStart"/>
      <w:r w:rsidRPr="00B433DE">
        <w:t>ios</w:t>
      </w:r>
      <w:proofErr w:type="spellEnd"/>
      <w:r w:rsidRPr="00B433DE">
        <w:t>::in);</w:t>
      </w:r>
    </w:p>
    <w:p w14:paraId="1FF551C1" w14:textId="77777777" w:rsidR="00B433DE" w:rsidRPr="00B433DE" w:rsidRDefault="00B433DE" w:rsidP="00B433DE">
      <w:r w:rsidRPr="00B433DE">
        <w:tab/>
      </w:r>
      <w:proofErr w:type="spellStart"/>
      <w:r w:rsidRPr="00B433DE">
        <w:t>cout</w:t>
      </w:r>
      <w:proofErr w:type="spellEnd"/>
      <w:r w:rsidRPr="00B433DE">
        <w:t>&lt;&lt;"\</w:t>
      </w:r>
      <w:proofErr w:type="spellStart"/>
      <w:r w:rsidRPr="00B433DE">
        <w:t>nEnter</w:t>
      </w:r>
      <w:proofErr w:type="spellEnd"/>
      <w:r w:rsidRPr="00B433DE">
        <w:t xml:space="preserve"> </w:t>
      </w:r>
      <w:proofErr w:type="spellStart"/>
      <w:r w:rsidRPr="00B433DE">
        <w:t>usn</w:t>
      </w:r>
      <w:proofErr w:type="spellEnd"/>
      <w:r w:rsidRPr="00B433DE">
        <w:t xml:space="preserve"> to be searched: ";</w:t>
      </w:r>
    </w:p>
    <w:p w14:paraId="214E2A43" w14:textId="77777777" w:rsidR="00B433DE" w:rsidRPr="00B433DE" w:rsidRDefault="00B433DE" w:rsidP="00B433DE">
      <w:r w:rsidRPr="00B433DE">
        <w:tab/>
      </w:r>
      <w:proofErr w:type="spellStart"/>
      <w:r w:rsidRPr="00B433DE">
        <w:t>cin</w:t>
      </w:r>
      <w:proofErr w:type="spellEnd"/>
      <w:r w:rsidRPr="00B433DE">
        <w:t>&gt;&gt;</w:t>
      </w:r>
      <w:proofErr w:type="spellStart"/>
      <w:r w:rsidRPr="00B433DE">
        <w:t>usn</w:t>
      </w:r>
      <w:proofErr w:type="spellEnd"/>
      <w:r w:rsidRPr="00B433DE">
        <w:t>;</w:t>
      </w:r>
    </w:p>
    <w:p w14:paraId="4EB81B50" w14:textId="77777777" w:rsidR="00B433DE" w:rsidRPr="00B433DE" w:rsidRDefault="00B433DE" w:rsidP="00B433DE">
      <w:r w:rsidRPr="00B433DE">
        <w:tab/>
        <w:t>while(!file.eof())</w:t>
      </w:r>
    </w:p>
    <w:p w14:paraId="07FCB724" w14:textId="77777777" w:rsidR="00B433DE" w:rsidRPr="00B433DE" w:rsidRDefault="00B433DE" w:rsidP="00B433DE">
      <w:r w:rsidRPr="00B433DE">
        <w:tab/>
        <w:t>{</w:t>
      </w:r>
    </w:p>
    <w:p w14:paraId="050A82D9" w14:textId="77777777" w:rsidR="00B433DE" w:rsidRPr="00B433DE" w:rsidRDefault="00B433DE" w:rsidP="00B433DE"/>
    <w:p w14:paraId="7F4A7D18" w14:textId="77777777" w:rsidR="00B433DE" w:rsidRPr="00B433DE" w:rsidRDefault="00B433DE" w:rsidP="00B433DE">
      <w:r w:rsidRPr="00B433DE">
        <w:tab/>
      </w:r>
      <w:r w:rsidRPr="00B433DE">
        <w:tab/>
      </w:r>
      <w:proofErr w:type="spellStart"/>
      <w:r w:rsidRPr="00B433DE">
        <w:t>file.getline</w:t>
      </w:r>
      <w:proofErr w:type="spellEnd"/>
      <w:r w:rsidRPr="00B433DE">
        <w:t>(b,100,'$');</w:t>
      </w:r>
    </w:p>
    <w:p w14:paraId="67ADFFBF" w14:textId="77777777" w:rsidR="00B433DE" w:rsidRPr="00B433DE" w:rsidRDefault="00B433DE" w:rsidP="00B433DE">
      <w:r w:rsidRPr="00B433DE">
        <w:tab/>
      </w:r>
      <w:r w:rsidRPr="00B433DE">
        <w:tab/>
      </w:r>
      <w:proofErr w:type="spellStart"/>
      <w:r w:rsidRPr="00B433DE">
        <w:t>sscanf</w:t>
      </w:r>
      <w:proofErr w:type="spellEnd"/>
      <w:r w:rsidRPr="00B433DE">
        <w:t>(b,"%[^|]|%[^|]|%[^|]|%[^|]|",</w:t>
      </w:r>
      <w:proofErr w:type="spellStart"/>
      <w:r w:rsidRPr="00B433DE">
        <w:t>r.usn,r.name,r.sem,r.dept</w:t>
      </w:r>
      <w:proofErr w:type="spellEnd"/>
      <w:r w:rsidRPr="00B433DE">
        <w:t>);</w:t>
      </w:r>
    </w:p>
    <w:p w14:paraId="1939304F" w14:textId="77777777" w:rsidR="00B433DE" w:rsidRPr="00B433DE" w:rsidRDefault="00B433DE" w:rsidP="00B433DE">
      <w:r w:rsidRPr="00B433DE">
        <w:tab/>
      </w:r>
      <w:r w:rsidRPr="00B433DE">
        <w:tab/>
        <w:t>if(</w:t>
      </w:r>
      <w:proofErr w:type="spellStart"/>
      <w:r w:rsidRPr="00B433DE">
        <w:t>strcmp</w:t>
      </w:r>
      <w:proofErr w:type="spellEnd"/>
      <w:r w:rsidRPr="00B433DE">
        <w:t>(</w:t>
      </w:r>
      <w:proofErr w:type="spellStart"/>
      <w:r w:rsidRPr="00B433DE">
        <w:t>r.usn,usn</w:t>
      </w:r>
      <w:proofErr w:type="spellEnd"/>
      <w:r w:rsidRPr="00B433DE">
        <w:t>)==0)</w:t>
      </w:r>
    </w:p>
    <w:p w14:paraId="41FF0C15" w14:textId="77777777" w:rsidR="00B433DE" w:rsidRPr="00B433DE" w:rsidRDefault="00B433DE" w:rsidP="00B433DE">
      <w:r w:rsidRPr="00B433DE">
        <w:tab/>
      </w:r>
      <w:r w:rsidRPr="00B433DE">
        <w:tab/>
        <w:t>{</w:t>
      </w:r>
    </w:p>
    <w:p w14:paraId="707F631C" w14:textId="77777777" w:rsidR="00B433DE" w:rsidRPr="00B433DE" w:rsidRDefault="00B433DE" w:rsidP="00B433DE">
      <w:r w:rsidRPr="00B433DE">
        <w:tab/>
      </w:r>
      <w:r w:rsidRPr="00B433DE">
        <w:tab/>
      </w:r>
      <w:r w:rsidRPr="00B433DE">
        <w:tab/>
      </w:r>
      <w:proofErr w:type="spellStart"/>
      <w:r w:rsidRPr="00B433DE">
        <w:t>cout</w:t>
      </w:r>
      <w:proofErr w:type="spellEnd"/>
      <w:r w:rsidRPr="00B433DE">
        <w:t>&lt;&lt;"\</w:t>
      </w:r>
      <w:proofErr w:type="spellStart"/>
      <w:r w:rsidRPr="00B433DE">
        <w:t>nRecord</w:t>
      </w:r>
      <w:proofErr w:type="spellEnd"/>
      <w:r w:rsidRPr="00B433DE">
        <w:t xml:space="preserve"> found\n";</w:t>
      </w:r>
    </w:p>
    <w:p w14:paraId="620A0F13" w14:textId="77777777" w:rsidR="00B433DE" w:rsidRPr="00B433DE" w:rsidRDefault="00B433DE" w:rsidP="00B433DE">
      <w:r w:rsidRPr="00B433DE">
        <w:tab/>
      </w:r>
      <w:r w:rsidRPr="00B433DE">
        <w:tab/>
      </w:r>
      <w:r w:rsidRPr="00B433DE">
        <w:tab/>
      </w:r>
      <w:proofErr w:type="spellStart"/>
      <w:r w:rsidRPr="00B433DE">
        <w:t>cout</w:t>
      </w:r>
      <w:proofErr w:type="spellEnd"/>
      <w:r w:rsidRPr="00B433DE">
        <w:t>&lt;&lt;</w:t>
      </w:r>
      <w:proofErr w:type="spellStart"/>
      <w:r w:rsidRPr="00B433DE">
        <w:t>r.usn</w:t>
      </w:r>
      <w:proofErr w:type="spellEnd"/>
      <w:r w:rsidRPr="00B433DE">
        <w:t>&lt;&lt;" "&lt;&lt;r.name&lt;&lt;" "&lt;&lt;</w:t>
      </w:r>
      <w:proofErr w:type="spellStart"/>
      <w:r w:rsidRPr="00B433DE">
        <w:t>r.sem</w:t>
      </w:r>
      <w:proofErr w:type="spellEnd"/>
      <w:r w:rsidRPr="00B433DE">
        <w:t>&lt;&lt;" "&lt;&lt;</w:t>
      </w:r>
      <w:proofErr w:type="spellStart"/>
      <w:r w:rsidRPr="00B433DE">
        <w:t>r.dept</w:t>
      </w:r>
      <w:proofErr w:type="spellEnd"/>
      <w:r w:rsidRPr="00B433DE">
        <w:t>&lt;&lt;</w:t>
      </w:r>
      <w:proofErr w:type="spellStart"/>
      <w:r w:rsidRPr="00B433DE">
        <w:t>endl</w:t>
      </w:r>
      <w:proofErr w:type="spellEnd"/>
      <w:r w:rsidRPr="00B433DE">
        <w:t>;</w:t>
      </w:r>
    </w:p>
    <w:p w14:paraId="36F126F1" w14:textId="77777777" w:rsidR="00B433DE" w:rsidRPr="00B433DE" w:rsidRDefault="00B433DE" w:rsidP="00B433DE">
      <w:r w:rsidRPr="00B433DE">
        <w:tab/>
      </w:r>
      <w:r w:rsidRPr="00B433DE">
        <w:tab/>
      </w:r>
      <w:r w:rsidRPr="00B433DE">
        <w:tab/>
        <w:t>flag=1;</w:t>
      </w:r>
    </w:p>
    <w:p w14:paraId="5C6FB9A0" w14:textId="77777777" w:rsidR="00B433DE" w:rsidRPr="00B433DE" w:rsidRDefault="00B433DE" w:rsidP="00B433DE">
      <w:r w:rsidRPr="00B433DE">
        <w:tab/>
      </w:r>
      <w:r w:rsidRPr="00B433DE">
        <w:tab/>
      </w:r>
      <w:r w:rsidRPr="00B433DE">
        <w:tab/>
        <w:t>break;</w:t>
      </w:r>
    </w:p>
    <w:p w14:paraId="4531134E" w14:textId="77777777" w:rsidR="00B433DE" w:rsidRPr="00B433DE" w:rsidRDefault="00B433DE" w:rsidP="00B433DE">
      <w:r w:rsidRPr="00B433DE">
        <w:tab/>
      </w:r>
      <w:r w:rsidRPr="00B433DE">
        <w:tab/>
        <w:t>}</w:t>
      </w:r>
    </w:p>
    <w:p w14:paraId="06BE6B8F" w14:textId="77777777" w:rsidR="00B433DE" w:rsidRPr="00B433DE" w:rsidRDefault="00B433DE" w:rsidP="00B433DE">
      <w:r w:rsidRPr="00B433DE">
        <w:tab/>
        <w:t>}</w:t>
      </w:r>
    </w:p>
    <w:p w14:paraId="523106B8" w14:textId="77777777" w:rsidR="00B433DE" w:rsidRPr="00B433DE" w:rsidRDefault="00B433DE" w:rsidP="00B433DE">
      <w:r w:rsidRPr="00B433DE">
        <w:tab/>
        <w:t>if(flag==0)</w:t>
      </w:r>
    </w:p>
    <w:p w14:paraId="3DDB9C68" w14:textId="77777777" w:rsidR="00B433DE" w:rsidRPr="00B433DE" w:rsidRDefault="00B433DE" w:rsidP="00B433DE">
      <w:r w:rsidRPr="00B433DE">
        <w:tab/>
        <w:t xml:space="preserve">    </w:t>
      </w:r>
      <w:proofErr w:type="spellStart"/>
      <w:r w:rsidRPr="00B433DE">
        <w:t>cout</w:t>
      </w:r>
      <w:proofErr w:type="spellEnd"/>
      <w:r w:rsidRPr="00B433DE">
        <w:t>&lt;&lt;"\n Record not found";</w:t>
      </w:r>
    </w:p>
    <w:p w14:paraId="2D0C1A46" w14:textId="77777777" w:rsidR="00B433DE" w:rsidRPr="00B433DE" w:rsidRDefault="00B433DE" w:rsidP="00B433DE">
      <w:r w:rsidRPr="00B433DE">
        <w:tab/>
        <w:t>//</w:t>
      </w:r>
      <w:proofErr w:type="spellStart"/>
      <w:r w:rsidRPr="00B433DE">
        <w:t>file.close</w:t>
      </w:r>
      <w:proofErr w:type="spellEnd"/>
      <w:r w:rsidRPr="00B433DE">
        <w:t>();</w:t>
      </w:r>
    </w:p>
    <w:p w14:paraId="4458B6C3" w14:textId="77777777" w:rsidR="00B433DE" w:rsidRPr="00B433DE" w:rsidRDefault="00B433DE" w:rsidP="00B433DE">
      <w:r w:rsidRPr="00B433DE">
        <w:t>}</w:t>
      </w:r>
    </w:p>
    <w:p w14:paraId="1A682DAF" w14:textId="77777777" w:rsidR="00B433DE" w:rsidRPr="00B433DE" w:rsidRDefault="00B433DE" w:rsidP="00B433DE">
      <w:r w:rsidRPr="00B433DE">
        <w:t xml:space="preserve">void </w:t>
      </w:r>
      <w:proofErr w:type="spellStart"/>
      <w:r w:rsidRPr="00B433DE">
        <w:t>variabler</w:t>
      </w:r>
      <w:proofErr w:type="spellEnd"/>
      <w:r w:rsidRPr="00B433DE">
        <w:t>::modify()</w:t>
      </w:r>
    </w:p>
    <w:p w14:paraId="29AD5A0F" w14:textId="77777777" w:rsidR="00B433DE" w:rsidRPr="00B433DE" w:rsidRDefault="00B433DE" w:rsidP="00B433DE">
      <w:r w:rsidRPr="00B433DE">
        <w:t>{       char b[100],</w:t>
      </w:r>
      <w:proofErr w:type="spellStart"/>
      <w:r w:rsidRPr="00B433DE">
        <w:t>usn</w:t>
      </w:r>
      <w:proofErr w:type="spellEnd"/>
      <w:r w:rsidRPr="00B433DE">
        <w:t>[11];</w:t>
      </w:r>
    </w:p>
    <w:p w14:paraId="7A64AFDC" w14:textId="77777777" w:rsidR="00B433DE" w:rsidRPr="00B433DE" w:rsidRDefault="00B433DE" w:rsidP="00B433DE">
      <w:r w:rsidRPr="00B433DE">
        <w:tab/>
      </w:r>
      <w:proofErr w:type="spellStart"/>
      <w:r w:rsidRPr="00B433DE">
        <w:t>variabler</w:t>
      </w:r>
      <w:proofErr w:type="spellEnd"/>
      <w:r w:rsidRPr="00B433DE">
        <w:t xml:space="preserve"> r[100];</w:t>
      </w:r>
    </w:p>
    <w:p w14:paraId="03BB96E4" w14:textId="77777777" w:rsidR="00B433DE" w:rsidRPr="00B433DE" w:rsidRDefault="00B433DE" w:rsidP="00B433DE">
      <w:r w:rsidRPr="00B433DE">
        <w:tab/>
        <w:t xml:space="preserve">int </w:t>
      </w:r>
      <w:proofErr w:type="spellStart"/>
      <w:r w:rsidRPr="00B433DE">
        <w:t>i</w:t>
      </w:r>
      <w:proofErr w:type="spellEnd"/>
      <w:r w:rsidRPr="00B433DE">
        <w:t>=0,flag=0,ch;</w:t>
      </w:r>
    </w:p>
    <w:p w14:paraId="4E9867FE" w14:textId="77777777" w:rsidR="00B433DE" w:rsidRPr="00B433DE" w:rsidRDefault="00B433DE" w:rsidP="00B433DE">
      <w:r w:rsidRPr="00B433DE">
        <w:tab/>
      </w:r>
      <w:proofErr w:type="spellStart"/>
      <w:r w:rsidRPr="00B433DE">
        <w:t>file.open</w:t>
      </w:r>
      <w:proofErr w:type="spellEnd"/>
      <w:r w:rsidRPr="00B433DE">
        <w:t>("s.txt",</w:t>
      </w:r>
      <w:proofErr w:type="spellStart"/>
      <w:r w:rsidRPr="00B433DE">
        <w:t>ios</w:t>
      </w:r>
      <w:proofErr w:type="spellEnd"/>
      <w:r w:rsidRPr="00B433DE">
        <w:t>::in);</w:t>
      </w:r>
    </w:p>
    <w:p w14:paraId="47DA59D5" w14:textId="77777777" w:rsidR="00B433DE" w:rsidRPr="00B433DE" w:rsidRDefault="00B433DE" w:rsidP="00B433DE">
      <w:r w:rsidRPr="00B433DE">
        <w:tab/>
        <w:t>while(!file.eof())</w:t>
      </w:r>
    </w:p>
    <w:p w14:paraId="1EB52310" w14:textId="77777777" w:rsidR="00B433DE" w:rsidRPr="00B433DE" w:rsidRDefault="00B433DE" w:rsidP="00B433DE">
      <w:r w:rsidRPr="00B433DE">
        <w:tab/>
        <w:t>{</w:t>
      </w:r>
    </w:p>
    <w:p w14:paraId="260ED8C2" w14:textId="77777777" w:rsidR="00B433DE" w:rsidRPr="00B433DE" w:rsidRDefault="00B433DE" w:rsidP="00B433DE">
      <w:r w:rsidRPr="00B433DE">
        <w:tab/>
        <w:t xml:space="preserve">    </w:t>
      </w:r>
      <w:proofErr w:type="spellStart"/>
      <w:r w:rsidRPr="00B433DE">
        <w:t>file.getline</w:t>
      </w:r>
      <w:proofErr w:type="spellEnd"/>
      <w:r w:rsidRPr="00B433DE">
        <w:t>(b,100,'$');</w:t>
      </w:r>
    </w:p>
    <w:p w14:paraId="229E49F1" w14:textId="77777777" w:rsidR="00B433DE" w:rsidRPr="00B433DE" w:rsidRDefault="00B433DE" w:rsidP="00B433DE">
      <w:r w:rsidRPr="00B433DE">
        <w:tab/>
        <w:t xml:space="preserve">    if(file.eof())</w:t>
      </w:r>
    </w:p>
    <w:p w14:paraId="2D87769F" w14:textId="77777777" w:rsidR="00B433DE" w:rsidRPr="00B433DE" w:rsidRDefault="00B433DE" w:rsidP="00B433DE">
      <w:r w:rsidRPr="00B433DE">
        <w:tab/>
      </w:r>
      <w:r w:rsidRPr="00B433DE">
        <w:tab/>
        <w:t>break;</w:t>
      </w:r>
    </w:p>
    <w:p w14:paraId="40DE83F5" w14:textId="77777777" w:rsidR="00B433DE" w:rsidRPr="00B433DE" w:rsidRDefault="00B433DE" w:rsidP="00B433DE">
      <w:r w:rsidRPr="00B433DE">
        <w:tab/>
        <w:t xml:space="preserve">    sscanf(b,"%[^|]|%[^|]|%[^|]|%[^|]|",r[i].usn,r[i].name,r[i].sem,r[i].dept);</w:t>
      </w:r>
    </w:p>
    <w:p w14:paraId="337931CF" w14:textId="77777777" w:rsidR="00B433DE" w:rsidRPr="00B433DE" w:rsidRDefault="00B433DE" w:rsidP="00B433DE">
      <w:r w:rsidRPr="00B433DE">
        <w:tab/>
        <w:t xml:space="preserve">    </w:t>
      </w:r>
      <w:proofErr w:type="spellStart"/>
      <w:r w:rsidRPr="00B433DE">
        <w:t>i</w:t>
      </w:r>
      <w:proofErr w:type="spellEnd"/>
      <w:r w:rsidRPr="00B433DE">
        <w:t>++;</w:t>
      </w:r>
    </w:p>
    <w:p w14:paraId="4B78A9F1" w14:textId="77777777" w:rsidR="00B433DE" w:rsidRPr="00B433DE" w:rsidRDefault="00B433DE" w:rsidP="00B433DE">
      <w:r w:rsidRPr="00B433DE">
        <w:lastRenderedPageBreak/>
        <w:tab/>
        <w:t>}</w:t>
      </w:r>
    </w:p>
    <w:p w14:paraId="6F1C50EC" w14:textId="77777777" w:rsidR="00B433DE" w:rsidRPr="00B433DE" w:rsidRDefault="00B433DE" w:rsidP="00B433DE">
      <w:r w:rsidRPr="00B433DE">
        <w:tab/>
      </w:r>
      <w:proofErr w:type="spellStart"/>
      <w:r w:rsidRPr="00B433DE">
        <w:t>file.close</w:t>
      </w:r>
      <w:proofErr w:type="spellEnd"/>
      <w:r w:rsidRPr="00B433DE">
        <w:t>();</w:t>
      </w:r>
    </w:p>
    <w:p w14:paraId="2C596DCA" w14:textId="77777777" w:rsidR="00B433DE" w:rsidRPr="00B433DE" w:rsidRDefault="00B433DE" w:rsidP="00B433DE">
      <w:r w:rsidRPr="00B433DE">
        <w:tab/>
      </w:r>
      <w:proofErr w:type="spellStart"/>
      <w:r w:rsidRPr="00B433DE">
        <w:t>cout</w:t>
      </w:r>
      <w:proofErr w:type="spellEnd"/>
      <w:r w:rsidRPr="00B433DE">
        <w:t>&lt;&lt;"\</w:t>
      </w:r>
      <w:proofErr w:type="spellStart"/>
      <w:r w:rsidRPr="00B433DE">
        <w:t>nEnter</w:t>
      </w:r>
      <w:proofErr w:type="spellEnd"/>
      <w:r w:rsidRPr="00B433DE">
        <w:t xml:space="preserve"> </w:t>
      </w:r>
      <w:proofErr w:type="spellStart"/>
      <w:r w:rsidRPr="00B433DE">
        <w:t>usn</w:t>
      </w:r>
      <w:proofErr w:type="spellEnd"/>
      <w:r w:rsidRPr="00B433DE">
        <w:t xml:space="preserve"> to be modified: ";</w:t>
      </w:r>
    </w:p>
    <w:p w14:paraId="7DD5A231" w14:textId="77777777" w:rsidR="00B433DE" w:rsidRPr="00B433DE" w:rsidRDefault="00B433DE" w:rsidP="00B433DE">
      <w:r w:rsidRPr="00B433DE">
        <w:tab/>
      </w:r>
      <w:proofErr w:type="spellStart"/>
      <w:r w:rsidRPr="00B433DE">
        <w:t>cin</w:t>
      </w:r>
      <w:proofErr w:type="spellEnd"/>
      <w:r w:rsidRPr="00B433DE">
        <w:t>&gt;&gt;</w:t>
      </w:r>
      <w:proofErr w:type="spellStart"/>
      <w:r w:rsidRPr="00B433DE">
        <w:t>usn</w:t>
      </w:r>
      <w:proofErr w:type="spellEnd"/>
      <w:r w:rsidRPr="00B433DE">
        <w:t>;</w:t>
      </w:r>
    </w:p>
    <w:p w14:paraId="07BC1A68" w14:textId="77777777" w:rsidR="00B433DE" w:rsidRPr="00B433DE" w:rsidRDefault="00B433DE" w:rsidP="00B433DE">
      <w:r w:rsidRPr="00B433DE">
        <w:t xml:space="preserve">       for(int j=0;j&lt;</w:t>
      </w:r>
      <w:proofErr w:type="spellStart"/>
      <w:r w:rsidRPr="00B433DE">
        <w:t>i;j</w:t>
      </w:r>
      <w:proofErr w:type="spellEnd"/>
      <w:r w:rsidRPr="00B433DE">
        <w:t>++)</w:t>
      </w:r>
    </w:p>
    <w:p w14:paraId="564DAAC6" w14:textId="77777777" w:rsidR="00B433DE" w:rsidRPr="00B433DE" w:rsidRDefault="00B433DE" w:rsidP="00B433DE">
      <w:r w:rsidRPr="00B433DE">
        <w:t xml:space="preserve">       {</w:t>
      </w:r>
    </w:p>
    <w:p w14:paraId="7C9D4119" w14:textId="77777777" w:rsidR="00B433DE" w:rsidRPr="00B433DE" w:rsidRDefault="00B433DE" w:rsidP="00B433DE">
      <w:r w:rsidRPr="00B433DE">
        <w:tab/>
        <w:t xml:space="preserve">     if(</w:t>
      </w:r>
      <w:proofErr w:type="spellStart"/>
      <w:r w:rsidRPr="00B433DE">
        <w:t>strcmp</w:t>
      </w:r>
      <w:proofErr w:type="spellEnd"/>
      <w:r w:rsidRPr="00B433DE">
        <w:t>(r[j].</w:t>
      </w:r>
      <w:proofErr w:type="spellStart"/>
      <w:r w:rsidRPr="00B433DE">
        <w:t>usn,usn</w:t>
      </w:r>
      <w:proofErr w:type="spellEnd"/>
      <w:r w:rsidRPr="00B433DE">
        <w:t>)==0)</w:t>
      </w:r>
    </w:p>
    <w:p w14:paraId="37D74DC0" w14:textId="77777777" w:rsidR="00B433DE" w:rsidRPr="00B433DE" w:rsidRDefault="00B433DE" w:rsidP="00B433DE">
      <w:r w:rsidRPr="00B433DE">
        <w:tab/>
        <w:t xml:space="preserve">     {</w:t>
      </w:r>
    </w:p>
    <w:p w14:paraId="59CE875B" w14:textId="77777777" w:rsidR="00B433DE" w:rsidRPr="00B433DE" w:rsidRDefault="00B433DE" w:rsidP="00B433DE">
      <w:r w:rsidRPr="00B433DE">
        <w:tab/>
      </w:r>
      <w:r w:rsidRPr="00B433DE">
        <w:tab/>
      </w:r>
      <w:r w:rsidRPr="00B433DE">
        <w:tab/>
      </w:r>
      <w:proofErr w:type="spellStart"/>
      <w:r w:rsidRPr="00B433DE">
        <w:t>cout</w:t>
      </w:r>
      <w:proofErr w:type="spellEnd"/>
      <w:r w:rsidRPr="00B433DE">
        <w:t>&lt;&lt;"\</w:t>
      </w:r>
      <w:proofErr w:type="spellStart"/>
      <w:r w:rsidRPr="00B433DE">
        <w:t>nKey</w:t>
      </w:r>
      <w:proofErr w:type="spellEnd"/>
      <w:r w:rsidRPr="00B433DE">
        <w:t xml:space="preserve"> found\n1:Modify name 2:modify </w:t>
      </w:r>
      <w:proofErr w:type="spellStart"/>
      <w:r w:rsidRPr="00B433DE">
        <w:t>sem</w:t>
      </w:r>
      <w:proofErr w:type="spellEnd"/>
      <w:r w:rsidRPr="00B433DE">
        <w:t xml:space="preserve"> 3: </w:t>
      </w:r>
      <w:proofErr w:type="spellStart"/>
      <w:r w:rsidRPr="00B433DE">
        <w:t>MOdify</w:t>
      </w:r>
      <w:proofErr w:type="spellEnd"/>
      <w:r w:rsidRPr="00B433DE">
        <w:t xml:space="preserve"> Dept\</w:t>
      </w:r>
      <w:proofErr w:type="spellStart"/>
      <w:r w:rsidRPr="00B433DE">
        <w:t>nENter</w:t>
      </w:r>
      <w:proofErr w:type="spellEnd"/>
      <w:r w:rsidRPr="00B433DE">
        <w:t xml:space="preserve"> your choice: ";</w:t>
      </w:r>
    </w:p>
    <w:p w14:paraId="632B8845" w14:textId="77777777" w:rsidR="00B433DE" w:rsidRPr="00B433DE" w:rsidRDefault="00B433DE" w:rsidP="00B433DE">
      <w:r w:rsidRPr="00B433DE">
        <w:tab/>
      </w:r>
      <w:r w:rsidRPr="00B433DE">
        <w:tab/>
      </w:r>
      <w:r w:rsidRPr="00B433DE">
        <w:tab/>
      </w:r>
      <w:proofErr w:type="spellStart"/>
      <w:r w:rsidRPr="00B433DE">
        <w:t>cin</w:t>
      </w:r>
      <w:proofErr w:type="spellEnd"/>
      <w:r w:rsidRPr="00B433DE">
        <w:t>&gt;&gt;</w:t>
      </w:r>
      <w:proofErr w:type="spellStart"/>
      <w:r w:rsidRPr="00B433DE">
        <w:t>ch</w:t>
      </w:r>
      <w:proofErr w:type="spellEnd"/>
      <w:r w:rsidRPr="00B433DE">
        <w:t>;</w:t>
      </w:r>
    </w:p>
    <w:p w14:paraId="1817B395" w14:textId="77777777" w:rsidR="00B433DE" w:rsidRPr="00B433DE" w:rsidRDefault="00B433DE" w:rsidP="00B433DE">
      <w:r w:rsidRPr="00B433DE">
        <w:tab/>
      </w:r>
      <w:r w:rsidRPr="00B433DE">
        <w:tab/>
      </w:r>
      <w:r w:rsidRPr="00B433DE">
        <w:tab/>
        <w:t>switch(</w:t>
      </w:r>
      <w:proofErr w:type="spellStart"/>
      <w:r w:rsidRPr="00B433DE">
        <w:t>ch</w:t>
      </w:r>
      <w:proofErr w:type="spellEnd"/>
      <w:r w:rsidRPr="00B433DE">
        <w:t>)</w:t>
      </w:r>
    </w:p>
    <w:p w14:paraId="60511FE9" w14:textId="77777777" w:rsidR="00B433DE" w:rsidRPr="00B433DE" w:rsidRDefault="00B433DE" w:rsidP="00B433DE">
      <w:r w:rsidRPr="00B433DE">
        <w:tab/>
      </w:r>
      <w:r w:rsidRPr="00B433DE">
        <w:tab/>
      </w:r>
      <w:r w:rsidRPr="00B433DE">
        <w:tab/>
        <w:t>{</w:t>
      </w:r>
    </w:p>
    <w:p w14:paraId="2342241C" w14:textId="77777777" w:rsidR="00B433DE" w:rsidRPr="00B433DE" w:rsidRDefault="00B433DE" w:rsidP="00B433DE">
      <w:r w:rsidRPr="00B433DE">
        <w:t xml:space="preserve">case 1: </w:t>
      </w:r>
      <w:proofErr w:type="spellStart"/>
      <w:r w:rsidRPr="00B433DE">
        <w:t>cout</w:t>
      </w:r>
      <w:proofErr w:type="spellEnd"/>
      <w:r w:rsidRPr="00B433DE">
        <w:t>&lt;&lt;"\</w:t>
      </w:r>
      <w:proofErr w:type="spellStart"/>
      <w:r w:rsidRPr="00B433DE">
        <w:t>nENter</w:t>
      </w:r>
      <w:proofErr w:type="spellEnd"/>
      <w:r w:rsidRPr="00B433DE">
        <w:t xml:space="preserve"> name: "; </w:t>
      </w:r>
      <w:proofErr w:type="spellStart"/>
      <w:r w:rsidRPr="00B433DE">
        <w:t>cin</w:t>
      </w:r>
      <w:proofErr w:type="spellEnd"/>
      <w:r w:rsidRPr="00B433DE">
        <w:t>&gt;&gt;r[j].name; break;</w:t>
      </w:r>
    </w:p>
    <w:p w14:paraId="3B700051" w14:textId="77777777" w:rsidR="00B433DE" w:rsidRPr="00B433DE" w:rsidRDefault="00B433DE" w:rsidP="00B433DE">
      <w:r w:rsidRPr="00B433DE">
        <w:t xml:space="preserve">case 2: </w:t>
      </w:r>
      <w:proofErr w:type="spellStart"/>
      <w:r w:rsidRPr="00B433DE">
        <w:t>cout</w:t>
      </w:r>
      <w:proofErr w:type="spellEnd"/>
      <w:r w:rsidRPr="00B433DE">
        <w:t>&lt;&lt;"\</w:t>
      </w:r>
      <w:proofErr w:type="spellStart"/>
      <w:r w:rsidRPr="00B433DE">
        <w:t>nENter</w:t>
      </w:r>
      <w:proofErr w:type="spellEnd"/>
      <w:r w:rsidRPr="00B433DE">
        <w:t xml:space="preserve"> </w:t>
      </w:r>
      <w:proofErr w:type="spellStart"/>
      <w:r w:rsidRPr="00B433DE">
        <w:t>sem</w:t>
      </w:r>
      <w:proofErr w:type="spellEnd"/>
      <w:r w:rsidRPr="00B433DE">
        <w:t xml:space="preserve">: "; </w:t>
      </w:r>
      <w:proofErr w:type="spellStart"/>
      <w:r w:rsidRPr="00B433DE">
        <w:t>cin</w:t>
      </w:r>
      <w:proofErr w:type="spellEnd"/>
      <w:r w:rsidRPr="00B433DE">
        <w:t>&gt;&gt;r[j].</w:t>
      </w:r>
      <w:proofErr w:type="spellStart"/>
      <w:r w:rsidRPr="00B433DE">
        <w:t>sem</w:t>
      </w:r>
      <w:proofErr w:type="spellEnd"/>
      <w:r w:rsidRPr="00B433DE">
        <w:t>; break;</w:t>
      </w:r>
    </w:p>
    <w:p w14:paraId="52C8FB77" w14:textId="77777777" w:rsidR="00B433DE" w:rsidRPr="00B433DE" w:rsidRDefault="00B433DE" w:rsidP="00B433DE">
      <w:r w:rsidRPr="00B433DE">
        <w:t xml:space="preserve">case 3: </w:t>
      </w:r>
      <w:proofErr w:type="spellStart"/>
      <w:r w:rsidRPr="00B433DE">
        <w:t>cout</w:t>
      </w:r>
      <w:proofErr w:type="spellEnd"/>
      <w:r w:rsidRPr="00B433DE">
        <w:t>&lt;&lt;"\</w:t>
      </w:r>
      <w:proofErr w:type="spellStart"/>
      <w:r w:rsidRPr="00B433DE">
        <w:t>nEnter</w:t>
      </w:r>
      <w:proofErr w:type="spellEnd"/>
      <w:r w:rsidRPr="00B433DE">
        <w:t xml:space="preserve"> dept: "; </w:t>
      </w:r>
      <w:proofErr w:type="spellStart"/>
      <w:r w:rsidRPr="00B433DE">
        <w:t>cin</w:t>
      </w:r>
      <w:proofErr w:type="spellEnd"/>
      <w:r w:rsidRPr="00B433DE">
        <w:t>&gt;&gt;r[j].dept; break;</w:t>
      </w:r>
    </w:p>
    <w:p w14:paraId="0363EE7C" w14:textId="77777777" w:rsidR="00B433DE" w:rsidRPr="00B433DE" w:rsidRDefault="00B433DE" w:rsidP="00B433DE">
      <w:r w:rsidRPr="00B433DE">
        <w:tab/>
      </w:r>
      <w:r w:rsidRPr="00B433DE">
        <w:tab/>
      </w:r>
      <w:r w:rsidRPr="00B433DE">
        <w:tab/>
      </w:r>
      <w:r w:rsidRPr="00B433DE">
        <w:tab/>
        <w:t>default: break;</w:t>
      </w:r>
    </w:p>
    <w:p w14:paraId="2BC0ADE4" w14:textId="77777777" w:rsidR="00B433DE" w:rsidRPr="00B433DE" w:rsidRDefault="00B433DE" w:rsidP="00B433DE">
      <w:r w:rsidRPr="00B433DE">
        <w:tab/>
      </w:r>
      <w:r w:rsidRPr="00B433DE">
        <w:tab/>
      </w:r>
      <w:r w:rsidRPr="00B433DE">
        <w:tab/>
        <w:t>}</w:t>
      </w:r>
    </w:p>
    <w:p w14:paraId="19DBC911" w14:textId="77777777" w:rsidR="00B433DE" w:rsidRPr="00B433DE" w:rsidRDefault="00B433DE" w:rsidP="00B433DE">
      <w:r w:rsidRPr="00B433DE">
        <w:tab/>
      </w:r>
      <w:r w:rsidRPr="00B433DE">
        <w:tab/>
      </w:r>
      <w:r w:rsidRPr="00B433DE">
        <w:tab/>
        <w:t>flag=1;</w:t>
      </w:r>
    </w:p>
    <w:p w14:paraId="1FBD3E5C" w14:textId="77777777" w:rsidR="00B433DE" w:rsidRPr="00B433DE" w:rsidRDefault="00B433DE" w:rsidP="00B433DE">
      <w:r w:rsidRPr="00B433DE">
        <w:tab/>
        <w:t xml:space="preserve">      }</w:t>
      </w:r>
    </w:p>
    <w:p w14:paraId="3A0E1734" w14:textId="77777777" w:rsidR="00B433DE" w:rsidRPr="00B433DE" w:rsidRDefault="00B433DE" w:rsidP="00B433DE">
      <w:r w:rsidRPr="00B433DE">
        <w:t xml:space="preserve">       }</w:t>
      </w:r>
    </w:p>
    <w:p w14:paraId="499D002E" w14:textId="77777777" w:rsidR="00B433DE" w:rsidRPr="00B433DE" w:rsidRDefault="00B433DE" w:rsidP="00B433DE">
      <w:r w:rsidRPr="00B433DE">
        <w:t xml:space="preserve">       if(flag==0)</w:t>
      </w:r>
    </w:p>
    <w:p w14:paraId="271CB9D5" w14:textId="77777777" w:rsidR="00B433DE" w:rsidRPr="00B433DE" w:rsidRDefault="00B433DE" w:rsidP="00B433DE">
      <w:r w:rsidRPr="00B433DE">
        <w:tab/>
        <w:t xml:space="preserve">  </w:t>
      </w:r>
      <w:proofErr w:type="spellStart"/>
      <w:r w:rsidRPr="00B433DE">
        <w:t>cout</w:t>
      </w:r>
      <w:proofErr w:type="spellEnd"/>
      <w:r w:rsidRPr="00B433DE">
        <w:t>&lt;&lt;"Record not found\n";</w:t>
      </w:r>
    </w:p>
    <w:p w14:paraId="1411E10C" w14:textId="77777777" w:rsidR="00B433DE" w:rsidRPr="00B433DE" w:rsidRDefault="00B433DE" w:rsidP="00B433DE">
      <w:r w:rsidRPr="00B433DE">
        <w:t xml:space="preserve">       else</w:t>
      </w:r>
    </w:p>
    <w:p w14:paraId="0CF33379" w14:textId="77777777" w:rsidR="00B433DE" w:rsidRPr="00B433DE" w:rsidRDefault="00B433DE" w:rsidP="00B433DE">
      <w:r w:rsidRPr="00B433DE">
        <w:t xml:space="preserve">       {</w:t>
      </w:r>
    </w:p>
    <w:p w14:paraId="690A5F94" w14:textId="77777777" w:rsidR="00B433DE" w:rsidRPr="00B433DE" w:rsidRDefault="00B433DE" w:rsidP="00B433DE">
      <w:r w:rsidRPr="00B433DE">
        <w:tab/>
        <w:t xml:space="preserve">   </w:t>
      </w:r>
      <w:proofErr w:type="spellStart"/>
      <w:r w:rsidRPr="00B433DE">
        <w:t>file.open</w:t>
      </w:r>
      <w:proofErr w:type="spellEnd"/>
      <w:r w:rsidRPr="00B433DE">
        <w:t>("s.txt",</w:t>
      </w:r>
      <w:proofErr w:type="spellStart"/>
      <w:r w:rsidRPr="00B433DE">
        <w:t>ios</w:t>
      </w:r>
      <w:proofErr w:type="spellEnd"/>
      <w:r w:rsidRPr="00B433DE">
        <w:t>::out);</w:t>
      </w:r>
    </w:p>
    <w:p w14:paraId="4E019A90" w14:textId="77777777" w:rsidR="00B433DE" w:rsidRPr="00B433DE" w:rsidRDefault="00B433DE" w:rsidP="00B433DE">
      <w:r w:rsidRPr="00B433DE">
        <w:tab/>
        <w:t xml:space="preserve">   </w:t>
      </w:r>
      <w:proofErr w:type="spellStart"/>
      <w:r w:rsidRPr="00B433DE">
        <w:t>i</w:t>
      </w:r>
      <w:proofErr w:type="spellEnd"/>
      <w:r w:rsidRPr="00B433DE">
        <w:t>=0;</w:t>
      </w:r>
    </w:p>
    <w:p w14:paraId="2E93726F" w14:textId="77777777" w:rsidR="00B433DE" w:rsidRPr="00B433DE" w:rsidRDefault="00B433DE" w:rsidP="00B433DE">
      <w:r w:rsidRPr="00B433DE">
        <w:tab/>
        <w:t xml:space="preserve">   while(</w:t>
      </w:r>
      <w:proofErr w:type="spellStart"/>
      <w:r w:rsidRPr="00B433DE">
        <w:t>i</w:t>
      </w:r>
      <w:proofErr w:type="spellEnd"/>
      <w:r w:rsidRPr="00B433DE">
        <w:t>&lt;j)</w:t>
      </w:r>
    </w:p>
    <w:p w14:paraId="6999EA48" w14:textId="77777777" w:rsidR="00B433DE" w:rsidRPr="00B433DE" w:rsidRDefault="00B433DE" w:rsidP="00B433DE">
      <w:r w:rsidRPr="00B433DE">
        <w:tab/>
        <w:t xml:space="preserve">   {</w:t>
      </w:r>
    </w:p>
    <w:p w14:paraId="50BDC3D1" w14:textId="77777777" w:rsidR="00B433DE" w:rsidRPr="00B433DE" w:rsidRDefault="00B433DE" w:rsidP="00B433DE">
      <w:r w:rsidRPr="00B433DE">
        <w:tab/>
        <w:t xml:space="preserve">       </w:t>
      </w:r>
      <w:proofErr w:type="spellStart"/>
      <w:r w:rsidRPr="00B433DE">
        <w:t>sprintf</w:t>
      </w:r>
      <w:proofErr w:type="spellEnd"/>
      <w:r w:rsidRPr="00B433DE">
        <w:t>(</w:t>
      </w:r>
      <w:proofErr w:type="spellStart"/>
      <w:r w:rsidRPr="00B433DE">
        <w:t>b,"%s</w:t>
      </w:r>
      <w:proofErr w:type="spellEnd"/>
      <w:r w:rsidRPr="00B433DE">
        <w:t>|%s|%s|%</w:t>
      </w:r>
      <w:proofErr w:type="spellStart"/>
      <w:r w:rsidRPr="00B433DE">
        <w:t>s|",r</w:t>
      </w:r>
      <w:proofErr w:type="spellEnd"/>
      <w:r w:rsidRPr="00B433DE">
        <w:t>[</w:t>
      </w:r>
      <w:proofErr w:type="spellStart"/>
      <w:r w:rsidRPr="00B433DE">
        <w:t>i</w:t>
      </w:r>
      <w:proofErr w:type="spellEnd"/>
      <w:r w:rsidRPr="00B433DE">
        <w:t>].</w:t>
      </w:r>
      <w:proofErr w:type="spellStart"/>
      <w:r w:rsidRPr="00B433DE">
        <w:t>usn,r</w:t>
      </w:r>
      <w:proofErr w:type="spellEnd"/>
      <w:r w:rsidRPr="00B433DE">
        <w:t>[</w:t>
      </w:r>
      <w:proofErr w:type="spellStart"/>
      <w:r w:rsidRPr="00B433DE">
        <w:t>i</w:t>
      </w:r>
      <w:proofErr w:type="spellEnd"/>
      <w:r w:rsidRPr="00B433DE">
        <w:t>].</w:t>
      </w:r>
      <w:proofErr w:type="spellStart"/>
      <w:r w:rsidRPr="00B433DE">
        <w:t>name,r</w:t>
      </w:r>
      <w:proofErr w:type="spellEnd"/>
      <w:r w:rsidRPr="00B433DE">
        <w:t>[</w:t>
      </w:r>
      <w:proofErr w:type="spellStart"/>
      <w:r w:rsidRPr="00B433DE">
        <w:t>i</w:t>
      </w:r>
      <w:proofErr w:type="spellEnd"/>
      <w:r w:rsidRPr="00B433DE">
        <w:t>].</w:t>
      </w:r>
      <w:proofErr w:type="spellStart"/>
      <w:r w:rsidRPr="00B433DE">
        <w:t>sem,r</w:t>
      </w:r>
      <w:proofErr w:type="spellEnd"/>
      <w:r w:rsidRPr="00B433DE">
        <w:t>[</w:t>
      </w:r>
      <w:proofErr w:type="spellStart"/>
      <w:r w:rsidRPr="00B433DE">
        <w:t>i</w:t>
      </w:r>
      <w:proofErr w:type="spellEnd"/>
      <w:r w:rsidRPr="00B433DE">
        <w:t>].dept);</w:t>
      </w:r>
    </w:p>
    <w:p w14:paraId="1B0E05D7" w14:textId="77777777" w:rsidR="00B433DE" w:rsidRPr="00B433DE" w:rsidRDefault="00B433DE" w:rsidP="00B433DE">
      <w:r w:rsidRPr="00B433DE">
        <w:tab/>
        <w:t xml:space="preserve">       </w:t>
      </w:r>
      <w:proofErr w:type="spellStart"/>
      <w:r w:rsidRPr="00B433DE">
        <w:t>strcat</w:t>
      </w:r>
      <w:proofErr w:type="spellEnd"/>
      <w:r w:rsidRPr="00B433DE">
        <w:t>(b,"$");</w:t>
      </w:r>
    </w:p>
    <w:p w14:paraId="0402C594" w14:textId="77777777" w:rsidR="00B433DE" w:rsidRPr="00B433DE" w:rsidRDefault="00B433DE" w:rsidP="00B433DE">
      <w:r w:rsidRPr="00B433DE">
        <w:tab/>
        <w:t xml:space="preserve">       file&lt;&lt;b;</w:t>
      </w:r>
    </w:p>
    <w:p w14:paraId="79626247" w14:textId="77777777" w:rsidR="00B433DE" w:rsidRPr="00B433DE" w:rsidRDefault="00B433DE" w:rsidP="00B433DE">
      <w:r w:rsidRPr="00B433DE">
        <w:tab/>
        <w:t xml:space="preserve">       </w:t>
      </w:r>
      <w:proofErr w:type="spellStart"/>
      <w:r w:rsidRPr="00B433DE">
        <w:t>i</w:t>
      </w:r>
      <w:proofErr w:type="spellEnd"/>
      <w:r w:rsidRPr="00B433DE">
        <w:t>++;</w:t>
      </w:r>
    </w:p>
    <w:p w14:paraId="4E6141BE" w14:textId="77777777" w:rsidR="00B433DE" w:rsidRPr="00B433DE" w:rsidRDefault="00B433DE" w:rsidP="00B433DE">
      <w:r w:rsidRPr="00B433DE">
        <w:tab/>
        <w:t xml:space="preserve">   }</w:t>
      </w:r>
    </w:p>
    <w:p w14:paraId="0423EAEC" w14:textId="77777777" w:rsidR="00B433DE" w:rsidRPr="00B433DE" w:rsidRDefault="00B433DE" w:rsidP="00B433DE">
      <w:r w:rsidRPr="00B433DE">
        <w:tab/>
        <w:t>}</w:t>
      </w:r>
    </w:p>
    <w:p w14:paraId="70F80B7D" w14:textId="77777777" w:rsidR="00B433DE" w:rsidRPr="00B433DE" w:rsidRDefault="00B433DE" w:rsidP="00B433DE"/>
    <w:p w14:paraId="76DDBD9B" w14:textId="77777777" w:rsidR="00B433DE" w:rsidRPr="00B433DE" w:rsidRDefault="00B433DE" w:rsidP="00B433DE">
      <w:r w:rsidRPr="00B433DE">
        <w:t xml:space="preserve">       //</w:t>
      </w:r>
      <w:r w:rsidRPr="00B433DE">
        <w:tab/>
      </w:r>
      <w:proofErr w:type="spellStart"/>
      <w:r w:rsidRPr="00B433DE">
        <w:t>file.close</w:t>
      </w:r>
      <w:proofErr w:type="spellEnd"/>
      <w:r w:rsidRPr="00B433DE">
        <w:t>();</w:t>
      </w:r>
    </w:p>
    <w:p w14:paraId="33BFE59C" w14:textId="77777777" w:rsidR="00B433DE" w:rsidRPr="00B433DE" w:rsidRDefault="00B433DE" w:rsidP="00B433DE">
      <w:r w:rsidRPr="00B433DE">
        <w:t>}</w:t>
      </w:r>
    </w:p>
    <w:p w14:paraId="63D866B7" w14:textId="77777777" w:rsidR="00B433DE" w:rsidRPr="00B433DE" w:rsidRDefault="00B433DE" w:rsidP="00B433DE"/>
    <w:p w14:paraId="7FE95A89" w14:textId="77777777" w:rsidR="00B433DE" w:rsidRPr="00B433DE" w:rsidRDefault="00B433DE" w:rsidP="00B433DE"/>
    <w:p w14:paraId="364334BA" w14:textId="77777777" w:rsidR="00B433DE" w:rsidRPr="00B433DE" w:rsidRDefault="00B433DE" w:rsidP="00B433DE">
      <w:r w:rsidRPr="00B433DE">
        <w:t xml:space="preserve">void </w:t>
      </w:r>
      <w:proofErr w:type="spellStart"/>
      <w:r w:rsidRPr="00B433DE">
        <w:t>variabler</w:t>
      </w:r>
      <w:proofErr w:type="spellEnd"/>
      <w:r w:rsidRPr="00B433DE">
        <w:t>::unpack()</w:t>
      </w:r>
    </w:p>
    <w:p w14:paraId="4B4AA042" w14:textId="77777777" w:rsidR="00B433DE" w:rsidRPr="00B433DE" w:rsidRDefault="00B433DE" w:rsidP="00B433DE">
      <w:r w:rsidRPr="00B433DE">
        <w:t>{</w:t>
      </w:r>
    </w:p>
    <w:p w14:paraId="08F2D1E8" w14:textId="77777777" w:rsidR="00B433DE" w:rsidRPr="00B433DE" w:rsidRDefault="00B433DE" w:rsidP="00B433DE">
      <w:r w:rsidRPr="00B433DE">
        <w:tab/>
        <w:t>char b[100];</w:t>
      </w:r>
    </w:p>
    <w:p w14:paraId="666B6129" w14:textId="77777777" w:rsidR="00B433DE" w:rsidRPr="00B433DE" w:rsidRDefault="00B433DE" w:rsidP="00B433DE">
      <w:r w:rsidRPr="00B433DE">
        <w:tab/>
      </w:r>
      <w:proofErr w:type="spellStart"/>
      <w:r w:rsidRPr="00B433DE">
        <w:t>variabler</w:t>
      </w:r>
      <w:proofErr w:type="spellEnd"/>
      <w:r w:rsidRPr="00B433DE">
        <w:t xml:space="preserve"> r;</w:t>
      </w:r>
    </w:p>
    <w:p w14:paraId="407B3E5B" w14:textId="77777777" w:rsidR="00B433DE" w:rsidRPr="00B433DE" w:rsidRDefault="00B433DE" w:rsidP="00B433DE">
      <w:r w:rsidRPr="00B433DE">
        <w:tab/>
      </w:r>
      <w:proofErr w:type="spellStart"/>
      <w:r w:rsidRPr="00B433DE">
        <w:t>file.open</w:t>
      </w:r>
      <w:proofErr w:type="spellEnd"/>
      <w:r w:rsidRPr="00B433DE">
        <w:t>("s.txt",</w:t>
      </w:r>
      <w:proofErr w:type="spellStart"/>
      <w:r w:rsidRPr="00B433DE">
        <w:t>ios</w:t>
      </w:r>
      <w:proofErr w:type="spellEnd"/>
      <w:r w:rsidRPr="00B433DE">
        <w:t>::in);</w:t>
      </w:r>
    </w:p>
    <w:p w14:paraId="53140871" w14:textId="77777777" w:rsidR="00B433DE" w:rsidRPr="00B433DE" w:rsidRDefault="00B433DE" w:rsidP="00B433DE">
      <w:r w:rsidRPr="00B433DE">
        <w:tab/>
        <w:t>while(1)</w:t>
      </w:r>
    </w:p>
    <w:p w14:paraId="4294B9A8" w14:textId="77777777" w:rsidR="00B433DE" w:rsidRPr="00B433DE" w:rsidRDefault="00B433DE" w:rsidP="00B433DE">
      <w:r w:rsidRPr="00B433DE">
        <w:tab/>
        <w:t>{</w:t>
      </w:r>
    </w:p>
    <w:p w14:paraId="5EA33D5E" w14:textId="77777777" w:rsidR="00B433DE" w:rsidRPr="00B433DE" w:rsidRDefault="00B433DE" w:rsidP="00B433DE">
      <w:r w:rsidRPr="00B433DE">
        <w:tab/>
      </w:r>
      <w:r w:rsidRPr="00B433DE">
        <w:tab/>
      </w:r>
      <w:proofErr w:type="spellStart"/>
      <w:r w:rsidRPr="00B433DE">
        <w:t>file.getline</w:t>
      </w:r>
      <w:proofErr w:type="spellEnd"/>
      <w:r w:rsidRPr="00B433DE">
        <w:t>(b,100,'$');</w:t>
      </w:r>
    </w:p>
    <w:p w14:paraId="37762919" w14:textId="77777777" w:rsidR="00B433DE" w:rsidRPr="00B433DE" w:rsidRDefault="00B433DE" w:rsidP="00B433DE">
      <w:r w:rsidRPr="00B433DE">
        <w:lastRenderedPageBreak/>
        <w:tab/>
      </w:r>
      <w:r w:rsidRPr="00B433DE">
        <w:tab/>
        <w:t>if(file.eof())</w:t>
      </w:r>
    </w:p>
    <w:p w14:paraId="4B1377C7" w14:textId="77777777" w:rsidR="00B433DE" w:rsidRPr="00B433DE" w:rsidRDefault="00B433DE" w:rsidP="00B433DE">
      <w:r w:rsidRPr="00B433DE">
        <w:tab/>
      </w:r>
      <w:r w:rsidRPr="00B433DE">
        <w:tab/>
        <w:t xml:space="preserve">   break;</w:t>
      </w:r>
    </w:p>
    <w:p w14:paraId="44E6E303" w14:textId="77777777" w:rsidR="00B433DE" w:rsidRPr="00B433DE" w:rsidRDefault="00B433DE" w:rsidP="00B433DE">
      <w:r w:rsidRPr="00B433DE">
        <w:tab/>
      </w:r>
      <w:r w:rsidRPr="00B433DE">
        <w:tab/>
      </w:r>
      <w:proofErr w:type="spellStart"/>
      <w:r w:rsidRPr="00B433DE">
        <w:t>sscanf</w:t>
      </w:r>
      <w:proofErr w:type="spellEnd"/>
      <w:r w:rsidRPr="00B433DE">
        <w:t>(b,"%[^|]|%[^|]|%[^|]|%[^|]",</w:t>
      </w:r>
      <w:proofErr w:type="spellStart"/>
      <w:r w:rsidRPr="00B433DE">
        <w:t>r.usn,r.name,r.sem,r.dept</w:t>
      </w:r>
      <w:proofErr w:type="spellEnd"/>
      <w:r w:rsidRPr="00B433DE">
        <w:t>);</w:t>
      </w:r>
    </w:p>
    <w:p w14:paraId="689FBC22" w14:textId="77777777" w:rsidR="00B433DE" w:rsidRPr="00B433DE" w:rsidRDefault="00B433DE" w:rsidP="00B433DE">
      <w:r w:rsidRPr="00B433DE">
        <w:tab/>
      </w:r>
      <w:r w:rsidRPr="00B433DE">
        <w:tab/>
      </w:r>
      <w:proofErr w:type="spellStart"/>
      <w:r w:rsidRPr="00B433DE">
        <w:t>cout</w:t>
      </w:r>
      <w:proofErr w:type="spellEnd"/>
      <w:r w:rsidRPr="00B433DE">
        <w:t>&lt;&lt;</w:t>
      </w:r>
      <w:proofErr w:type="spellStart"/>
      <w:r w:rsidRPr="00B433DE">
        <w:t>r.usn</w:t>
      </w:r>
      <w:proofErr w:type="spellEnd"/>
      <w:r w:rsidRPr="00B433DE">
        <w:t>&lt;&lt;" "&lt;&lt;r.name&lt;&lt;" "&lt;&lt;</w:t>
      </w:r>
      <w:proofErr w:type="spellStart"/>
      <w:r w:rsidRPr="00B433DE">
        <w:t>r.sem</w:t>
      </w:r>
      <w:proofErr w:type="spellEnd"/>
      <w:r w:rsidRPr="00B433DE">
        <w:t>&lt;&lt;" "&lt;&lt;</w:t>
      </w:r>
      <w:proofErr w:type="spellStart"/>
      <w:r w:rsidRPr="00B433DE">
        <w:t>r.dept</w:t>
      </w:r>
      <w:proofErr w:type="spellEnd"/>
      <w:r w:rsidRPr="00B433DE">
        <w:t>&lt;&lt;</w:t>
      </w:r>
      <w:proofErr w:type="spellStart"/>
      <w:r w:rsidRPr="00B433DE">
        <w:t>endl</w:t>
      </w:r>
      <w:proofErr w:type="spellEnd"/>
      <w:r w:rsidRPr="00B433DE">
        <w:t>;</w:t>
      </w:r>
    </w:p>
    <w:p w14:paraId="53016095" w14:textId="77777777" w:rsidR="00B433DE" w:rsidRPr="00B433DE" w:rsidRDefault="00B433DE" w:rsidP="00B433DE">
      <w:r w:rsidRPr="00B433DE">
        <w:tab/>
        <w:t>}</w:t>
      </w:r>
    </w:p>
    <w:p w14:paraId="76E3141C" w14:textId="77777777" w:rsidR="00B433DE" w:rsidRPr="00B433DE" w:rsidRDefault="00B433DE" w:rsidP="00B433DE">
      <w:r w:rsidRPr="00B433DE">
        <w:t xml:space="preserve">      //</w:t>
      </w:r>
      <w:proofErr w:type="spellStart"/>
      <w:r w:rsidRPr="00B433DE">
        <w:t>file.close</w:t>
      </w:r>
      <w:proofErr w:type="spellEnd"/>
      <w:r w:rsidRPr="00B433DE">
        <w:t>();</w:t>
      </w:r>
    </w:p>
    <w:p w14:paraId="00876A2A" w14:textId="77777777" w:rsidR="00B433DE" w:rsidRPr="00B433DE" w:rsidRDefault="00B433DE" w:rsidP="00B433DE">
      <w:r w:rsidRPr="00B433DE">
        <w:t>}</w:t>
      </w:r>
    </w:p>
    <w:p w14:paraId="660087A0" w14:textId="77777777" w:rsidR="00B433DE" w:rsidRPr="00B433DE" w:rsidRDefault="00B433DE" w:rsidP="00B433DE"/>
    <w:p w14:paraId="3D5FF213" w14:textId="77777777" w:rsidR="00B433DE" w:rsidRPr="00B433DE" w:rsidRDefault="00B433DE" w:rsidP="00B433DE">
      <w:r w:rsidRPr="00B433DE">
        <w:t>void main()</w:t>
      </w:r>
    </w:p>
    <w:p w14:paraId="24D685E4" w14:textId="77777777" w:rsidR="00B433DE" w:rsidRPr="00B433DE" w:rsidRDefault="00B433DE" w:rsidP="00B433DE">
      <w:r w:rsidRPr="00B433DE">
        <w:t>{</w:t>
      </w:r>
    </w:p>
    <w:p w14:paraId="54DB3E24" w14:textId="77777777" w:rsidR="00B433DE" w:rsidRPr="00B433DE" w:rsidRDefault="00B433DE" w:rsidP="00B433DE">
      <w:r w:rsidRPr="00B433DE">
        <w:tab/>
      </w:r>
      <w:proofErr w:type="spellStart"/>
      <w:r w:rsidRPr="00B433DE">
        <w:t>variabler</w:t>
      </w:r>
      <w:proofErr w:type="spellEnd"/>
      <w:r w:rsidRPr="00B433DE">
        <w:t xml:space="preserve"> r;</w:t>
      </w:r>
    </w:p>
    <w:p w14:paraId="79EBBB66" w14:textId="77777777" w:rsidR="00B433DE" w:rsidRPr="00B433DE" w:rsidRDefault="00B433DE" w:rsidP="00B433DE">
      <w:r w:rsidRPr="00B433DE">
        <w:tab/>
        <w:t xml:space="preserve">int </w:t>
      </w:r>
      <w:proofErr w:type="spellStart"/>
      <w:r w:rsidRPr="00B433DE">
        <w:t>ch</w:t>
      </w:r>
      <w:proofErr w:type="spellEnd"/>
      <w:r w:rsidRPr="00B433DE">
        <w:t>;</w:t>
      </w:r>
    </w:p>
    <w:p w14:paraId="63812D77" w14:textId="77777777" w:rsidR="00B433DE" w:rsidRPr="00B433DE" w:rsidRDefault="00B433DE" w:rsidP="00B433DE">
      <w:r w:rsidRPr="00B433DE">
        <w:tab/>
        <w:t>for(;;)</w:t>
      </w:r>
    </w:p>
    <w:p w14:paraId="6DBA2058" w14:textId="77777777" w:rsidR="00B433DE" w:rsidRPr="00B433DE" w:rsidRDefault="00B433DE" w:rsidP="00B433DE">
      <w:r w:rsidRPr="00B433DE">
        <w:tab/>
        <w:t>{</w:t>
      </w:r>
    </w:p>
    <w:p w14:paraId="1877C250" w14:textId="77777777" w:rsidR="00B433DE" w:rsidRPr="00B433DE" w:rsidRDefault="00B433DE" w:rsidP="00B433DE">
      <w:r w:rsidRPr="00B433DE">
        <w:tab/>
      </w:r>
      <w:r w:rsidRPr="00B433DE">
        <w:tab/>
      </w:r>
      <w:proofErr w:type="spellStart"/>
      <w:r w:rsidRPr="00B433DE">
        <w:t>cout</w:t>
      </w:r>
      <w:proofErr w:type="spellEnd"/>
      <w:r w:rsidRPr="00B433DE">
        <w:t>&lt;&lt;"\n1: pack 2: unpack 3: search 4: Modify 5:Exit\</w:t>
      </w:r>
      <w:proofErr w:type="spellStart"/>
      <w:r w:rsidRPr="00B433DE">
        <w:t>nEnter</w:t>
      </w:r>
      <w:proofErr w:type="spellEnd"/>
      <w:r w:rsidRPr="00B433DE">
        <w:t xml:space="preserve"> your choice: ";</w:t>
      </w:r>
    </w:p>
    <w:p w14:paraId="456631BB" w14:textId="77777777" w:rsidR="00B433DE" w:rsidRPr="00B433DE" w:rsidRDefault="00B433DE" w:rsidP="00B433DE">
      <w:r w:rsidRPr="00B433DE">
        <w:tab/>
      </w:r>
      <w:r w:rsidRPr="00B433DE">
        <w:tab/>
      </w:r>
      <w:proofErr w:type="spellStart"/>
      <w:r w:rsidRPr="00B433DE">
        <w:t>cin</w:t>
      </w:r>
      <w:proofErr w:type="spellEnd"/>
      <w:r w:rsidRPr="00B433DE">
        <w:t>&gt;&gt;</w:t>
      </w:r>
      <w:proofErr w:type="spellStart"/>
      <w:r w:rsidRPr="00B433DE">
        <w:t>ch</w:t>
      </w:r>
      <w:proofErr w:type="spellEnd"/>
      <w:r w:rsidRPr="00B433DE">
        <w:t>;</w:t>
      </w:r>
    </w:p>
    <w:p w14:paraId="7C8EB563" w14:textId="77777777" w:rsidR="00B433DE" w:rsidRPr="00B433DE" w:rsidRDefault="00B433DE" w:rsidP="00B433DE">
      <w:r w:rsidRPr="00B433DE">
        <w:tab/>
      </w:r>
      <w:r w:rsidRPr="00B433DE">
        <w:tab/>
        <w:t>switch(</w:t>
      </w:r>
      <w:proofErr w:type="spellStart"/>
      <w:r w:rsidRPr="00B433DE">
        <w:t>ch</w:t>
      </w:r>
      <w:proofErr w:type="spellEnd"/>
      <w:r w:rsidRPr="00B433DE">
        <w:t>)</w:t>
      </w:r>
    </w:p>
    <w:p w14:paraId="09D18ABC" w14:textId="77777777" w:rsidR="00B433DE" w:rsidRPr="00B433DE" w:rsidRDefault="00B433DE" w:rsidP="00B433DE">
      <w:r w:rsidRPr="00B433DE">
        <w:tab/>
      </w:r>
      <w:r w:rsidRPr="00B433DE">
        <w:tab/>
        <w:t>{</w:t>
      </w:r>
    </w:p>
    <w:p w14:paraId="46C3F3D6" w14:textId="77777777" w:rsidR="00B433DE" w:rsidRPr="00B433DE" w:rsidRDefault="00B433DE" w:rsidP="00B433DE">
      <w:r w:rsidRPr="00B433DE">
        <w:tab/>
      </w:r>
      <w:r w:rsidRPr="00B433DE">
        <w:tab/>
      </w:r>
      <w:r w:rsidRPr="00B433DE">
        <w:tab/>
        <w:t xml:space="preserve">case 1: </w:t>
      </w:r>
      <w:proofErr w:type="spellStart"/>
      <w:r w:rsidRPr="00B433DE">
        <w:t>r.pack</w:t>
      </w:r>
      <w:proofErr w:type="spellEnd"/>
      <w:r w:rsidRPr="00B433DE">
        <w:t>();</w:t>
      </w:r>
    </w:p>
    <w:p w14:paraId="666E32A7" w14:textId="77777777" w:rsidR="00B433DE" w:rsidRPr="00B433DE" w:rsidRDefault="00B433DE" w:rsidP="00B433DE">
      <w:r w:rsidRPr="00B433DE">
        <w:tab/>
      </w:r>
      <w:r w:rsidRPr="00B433DE">
        <w:tab/>
      </w:r>
      <w:r w:rsidRPr="00B433DE">
        <w:tab/>
      </w:r>
      <w:r w:rsidRPr="00B433DE">
        <w:tab/>
        <w:t>break;</w:t>
      </w:r>
    </w:p>
    <w:p w14:paraId="2C9A2FAC" w14:textId="77777777" w:rsidR="00B433DE" w:rsidRPr="00B433DE" w:rsidRDefault="00B433DE" w:rsidP="00B433DE">
      <w:r w:rsidRPr="00B433DE">
        <w:tab/>
      </w:r>
      <w:r w:rsidRPr="00B433DE">
        <w:tab/>
      </w:r>
      <w:r w:rsidRPr="00B433DE">
        <w:tab/>
        <w:t xml:space="preserve">case 2: </w:t>
      </w:r>
      <w:proofErr w:type="spellStart"/>
      <w:r w:rsidRPr="00B433DE">
        <w:t>r.unpack</w:t>
      </w:r>
      <w:proofErr w:type="spellEnd"/>
      <w:r w:rsidRPr="00B433DE">
        <w:t>();</w:t>
      </w:r>
    </w:p>
    <w:p w14:paraId="3223AEC1" w14:textId="77777777" w:rsidR="00B433DE" w:rsidRPr="00B433DE" w:rsidRDefault="00B433DE" w:rsidP="00B433DE">
      <w:r w:rsidRPr="00B433DE">
        <w:tab/>
      </w:r>
      <w:r w:rsidRPr="00B433DE">
        <w:tab/>
      </w:r>
      <w:r w:rsidRPr="00B433DE">
        <w:tab/>
      </w:r>
      <w:r w:rsidRPr="00B433DE">
        <w:tab/>
      </w:r>
      <w:proofErr w:type="spellStart"/>
      <w:r w:rsidRPr="00B433DE">
        <w:t>file.close</w:t>
      </w:r>
      <w:proofErr w:type="spellEnd"/>
      <w:r w:rsidRPr="00B433DE">
        <w:t>();</w:t>
      </w:r>
    </w:p>
    <w:p w14:paraId="1DF3F0B7" w14:textId="77777777" w:rsidR="00B433DE" w:rsidRPr="00B433DE" w:rsidRDefault="00B433DE" w:rsidP="00B433DE">
      <w:r w:rsidRPr="00B433DE">
        <w:tab/>
      </w:r>
      <w:r w:rsidRPr="00B433DE">
        <w:tab/>
      </w:r>
      <w:r w:rsidRPr="00B433DE">
        <w:tab/>
      </w:r>
      <w:r w:rsidRPr="00B433DE">
        <w:tab/>
        <w:t>break;</w:t>
      </w:r>
    </w:p>
    <w:p w14:paraId="326664B6" w14:textId="77777777" w:rsidR="00B433DE" w:rsidRPr="00B433DE" w:rsidRDefault="00B433DE" w:rsidP="00B433DE">
      <w:r w:rsidRPr="00B433DE">
        <w:tab/>
      </w:r>
      <w:r w:rsidRPr="00B433DE">
        <w:tab/>
      </w:r>
      <w:r w:rsidRPr="00B433DE">
        <w:tab/>
        <w:t xml:space="preserve">case 3: </w:t>
      </w:r>
      <w:proofErr w:type="spellStart"/>
      <w:r w:rsidRPr="00B433DE">
        <w:t>r.search</w:t>
      </w:r>
      <w:proofErr w:type="spellEnd"/>
      <w:r w:rsidRPr="00B433DE">
        <w:t>();</w:t>
      </w:r>
    </w:p>
    <w:p w14:paraId="1D3277DB" w14:textId="77777777" w:rsidR="00B433DE" w:rsidRPr="00B433DE" w:rsidRDefault="00B433DE" w:rsidP="00B433DE">
      <w:r w:rsidRPr="00B433DE">
        <w:tab/>
      </w:r>
      <w:r w:rsidRPr="00B433DE">
        <w:tab/>
      </w:r>
      <w:r w:rsidRPr="00B433DE">
        <w:tab/>
      </w:r>
      <w:r w:rsidRPr="00B433DE">
        <w:tab/>
      </w:r>
      <w:proofErr w:type="spellStart"/>
      <w:r w:rsidRPr="00B433DE">
        <w:t>file.close</w:t>
      </w:r>
      <w:proofErr w:type="spellEnd"/>
      <w:r w:rsidRPr="00B433DE">
        <w:t>();</w:t>
      </w:r>
    </w:p>
    <w:p w14:paraId="342CC8F4" w14:textId="77777777" w:rsidR="00B433DE" w:rsidRPr="00B433DE" w:rsidRDefault="00B433DE" w:rsidP="00B433DE">
      <w:r w:rsidRPr="00B433DE">
        <w:tab/>
      </w:r>
      <w:r w:rsidRPr="00B433DE">
        <w:tab/>
      </w:r>
      <w:r w:rsidRPr="00B433DE">
        <w:tab/>
      </w:r>
      <w:r w:rsidRPr="00B433DE">
        <w:tab/>
        <w:t>break;</w:t>
      </w:r>
    </w:p>
    <w:p w14:paraId="3525FB8D" w14:textId="77777777" w:rsidR="00B433DE" w:rsidRPr="00B433DE" w:rsidRDefault="00B433DE" w:rsidP="00B433DE">
      <w:r w:rsidRPr="00B433DE">
        <w:tab/>
      </w:r>
      <w:r w:rsidRPr="00B433DE">
        <w:tab/>
      </w:r>
      <w:r w:rsidRPr="00B433DE">
        <w:tab/>
        <w:t xml:space="preserve">case 4: </w:t>
      </w:r>
      <w:proofErr w:type="spellStart"/>
      <w:r w:rsidRPr="00B433DE">
        <w:t>r.modify</w:t>
      </w:r>
      <w:proofErr w:type="spellEnd"/>
      <w:r w:rsidRPr="00B433DE">
        <w:t>();</w:t>
      </w:r>
    </w:p>
    <w:p w14:paraId="0D3031EF" w14:textId="77777777" w:rsidR="00B433DE" w:rsidRPr="00B433DE" w:rsidRDefault="00B433DE" w:rsidP="00B433DE">
      <w:r w:rsidRPr="00B433DE">
        <w:tab/>
      </w:r>
      <w:r w:rsidRPr="00B433DE">
        <w:tab/>
      </w:r>
      <w:r w:rsidRPr="00B433DE">
        <w:tab/>
      </w:r>
      <w:r w:rsidRPr="00B433DE">
        <w:tab/>
      </w:r>
      <w:proofErr w:type="spellStart"/>
      <w:r w:rsidRPr="00B433DE">
        <w:t>file.close</w:t>
      </w:r>
      <w:proofErr w:type="spellEnd"/>
      <w:r w:rsidRPr="00B433DE">
        <w:t>();</w:t>
      </w:r>
    </w:p>
    <w:p w14:paraId="0CF84BE9" w14:textId="77777777" w:rsidR="00B433DE" w:rsidRPr="00B433DE" w:rsidRDefault="00B433DE" w:rsidP="00B433DE">
      <w:r w:rsidRPr="00B433DE">
        <w:tab/>
      </w:r>
      <w:r w:rsidRPr="00B433DE">
        <w:tab/>
      </w:r>
      <w:r w:rsidRPr="00B433DE">
        <w:tab/>
      </w:r>
      <w:r w:rsidRPr="00B433DE">
        <w:tab/>
        <w:t>break;</w:t>
      </w:r>
    </w:p>
    <w:p w14:paraId="2C84D1F5" w14:textId="77777777" w:rsidR="00B433DE" w:rsidRPr="00B433DE" w:rsidRDefault="00B433DE" w:rsidP="00B433DE"/>
    <w:p w14:paraId="7E777333" w14:textId="77777777" w:rsidR="00B433DE" w:rsidRPr="00B433DE" w:rsidRDefault="00B433DE" w:rsidP="00B433DE">
      <w:r w:rsidRPr="00B433DE">
        <w:tab/>
      </w:r>
      <w:r w:rsidRPr="00B433DE">
        <w:tab/>
      </w:r>
      <w:r w:rsidRPr="00B433DE">
        <w:tab/>
        <w:t>default: exit(0);</w:t>
      </w:r>
    </w:p>
    <w:p w14:paraId="478B6B81" w14:textId="77777777" w:rsidR="00B433DE" w:rsidRPr="00B433DE" w:rsidRDefault="00B433DE" w:rsidP="00B433DE">
      <w:r w:rsidRPr="00B433DE">
        <w:tab/>
      </w:r>
      <w:r w:rsidRPr="00B433DE">
        <w:tab/>
        <w:t>}</w:t>
      </w:r>
    </w:p>
    <w:p w14:paraId="4AA816FE" w14:textId="77777777" w:rsidR="00B433DE" w:rsidRPr="00B433DE" w:rsidRDefault="00B433DE" w:rsidP="00B433DE">
      <w:r w:rsidRPr="00B433DE">
        <w:tab/>
        <w:t>}</w:t>
      </w:r>
    </w:p>
    <w:p w14:paraId="2D86F407" w14:textId="77777777" w:rsidR="00B433DE" w:rsidRPr="00B433DE" w:rsidRDefault="00B433DE" w:rsidP="00B433DE">
      <w:r w:rsidRPr="00B433DE">
        <w:t>}</w:t>
      </w:r>
    </w:p>
    <w:p w14:paraId="2D4C7DA5" w14:textId="77777777" w:rsidR="001546EA" w:rsidRDefault="001546EA">
      <w:pPr>
        <w:ind w:right="180"/>
        <w:rPr>
          <w:rFonts w:eastAsia="Calibri"/>
          <w:i/>
          <w:sz w:val="28"/>
        </w:rPr>
      </w:pPr>
    </w:p>
    <w:p w14:paraId="6A7CF942" w14:textId="77777777" w:rsidR="001546EA" w:rsidRDefault="001546EA">
      <w:pPr>
        <w:ind w:right="180"/>
        <w:rPr>
          <w:rFonts w:eastAsia="Calibri"/>
          <w:i/>
          <w:sz w:val="28"/>
        </w:rPr>
      </w:pPr>
    </w:p>
    <w:p w14:paraId="57733C68" w14:textId="77777777" w:rsidR="001546EA" w:rsidRDefault="001546EA">
      <w:pPr>
        <w:ind w:right="180"/>
        <w:rPr>
          <w:rFonts w:eastAsia="Calibri"/>
          <w:i/>
          <w:sz w:val="28"/>
        </w:rPr>
      </w:pPr>
    </w:p>
    <w:p w14:paraId="7AE13D0A" w14:textId="77777777" w:rsidR="001546EA" w:rsidRDefault="001546EA">
      <w:pPr>
        <w:ind w:right="180"/>
        <w:rPr>
          <w:rFonts w:eastAsia="Calibri"/>
          <w:i/>
          <w:sz w:val="28"/>
        </w:rPr>
      </w:pPr>
    </w:p>
    <w:p w14:paraId="2DEFB1FA" w14:textId="77777777" w:rsidR="00455D5C" w:rsidRDefault="00455D5C">
      <w:pPr>
        <w:keepNext/>
        <w:spacing w:after="60" w:line="360" w:lineRule="auto"/>
        <w:ind w:left="180" w:right="180"/>
        <w:jc w:val="center"/>
      </w:pPr>
      <w:r>
        <w:rPr>
          <w:rFonts w:eastAsia="Calibri"/>
          <w:b/>
          <w:sz w:val="36"/>
        </w:rPr>
        <w:t>PROGRAM 4</w:t>
      </w:r>
    </w:p>
    <w:p w14:paraId="5F8B9BB6" w14:textId="77777777" w:rsidR="006B7842" w:rsidRPr="006B7842" w:rsidRDefault="006B7842" w:rsidP="006B7842">
      <w:pPr>
        <w:tabs>
          <w:tab w:val="left" w:pos="980"/>
        </w:tabs>
        <w:suppressAutoHyphens w:val="0"/>
        <w:spacing w:line="235" w:lineRule="auto"/>
        <w:ind w:right="120"/>
        <w:rPr>
          <w:b/>
        </w:rPr>
      </w:pPr>
      <w:r w:rsidRPr="006B7842">
        <w:rPr>
          <w:b/>
        </w:rPr>
        <w:t>Write a program to write student objects with Variable - Length records using any suitable record structure and to read from this file a student record using RRN.</w:t>
      </w:r>
    </w:p>
    <w:p w14:paraId="09E1716F" w14:textId="77777777" w:rsidR="00455D5C" w:rsidRPr="006B7842" w:rsidRDefault="00455D5C">
      <w:pPr>
        <w:autoSpaceDE w:val="0"/>
        <w:ind w:left="180" w:right="180"/>
        <w:jc w:val="both"/>
        <w:rPr>
          <w:rFonts w:eastAsia="Calibri"/>
          <w:b/>
          <w:sz w:val="32"/>
        </w:rPr>
      </w:pPr>
    </w:p>
    <w:p w14:paraId="28C95A69" w14:textId="77777777" w:rsidR="00455D5C" w:rsidRDefault="00455D5C" w:rsidP="00B71CFE">
      <w:pPr>
        <w:ind w:right="180"/>
        <w:rPr>
          <w:rFonts w:eastAsia="Calibri"/>
          <w:b/>
          <w:sz w:val="32"/>
        </w:rPr>
      </w:pPr>
      <w:r>
        <w:rPr>
          <w:rFonts w:eastAsia="Calibri"/>
          <w:b/>
          <w:sz w:val="32"/>
        </w:rPr>
        <w:t>Source Code:</w:t>
      </w:r>
    </w:p>
    <w:p w14:paraId="4F9E32A1" w14:textId="77777777" w:rsidR="00B433DE" w:rsidRDefault="00B433DE" w:rsidP="00B433DE">
      <w:r>
        <w:t>#include&lt;iostream&gt;</w:t>
      </w:r>
    </w:p>
    <w:p w14:paraId="03092515" w14:textId="77777777" w:rsidR="00B433DE" w:rsidRDefault="00B433DE" w:rsidP="00B433DE">
      <w:r>
        <w:t>#include&lt;fstream&gt;</w:t>
      </w:r>
    </w:p>
    <w:p w14:paraId="10E03AE6" w14:textId="77777777" w:rsidR="00B433DE" w:rsidRDefault="00B433DE" w:rsidP="00B433DE">
      <w:r>
        <w:lastRenderedPageBreak/>
        <w:t>#include&lt;stdlib.h&gt;</w:t>
      </w:r>
    </w:p>
    <w:p w14:paraId="054039BD" w14:textId="77777777" w:rsidR="00B433DE" w:rsidRDefault="00B433DE" w:rsidP="00B433DE">
      <w:r>
        <w:t>#include&lt;string.h&gt;</w:t>
      </w:r>
    </w:p>
    <w:p w14:paraId="0BF3CA46" w14:textId="77777777" w:rsidR="00B433DE" w:rsidRDefault="00B433DE" w:rsidP="00B433DE">
      <w:r>
        <w:t>#include&lt;stdio.h&gt;</w:t>
      </w:r>
    </w:p>
    <w:p w14:paraId="22A3A544" w14:textId="77777777" w:rsidR="00B433DE" w:rsidRDefault="00B433DE" w:rsidP="00B433DE">
      <w:r>
        <w:t>using namespace std;</w:t>
      </w:r>
    </w:p>
    <w:p w14:paraId="7B07E044" w14:textId="77777777" w:rsidR="00B433DE" w:rsidRDefault="00B433DE" w:rsidP="00B433DE">
      <w:proofErr w:type="spellStart"/>
      <w:r>
        <w:t>fstream</w:t>
      </w:r>
      <w:proofErr w:type="spellEnd"/>
      <w:r>
        <w:t xml:space="preserve"> file;</w:t>
      </w:r>
    </w:p>
    <w:p w14:paraId="7833843D" w14:textId="77777777" w:rsidR="00B433DE" w:rsidRDefault="00B433DE" w:rsidP="00B433DE">
      <w:r>
        <w:t>class variable</w:t>
      </w:r>
    </w:p>
    <w:p w14:paraId="6B651BF5" w14:textId="77777777" w:rsidR="00B433DE" w:rsidRDefault="00B433DE" w:rsidP="00B433DE">
      <w:r>
        <w:t>{</w:t>
      </w:r>
    </w:p>
    <w:p w14:paraId="20EE7354" w14:textId="77777777" w:rsidR="00B433DE" w:rsidRDefault="00B433DE" w:rsidP="00B433DE">
      <w:r>
        <w:tab/>
        <w:t>public:</w:t>
      </w:r>
    </w:p>
    <w:p w14:paraId="76CB1196" w14:textId="77777777" w:rsidR="00B433DE" w:rsidRDefault="00B433DE" w:rsidP="00B433DE">
      <w:r>
        <w:tab/>
      </w:r>
      <w:r>
        <w:tab/>
        <w:t xml:space="preserve">char </w:t>
      </w:r>
      <w:proofErr w:type="spellStart"/>
      <w:r>
        <w:t>usn</w:t>
      </w:r>
      <w:proofErr w:type="spellEnd"/>
      <w:r>
        <w:t>[20],name[20],</w:t>
      </w:r>
      <w:proofErr w:type="spellStart"/>
      <w:r>
        <w:t>sem</w:t>
      </w:r>
      <w:proofErr w:type="spellEnd"/>
      <w:r>
        <w:t>[2],dept[20];</w:t>
      </w:r>
    </w:p>
    <w:p w14:paraId="676EB0E9" w14:textId="77777777" w:rsidR="00B433DE" w:rsidRDefault="00B433DE" w:rsidP="00B433DE">
      <w:r>
        <w:tab/>
      </w:r>
    </w:p>
    <w:p w14:paraId="1C85B995" w14:textId="77777777" w:rsidR="00B433DE" w:rsidRDefault="00B433DE" w:rsidP="00B433DE">
      <w:r>
        <w:tab/>
        <w:t>public: void pack();</w:t>
      </w:r>
    </w:p>
    <w:p w14:paraId="512D41ED" w14:textId="77777777" w:rsidR="00B433DE" w:rsidRDefault="00B433DE" w:rsidP="00B433DE">
      <w:r>
        <w:tab/>
      </w:r>
      <w:r>
        <w:tab/>
        <w:t>void unpack();</w:t>
      </w:r>
    </w:p>
    <w:p w14:paraId="5046EECC" w14:textId="77777777" w:rsidR="00B433DE" w:rsidRDefault="00B433DE" w:rsidP="00B433DE">
      <w:r>
        <w:tab/>
      </w:r>
      <w:r>
        <w:tab/>
        <w:t>void search();</w:t>
      </w:r>
    </w:p>
    <w:p w14:paraId="4C43EFCF" w14:textId="77777777" w:rsidR="00B433DE" w:rsidRDefault="00B433DE" w:rsidP="00B433DE">
      <w:r>
        <w:t>};</w:t>
      </w:r>
    </w:p>
    <w:p w14:paraId="6553C106" w14:textId="77777777" w:rsidR="00B433DE" w:rsidRDefault="00B433DE" w:rsidP="00B433DE">
      <w:r>
        <w:t>void variable::pack()</w:t>
      </w:r>
    </w:p>
    <w:p w14:paraId="5920E170" w14:textId="77777777" w:rsidR="00B433DE" w:rsidRDefault="00B433DE" w:rsidP="00B433DE">
      <w:r>
        <w:t>{</w:t>
      </w:r>
    </w:p>
    <w:p w14:paraId="5D7572DB" w14:textId="77777777" w:rsidR="00B433DE" w:rsidRDefault="00B433DE" w:rsidP="00B433DE">
      <w:r>
        <w:tab/>
      </w:r>
    </w:p>
    <w:p w14:paraId="7DC42E58" w14:textId="77777777" w:rsidR="00B433DE" w:rsidRDefault="00B433DE" w:rsidP="00B433DE">
      <w:r>
        <w:tab/>
        <w:t>int len1,l,count = 100;</w:t>
      </w:r>
    </w:p>
    <w:p w14:paraId="6A32F0A9" w14:textId="77777777" w:rsidR="00B433DE" w:rsidRDefault="00B433DE" w:rsidP="00B433DE">
      <w:r>
        <w:tab/>
        <w:t>char b[100],c[150],</w:t>
      </w:r>
      <w:proofErr w:type="spellStart"/>
      <w:r>
        <w:t>len</w:t>
      </w:r>
      <w:proofErr w:type="spellEnd"/>
      <w:r>
        <w:t>[10],temp[10];</w:t>
      </w:r>
    </w:p>
    <w:p w14:paraId="3F4765A0" w14:textId="77777777" w:rsidR="00B433DE" w:rsidRDefault="00B433DE" w:rsidP="00B433DE">
      <w:r>
        <w:tab/>
        <w:t>variable f;</w:t>
      </w:r>
    </w:p>
    <w:p w14:paraId="311289FC" w14:textId="77777777" w:rsidR="00B433DE" w:rsidRDefault="00B433DE" w:rsidP="00B433DE">
      <w:r>
        <w:tab/>
      </w:r>
      <w:proofErr w:type="spellStart"/>
      <w:r>
        <w:t>cout</w:t>
      </w:r>
      <w:proofErr w:type="spellEnd"/>
      <w:r>
        <w:t>&lt;&lt;"\</w:t>
      </w:r>
      <w:proofErr w:type="spellStart"/>
      <w:r>
        <w:t>nEnter</w:t>
      </w:r>
      <w:proofErr w:type="spellEnd"/>
      <w:r>
        <w:t xml:space="preserve"> </w:t>
      </w:r>
      <w:proofErr w:type="spellStart"/>
      <w:r>
        <w:t>usn</w:t>
      </w:r>
      <w:proofErr w:type="spellEnd"/>
      <w:r>
        <w:t xml:space="preserve">, name, </w:t>
      </w:r>
      <w:proofErr w:type="spellStart"/>
      <w:r>
        <w:t>sem</w:t>
      </w:r>
      <w:proofErr w:type="spellEnd"/>
      <w:r>
        <w:t>, dept: ";</w:t>
      </w:r>
    </w:p>
    <w:p w14:paraId="2F4460BD" w14:textId="77777777" w:rsidR="00B433DE" w:rsidRDefault="00B433DE" w:rsidP="00B433DE">
      <w:r>
        <w:tab/>
      </w:r>
      <w:proofErr w:type="spellStart"/>
      <w:r>
        <w:t>cin</w:t>
      </w:r>
      <w:proofErr w:type="spellEnd"/>
      <w:r>
        <w:t>&gt;&gt;</w:t>
      </w:r>
      <w:proofErr w:type="spellStart"/>
      <w:r>
        <w:t>f.usn</w:t>
      </w:r>
      <w:proofErr w:type="spellEnd"/>
      <w:r>
        <w:t>&gt;&gt;f.name&gt;&gt;</w:t>
      </w:r>
      <w:proofErr w:type="spellStart"/>
      <w:r>
        <w:t>f.sem</w:t>
      </w:r>
      <w:proofErr w:type="spellEnd"/>
      <w:r>
        <w:t>&gt;&gt;</w:t>
      </w:r>
      <w:proofErr w:type="spellStart"/>
      <w:r>
        <w:t>f.dept</w:t>
      </w:r>
      <w:proofErr w:type="spellEnd"/>
      <w:r>
        <w:t>;</w:t>
      </w:r>
    </w:p>
    <w:p w14:paraId="6D40047B" w14:textId="77777777" w:rsidR="00B433DE" w:rsidRDefault="00B433DE" w:rsidP="00B433DE">
      <w:r>
        <w:tab/>
      </w:r>
      <w:proofErr w:type="spellStart"/>
      <w:r>
        <w:t>file.open</w:t>
      </w:r>
      <w:proofErr w:type="spellEnd"/>
      <w:r>
        <w:t>("stu4.txt",ios::in);</w:t>
      </w:r>
    </w:p>
    <w:p w14:paraId="4BF8CA02" w14:textId="77777777" w:rsidR="00B433DE" w:rsidRDefault="00B433DE" w:rsidP="00B433DE">
      <w:r>
        <w:tab/>
        <w:t>while(!file.eof())</w:t>
      </w:r>
    </w:p>
    <w:p w14:paraId="226A9B26" w14:textId="77777777" w:rsidR="00B433DE" w:rsidRDefault="00B433DE" w:rsidP="00B433DE">
      <w:r>
        <w:tab/>
        <w:t>{</w:t>
      </w:r>
    </w:p>
    <w:p w14:paraId="6ECED446" w14:textId="77777777" w:rsidR="00B433DE" w:rsidRDefault="00B433DE" w:rsidP="00B433DE">
      <w:r>
        <w:tab/>
      </w:r>
      <w:r>
        <w:tab/>
      </w:r>
      <w:proofErr w:type="spellStart"/>
      <w:r>
        <w:t>file.getline</w:t>
      </w:r>
      <w:proofErr w:type="spellEnd"/>
      <w:r>
        <w:t>(b,100,'$');</w:t>
      </w:r>
    </w:p>
    <w:p w14:paraId="0FB2689C" w14:textId="77777777" w:rsidR="00B433DE" w:rsidRDefault="00B433DE" w:rsidP="00B433DE">
      <w:r>
        <w:tab/>
      </w:r>
      <w:r>
        <w:tab/>
        <w:t>if(file.eof())</w:t>
      </w:r>
    </w:p>
    <w:p w14:paraId="4A63E0CB" w14:textId="77777777" w:rsidR="00B433DE" w:rsidRDefault="00B433DE" w:rsidP="00B433DE">
      <w:r>
        <w:tab/>
      </w:r>
      <w:r>
        <w:tab/>
        <w:t>break;</w:t>
      </w:r>
    </w:p>
    <w:p w14:paraId="74B3A775" w14:textId="77777777" w:rsidR="00B433DE" w:rsidRDefault="00B433DE" w:rsidP="00B433DE">
      <w:r>
        <w:tab/>
      </w:r>
      <w:r>
        <w:tab/>
      </w:r>
      <w:proofErr w:type="spellStart"/>
      <w:r>
        <w:t>sscanf</w:t>
      </w:r>
      <w:proofErr w:type="spellEnd"/>
      <w:r>
        <w:t>(b,"|%[^|]|%[^|0]",</w:t>
      </w:r>
      <w:proofErr w:type="spellStart"/>
      <w:r>
        <w:t>temp,len</w:t>
      </w:r>
      <w:proofErr w:type="spellEnd"/>
      <w:r>
        <w:t>);</w:t>
      </w:r>
    </w:p>
    <w:p w14:paraId="2B2C19EF" w14:textId="77777777" w:rsidR="00B433DE" w:rsidRDefault="00B433DE" w:rsidP="00B433DE">
      <w:r>
        <w:tab/>
      </w:r>
      <w:r>
        <w:tab/>
        <w:t>len1=</w:t>
      </w:r>
      <w:proofErr w:type="spellStart"/>
      <w:r>
        <w:t>atoi</w:t>
      </w:r>
      <w:proofErr w:type="spellEnd"/>
      <w:r>
        <w:t>(</w:t>
      </w:r>
      <w:proofErr w:type="spellStart"/>
      <w:r>
        <w:t>len</w:t>
      </w:r>
      <w:proofErr w:type="spellEnd"/>
      <w:r>
        <w:t>);</w:t>
      </w:r>
    </w:p>
    <w:p w14:paraId="55EBA4FD" w14:textId="77777777" w:rsidR="00B433DE" w:rsidRDefault="00B433DE" w:rsidP="00B433DE">
      <w:r>
        <w:tab/>
      </w:r>
      <w:r>
        <w:tab/>
      </w:r>
      <w:proofErr w:type="spellStart"/>
      <w:r>
        <w:t>file.seekg</w:t>
      </w:r>
      <w:proofErr w:type="spellEnd"/>
      <w:r>
        <w:t>(len1,ios::cur);</w:t>
      </w:r>
    </w:p>
    <w:p w14:paraId="4C255C78" w14:textId="77777777" w:rsidR="00B433DE" w:rsidRDefault="00B433DE" w:rsidP="00B433DE">
      <w:r>
        <w:tab/>
      </w:r>
      <w:r>
        <w:tab/>
        <w:t>count++;</w:t>
      </w:r>
    </w:p>
    <w:p w14:paraId="50594A46" w14:textId="77777777" w:rsidR="00B433DE" w:rsidRDefault="00B433DE" w:rsidP="00B433DE">
      <w:r>
        <w:tab/>
        <w:t>}</w:t>
      </w:r>
    </w:p>
    <w:p w14:paraId="0C8341BD" w14:textId="77777777" w:rsidR="00B433DE" w:rsidRDefault="00B433DE" w:rsidP="00B433DE">
      <w:r>
        <w:tab/>
      </w:r>
      <w:proofErr w:type="spellStart"/>
      <w:r>
        <w:t>file.close</w:t>
      </w:r>
      <w:proofErr w:type="spellEnd"/>
      <w:r>
        <w:t>();</w:t>
      </w:r>
    </w:p>
    <w:p w14:paraId="227DAF20" w14:textId="77777777" w:rsidR="00B433DE" w:rsidRDefault="00B433DE" w:rsidP="00B433DE">
      <w:r>
        <w:tab/>
      </w:r>
      <w:proofErr w:type="spellStart"/>
      <w:r>
        <w:t>file.open</w:t>
      </w:r>
      <w:proofErr w:type="spellEnd"/>
      <w:r>
        <w:t>("stu4.txt",ios::app);</w:t>
      </w:r>
    </w:p>
    <w:p w14:paraId="4AB432B2" w14:textId="77777777" w:rsidR="00B433DE" w:rsidRDefault="00B433DE" w:rsidP="00B433DE">
      <w:r>
        <w:tab/>
      </w:r>
      <w:proofErr w:type="spellStart"/>
      <w:r>
        <w:t>sprintf</w:t>
      </w:r>
      <w:proofErr w:type="spellEnd"/>
      <w:r>
        <w:t>(</w:t>
      </w:r>
      <w:proofErr w:type="spellStart"/>
      <w:r>
        <w:t>b,"%s</w:t>
      </w:r>
      <w:proofErr w:type="spellEnd"/>
      <w:r>
        <w:t>|%s|%s|%s|#",</w:t>
      </w:r>
      <w:proofErr w:type="spellStart"/>
      <w:r>
        <w:t>f.usn,f.name,f.sem,f.dept</w:t>
      </w:r>
      <w:proofErr w:type="spellEnd"/>
      <w:r>
        <w:t>);</w:t>
      </w:r>
    </w:p>
    <w:p w14:paraId="7E09A8DB" w14:textId="77777777" w:rsidR="00B433DE" w:rsidRDefault="00B433DE" w:rsidP="00B433DE">
      <w:r>
        <w:t xml:space="preserve">    </w:t>
      </w:r>
      <w:r w:rsidR="00DE6879">
        <w:t xml:space="preserve">    </w:t>
      </w:r>
      <w:r>
        <w:t xml:space="preserve">    l = </w:t>
      </w:r>
      <w:proofErr w:type="spellStart"/>
      <w:r>
        <w:t>strlen</w:t>
      </w:r>
      <w:proofErr w:type="spellEnd"/>
      <w:r>
        <w:t>(b);</w:t>
      </w:r>
    </w:p>
    <w:p w14:paraId="539FE3BA" w14:textId="77777777" w:rsidR="00B433DE" w:rsidRDefault="00B433DE" w:rsidP="00B433DE">
      <w:r>
        <w:tab/>
      </w:r>
      <w:proofErr w:type="spellStart"/>
      <w:r>
        <w:t>sprintf</w:t>
      </w:r>
      <w:proofErr w:type="spellEnd"/>
      <w:r>
        <w:t>(c,"|%d|%d$",</w:t>
      </w:r>
      <w:proofErr w:type="spellStart"/>
      <w:r>
        <w:t>count,l</w:t>
      </w:r>
      <w:proofErr w:type="spellEnd"/>
      <w:r>
        <w:t>);</w:t>
      </w:r>
    </w:p>
    <w:p w14:paraId="37F02E50" w14:textId="77777777" w:rsidR="00B433DE" w:rsidRDefault="00B433DE" w:rsidP="00B433DE">
      <w:r>
        <w:tab/>
      </w:r>
      <w:proofErr w:type="spellStart"/>
      <w:r>
        <w:t>strcat</w:t>
      </w:r>
      <w:proofErr w:type="spellEnd"/>
      <w:r>
        <w:t>(</w:t>
      </w:r>
      <w:proofErr w:type="spellStart"/>
      <w:r>
        <w:t>c,b</w:t>
      </w:r>
      <w:proofErr w:type="spellEnd"/>
      <w:r>
        <w:t>);</w:t>
      </w:r>
    </w:p>
    <w:p w14:paraId="142D8171" w14:textId="77777777" w:rsidR="00B433DE" w:rsidRDefault="00B433DE" w:rsidP="00B433DE">
      <w:r>
        <w:t xml:space="preserve">   </w:t>
      </w:r>
    </w:p>
    <w:p w14:paraId="30CB7F61" w14:textId="77777777" w:rsidR="00B433DE" w:rsidRDefault="00B433DE" w:rsidP="00B433DE">
      <w:r>
        <w:tab/>
      </w:r>
      <w:proofErr w:type="spellStart"/>
      <w:r>
        <w:t>file.write</w:t>
      </w:r>
      <w:proofErr w:type="spellEnd"/>
      <w:r>
        <w:t>(</w:t>
      </w:r>
      <w:proofErr w:type="spellStart"/>
      <w:r>
        <w:t>c,strlen</w:t>
      </w:r>
      <w:proofErr w:type="spellEnd"/>
      <w:r>
        <w:t>(c));</w:t>
      </w:r>
    </w:p>
    <w:p w14:paraId="09E26FFA" w14:textId="77777777" w:rsidR="00B433DE" w:rsidRDefault="00B433DE" w:rsidP="00B433DE">
      <w:r>
        <w:tab/>
      </w:r>
      <w:proofErr w:type="spellStart"/>
      <w:r>
        <w:t>file.close</w:t>
      </w:r>
      <w:proofErr w:type="spellEnd"/>
      <w:r>
        <w:t>();</w:t>
      </w:r>
    </w:p>
    <w:p w14:paraId="4EEE8517" w14:textId="77777777" w:rsidR="00B433DE" w:rsidRDefault="00B433DE" w:rsidP="00B433DE">
      <w:r>
        <w:t>}</w:t>
      </w:r>
    </w:p>
    <w:p w14:paraId="2F7490D5" w14:textId="77777777" w:rsidR="00B433DE" w:rsidRDefault="00B433DE" w:rsidP="00B433DE"/>
    <w:p w14:paraId="25E50E2D" w14:textId="77777777" w:rsidR="00B433DE" w:rsidRDefault="00B433DE" w:rsidP="00B433DE">
      <w:r>
        <w:t>void variable::search()</w:t>
      </w:r>
    </w:p>
    <w:p w14:paraId="5F5DA32C" w14:textId="77777777" w:rsidR="00B433DE" w:rsidRDefault="00B433DE" w:rsidP="00B433DE">
      <w:r>
        <w:t>{</w:t>
      </w:r>
    </w:p>
    <w:p w14:paraId="2649AC1F" w14:textId="77777777" w:rsidR="00B433DE" w:rsidRDefault="00B433DE" w:rsidP="00B433DE">
      <w:r>
        <w:tab/>
        <w:t>char b[100],</w:t>
      </w:r>
      <w:proofErr w:type="spellStart"/>
      <w:r>
        <w:t>rrn</w:t>
      </w:r>
      <w:proofErr w:type="spellEnd"/>
      <w:r>
        <w:t>[11],temp[100],</w:t>
      </w:r>
      <w:proofErr w:type="spellStart"/>
      <w:r>
        <w:t>len</w:t>
      </w:r>
      <w:proofErr w:type="spellEnd"/>
      <w:r>
        <w:t>[10];</w:t>
      </w:r>
    </w:p>
    <w:p w14:paraId="735CF2A2" w14:textId="77777777" w:rsidR="00B433DE" w:rsidRDefault="00B433DE" w:rsidP="00B433DE">
      <w:r>
        <w:tab/>
        <w:t>int flag=0,len1;</w:t>
      </w:r>
    </w:p>
    <w:p w14:paraId="4FD514BB" w14:textId="77777777" w:rsidR="00B433DE" w:rsidRDefault="00B433DE" w:rsidP="00B433DE">
      <w:r>
        <w:lastRenderedPageBreak/>
        <w:tab/>
        <w:t>variable f;</w:t>
      </w:r>
    </w:p>
    <w:p w14:paraId="3C8928B8" w14:textId="77777777" w:rsidR="00B433DE" w:rsidRDefault="00B433DE" w:rsidP="00B433DE">
      <w:r>
        <w:tab/>
      </w:r>
      <w:proofErr w:type="spellStart"/>
      <w:r>
        <w:t>file.open</w:t>
      </w:r>
      <w:proofErr w:type="spellEnd"/>
      <w:r>
        <w:t>("stu4.txt",ios::in);</w:t>
      </w:r>
    </w:p>
    <w:p w14:paraId="74EBEC10" w14:textId="77777777" w:rsidR="00B433DE" w:rsidRDefault="00B433DE" w:rsidP="00B433DE">
      <w:r>
        <w:tab/>
      </w:r>
      <w:proofErr w:type="spellStart"/>
      <w:r>
        <w:t>cout</w:t>
      </w:r>
      <w:proofErr w:type="spellEnd"/>
      <w:r>
        <w:t>&lt;&lt;"\</w:t>
      </w:r>
      <w:proofErr w:type="spellStart"/>
      <w:r>
        <w:t>nEnter</w:t>
      </w:r>
      <w:proofErr w:type="spellEnd"/>
      <w:r>
        <w:t xml:space="preserve"> </w:t>
      </w:r>
      <w:proofErr w:type="spellStart"/>
      <w:r>
        <w:t>rrn</w:t>
      </w:r>
      <w:proofErr w:type="spellEnd"/>
      <w:r>
        <w:t xml:space="preserve"> to be searched: ";</w:t>
      </w:r>
    </w:p>
    <w:p w14:paraId="19CC1E1F" w14:textId="77777777" w:rsidR="00B433DE" w:rsidRDefault="00B433DE" w:rsidP="00B433DE">
      <w:r>
        <w:tab/>
      </w:r>
      <w:proofErr w:type="spellStart"/>
      <w:r>
        <w:t>cin</w:t>
      </w:r>
      <w:proofErr w:type="spellEnd"/>
      <w:r>
        <w:t>&gt;&gt;</w:t>
      </w:r>
      <w:proofErr w:type="spellStart"/>
      <w:r>
        <w:t>rrn</w:t>
      </w:r>
      <w:proofErr w:type="spellEnd"/>
      <w:r>
        <w:t>;</w:t>
      </w:r>
    </w:p>
    <w:p w14:paraId="46AC4BED" w14:textId="77777777" w:rsidR="00B433DE" w:rsidRDefault="00B433DE" w:rsidP="00B433DE">
      <w:r>
        <w:tab/>
        <w:t>while(1)</w:t>
      </w:r>
    </w:p>
    <w:p w14:paraId="5AE99392" w14:textId="77777777" w:rsidR="00B433DE" w:rsidRDefault="00B433DE" w:rsidP="00B433DE">
      <w:r>
        <w:tab/>
        <w:t>{</w:t>
      </w:r>
    </w:p>
    <w:p w14:paraId="4DCF2506" w14:textId="77777777" w:rsidR="00B433DE" w:rsidRDefault="00B433DE" w:rsidP="00B433DE">
      <w:r>
        <w:tab/>
      </w:r>
      <w:r>
        <w:tab/>
      </w:r>
      <w:proofErr w:type="spellStart"/>
      <w:r>
        <w:t>file.getline</w:t>
      </w:r>
      <w:proofErr w:type="spellEnd"/>
      <w:r>
        <w:t>(b,100,'$');</w:t>
      </w:r>
    </w:p>
    <w:p w14:paraId="1ECC40FB" w14:textId="77777777" w:rsidR="00B433DE" w:rsidRDefault="00B433DE" w:rsidP="00B433DE">
      <w:r>
        <w:tab/>
      </w:r>
      <w:r>
        <w:tab/>
        <w:t>if(file.eof())</w:t>
      </w:r>
    </w:p>
    <w:p w14:paraId="1CE5A2F2" w14:textId="77777777" w:rsidR="00B433DE" w:rsidRDefault="00B433DE" w:rsidP="00B433DE">
      <w:r>
        <w:tab/>
      </w:r>
      <w:r>
        <w:tab/>
      </w:r>
      <w:r>
        <w:tab/>
        <w:t>break;</w:t>
      </w:r>
    </w:p>
    <w:p w14:paraId="30A8D583" w14:textId="77777777" w:rsidR="00B433DE" w:rsidRDefault="00B433DE" w:rsidP="00B433DE">
      <w:r>
        <w:tab/>
      </w:r>
      <w:r>
        <w:tab/>
      </w:r>
      <w:proofErr w:type="spellStart"/>
      <w:r>
        <w:t>sscanf</w:t>
      </w:r>
      <w:proofErr w:type="spellEnd"/>
      <w:r>
        <w:t>(b,"|%[^|]|%[^|0]",</w:t>
      </w:r>
      <w:proofErr w:type="spellStart"/>
      <w:r>
        <w:t>temp,len</w:t>
      </w:r>
      <w:proofErr w:type="spellEnd"/>
      <w:r>
        <w:t>);</w:t>
      </w:r>
    </w:p>
    <w:p w14:paraId="5813D3E3" w14:textId="77777777" w:rsidR="00B433DE" w:rsidRDefault="00B433DE" w:rsidP="00B433DE">
      <w:r>
        <w:tab/>
      </w:r>
      <w:r>
        <w:tab/>
        <w:t>len1=</w:t>
      </w:r>
      <w:proofErr w:type="spellStart"/>
      <w:r>
        <w:t>atoi</w:t>
      </w:r>
      <w:proofErr w:type="spellEnd"/>
      <w:r>
        <w:t>(</w:t>
      </w:r>
      <w:proofErr w:type="spellStart"/>
      <w:r>
        <w:t>len</w:t>
      </w:r>
      <w:proofErr w:type="spellEnd"/>
      <w:r>
        <w:t>);</w:t>
      </w:r>
    </w:p>
    <w:p w14:paraId="0BB48861" w14:textId="77777777" w:rsidR="00B433DE" w:rsidRDefault="00B433DE" w:rsidP="00B433DE">
      <w:r>
        <w:tab/>
      </w:r>
      <w:r>
        <w:tab/>
        <w:t>if(</w:t>
      </w:r>
      <w:proofErr w:type="spellStart"/>
      <w:r>
        <w:t>strcmp</w:t>
      </w:r>
      <w:proofErr w:type="spellEnd"/>
      <w:r>
        <w:t>(</w:t>
      </w:r>
      <w:proofErr w:type="spellStart"/>
      <w:r>
        <w:t>temp,rrn</w:t>
      </w:r>
      <w:proofErr w:type="spellEnd"/>
      <w:r>
        <w:t>)!=0)</w:t>
      </w:r>
    </w:p>
    <w:p w14:paraId="27E0ADB5" w14:textId="77777777" w:rsidR="00B433DE" w:rsidRDefault="00B433DE" w:rsidP="00B433DE">
      <w:r>
        <w:tab/>
      </w:r>
      <w:r>
        <w:tab/>
        <w:t>{</w:t>
      </w:r>
    </w:p>
    <w:p w14:paraId="7174C2A1" w14:textId="77777777" w:rsidR="00B433DE" w:rsidRDefault="00B433DE" w:rsidP="00B433DE">
      <w:r>
        <w:tab/>
      </w:r>
      <w:r>
        <w:tab/>
      </w:r>
      <w:r>
        <w:tab/>
      </w:r>
      <w:proofErr w:type="spellStart"/>
      <w:r>
        <w:t>file.seekg</w:t>
      </w:r>
      <w:proofErr w:type="spellEnd"/>
      <w:r>
        <w:t>(len1,ios::cur);</w:t>
      </w:r>
    </w:p>
    <w:p w14:paraId="275B9E70" w14:textId="77777777" w:rsidR="00B433DE" w:rsidRDefault="00B433DE" w:rsidP="00B433DE">
      <w:r>
        <w:tab/>
      </w:r>
      <w:r>
        <w:tab/>
      </w:r>
      <w:r>
        <w:tab/>
        <w:t>continue;</w:t>
      </w:r>
    </w:p>
    <w:p w14:paraId="00DA0396" w14:textId="77777777" w:rsidR="00B433DE" w:rsidRDefault="00B433DE" w:rsidP="00B433DE">
      <w:r>
        <w:tab/>
      </w:r>
      <w:r>
        <w:tab/>
        <w:t>}</w:t>
      </w:r>
    </w:p>
    <w:p w14:paraId="46C83D40" w14:textId="77777777" w:rsidR="00B433DE" w:rsidRDefault="00B433DE" w:rsidP="00B433DE">
      <w:r>
        <w:tab/>
      </w:r>
      <w:r>
        <w:tab/>
        <w:t>if(</w:t>
      </w:r>
      <w:proofErr w:type="spellStart"/>
      <w:r>
        <w:t>strcmp</w:t>
      </w:r>
      <w:proofErr w:type="spellEnd"/>
      <w:r>
        <w:t>(</w:t>
      </w:r>
      <w:proofErr w:type="spellStart"/>
      <w:r>
        <w:t>temp,rrn</w:t>
      </w:r>
      <w:proofErr w:type="spellEnd"/>
      <w:r>
        <w:t>)==0)</w:t>
      </w:r>
    </w:p>
    <w:p w14:paraId="0AE29D17" w14:textId="77777777" w:rsidR="00B433DE" w:rsidRDefault="00B433DE" w:rsidP="00B433DE">
      <w:r>
        <w:tab/>
      </w:r>
      <w:r>
        <w:tab/>
        <w:t>{</w:t>
      </w:r>
    </w:p>
    <w:p w14:paraId="32B13C52" w14:textId="77777777" w:rsidR="00B433DE" w:rsidRDefault="00B433DE" w:rsidP="00B433DE">
      <w:r>
        <w:tab/>
      </w:r>
      <w:r>
        <w:tab/>
      </w:r>
      <w:r>
        <w:tab/>
        <w:t>flag=1;</w:t>
      </w:r>
    </w:p>
    <w:p w14:paraId="5463DBC5" w14:textId="77777777" w:rsidR="00B433DE" w:rsidRDefault="00B433DE" w:rsidP="00B433DE">
      <w:r>
        <w:tab/>
      </w:r>
      <w:r>
        <w:tab/>
      </w:r>
      <w:r>
        <w:tab/>
      </w:r>
      <w:proofErr w:type="spellStart"/>
      <w:r>
        <w:t>file.getline</w:t>
      </w:r>
      <w:proofErr w:type="spellEnd"/>
      <w:r>
        <w:t>(b,100,'#');</w:t>
      </w:r>
    </w:p>
    <w:p w14:paraId="15F3076F" w14:textId="77777777" w:rsidR="00B433DE" w:rsidRDefault="00B433DE" w:rsidP="00B433DE">
      <w:r>
        <w:tab/>
      </w:r>
      <w:r>
        <w:tab/>
      </w:r>
      <w:r>
        <w:tab/>
      </w:r>
      <w:proofErr w:type="spellStart"/>
      <w:r>
        <w:t>sscanf</w:t>
      </w:r>
      <w:proofErr w:type="spellEnd"/>
      <w:r>
        <w:t>(b,"%[^|]|%[^|]|%[^|]|%[^|]",</w:t>
      </w:r>
      <w:proofErr w:type="spellStart"/>
      <w:r>
        <w:t>f.usn,f.name,f.sem,f.dept</w:t>
      </w:r>
      <w:proofErr w:type="spellEnd"/>
      <w:r>
        <w:t>);</w:t>
      </w:r>
    </w:p>
    <w:p w14:paraId="2770F243" w14:textId="77777777" w:rsidR="00B433DE" w:rsidRDefault="00B433DE" w:rsidP="00B433DE">
      <w:r>
        <w:tab/>
      </w:r>
      <w:r>
        <w:tab/>
      </w:r>
      <w:r>
        <w:tab/>
      </w:r>
      <w:proofErr w:type="spellStart"/>
      <w:r>
        <w:t>cout</w:t>
      </w:r>
      <w:proofErr w:type="spellEnd"/>
      <w:r>
        <w:t>&lt;&lt;</w:t>
      </w:r>
      <w:proofErr w:type="spellStart"/>
      <w:r>
        <w:t>f.usn</w:t>
      </w:r>
      <w:proofErr w:type="spellEnd"/>
      <w:r>
        <w:t>&lt;&lt;" "&lt;&lt;f.name&lt;&lt;" "&lt;&lt;</w:t>
      </w:r>
      <w:proofErr w:type="spellStart"/>
      <w:r>
        <w:t>f.sem</w:t>
      </w:r>
      <w:proofErr w:type="spellEnd"/>
      <w:r>
        <w:t>&lt;&lt;" "&lt;&lt;</w:t>
      </w:r>
      <w:proofErr w:type="spellStart"/>
      <w:r>
        <w:t>f.dept</w:t>
      </w:r>
      <w:proofErr w:type="spellEnd"/>
      <w:r>
        <w:t>&lt;&lt;</w:t>
      </w:r>
      <w:proofErr w:type="spellStart"/>
      <w:r>
        <w:t>endl</w:t>
      </w:r>
      <w:proofErr w:type="spellEnd"/>
      <w:r>
        <w:t>;</w:t>
      </w:r>
    </w:p>
    <w:p w14:paraId="330AAC03" w14:textId="77777777" w:rsidR="00B433DE" w:rsidRDefault="00B433DE" w:rsidP="00B433DE">
      <w:r>
        <w:tab/>
      </w:r>
      <w:r>
        <w:tab/>
        <w:t>}</w:t>
      </w:r>
    </w:p>
    <w:p w14:paraId="3B75C75B" w14:textId="77777777" w:rsidR="00B433DE" w:rsidRDefault="00B433DE" w:rsidP="00B433DE">
      <w:r>
        <w:tab/>
        <w:t>}</w:t>
      </w:r>
    </w:p>
    <w:p w14:paraId="306DC6DA" w14:textId="77777777" w:rsidR="00B433DE" w:rsidRDefault="00B433DE" w:rsidP="00B433DE">
      <w:r>
        <w:tab/>
        <w:t>if(flag==0)</w:t>
      </w:r>
    </w:p>
    <w:p w14:paraId="7E725609" w14:textId="77777777" w:rsidR="00B433DE" w:rsidRDefault="00B433DE" w:rsidP="00B433DE">
      <w:r>
        <w:tab/>
      </w:r>
      <w:r>
        <w:tab/>
      </w:r>
      <w:proofErr w:type="spellStart"/>
      <w:r>
        <w:t>cout</w:t>
      </w:r>
      <w:proofErr w:type="spellEnd"/>
      <w:r>
        <w:t>&lt;&lt;"\</w:t>
      </w:r>
      <w:proofErr w:type="spellStart"/>
      <w:r>
        <w:t>nKey</w:t>
      </w:r>
      <w:proofErr w:type="spellEnd"/>
      <w:r>
        <w:t xml:space="preserve"> not found";</w:t>
      </w:r>
    </w:p>
    <w:p w14:paraId="035B83FF" w14:textId="77777777" w:rsidR="00B433DE" w:rsidRDefault="00B433DE" w:rsidP="00B433DE">
      <w:r>
        <w:tab/>
      </w:r>
      <w:proofErr w:type="spellStart"/>
      <w:r>
        <w:t>file.close</w:t>
      </w:r>
      <w:proofErr w:type="spellEnd"/>
      <w:r>
        <w:t>();</w:t>
      </w:r>
    </w:p>
    <w:p w14:paraId="68E37054" w14:textId="77777777" w:rsidR="00B433DE" w:rsidRDefault="00B433DE" w:rsidP="00B433DE">
      <w:r>
        <w:t>}</w:t>
      </w:r>
    </w:p>
    <w:p w14:paraId="7859242C" w14:textId="77777777" w:rsidR="00B433DE" w:rsidRDefault="00B433DE" w:rsidP="00B433DE"/>
    <w:p w14:paraId="0ECDAE23" w14:textId="77777777" w:rsidR="00B433DE" w:rsidRDefault="00B433DE" w:rsidP="00B433DE">
      <w:r>
        <w:t>int main()</w:t>
      </w:r>
    </w:p>
    <w:p w14:paraId="039E3BD3" w14:textId="77777777" w:rsidR="00B433DE" w:rsidRDefault="00B433DE" w:rsidP="00B433DE">
      <w:r>
        <w:t>{</w:t>
      </w:r>
    </w:p>
    <w:p w14:paraId="6869CF96" w14:textId="77777777" w:rsidR="00B433DE" w:rsidRDefault="00B433DE" w:rsidP="00B433DE">
      <w:r>
        <w:tab/>
        <w:t>variable f;</w:t>
      </w:r>
    </w:p>
    <w:p w14:paraId="3E4DA7B3" w14:textId="77777777" w:rsidR="00B433DE" w:rsidRDefault="00B433DE" w:rsidP="00B433DE">
      <w:r>
        <w:tab/>
        <w:t xml:space="preserve">int </w:t>
      </w:r>
      <w:proofErr w:type="spellStart"/>
      <w:r>
        <w:t>ch</w:t>
      </w:r>
      <w:proofErr w:type="spellEnd"/>
      <w:r>
        <w:t>;</w:t>
      </w:r>
    </w:p>
    <w:p w14:paraId="442761AF" w14:textId="77777777" w:rsidR="00B433DE" w:rsidRDefault="00B433DE" w:rsidP="00B433DE">
      <w:r>
        <w:tab/>
        <w:t>for(;;)</w:t>
      </w:r>
    </w:p>
    <w:p w14:paraId="35DB4061" w14:textId="77777777" w:rsidR="00B433DE" w:rsidRDefault="00B433DE" w:rsidP="00B433DE">
      <w:r>
        <w:tab/>
        <w:t>{</w:t>
      </w:r>
    </w:p>
    <w:p w14:paraId="37419FDB" w14:textId="77777777" w:rsidR="00B433DE" w:rsidRDefault="00B433DE" w:rsidP="00B433DE">
      <w:r>
        <w:tab/>
      </w:r>
      <w:r>
        <w:tab/>
      </w:r>
      <w:proofErr w:type="spellStart"/>
      <w:r>
        <w:t>cout</w:t>
      </w:r>
      <w:proofErr w:type="spellEnd"/>
      <w:r>
        <w:t>&lt;&lt;"\n1: Write Record 2: search \</w:t>
      </w:r>
      <w:proofErr w:type="spellStart"/>
      <w:r>
        <w:t>nEnter</w:t>
      </w:r>
      <w:proofErr w:type="spellEnd"/>
      <w:r>
        <w:t xml:space="preserve"> your choice: ";</w:t>
      </w:r>
    </w:p>
    <w:p w14:paraId="6B9E6D7F" w14:textId="77777777" w:rsidR="00B433DE" w:rsidRDefault="00B433DE" w:rsidP="00B433DE">
      <w:r>
        <w:tab/>
      </w:r>
      <w:r>
        <w:tab/>
      </w:r>
      <w:proofErr w:type="spellStart"/>
      <w:r>
        <w:t>cin</w:t>
      </w:r>
      <w:proofErr w:type="spellEnd"/>
      <w:r>
        <w:t>&gt;&gt;</w:t>
      </w:r>
      <w:proofErr w:type="spellStart"/>
      <w:r>
        <w:t>ch</w:t>
      </w:r>
      <w:proofErr w:type="spellEnd"/>
      <w:r>
        <w:t>;</w:t>
      </w:r>
    </w:p>
    <w:p w14:paraId="37DB9247" w14:textId="77777777" w:rsidR="00B433DE" w:rsidRDefault="00B433DE" w:rsidP="00B433DE">
      <w:r>
        <w:tab/>
      </w:r>
      <w:r>
        <w:tab/>
        <w:t>switch(</w:t>
      </w:r>
      <w:proofErr w:type="spellStart"/>
      <w:r>
        <w:t>ch</w:t>
      </w:r>
      <w:proofErr w:type="spellEnd"/>
      <w:r>
        <w:t>)</w:t>
      </w:r>
    </w:p>
    <w:p w14:paraId="7D87926B" w14:textId="77777777" w:rsidR="00B433DE" w:rsidRDefault="00B433DE" w:rsidP="00B433DE">
      <w:r>
        <w:tab/>
      </w:r>
      <w:r>
        <w:tab/>
        <w:t>{</w:t>
      </w:r>
    </w:p>
    <w:p w14:paraId="550910E6" w14:textId="77777777" w:rsidR="00B433DE" w:rsidRDefault="00B433DE" w:rsidP="00B433DE">
      <w:r>
        <w:tab/>
      </w:r>
      <w:r>
        <w:tab/>
      </w:r>
      <w:r>
        <w:tab/>
        <w:t xml:space="preserve">case 1:  </w:t>
      </w:r>
      <w:proofErr w:type="spellStart"/>
      <w:r>
        <w:t>f.pack</w:t>
      </w:r>
      <w:proofErr w:type="spellEnd"/>
      <w:r>
        <w:t>();break;</w:t>
      </w:r>
    </w:p>
    <w:p w14:paraId="57DA3579" w14:textId="77777777" w:rsidR="00B433DE" w:rsidRDefault="00B433DE" w:rsidP="00B433DE">
      <w:r>
        <w:tab/>
      </w:r>
      <w:r>
        <w:tab/>
      </w:r>
      <w:r>
        <w:tab/>
        <w:t xml:space="preserve">case 2: </w:t>
      </w:r>
      <w:proofErr w:type="spellStart"/>
      <w:r>
        <w:t>f.search</w:t>
      </w:r>
      <w:proofErr w:type="spellEnd"/>
      <w:r>
        <w:t>(); break;</w:t>
      </w:r>
    </w:p>
    <w:p w14:paraId="69424EB4" w14:textId="77777777" w:rsidR="00B433DE" w:rsidRDefault="00B433DE" w:rsidP="00B433DE">
      <w:r>
        <w:tab/>
      </w:r>
      <w:r>
        <w:tab/>
      </w:r>
      <w:r>
        <w:tab/>
        <w:t>default: exit(0);</w:t>
      </w:r>
    </w:p>
    <w:p w14:paraId="2FD230E0" w14:textId="77777777" w:rsidR="00B433DE" w:rsidRDefault="00B433DE" w:rsidP="00B433DE">
      <w:r>
        <w:tab/>
      </w:r>
      <w:r>
        <w:tab/>
        <w:t>}</w:t>
      </w:r>
    </w:p>
    <w:p w14:paraId="2DA9C0EA" w14:textId="77777777" w:rsidR="00B433DE" w:rsidRDefault="00B433DE" w:rsidP="00B433DE">
      <w:r>
        <w:tab/>
      </w:r>
      <w:r>
        <w:tab/>
      </w:r>
    </w:p>
    <w:p w14:paraId="645AAC0B" w14:textId="77777777" w:rsidR="00B433DE" w:rsidRDefault="00B433DE" w:rsidP="00B433DE">
      <w:r>
        <w:tab/>
        <w:t>}</w:t>
      </w:r>
    </w:p>
    <w:p w14:paraId="05871670" w14:textId="77777777" w:rsidR="00D37BC1" w:rsidRDefault="00D37BC1" w:rsidP="00B433DE"/>
    <w:p w14:paraId="2A748481" w14:textId="77777777" w:rsidR="00D37BC1" w:rsidRDefault="00D37BC1" w:rsidP="00B433DE">
      <w:r>
        <w:t>}</w:t>
      </w:r>
    </w:p>
    <w:p w14:paraId="530C1D15" w14:textId="77777777" w:rsidR="00455D5C" w:rsidRDefault="00455D5C" w:rsidP="00B433DE">
      <w:pPr>
        <w:spacing w:after="200" w:line="276" w:lineRule="auto"/>
        <w:rPr>
          <w:noProof/>
          <w:lang w:val="en-IN" w:eastAsia="en-IN"/>
        </w:rPr>
      </w:pPr>
    </w:p>
    <w:p w14:paraId="12C48EC4" w14:textId="77777777" w:rsidR="00B33011" w:rsidRDefault="00B33011">
      <w:pPr>
        <w:spacing w:after="200" w:line="276" w:lineRule="auto"/>
        <w:rPr>
          <w:noProof/>
          <w:lang w:val="en-IN" w:eastAsia="en-IN"/>
        </w:rPr>
      </w:pPr>
    </w:p>
    <w:p w14:paraId="19A5AA68" w14:textId="77777777" w:rsidR="00455D5C" w:rsidRDefault="00455D5C">
      <w:pPr>
        <w:pageBreakBefore/>
        <w:spacing w:after="200" w:line="276" w:lineRule="auto"/>
        <w:jc w:val="center"/>
      </w:pPr>
      <w:r>
        <w:rPr>
          <w:rFonts w:eastAsia="Calibri"/>
          <w:b/>
          <w:sz w:val="36"/>
        </w:rPr>
        <w:lastRenderedPageBreak/>
        <w:t>PROGRAM 5</w:t>
      </w:r>
    </w:p>
    <w:p w14:paraId="038709EA" w14:textId="77777777" w:rsidR="00EC3187" w:rsidRPr="00EC3187" w:rsidRDefault="00EC3187" w:rsidP="00EC3187">
      <w:pPr>
        <w:tabs>
          <w:tab w:val="left" w:pos="980"/>
        </w:tabs>
        <w:suppressAutoHyphens w:val="0"/>
        <w:spacing w:line="235" w:lineRule="auto"/>
        <w:ind w:right="120"/>
        <w:rPr>
          <w:b/>
        </w:rPr>
      </w:pPr>
      <w:r w:rsidRPr="00EC3187">
        <w:rPr>
          <w:b/>
        </w:rPr>
        <w:t>Write a program to implement simple index on primary key for a file of student objects. Implement add ( ), search ( ), delete ( ) using the index.</w:t>
      </w:r>
    </w:p>
    <w:p w14:paraId="6E93F6F9" w14:textId="77777777" w:rsidR="00455D5C" w:rsidRDefault="00455D5C">
      <w:pPr>
        <w:autoSpaceDE w:val="0"/>
        <w:ind w:left="180" w:right="180"/>
        <w:jc w:val="both"/>
        <w:rPr>
          <w:rFonts w:eastAsia="Calibri"/>
          <w:b/>
          <w:sz w:val="32"/>
        </w:rPr>
      </w:pPr>
    </w:p>
    <w:p w14:paraId="3D76ABAA" w14:textId="77777777" w:rsidR="00455D5C" w:rsidRDefault="00455D5C">
      <w:pPr>
        <w:autoSpaceDE w:val="0"/>
        <w:ind w:left="180" w:right="180"/>
        <w:jc w:val="both"/>
      </w:pPr>
      <w:r>
        <w:rPr>
          <w:rFonts w:eastAsia="Calibri"/>
          <w:b/>
          <w:sz w:val="32"/>
        </w:rPr>
        <w:t>Source Code:</w:t>
      </w:r>
    </w:p>
    <w:p w14:paraId="0CA46051" w14:textId="77777777" w:rsidR="00455D5C" w:rsidRDefault="00455D5C">
      <w:pPr>
        <w:autoSpaceDE w:val="0"/>
        <w:ind w:left="180" w:right="180"/>
        <w:jc w:val="both"/>
        <w:rPr>
          <w:rFonts w:eastAsia="Calibri"/>
          <w:b/>
          <w:i/>
          <w:sz w:val="32"/>
        </w:rPr>
      </w:pPr>
    </w:p>
    <w:p w14:paraId="190FC8D0" w14:textId="77777777" w:rsidR="00EC7EE6" w:rsidRPr="00EC7EE6" w:rsidRDefault="00EC7EE6" w:rsidP="00EC7EE6">
      <w:pPr>
        <w:ind w:right="180"/>
        <w:rPr>
          <w:noProof/>
          <w:lang w:val="en-IN" w:eastAsia="en-IN"/>
        </w:rPr>
      </w:pPr>
      <w:r w:rsidRPr="00EC7EE6">
        <w:rPr>
          <w:noProof/>
          <w:lang w:val="en-IN" w:eastAsia="en-IN"/>
        </w:rPr>
        <w:t>#include&lt;iostream&gt;</w:t>
      </w:r>
    </w:p>
    <w:p w14:paraId="0D978EAF" w14:textId="77777777" w:rsidR="00EC7EE6" w:rsidRPr="00EC7EE6" w:rsidRDefault="00EC7EE6" w:rsidP="00EC7EE6">
      <w:pPr>
        <w:ind w:right="180"/>
        <w:rPr>
          <w:noProof/>
          <w:lang w:val="en-IN" w:eastAsia="en-IN"/>
        </w:rPr>
      </w:pPr>
      <w:r w:rsidRPr="00EC7EE6">
        <w:rPr>
          <w:noProof/>
          <w:lang w:val="en-IN" w:eastAsia="en-IN"/>
        </w:rPr>
        <w:t>#include&lt;stdio.h&gt;</w:t>
      </w:r>
    </w:p>
    <w:p w14:paraId="0A498F1E" w14:textId="77777777" w:rsidR="00EC7EE6" w:rsidRPr="00EC7EE6" w:rsidRDefault="00EC7EE6" w:rsidP="00EC7EE6">
      <w:pPr>
        <w:ind w:right="180"/>
        <w:rPr>
          <w:noProof/>
          <w:lang w:val="en-IN" w:eastAsia="en-IN"/>
        </w:rPr>
      </w:pPr>
      <w:r w:rsidRPr="00EC7EE6">
        <w:rPr>
          <w:noProof/>
          <w:lang w:val="en-IN" w:eastAsia="en-IN"/>
        </w:rPr>
        <w:t>#include&lt;string.h&gt;</w:t>
      </w:r>
    </w:p>
    <w:p w14:paraId="43042693" w14:textId="77777777" w:rsidR="00EC7EE6" w:rsidRPr="00EC7EE6" w:rsidRDefault="00EC7EE6" w:rsidP="00EC7EE6">
      <w:pPr>
        <w:ind w:right="180"/>
        <w:rPr>
          <w:noProof/>
          <w:lang w:val="en-IN" w:eastAsia="en-IN"/>
        </w:rPr>
      </w:pPr>
      <w:r w:rsidRPr="00EC7EE6">
        <w:rPr>
          <w:noProof/>
          <w:lang w:val="en-IN" w:eastAsia="en-IN"/>
        </w:rPr>
        <w:t>#include&lt;fstream&gt;</w:t>
      </w:r>
    </w:p>
    <w:p w14:paraId="1148A37B" w14:textId="77777777" w:rsidR="00EC7EE6" w:rsidRPr="00EC7EE6" w:rsidRDefault="00EC7EE6" w:rsidP="00EC7EE6">
      <w:pPr>
        <w:ind w:right="180"/>
        <w:rPr>
          <w:noProof/>
          <w:lang w:val="en-IN" w:eastAsia="en-IN"/>
        </w:rPr>
      </w:pPr>
      <w:r w:rsidRPr="00EC7EE6">
        <w:rPr>
          <w:noProof/>
          <w:lang w:val="en-IN" w:eastAsia="en-IN"/>
        </w:rPr>
        <w:t>#include&lt;stdlib.h&gt;</w:t>
      </w:r>
    </w:p>
    <w:p w14:paraId="2AB46380" w14:textId="77777777" w:rsidR="00EC7EE6" w:rsidRPr="00EC7EE6" w:rsidRDefault="00EC7EE6" w:rsidP="00EC7EE6">
      <w:pPr>
        <w:ind w:right="180"/>
        <w:rPr>
          <w:noProof/>
          <w:lang w:val="en-IN" w:eastAsia="en-IN"/>
        </w:rPr>
      </w:pPr>
      <w:r w:rsidRPr="00EC7EE6">
        <w:rPr>
          <w:noProof/>
          <w:lang w:val="en-IN" w:eastAsia="en-IN"/>
        </w:rPr>
        <w:t>#include&lt;iomanip&gt;</w:t>
      </w:r>
    </w:p>
    <w:p w14:paraId="6559F9B8" w14:textId="77777777" w:rsidR="00EC7EE6" w:rsidRPr="00EC7EE6" w:rsidRDefault="00EC7EE6" w:rsidP="00EC7EE6">
      <w:pPr>
        <w:ind w:right="180"/>
        <w:rPr>
          <w:noProof/>
          <w:lang w:val="en-IN" w:eastAsia="en-IN"/>
        </w:rPr>
      </w:pPr>
      <w:r w:rsidRPr="00EC7EE6">
        <w:rPr>
          <w:noProof/>
          <w:lang w:val="en-IN" w:eastAsia="en-IN"/>
        </w:rPr>
        <w:t>//record specification</w:t>
      </w:r>
    </w:p>
    <w:p w14:paraId="47CDE7FA" w14:textId="77777777" w:rsidR="00EC7EE6" w:rsidRPr="00EC7EE6" w:rsidRDefault="00EC7EE6" w:rsidP="00EC7EE6">
      <w:pPr>
        <w:ind w:right="180"/>
        <w:rPr>
          <w:noProof/>
          <w:lang w:val="en-IN" w:eastAsia="en-IN"/>
        </w:rPr>
      </w:pPr>
      <w:r w:rsidRPr="00EC7EE6">
        <w:rPr>
          <w:noProof/>
          <w:lang w:val="en-IN" w:eastAsia="en-IN"/>
        </w:rPr>
        <w:t>using namespace std;</w:t>
      </w:r>
    </w:p>
    <w:p w14:paraId="41493D62" w14:textId="77777777" w:rsidR="00EC7EE6" w:rsidRPr="00EC7EE6" w:rsidRDefault="00EC7EE6" w:rsidP="00EC7EE6">
      <w:pPr>
        <w:ind w:right="180"/>
        <w:rPr>
          <w:noProof/>
          <w:lang w:val="en-IN" w:eastAsia="en-IN"/>
        </w:rPr>
      </w:pPr>
    </w:p>
    <w:p w14:paraId="31C4B118" w14:textId="77777777" w:rsidR="00EC7EE6" w:rsidRPr="00EC7EE6" w:rsidRDefault="00EC7EE6" w:rsidP="00EC7EE6">
      <w:pPr>
        <w:ind w:right="180"/>
        <w:rPr>
          <w:noProof/>
          <w:lang w:val="en-IN" w:eastAsia="en-IN"/>
        </w:rPr>
      </w:pPr>
      <w:r w:rsidRPr="00EC7EE6">
        <w:rPr>
          <w:noProof/>
          <w:lang w:val="en-IN" w:eastAsia="en-IN"/>
        </w:rPr>
        <w:t>fstream data,indx;</w:t>
      </w:r>
    </w:p>
    <w:p w14:paraId="61CAAD0C" w14:textId="77777777" w:rsidR="00EC7EE6" w:rsidRPr="00EC7EE6" w:rsidRDefault="00EC7EE6" w:rsidP="00EC7EE6">
      <w:pPr>
        <w:ind w:right="180"/>
        <w:rPr>
          <w:noProof/>
          <w:lang w:val="en-IN" w:eastAsia="en-IN"/>
        </w:rPr>
      </w:pPr>
    </w:p>
    <w:p w14:paraId="375DA291" w14:textId="77777777" w:rsidR="00EC7EE6" w:rsidRPr="00EC7EE6" w:rsidRDefault="00EC7EE6" w:rsidP="00EC7EE6">
      <w:pPr>
        <w:ind w:right="180"/>
        <w:rPr>
          <w:noProof/>
          <w:lang w:val="en-IN" w:eastAsia="en-IN"/>
        </w:rPr>
      </w:pPr>
      <w:r w:rsidRPr="00EC7EE6">
        <w:rPr>
          <w:noProof/>
          <w:lang w:val="en-IN" w:eastAsia="en-IN"/>
        </w:rPr>
        <w:t>char pri[125][15]; // to hold primary keys</w:t>
      </w:r>
    </w:p>
    <w:p w14:paraId="1E325C29" w14:textId="77777777" w:rsidR="00EC7EE6" w:rsidRPr="00EC7EE6" w:rsidRDefault="00EC7EE6" w:rsidP="00EC7EE6">
      <w:pPr>
        <w:ind w:right="180"/>
        <w:rPr>
          <w:noProof/>
          <w:lang w:val="en-IN" w:eastAsia="en-IN"/>
        </w:rPr>
      </w:pPr>
      <w:r w:rsidRPr="00EC7EE6">
        <w:rPr>
          <w:noProof/>
          <w:lang w:val="en-IN" w:eastAsia="en-IN"/>
        </w:rPr>
        <w:t xml:space="preserve">int ind[125],count=0; </w:t>
      </w:r>
    </w:p>
    <w:p w14:paraId="0D064F50" w14:textId="77777777" w:rsidR="00EC7EE6" w:rsidRPr="00EC7EE6" w:rsidRDefault="00EC7EE6" w:rsidP="00EC7EE6">
      <w:pPr>
        <w:ind w:right="180"/>
        <w:rPr>
          <w:noProof/>
          <w:lang w:val="en-IN" w:eastAsia="en-IN"/>
        </w:rPr>
      </w:pPr>
      <w:r w:rsidRPr="00EC7EE6">
        <w:rPr>
          <w:noProof/>
          <w:lang w:val="en-IN" w:eastAsia="en-IN"/>
        </w:rPr>
        <w:t>void sort1();</w:t>
      </w:r>
    </w:p>
    <w:p w14:paraId="461D6F4D" w14:textId="77777777" w:rsidR="00EC7EE6" w:rsidRPr="00EC7EE6" w:rsidRDefault="00EC7EE6" w:rsidP="00EC7EE6">
      <w:pPr>
        <w:ind w:right="180"/>
        <w:rPr>
          <w:noProof/>
          <w:lang w:val="en-IN" w:eastAsia="en-IN"/>
        </w:rPr>
      </w:pPr>
    </w:p>
    <w:p w14:paraId="7243C27F" w14:textId="77777777" w:rsidR="00EC7EE6" w:rsidRPr="00EC7EE6" w:rsidRDefault="00EC7EE6" w:rsidP="00EC7EE6">
      <w:pPr>
        <w:ind w:right="180"/>
        <w:rPr>
          <w:noProof/>
          <w:lang w:val="en-IN" w:eastAsia="en-IN"/>
        </w:rPr>
      </w:pPr>
      <w:r w:rsidRPr="00EC7EE6">
        <w:rPr>
          <w:noProof/>
          <w:lang w:val="en-IN" w:eastAsia="en-IN"/>
        </w:rPr>
        <w:t>class student</w:t>
      </w:r>
    </w:p>
    <w:p w14:paraId="2C898710" w14:textId="77777777" w:rsidR="00EC7EE6" w:rsidRPr="00EC7EE6" w:rsidRDefault="00EC7EE6" w:rsidP="00EC7EE6">
      <w:pPr>
        <w:ind w:right="180"/>
        <w:rPr>
          <w:noProof/>
          <w:lang w:val="en-IN" w:eastAsia="en-IN"/>
        </w:rPr>
      </w:pPr>
      <w:r w:rsidRPr="00EC7EE6">
        <w:rPr>
          <w:noProof/>
          <w:lang w:val="en-IN" w:eastAsia="en-IN"/>
        </w:rPr>
        <w:t>{</w:t>
      </w:r>
    </w:p>
    <w:p w14:paraId="330F2D48" w14:textId="77777777" w:rsidR="00EC7EE6" w:rsidRPr="00EC7EE6" w:rsidRDefault="00EC7EE6" w:rsidP="00EC7EE6">
      <w:pPr>
        <w:ind w:right="180"/>
        <w:rPr>
          <w:noProof/>
          <w:lang w:val="en-IN" w:eastAsia="en-IN"/>
        </w:rPr>
      </w:pPr>
      <w:r w:rsidRPr="00EC7EE6">
        <w:rPr>
          <w:noProof/>
          <w:lang w:val="en-IN" w:eastAsia="en-IN"/>
        </w:rPr>
        <w:t xml:space="preserve">    public :</w:t>
      </w:r>
    </w:p>
    <w:p w14:paraId="6848ED09" w14:textId="77777777" w:rsidR="00EC7EE6" w:rsidRPr="00EC7EE6" w:rsidRDefault="00EC7EE6" w:rsidP="00EC7EE6">
      <w:pPr>
        <w:ind w:right="180"/>
        <w:rPr>
          <w:noProof/>
          <w:lang w:val="en-IN" w:eastAsia="en-IN"/>
        </w:rPr>
      </w:pPr>
      <w:r w:rsidRPr="00EC7EE6">
        <w:rPr>
          <w:noProof/>
          <w:lang w:val="en-IN" w:eastAsia="en-IN"/>
        </w:rPr>
        <w:t xml:space="preserve">            char Regno[10], Name[25], Address[50], Sem[5], Branch[10], College[15];</w:t>
      </w:r>
    </w:p>
    <w:p w14:paraId="50BA4FDB" w14:textId="77777777" w:rsidR="00EC7EE6" w:rsidRPr="00EC7EE6" w:rsidRDefault="00EC7EE6" w:rsidP="00EC7EE6">
      <w:pPr>
        <w:ind w:right="180"/>
        <w:rPr>
          <w:noProof/>
          <w:lang w:val="en-IN" w:eastAsia="en-IN"/>
        </w:rPr>
      </w:pPr>
      <w:r w:rsidRPr="00EC7EE6">
        <w:rPr>
          <w:noProof/>
          <w:lang w:val="en-IN" w:eastAsia="en-IN"/>
        </w:rPr>
        <w:t xml:space="preserve">    public:</w:t>
      </w:r>
    </w:p>
    <w:p w14:paraId="16965961"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void Insert();</w:t>
      </w:r>
    </w:p>
    <w:p w14:paraId="20EFA965"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void Delete();</w:t>
      </w:r>
    </w:p>
    <w:p w14:paraId="2542424A"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void Search(char *a); /* To display individual record */</w:t>
      </w:r>
    </w:p>
    <w:p w14:paraId="79F5C601"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void Display();/* to display all records in file-- yet to implement*/</w:t>
      </w:r>
    </w:p>
    <w:p w14:paraId="64BA0C3F"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 xml:space="preserve">    </w:t>
      </w:r>
      <w:r w:rsidR="009A5BC5">
        <w:rPr>
          <w:noProof/>
          <w:lang w:val="en-IN" w:eastAsia="en-IN"/>
        </w:rPr>
        <w:t xml:space="preserve">    </w:t>
      </w:r>
      <w:r w:rsidRPr="00EC7EE6">
        <w:rPr>
          <w:noProof/>
          <w:lang w:val="en-IN" w:eastAsia="en-IN"/>
        </w:rPr>
        <w:t xml:space="preserve">    void LoadIndex();</w:t>
      </w:r>
    </w:p>
    <w:p w14:paraId="5074BEB4"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void Writeindx();</w:t>
      </w:r>
    </w:p>
    <w:p w14:paraId="29C4D5DC" w14:textId="77777777" w:rsidR="00EC7EE6" w:rsidRPr="00EC7EE6" w:rsidRDefault="00EC7EE6" w:rsidP="00EC7EE6">
      <w:pPr>
        <w:ind w:right="180"/>
        <w:rPr>
          <w:noProof/>
          <w:lang w:val="en-IN" w:eastAsia="en-IN"/>
        </w:rPr>
      </w:pPr>
      <w:r w:rsidRPr="00EC7EE6">
        <w:rPr>
          <w:noProof/>
          <w:lang w:val="en-IN" w:eastAsia="en-IN"/>
        </w:rPr>
        <w:t>}s;</w:t>
      </w:r>
    </w:p>
    <w:p w14:paraId="7F4D23EC" w14:textId="77777777" w:rsidR="00EC7EE6" w:rsidRPr="00EC7EE6" w:rsidRDefault="00EC7EE6" w:rsidP="00EC7EE6">
      <w:pPr>
        <w:ind w:right="180"/>
        <w:rPr>
          <w:noProof/>
          <w:lang w:val="en-IN" w:eastAsia="en-IN"/>
        </w:rPr>
      </w:pPr>
    </w:p>
    <w:p w14:paraId="4D680E1E" w14:textId="77777777" w:rsidR="00EC7EE6" w:rsidRPr="00EC7EE6" w:rsidRDefault="00EC7EE6" w:rsidP="00EC7EE6">
      <w:pPr>
        <w:ind w:right="180"/>
        <w:rPr>
          <w:noProof/>
          <w:lang w:val="en-IN" w:eastAsia="en-IN"/>
        </w:rPr>
      </w:pPr>
      <w:r w:rsidRPr="00EC7EE6">
        <w:rPr>
          <w:noProof/>
          <w:lang w:val="en-IN" w:eastAsia="en-IN"/>
        </w:rPr>
        <w:t>void student::Insert()</w:t>
      </w:r>
    </w:p>
    <w:p w14:paraId="2BF278A1" w14:textId="77777777" w:rsidR="00EC7EE6" w:rsidRPr="00EC7EE6" w:rsidRDefault="00EC7EE6" w:rsidP="00EC7EE6">
      <w:pPr>
        <w:ind w:right="180"/>
        <w:rPr>
          <w:noProof/>
          <w:lang w:val="en-IN" w:eastAsia="en-IN"/>
        </w:rPr>
      </w:pPr>
      <w:r w:rsidRPr="00EC7EE6">
        <w:rPr>
          <w:noProof/>
          <w:lang w:val="en-IN" w:eastAsia="en-IN"/>
        </w:rPr>
        <w:t>{</w:t>
      </w:r>
    </w:p>
    <w:p w14:paraId="100A8944"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p>
    <w:p w14:paraId="7F40A1D5"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char Buffer[100],offset[10];</w:t>
      </w:r>
    </w:p>
    <w:p w14:paraId="6D8D680E"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int pos, high = count;</w:t>
      </w:r>
    </w:p>
    <w:p w14:paraId="64DDCEB4"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data.open("stu.txt",ios::app);</w:t>
      </w:r>
    </w:p>
    <w:p w14:paraId="2C4FC5B4"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data.seekg(0,ios::end);</w:t>
      </w:r>
    </w:p>
    <w:p w14:paraId="0B605CF7"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pos=data.tellg(); // gets the address of that posn</w:t>
      </w:r>
    </w:p>
    <w:p w14:paraId="0ADB29A7"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p>
    <w:p w14:paraId="14D9AECF"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cout&lt;&lt;"ENTER RECORD DETAILS\n";</w:t>
      </w:r>
    </w:p>
    <w:p w14:paraId="7E13E515"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cout&lt;&lt;"RegNo     : ";</w:t>
      </w:r>
    </w:p>
    <w:p w14:paraId="5C484512"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cin&gt;&gt;s.Regno;</w:t>
      </w:r>
    </w:p>
    <w:p w14:paraId="5B8EB9D9" w14:textId="77777777" w:rsidR="00EC7EE6" w:rsidRPr="00EC7EE6" w:rsidRDefault="00EC7EE6" w:rsidP="00EC7EE6">
      <w:pPr>
        <w:ind w:right="180"/>
        <w:rPr>
          <w:noProof/>
          <w:lang w:val="en-IN" w:eastAsia="en-IN"/>
        </w:rPr>
      </w:pPr>
      <w:r w:rsidRPr="00EC7EE6">
        <w:rPr>
          <w:noProof/>
          <w:lang w:val="en-IN" w:eastAsia="en-IN"/>
        </w:rPr>
        <w:lastRenderedPageBreak/>
        <w:tab/>
      </w:r>
      <w:r w:rsidRPr="00EC7EE6">
        <w:rPr>
          <w:noProof/>
          <w:lang w:val="en-IN" w:eastAsia="en-IN"/>
        </w:rPr>
        <w:tab/>
        <w:t xml:space="preserve"> for(int low=0;low&lt;=high;)</w:t>
      </w:r>
    </w:p>
    <w:p w14:paraId="0D7CB2C5"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w:t>
      </w:r>
    </w:p>
    <w:p w14:paraId="03E2E97D"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int mid = (low+high)/2;</w:t>
      </w:r>
    </w:p>
    <w:p w14:paraId="3324238C"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int k = atoi(pri[mid]), m = atoi(s.Regno);</w:t>
      </w:r>
    </w:p>
    <w:p w14:paraId="0C74821C"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if(k == m)</w:t>
      </w:r>
    </w:p>
    <w:p w14:paraId="6CB03440"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w:t>
      </w:r>
    </w:p>
    <w:p w14:paraId="3ED1716A"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cout&lt;&lt;setw(44)&lt;&lt;"DUPLICATE RECORD !!!";</w:t>
      </w:r>
    </w:p>
    <w:p w14:paraId="03F8B439"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data.close();</w:t>
      </w:r>
    </w:p>
    <w:p w14:paraId="77269179"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return;</w:t>
      </w:r>
    </w:p>
    <w:p w14:paraId="1DA7B397"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w:t>
      </w:r>
    </w:p>
    <w:p w14:paraId="45A1593C"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else if(m &lt; k)</w:t>
      </w:r>
    </w:p>
    <w:p w14:paraId="59E9212C"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high = mid-1;</w:t>
      </w:r>
    </w:p>
    <w:p w14:paraId="5FAA6EAC"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else if(m &gt; k)</w:t>
      </w:r>
    </w:p>
    <w:p w14:paraId="2864A696"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low = mid + 1;</w:t>
      </w:r>
    </w:p>
    <w:p w14:paraId="385783C3"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 // to search for duplicate usn -- can avoid</w:t>
      </w:r>
    </w:p>
    <w:p w14:paraId="10669D52"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cout&lt;&lt;"Name     : "; cin&gt;&gt;s.Name;</w:t>
      </w:r>
    </w:p>
    <w:p w14:paraId="4BADFF39"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cout&lt;&lt;"Address  : "; cin&gt;&gt;s.Address;</w:t>
      </w:r>
    </w:p>
    <w:p w14:paraId="6D24FC87"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cout&lt;&lt;"Sem      : "; cin&gt;&gt;s.Sem;</w:t>
      </w:r>
    </w:p>
    <w:p w14:paraId="3EF8CA8B"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cout&lt;&lt;"Branch   : "; cin&gt;&gt;s.Branch;</w:t>
      </w:r>
    </w:p>
    <w:p w14:paraId="697F07F1"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cout&lt;&lt;"College  : "; cin&gt;&gt;s.College;</w:t>
      </w:r>
    </w:p>
    <w:p w14:paraId="49609366"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sprintf(Buffer,"|%s|%s|%s|%s|%s|%s|#",s.Regno,s.Name,s.Address,s.Sem,s.Branch,s.College);</w:t>
      </w:r>
    </w:p>
    <w:p w14:paraId="19038AA5"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data&lt;&lt;Buffer;</w:t>
      </w:r>
    </w:p>
    <w:p w14:paraId="37EAA692"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strcpy(pri[count],s.Regno);</w:t>
      </w:r>
    </w:p>
    <w:p w14:paraId="40050595"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ind[count]=pos;</w:t>
      </w:r>
    </w:p>
    <w:p w14:paraId="1BB3F71A"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count++;</w:t>
      </w:r>
    </w:p>
    <w:p w14:paraId="621B6F58"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cout&lt;&lt;count;</w:t>
      </w:r>
    </w:p>
    <w:p w14:paraId="518B6712"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data.close();</w:t>
      </w:r>
    </w:p>
    <w:p w14:paraId="6BFE1127" w14:textId="77777777" w:rsidR="00EC7EE6" w:rsidRPr="00EC7EE6" w:rsidRDefault="00EC7EE6" w:rsidP="00EC7EE6">
      <w:pPr>
        <w:ind w:right="180"/>
        <w:rPr>
          <w:noProof/>
          <w:lang w:val="en-IN" w:eastAsia="en-IN"/>
        </w:rPr>
      </w:pPr>
      <w:r w:rsidRPr="00EC7EE6">
        <w:rPr>
          <w:noProof/>
          <w:lang w:val="en-IN" w:eastAsia="en-IN"/>
        </w:rPr>
        <w:tab/>
        <w:t xml:space="preserve">   </w:t>
      </w:r>
      <w:r w:rsidRPr="00EC7EE6">
        <w:rPr>
          <w:noProof/>
          <w:lang w:val="en-IN" w:eastAsia="en-IN"/>
        </w:rPr>
        <w:tab/>
        <w:t>s.Writeindx();</w:t>
      </w:r>
    </w:p>
    <w:p w14:paraId="0CE4E96D" w14:textId="77777777" w:rsidR="00EC7EE6" w:rsidRPr="00EC7EE6" w:rsidRDefault="00EC7EE6" w:rsidP="00EC7EE6">
      <w:pPr>
        <w:ind w:right="180"/>
        <w:rPr>
          <w:noProof/>
          <w:lang w:val="en-IN" w:eastAsia="en-IN"/>
        </w:rPr>
      </w:pPr>
      <w:r w:rsidRPr="00EC7EE6">
        <w:rPr>
          <w:noProof/>
          <w:lang w:val="en-IN" w:eastAsia="en-IN"/>
        </w:rPr>
        <w:t>}</w:t>
      </w:r>
    </w:p>
    <w:p w14:paraId="44DBAF92" w14:textId="77777777" w:rsidR="00EC7EE6" w:rsidRPr="00EC7EE6" w:rsidRDefault="00EC7EE6" w:rsidP="00EC7EE6">
      <w:pPr>
        <w:ind w:right="180"/>
        <w:rPr>
          <w:noProof/>
          <w:lang w:val="en-IN" w:eastAsia="en-IN"/>
        </w:rPr>
      </w:pPr>
      <w:r w:rsidRPr="00EC7EE6">
        <w:rPr>
          <w:noProof/>
          <w:lang w:val="en-IN" w:eastAsia="en-IN"/>
        </w:rPr>
        <w:t>void student::Writeindx()</w:t>
      </w:r>
    </w:p>
    <w:p w14:paraId="3AEB5DFD" w14:textId="77777777" w:rsidR="00EC7EE6" w:rsidRPr="00EC7EE6" w:rsidRDefault="00EC7EE6" w:rsidP="00EC7EE6">
      <w:pPr>
        <w:ind w:right="180"/>
        <w:rPr>
          <w:noProof/>
          <w:lang w:val="en-IN" w:eastAsia="en-IN"/>
        </w:rPr>
      </w:pPr>
      <w:r w:rsidRPr="00EC7EE6">
        <w:rPr>
          <w:noProof/>
          <w:lang w:val="en-IN" w:eastAsia="en-IN"/>
        </w:rPr>
        <w:t>{</w:t>
      </w:r>
    </w:p>
    <w:p w14:paraId="7281869A"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char buffer[100];</w:t>
      </w:r>
    </w:p>
    <w:p w14:paraId="6E15BE06"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int i;</w:t>
      </w:r>
    </w:p>
    <w:p w14:paraId="5327E497"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indx.open("inx.txt", ios::out);</w:t>
      </w:r>
    </w:p>
    <w:p w14:paraId="3C794ACC"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sort1();</w:t>
      </w:r>
    </w:p>
    <w:p w14:paraId="14375B10"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for(i=0;i&lt;count;i++)</w:t>
      </w:r>
    </w:p>
    <w:p w14:paraId="2AAD3E52"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w:t>
      </w:r>
    </w:p>
    <w:p w14:paraId="533C8A88"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//itoa(ind[i],buffer,10);</w:t>
      </w:r>
    </w:p>
    <w:p w14:paraId="549B6CD4"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//sprintf(buffer, "%d", ind[i]);</w:t>
      </w:r>
    </w:p>
    <w:p w14:paraId="69AAF0A8"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indx&lt;&lt;"|"&lt;&lt;pri[i]&lt;&lt;"|"&lt;&lt;ind[i]&lt;&lt;"|"&lt;&lt;"#";</w:t>
      </w:r>
    </w:p>
    <w:p w14:paraId="5DDF4F98"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w:t>
      </w:r>
    </w:p>
    <w:p w14:paraId="5AFD7001"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indx.close();</w:t>
      </w:r>
    </w:p>
    <w:p w14:paraId="47BEC4E2" w14:textId="77777777" w:rsidR="00EC7EE6" w:rsidRPr="00EC7EE6" w:rsidRDefault="00EC7EE6" w:rsidP="00EC7EE6">
      <w:pPr>
        <w:ind w:right="180"/>
        <w:rPr>
          <w:noProof/>
          <w:lang w:val="en-IN" w:eastAsia="en-IN"/>
        </w:rPr>
      </w:pPr>
      <w:r w:rsidRPr="00EC7EE6">
        <w:rPr>
          <w:noProof/>
          <w:lang w:val="en-IN" w:eastAsia="en-IN"/>
        </w:rPr>
        <w:t>}</w:t>
      </w:r>
    </w:p>
    <w:p w14:paraId="7C93E8DD" w14:textId="77777777" w:rsidR="00EC7EE6" w:rsidRPr="00EC7EE6" w:rsidRDefault="00EC7EE6" w:rsidP="00EC7EE6">
      <w:pPr>
        <w:ind w:right="180"/>
        <w:rPr>
          <w:noProof/>
          <w:lang w:val="en-IN" w:eastAsia="en-IN"/>
        </w:rPr>
      </w:pPr>
      <w:r w:rsidRPr="00EC7EE6">
        <w:rPr>
          <w:noProof/>
          <w:lang w:val="en-IN" w:eastAsia="en-IN"/>
        </w:rPr>
        <w:t>void sort1()</w:t>
      </w:r>
    </w:p>
    <w:p w14:paraId="51597386" w14:textId="77777777" w:rsidR="00EC7EE6" w:rsidRPr="00EC7EE6" w:rsidRDefault="00EC7EE6" w:rsidP="00EC7EE6">
      <w:pPr>
        <w:ind w:right="180"/>
        <w:rPr>
          <w:noProof/>
          <w:lang w:val="en-IN" w:eastAsia="en-IN"/>
        </w:rPr>
      </w:pPr>
      <w:r w:rsidRPr="00EC7EE6">
        <w:rPr>
          <w:noProof/>
          <w:lang w:val="en-IN" w:eastAsia="en-IN"/>
        </w:rPr>
        <w:t>{</w:t>
      </w:r>
    </w:p>
    <w:p w14:paraId="6FB1C4A7" w14:textId="77777777" w:rsidR="00EC7EE6" w:rsidRPr="00EC7EE6" w:rsidRDefault="00EC7EE6" w:rsidP="00EC7EE6">
      <w:pPr>
        <w:ind w:right="180"/>
        <w:rPr>
          <w:noProof/>
          <w:lang w:val="en-IN" w:eastAsia="en-IN"/>
        </w:rPr>
      </w:pPr>
      <w:r w:rsidRPr="00EC7EE6">
        <w:rPr>
          <w:noProof/>
          <w:lang w:val="en-IN" w:eastAsia="en-IN"/>
        </w:rPr>
        <w:tab/>
        <w:t>char temp[20];</w:t>
      </w:r>
    </w:p>
    <w:p w14:paraId="11D226DE" w14:textId="77777777" w:rsidR="00EC7EE6" w:rsidRPr="00EC7EE6" w:rsidRDefault="00EC7EE6" w:rsidP="00EC7EE6">
      <w:pPr>
        <w:ind w:right="180"/>
        <w:rPr>
          <w:noProof/>
          <w:lang w:val="en-IN" w:eastAsia="en-IN"/>
        </w:rPr>
      </w:pPr>
      <w:r w:rsidRPr="00EC7EE6">
        <w:rPr>
          <w:noProof/>
          <w:lang w:val="en-IN" w:eastAsia="en-IN"/>
        </w:rPr>
        <w:tab/>
        <w:t>int tempind,k,i,j,l;</w:t>
      </w:r>
    </w:p>
    <w:p w14:paraId="4629D137" w14:textId="77777777" w:rsidR="00EC7EE6" w:rsidRPr="00EC7EE6" w:rsidRDefault="00EC7EE6" w:rsidP="00EC7EE6">
      <w:pPr>
        <w:ind w:right="180"/>
        <w:rPr>
          <w:noProof/>
          <w:lang w:val="en-IN" w:eastAsia="en-IN"/>
        </w:rPr>
      </w:pPr>
      <w:r w:rsidRPr="00EC7EE6">
        <w:rPr>
          <w:noProof/>
          <w:lang w:val="en-IN" w:eastAsia="en-IN"/>
        </w:rPr>
        <w:lastRenderedPageBreak/>
        <w:tab/>
        <w:t>for(i=0;i&lt;count;i++)</w:t>
      </w:r>
    </w:p>
    <w:p w14:paraId="4D4BF828" w14:textId="77777777" w:rsidR="00EC7EE6" w:rsidRPr="00EC7EE6" w:rsidRDefault="00EC7EE6" w:rsidP="00EC7EE6">
      <w:pPr>
        <w:ind w:right="180"/>
        <w:rPr>
          <w:noProof/>
          <w:lang w:val="en-IN" w:eastAsia="en-IN"/>
        </w:rPr>
      </w:pPr>
      <w:r w:rsidRPr="00EC7EE6">
        <w:rPr>
          <w:noProof/>
          <w:lang w:val="en-IN" w:eastAsia="en-IN"/>
        </w:rPr>
        <w:tab/>
        <w:t>{</w:t>
      </w:r>
    </w:p>
    <w:p w14:paraId="767BF3D0"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for(j=i+1;j&lt;count;j++)</w:t>
      </w:r>
    </w:p>
    <w:p w14:paraId="0C45783D"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w:t>
      </w:r>
    </w:p>
    <w:p w14:paraId="6022716F"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k = atoi(pri[i]);</w:t>
      </w:r>
    </w:p>
    <w:p w14:paraId="24668EC9"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l = atoi(pri[j]);</w:t>
      </w:r>
    </w:p>
    <w:p w14:paraId="0D80783C"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if(k &gt; l)</w:t>
      </w:r>
    </w:p>
    <w:p w14:paraId="149146A7"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w:t>
      </w:r>
    </w:p>
    <w:p w14:paraId="245038A1"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strcpy(temp,pri[i]);</w:t>
      </w:r>
    </w:p>
    <w:p w14:paraId="349948AA"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strcpy(pri[i],pri[j]);</w:t>
      </w:r>
    </w:p>
    <w:p w14:paraId="778562DE"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strcpy(pri[j],temp);</w:t>
      </w:r>
    </w:p>
    <w:p w14:paraId="532ED8EE"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tempind=ind[j];</w:t>
      </w:r>
    </w:p>
    <w:p w14:paraId="47450D15"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ind[j]=ind[i];</w:t>
      </w:r>
    </w:p>
    <w:p w14:paraId="3F13CAAD"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ind[i]=tempind;</w:t>
      </w:r>
    </w:p>
    <w:p w14:paraId="755325D6"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w:t>
      </w:r>
    </w:p>
    <w:p w14:paraId="11DF7E87" w14:textId="77777777" w:rsidR="00EC7EE6" w:rsidRPr="00EC7EE6" w:rsidRDefault="00EC7EE6" w:rsidP="00EC7EE6">
      <w:pPr>
        <w:ind w:right="180"/>
        <w:rPr>
          <w:noProof/>
          <w:lang w:val="en-IN" w:eastAsia="en-IN"/>
        </w:rPr>
      </w:pPr>
      <w:r w:rsidRPr="00EC7EE6">
        <w:rPr>
          <w:noProof/>
          <w:lang w:val="en-IN" w:eastAsia="en-IN"/>
        </w:rPr>
        <w:tab/>
        <w:t xml:space="preserve">      }</w:t>
      </w:r>
    </w:p>
    <w:p w14:paraId="4605B737" w14:textId="77777777" w:rsidR="00EC7EE6" w:rsidRPr="00EC7EE6" w:rsidRDefault="00EC7EE6" w:rsidP="00EC7EE6">
      <w:pPr>
        <w:ind w:right="180"/>
        <w:rPr>
          <w:noProof/>
          <w:lang w:val="en-IN" w:eastAsia="en-IN"/>
        </w:rPr>
      </w:pPr>
      <w:r w:rsidRPr="00EC7EE6">
        <w:rPr>
          <w:noProof/>
          <w:lang w:val="en-IN" w:eastAsia="en-IN"/>
        </w:rPr>
        <w:tab/>
        <w:t>}</w:t>
      </w:r>
    </w:p>
    <w:p w14:paraId="64529F55" w14:textId="77777777" w:rsidR="00EC7EE6" w:rsidRPr="00EC7EE6" w:rsidRDefault="00EC7EE6" w:rsidP="00EC7EE6">
      <w:pPr>
        <w:ind w:right="180"/>
        <w:rPr>
          <w:noProof/>
          <w:lang w:val="en-IN" w:eastAsia="en-IN"/>
        </w:rPr>
      </w:pPr>
      <w:r w:rsidRPr="00EC7EE6">
        <w:rPr>
          <w:noProof/>
          <w:lang w:val="en-IN" w:eastAsia="en-IN"/>
        </w:rPr>
        <w:t>}</w:t>
      </w:r>
    </w:p>
    <w:p w14:paraId="50B75E5D" w14:textId="77777777" w:rsidR="00EC7EE6" w:rsidRPr="00EC7EE6" w:rsidRDefault="00EC7EE6" w:rsidP="00EC7EE6">
      <w:pPr>
        <w:ind w:right="180"/>
        <w:rPr>
          <w:noProof/>
          <w:lang w:val="en-IN" w:eastAsia="en-IN"/>
        </w:rPr>
      </w:pPr>
      <w:r w:rsidRPr="00EC7EE6">
        <w:rPr>
          <w:noProof/>
          <w:lang w:val="en-IN" w:eastAsia="en-IN"/>
        </w:rPr>
        <w:t>void student::Search(char *reg)</w:t>
      </w:r>
    </w:p>
    <w:p w14:paraId="25ABF180" w14:textId="77777777" w:rsidR="00EC7EE6" w:rsidRPr="00EC7EE6" w:rsidRDefault="00EC7EE6" w:rsidP="00EC7EE6">
      <w:pPr>
        <w:ind w:right="180"/>
        <w:rPr>
          <w:noProof/>
          <w:lang w:val="en-IN" w:eastAsia="en-IN"/>
        </w:rPr>
      </w:pPr>
      <w:r w:rsidRPr="00EC7EE6">
        <w:rPr>
          <w:noProof/>
          <w:lang w:val="en-IN" w:eastAsia="en-IN"/>
        </w:rPr>
        <w:t>{</w:t>
      </w:r>
    </w:p>
    <w:p w14:paraId="505C7B90"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int high = count,flag1=0;</w:t>
      </w:r>
    </w:p>
    <w:p w14:paraId="06FD28C5"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char Buffer[100];</w:t>
      </w:r>
    </w:p>
    <w:p w14:paraId="3911BECC"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data.open("stu.txt",ios::in);</w:t>
      </w:r>
    </w:p>
    <w:p w14:paraId="78D1588B"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for(int low=0;low&lt;=high;)</w:t>
      </w:r>
    </w:p>
    <w:p w14:paraId="123ED4CB"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w:t>
      </w:r>
    </w:p>
    <w:p w14:paraId="0F7632CF"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int mid = (low+high)/2;</w:t>
      </w:r>
    </w:p>
    <w:p w14:paraId="4487F87B"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int k = atoi(pri[mid]), m = atoi(reg);</w:t>
      </w:r>
    </w:p>
    <w:p w14:paraId="2F5452E3"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if(k == m) // or else use strcmp()==0</w:t>
      </w:r>
    </w:p>
    <w:p w14:paraId="50FC9DE3"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w:t>
      </w:r>
    </w:p>
    <w:p w14:paraId="0641FBFD"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flag1 = 1;</w:t>
      </w:r>
    </w:p>
    <w:p w14:paraId="2C6CC951"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data.seekg(ind[mid],ios::beg);</w:t>
      </w:r>
    </w:p>
    <w:p w14:paraId="6473E8F0"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data.getline(Buffer,100,'#');</w:t>
      </w:r>
    </w:p>
    <w:p w14:paraId="4DBC2816"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sscanf(Buffer,"|%[^|]|%[^|]|%[^|]|%[^|]|%[^|]|%[^|]#",s.Regno,s.Name,s.Address,s.Sem,s.Branch,s.College);</w:t>
      </w:r>
    </w:p>
    <w:p w14:paraId="465AB938"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cout&lt;&lt;endl&lt;&lt;"RECORD DETAILS"&lt;&lt;endl;</w:t>
      </w:r>
    </w:p>
    <w:p w14:paraId="21808265"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cout&lt;&lt;endl&lt;&lt;"URN          : "&lt;&lt;s.Regno;</w:t>
      </w:r>
    </w:p>
    <w:p w14:paraId="5A17297E"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cout&lt;&lt;endl&lt;&lt;"NAME         : "&lt;&lt;s.Name;</w:t>
      </w:r>
    </w:p>
    <w:p w14:paraId="459FA795"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cout&lt;&lt;endl&lt;&lt;"ADDRESS      : "&lt;&lt;s.Address;</w:t>
      </w:r>
    </w:p>
    <w:p w14:paraId="18ECCCAF"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cout&lt;&lt;endl&lt;&lt;"SEMESTER     : "&lt;&lt;s.Sem;</w:t>
      </w:r>
    </w:p>
    <w:p w14:paraId="4F7508F9"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cout&lt;&lt;endl&lt;&lt;"BRANCH       : "&lt;&lt;s.Branch;</w:t>
      </w:r>
    </w:p>
    <w:p w14:paraId="57E62986"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cout&lt;&lt;endl&lt;&lt;"COLLEGE      : "&lt;&lt;s.College&lt;&lt;"\n";</w:t>
      </w:r>
    </w:p>
    <w:p w14:paraId="33D3D731"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data.close();</w:t>
      </w:r>
    </w:p>
    <w:p w14:paraId="60F340A6"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return; // or use break stmt  here</w:t>
      </w:r>
    </w:p>
    <w:p w14:paraId="6F0415F1"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w:t>
      </w:r>
    </w:p>
    <w:p w14:paraId="0ACA9F23"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else if(m &lt; k)</w:t>
      </w:r>
    </w:p>
    <w:p w14:paraId="1A47BA70"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high = mid-1;</w:t>
      </w:r>
    </w:p>
    <w:p w14:paraId="4CC8216B"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else if(m &gt; k)</w:t>
      </w:r>
    </w:p>
    <w:p w14:paraId="34B6F1B2" w14:textId="77777777" w:rsidR="00EC7EE6" w:rsidRPr="00EC7EE6" w:rsidRDefault="00EC7EE6" w:rsidP="00EC7EE6">
      <w:pPr>
        <w:ind w:right="180"/>
        <w:rPr>
          <w:noProof/>
          <w:lang w:val="en-IN" w:eastAsia="en-IN"/>
        </w:rPr>
      </w:pPr>
      <w:r w:rsidRPr="00EC7EE6">
        <w:rPr>
          <w:noProof/>
          <w:lang w:val="en-IN" w:eastAsia="en-IN"/>
        </w:rPr>
        <w:lastRenderedPageBreak/>
        <w:tab/>
      </w:r>
      <w:r w:rsidRPr="00EC7EE6">
        <w:rPr>
          <w:noProof/>
          <w:lang w:val="en-IN" w:eastAsia="en-IN"/>
        </w:rPr>
        <w:tab/>
      </w:r>
      <w:r w:rsidRPr="00EC7EE6">
        <w:rPr>
          <w:noProof/>
          <w:lang w:val="en-IN" w:eastAsia="en-IN"/>
        </w:rPr>
        <w:tab/>
      </w:r>
      <w:r w:rsidRPr="00EC7EE6">
        <w:rPr>
          <w:noProof/>
          <w:lang w:val="en-IN" w:eastAsia="en-IN"/>
        </w:rPr>
        <w:tab/>
        <w:t>low = mid + 1;</w:t>
      </w:r>
    </w:p>
    <w:p w14:paraId="6962FBC0"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w:t>
      </w:r>
    </w:p>
    <w:p w14:paraId="1560D689"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if(flag1==0)</w:t>
      </w:r>
    </w:p>
    <w:p w14:paraId="3F12FAD2"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cout&lt;&lt;endl&lt;&lt;"RECORD DOES NOT EXISTS\n";</w:t>
      </w:r>
    </w:p>
    <w:p w14:paraId="562D14D7"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data.close();</w:t>
      </w:r>
    </w:p>
    <w:p w14:paraId="1A85720C" w14:textId="77777777" w:rsidR="00EC7EE6" w:rsidRPr="00EC7EE6" w:rsidRDefault="00EC7EE6" w:rsidP="00EC7EE6">
      <w:pPr>
        <w:ind w:right="180"/>
        <w:rPr>
          <w:noProof/>
          <w:lang w:val="en-IN" w:eastAsia="en-IN"/>
        </w:rPr>
      </w:pPr>
      <w:r w:rsidRPr="00EC7EE6">
        <w:rPr>
          <w:noProof/>
          <w:lang w:val="en-IN" w:eastAsia="en-IN"/>
        </w:rPr>
        <w:t>}</w:t>
      </w:r>
    </w:p>
    <w:p w14:paraId="0C74E618" w14:textId="77777777" w:rsidR="00EC7EE6" w:rsidRPr="00EC7EE6" w:rsidRDefault="00EC7EE6" w:rsidP="00EC7EE6">
      <w:pPr>
        <w:ind w:right="180"/>
        <w:rPr>
          <w:noProof/>
          <w:lang w:val="en-IN" w:eastAsia="en-IN"/>
        </w:rPr>
      </w:pPr>
      <w:r w:rsidRPr="00EC7EE6">
        <w:rPr>
          <w:noProof/>
          <w:lang w:val="en-IN" w:eastAsia="en-IN"/>
        </w:rPr>
        <w:t>void student::Delete()</w:t>
      </w:r>
    </w:p>
    <w:p w14:paraId="7BABCEE1" w14:textId="77777777" w:rsidR="00EC7EE6" w:rsidRPr="00EC7EE6" w:rsidRDefault="00EC7EE6" w:rsidP="00EC7EE6">
      <w:pPr>
        <w:ind w:right="180"/>
        <w:rPr>
          <w:noProof/>
          <w:lang w:val="en-IN" w:eastAsia="en-IN"/>
        </w:rPr>
      </w:pPr>
      <w:r w:rsidRPr="00EC7EE6">
        <w:rPr>
          <w:noProof/>
          <w:lang w:val="en-IN" w:eastAsia="en-IN"/>
        </w:rPr>
        <w:t>{</w:t>
      </w:r>
    </w:p>
    <w:p w14:paraId="092C755E"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p>
    <w:p w14:paraId="099F52B8"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char reg[20],Buffer[100],usn[15];</w:t>
      </w:r>
    </w:p>
    <w:p w14:paraId="40351FD4"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int high = count,flag=0;</w:t>
      </w:r>
    </w:p>
    <w:p w14:paraId="5112F0B1"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cout&lt;&lt;endl&lt;&lt;"ENTER USN: ";</w:t>
      </w:r>
    </w:p>
    <w:p w14:paraId="5EA8869F"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cin&gt;&gt;reg;</w:t>
      </w:r>
    </w:p>
    <w:p w14:paraId="0241772E"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data.open("stu.txt",ios::in | ios::out);</w:t>
      </w:r>
    </w:p>
    <w:p w14:paraId="2485C507"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for(int low=0;low&lt;=high;)</w:t>
      </w:r>
    </w:p>
    <w:p w14:paraId="3AE4628E"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w:t>
      </w:r>
    </w:p>
    <w:p w14:paraId="66A5B73A"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int mid = (low+high)/2;</w:t>
      </w:r>
    </w:p>
    <w:p w14:paraId="7E731D82"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int k = atoi(pri[mid]), m = atoi(reg);</w:t>
      </w:r>
    </w:p>
    <w:p w14:paraId="21400495"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if(k == m)</w:t>
      </w:r>
    </w:p>
    <w:p w14:paraId="2FFC8173"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w:t>
      </w:r>
    </w:p>
    <w:p w14:paraId="04FEF0E6"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flag=1;</w:t>
      </w:r>
    </w:p>
    <w:p w14:paraId="436C4C0B"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data.seekg(ind[mid],ios::beg);</w:t>
      </w:r>
    </w:p>
    <w:p w14:paraId="2CAE2D72"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data.getline(Buffer,100,'#');</w:t>
      </w:r>
    </w:p>
    <w:p w14:paraId="31123406"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Buffer[0]='*';</w:t>
      </w:r>
    </w:p>
    <w:p w14:paraId="22629A35"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pri[mid][0]='*';</w:t>
      </w:r>
    </w:p>
    <w:p w14:paraId="3BC2966E"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data.seekg(ind[mid],ios::beg);</w:t>
      </w:r>
    </w:p>
    <w:p w14:paraId="3311D620"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data&lt;&lt;Buffer;</w:t>
      </w:r>
    </w:p>
    <w:p w14:paraId="4E504D23"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cout&lt;&lt;endl&lt;&lt;"RECORD DELETED";</w:t>
      </w:r>
    </w:p>
    <w:p w14:paraId="79AC0470"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data.close();</w:t>
      </w:r>
    </w:p>
    <w:p w14:paraId="57333CE4"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s.Writeindx();</w:t>
      </w:r>
    </w:p>
    <w:p w14:paraId="63B3C893"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r>
    </w:p>
    <w:p w14:paraId="03228FC4" w14:textId="77777777" w:rsidR="00EC7EE6" w:rsidRPr="00EC7EE6" w:rsidRDefault="00EC7EE6" w:rsidP="00EC7EE6">
      <w:pPr>
        <w:ind w:right="180"/>
        <w:rPr>
          <w:noProof/>
          <w:lang w:val="en-IN" w:eastAsia="en-IN"/>
        </w:rPr>
      </w:pPr>
    </w:p>
    <w:p w14:paraId="5FF1F5F1"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return;</w:t>
      </w:r>
    </w:p>
    <w:p w14:paraId="6075110B"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w:t>
      </w:r>
    </w:p>
    <w:p w14:paraId="061BB275"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else if(m &lt; k)</w:t>
      </w:r>
    </w:p>
    <w:p w14:paraId="6F99F5B6"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high = mid-1;</w:t>
      </w:r>
    </w:p>
    <w:p w14:paraId="007444B4"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else if(m &gt; k)</w:t>
      </w:r>
    </w:p>
    <w:p w14:paraId="077C4AFE"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low = mid + 1;</w:t>
      </w:r>
    </w:p>
    <w:p w14:paraId="46559C16"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w:t>
      </w:r>
    </w:p>
    <w:p w14:paraId="5D51C49B"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if(flag==0)</w:t>
      </w:r>
    </w:p>
    <w:p w14:paraId="24F050EB"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w:t>
      </w:r>
    </w:p>
    <w:p w14:paraId="325CFC59"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cout&lt;&lt;endl&lt;&lt;"RECORD NOT FOUND !!!";</w:t>
      </w:r>
    </w:p>
    <w:p w14:paraId="3449A5EB"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r>
    </w:p>
    <w:p w14:paraId="086EFC12"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w:t>
      </w:r>
    </w:p>
    <w:p w14:paraId="24C8EDE5"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data.close();</w:t>
      </w:r>
    </w:p>
    <w:p w14:paraId="4B5B3C3D" w14:textId="77777777" w:rsidR="00EC7EE6" w:rsidRPr="00EC7EE6" w:rsidRDefault="00EC7EE6" w:rsidP="00EC7EE6">
      <w:pPr>
        <w:ind w:right="180"/>
        <w:rPr>
          <w:noProof/>
          <w:lang w:val="en-IN" w:eastAsia="en-IN"/>
        </w:rPr>
      </w:pPr>
      <w:r w:rsidRPr="00EC7EE6">
        <w:rPr>
          <w:noProof/>
          <w:lang w:val="en-IN" w:eastAsia="en-IN"/>
        </w:rPr>
        <w:t>}</w:t>
      </w:r>
    </w:p>
    <w:p w14:paraId="0622C608" w14:textId="77777777" w:rsidR="00EC7EE6" w:rsidRPr="00EC7EE6" w:rsidRDefault="00EC7EE6" w:rsidP="00EC7EE6">
      <w:pPr>
        <w:ind w:right="180"/>
        <w:rPr>
          <w:noProof/>
          <w:lang w:val="en-IN" w:eastAsia="en-IN"/>
        </w:rPr>
      </w:pPr>
      <w:r w:rsidRPr="00EC7EE6">
        <w:rPr>
          <w:noProof/>
          <w:lang w:val="en-IN" w:eastAsia="en-IN"/>
        </w:rPr>
        <w:t>void student :: Display()</w:t>
      </w:r>
    </w:p>
    <w:p w14:paraId="7F13DA86" w14:textId="77777777" w:rsidR="00EC7EE6" w:rsidRPr="00EC7EE6" w:rsidRDefault="00EC7EE6" w:rsidP="00EC7EE6">
      <w:pPr>
        <w:ind w:right="180"/>
        <w:rPr>
          <w:noProof/>
          <w:lang w:val="en-IN" w:eastAsia="en-IN"/>
        </w:rPr>
      </w:pPr>
      <w:r w:rsidRPr="00EC7EE6">
        <w:rPr>
          <w:noProof/>
          <w:lang w:val="en-IN" w:eastAsia="en-IN"/>
        </w:rPr>
        <w:t>{</w:t>
      </w:r>
    </w:p>
    <w:p w14:paraId="37B33AAB" w14:textId="77777777" w:rsidR="00EC7EE6" w:rsidRPr="00EC7EE6" w:rsidRDefault="00EC7EE6" w:rsidP="00EC7EE6">
      <w:pPr>
        <w:ind w:right="180"/>
        <w:rPr>
          <w:noProof/>
          <w:lang w:val="en-IN" w:eastAsia="en-IN"/>
        </w:rPr>
      </w:pPr>
      <w:r w:rsidRPr="00EC7EE6">
        <w:rPr>
          <w:noProof/>
          <w:lang w:val="en-IN" w:eastAsia="en-IN"/>
        </w:rPr>
        <w:lastRenderedPageBreak/>
        <w:tab/>
      </w:r>
      <w:r w:rsidRPr="00EC7EE6">
        <w:rPr>
          <w:noProof/>
          <w:lang w:val="en-IN" w:eastAsia="en-IN"/>
        </w:rPr>
        <w:tab/>
        <w:t>char Buffer[100];</w:t>
      </w:r>
    </w:p>
    <w:p w14:paraId="71DE92DA"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data.open("stu.txt",ios::in);</w:t>
      </w:r>
    </w:p>
    <w:p w14:paraId="02B4A225"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char b[100];</w:t>
      </w:r>
    </w:p>
    <w:p w14:paraId="66BD1D1C"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while(!data.eof())</w:t>
      </w:r>
    </w:p>
    <w:p w14:paraId="0012B9CF"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w:t>
      </w:r>
    </w:p>
    <w:p w14:paraId="696EDD43"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 xml:space="preserve"> </w:t>
      </w:r>
      <w:r w:rsidRPr="00EC7EE6">
        <w:rPr>
          <w:noProof/>
          <w:lang w:val="en-IN" w:eastAsia="en-IN"/>
        </w:rPr>
        <w:tab/>
        <w:t>data.getline(Buffer,100,'#');</w:t>
      </w:r>
    </w:p>
    <w:p w14:paraId="5D2B53D7"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 xml:space="preserve"> </w:t>
      </w:r>
      <w:r w:rsidRPr="00EC7EE6">
        <w:rPr>
          <w:noProof/>
          <w:lang w:val="en-IN" w:eastAsia="en-IN"/>
        </w:rPr>
        <w:tab/>
      </w:r>
    </w:p>
    <w:p w14:paraId="623C5A49"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if(data.eof())</w:t>
      </w:r>
    </w:p>
    <w:p w14:paraId="40609409"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 xml:space="preserve">  </w:t>
      </w:r>
      <w:r w:rsidRPr="00EC7EE6">
        <w:rPr>
          <w:noProof/>
          <w:lang w:val="en-IN" w:eastAsia="en-IN"/>
        </w:rPr>
        <w:tab/>
      </w:r>
      <w:r w:rsidRPr="00EC7EE6">
        <w:rPr>
          <w:noProof/>
          <w:lang w:val="en-IN" w:eastAsia="en-IN"/>
        </w:rPr>
        <w:tab/>
        <w:t xml:space="preserve"> break;</w:t>
      </w:r>
    </w:p>
    <w:p w14:paraId="541BFE3A"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 xml:space="preserve">  </w:t>
      </w:r>
      <w:r w:rsidRPr="00EC7EE6">
        <w:rPr>
          <w:noProof/>
          <w:lang w:val="en-IN" w:eastAsia="en-IN"/>
        </w:rPr>
        <w:tab/>
        <w:t>if(Buffer[0]!='*')</w:t>
      </w:r>
    </w:p>
    <w:p w14:paraId="50F4D28F"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w:t>
      </w:r>
    </w:p>
    <w:p w14:paraId="5B3E8978"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sscanf(Buffer,"|%[^|]|%[^|]|%[^|]|%[^|]|%[^|]|%[^|]#",s.Regno,s.Name,s.Address,s.Sem,s.Branch,s.College);</w:t>
      </w:r>
    </w:p>
    <w:p w14:paraId="092CB26A"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 xml:space="preserve">    cout&lt;&lt;s.Regno&lt;&lt;" "&lt;&lt;s.Name&lt;&lt;" "&lt;&lt;s.Address&lt;&lt;" "&lt;&lt;s.Sem&lt;&lt;" "&lt;&lt;s.Branch&lt;&lt;" "&lt;&lt;s.College&lt;&lt;endl;</w:t>
      </w:r>
    </w:p>
    <w:p w14:paraId="12C53C9D"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w:t>
      </w:r>
    </w:p>
    <w:p w14:paraId="33B31E0A"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else</w:t>
      </w:r>
    </w:p>
    <w:p w14:paraId="799438A6"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continue;</w:t>
      </w:r>
    </w:p>
    <w:p w14:paraId="464E4266"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p>
    <w:p w14:paraId="435613E7"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w:t>
      </w:r>
    </w:p>
    <w:p w14:paraId="58465E62" w14:textId="77777777" w:rsidR="00EC7EE6" w:rsidRPr="00EC7EE6" w:rsidRDefault="00EC7EE6" w:rsidP="00EC7EE6">
      <w:pPr>
        <w:ind w:right="180"/>
        <w:rPr>
          <w:noProof/>
          <w:lang w:val="en-IN" w:eastAsia="en-IN"/>
        </w:rPr>
      </w:pPr>
      <w:r w:rsidRPr="00EC7EE6">
        <w:rPr>
          <w:noProof/>
          <w:lang w:val="en-IN" w:eastAsia="en-IN"/>
        </w:rPr>
        <w:t xml:space="preserve">        data.close();</w:t>
      </w:r>
    </w:p>
    <w:p w14:paraId="1E9FAACC" w14:textId="77777777" w:rsidR="00EC7EE6" w:rsidRPr="00EC7EE6" w:rsidRDefault="00EC7EE6" w:rsidP="00EC7EE6">
      <w:pPr>
        <w:ind w:right="180"/>
        <w:rPr>
          <w:noProof/>
          <w:lang w:val="en-IN" w:eastAsia="en-IN"/>
        </w:rPr>
      </w:pPr>
    </w:p>
    <w:p w14:paraId="6E681BBD" w14:textId="77777777" w:rsidR="00EC7EE6" w:rsidRPr="00EC7EE6" w:rsidRDefault="00EC7EE6" w:rsidP="00EC7EE6">
      <w:pPr>
        <w:ind w:right="180"/>
        <w:rPr>
          <w:noProof/>
          <w:lang w:val="en-IN" w:eastAsia="en-IN"/>
        </w:rPr>
      </w:pPr>
      <w:r w:rsidRPr="00EC7EE6">
        <w:rPr>
          <w:noProof/>
          <w:lang w:val="en-IN" w:eastAsia="en-IN"/>
        </w:rPr>
        <w:t>}</w:t>
      </w:r>
    </w:p>
    <w:p w14:paraId="2AFD1461" w14:textId="77777777" w:rsidR="00EC7EE6" w:rsidRPr="00EC7EE6" w:rsidRDefault="00EC7EE6" w:rsidP="00EC7EE6">
      <w:pPr>
        <w:ind w:right="180"/>
        <w:rPr>
          <w:noProof/>
          <w:lang w:val="en-IN" w:eastAsia="en-IN"/>
        </w:rPr>
      </w:pPr>
    </w:p>
    <w:p w14:paraId="4A03844F" w14:textId="77777777" w:rsidR="00EC7EE6" w:rsidRPr="00EC7EE6" w:rsidRDefault="00EC7EE6" w:rsidP="00EC7EE6">
      <w:pPr>
        <w:ind w:right="180"/>
        <w:rPr>
          <w:noProof/>
          <w:lang w:val="en-IN" w:eastAsia="en-IN"/>
        </w:rPr>
      </w:pPr>
      <w:r w:rsidRPr="00EC7EE6">
        <w:rPr>
          <w:noProof/>
          <w:lang w:val="en-IN" w:eastAsia="en-IN"/>
        </w:rPr>
        <w:t>void student::LoadIndex()</w:t>
      </w:r>
    </w:p>
    <w:p w14:paraId="03F7B7F3" w14:textId="77777777" w:rsidR="00EC7EE6" w:rsidRPr="00EC7EE6" w:rsidRDefault="00EC7EE6" w:rsidP="00EC7EE6">
      <w:pPr>
        <w:ind w:right="180"/>
        <w:rPr>
          <w:noProof/>
          <w:lang w:val="en-IN" w:eastAsia="en-IN"/>
        </w:rPr>
      </w:pPr>
      <w:r w:rsidRPr="00EC7EE6">
        <w:rPr>
          <w:noProof/>
          <w:lang w:val="en-IN" w:eastAsia="en-IN"/>
        </w:rPr>
        <w:t>{</w:t>
      </w:r>
    </w:p>
    <w:p w14:paraId="5158924F"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char buffer[100],temp[100];</w:t>
      </w:r>
    </w:p>
    <w:p w14:paraId="4DF1C0E8"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count=0;</w:t>
      </w:r>
    </w:p>
    <w:p w14:paraId="4E8266D0"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indx.open("inx.txt", ios::in);</w:t>
      </w:r>
    </w:p>
    <w:p w14:paraId="7BAF0DEE"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while(indx)</w:t>
      </w:r>
    </w:p>
    <w:p w14:paraId="05B65189"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w:t>
      </w:r>
    </w:p>
    <w:p w14:paraId="3E62A1CD"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indx.getline(buffer,100,'#');</w:t>
      </w:r>
    </w:p>
    <w:p w14:paraId="68E615AE"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if(indx.eof())</w:t>
      </w:r>
    </w:p>
    <w:p w14:paraId="5DDA96BD"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break;</w:t>
      </w:r>
    </w:p>
    <w:p w14:paraId="25D5CB65"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sscanf(buffer,"|%[^|]|%[^|]",pri[count],temp);</w:t>
      </w:r>
    </w:p>
    <w:p w14:paraId="15E8A967"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ind[count]=atoi(temp);</w:t>
      </w:r>
    </w:p>
    <w:p w14:paraId="19B78161"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t>count++;</w:t>
      </w:r>
    </w:p>
    <w:p w14:paraId="2FEB191E"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w:t>
      </w:r>
    </w:p>
    <w:p w14:paraId="692F542F"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t>indx.close();</w:t>
      </w:r>
    </w:p>
    <w:p w14:paraId="57BD896E" w14:textId="77777777" w:rsidR="00EC7EE6" w:rsidRPr="00EC7EE6" w:rsidRDefault="00EC7EE6" w:rsidP="00EC7EE6">
      <w:pPr>
        <w:ind w:right="180"/>
        <w:rPr>
          <w:noProof/>
          <w:lang w:val="en-IN" w:eastAsia="en-IN"/>
        </w:rPr>
      </w:pPr>
      <w:r w:rsidRPr="00EC7EE6">
        <w:rPr>
          <w:noProof/>
          <w:lang w:val="en-IN" w:eastAsia="en-IN"/>
        </w:rPr>
        <w:t>}</w:t>
      </w:r>
    </w:p>
    <w:p w14:paraId="1D4E328E" w14:textId="77777777" w:rsidR="00EC7EE6" w:rsidRPr="00EC7EE6" w:rsidRDefault="00EC7EE6" w:rsidP="00EC7EE6">
      <w:pPr>
        <w:ind w:right="180"/>
        <w:rPr>
          <w:noProof/>
          <w:lang w:val="en-IN" w:eastAsia="en-IN"/>
        </w:rPr>
      </w:pPr>
      <w:r w:rsidRPr="00EC7EE6">
        <w:rPr>
          <w:noProof/>
          <w:lang w:val="en-IN" w:eastAsia="en-IN"/>
        </w:rPr>
        <w:t>int main()</w:t>
      </w:r>
    </w:p>
    <w:p w14:paraId="5BF63326" w14:textId="77777777" w:rsidR="00EC7EE6" w:rsidRPr="00EC7EE6" w:rsidRDefault="00EC7EE6" w:rsidP="00EC7EE6">
      <w:pPr>
        <w:ind w:right="180"/>
        <w:rPr>
          <w:noProof/>
          <w:lang w:val="en-IN" w:eastAsia="en-IN"/>
        </w:rPr>
      </w:pPr>
      <w:r w:rsidRPr="00EC7EE6">
        <w:rPr>
          <w:noProof/>
          <w:lang w:val="en-IN" w:eastAsia="en-IN"/>
        </w:rPr>
        <w:t>{</w:t>
      </w:r>
    </w:p>
    <w:p w14:paraId="0F15102D" w14:textId="77777777" w:rsidR="00EC7EE6" w:rsidRPr="00EC7EE6" w:rsidRDefault="00EC7EE6" w:rsidP="00EC7EE6">
      <w:pPr>
        <w:ind w:right="180"/>
        <w:rPr>
          <w:noProof/>
          <w:lang w:val="en-IN" w:eastAsia="en-IN"/>
        </w:rPr>
      </w:pPr>
      <w:r w:rsidRPr="00EC7EE6">
        <w:rPr>
          <w:noProof/>
          <w:lang w:val="en-IN" w:eastAsia="en-IN"/>
        </w:rPr>
        <w:tab/>
        <w:t>s.LoadIndex();</w:t>
      </w:r>
    </w:p>
    <w:p w14:paraId="361A39E2" w14:textId="77777777" w:rsidR="00EC7EE6" w:rsidRPr="00EC7EE6" w:rsidRDefault="00EC7EE6" w:rsidP="00EC7EE6">
      <w:pPr>
        <w:ind w:right="180"/>
        <w:rPr>
          <w:noProof/>
          <w:lang w:val="en-IN" w:eastAsia="en-IN"/>
        </w:rPr>
      </w:pPr>
      <w:r w:rsidRPr="00EC7EE6">
        <w:rPr>
          <w:noProof/>
          <w:lang w:val="en-IN" w:eastAsia="en-IN"/>
        </w:rPr>
        <w:t xml:space="preserve">        fstream f1,f2;</w:t>
      </w:r>
    </w:p>
    <w:p w14:paraId="272B5B09" w14:textId="77777777" w:rsidR="00EC7EE6" w:rsidRPr="00EC7EE6" w:rsidRDefault="00EC7EE6" w:rsidP="00EC7EE6">
      <w:pPr>
        <w:ind w:right="180"/>
        <w:rPr>
          <w:noProof/>
          <w:lang w:val="en-IN" w:eastAsia="en-IN"/>
        </w:rPr>
      </w:pPr>
      <w:r w:rsidRPr="00EC7EE6">
        <w:rPr>
          <w:noProof/>
          <w:lang w:val="en-IN" w:eastAsia="en-IN"/>
        </w:rPr>
        <w:t xml:space="preserve">        int choice;</w:t>
      </w:r>
    </w:p>
    <w:p w14:paraId="45502A22" w14:textId="77777777" w:rsidR="00EC7EE6" w:rsidRPr="00EC7EE6" w:rsidRDefault="00EC7EE6" w:rsidP="00EC7EE6">
      <w:pPr>
        <w:ind w:right="180"/>
        <w:rPr>
          <w:noProof/>
          <w:lang w:val="en-IN" w:eastAsia="en-IN"/>
        </w:rPr>
      </w:pPr>
      <w:r w:rsidRPr="00EC7EE6">
        <w:rPr>
          <w:noProof/>
          <w:lang w:val="en-IN" w:eastAsia="en-IN"/>
        </w:rPr>
        <w:t xml:space="preserve">        </w:t>
      </w:r>
    </w:p>
    <w:p w14:paraId="2F6D273B" w14:textId="77777777" w:rsidR="00EC7EE6" w:rsidRPr="00EC7EE6" w:rsidRDefault="00EC7EE6" w:rsidP="00EC7EE6">
      <w:pPr>
        <w:ind w:right="180"/>
        <w:rPr>
          <w:noProof/>
          <w:lang w:val="en-IN" w:eastAsia="en-IN"/>
        </w:rPr>
      </w:pPr>
      <w:r w:rsidRPr="00EC7EE6">
        <w:rPr>
          <w:noProof/>
          <w:lang w:val="en-IN" w:eastAsia="en-IN"/>
        </w:rPr>
        <w:t xml:space="preserve">        char usn[20];</w:t>
      </w:r>
    </w:p>
    <w:p w14:paraId="0986C3DA" w14:textId="77777777" w:rsidR="00EC7EE6" w:rsidRPr="00EC7EE6" w:rsidRDefault="00EC7EE6" w:rsidP="00EC7EE6">
      <w:pPr>
        <w:ind w:right="180"/>
        <w:rPr>
          <w:noProof/>
          <w:lang w:val="en-IN" w:eastAsia="en-IN"/>
        </w:rPr>
      </w:pPr>
      <w:r w:rsidRPr="00EC7EE6">
        <w:rPr>
          <w:noProof/>
          <w:lang w:val="en-IN" w:eastAsia="en-IN"/>
        </w:rPr>
        <w:lastRenderedPageBreak/>
        <w:t xml:space="preserve">        </w:t>
      </w:r>
    </w:p>
    <w:p w14:paraId="12142544" w14:textId="77777777" w:rsidR="00EC7EE6" w:rsidRPr="00EC7EE6" w:rsidRDefault="00EC7EE6" w:rsidP="00EC7EE6">
      <w:pPr>
        <w:ind w:right="180"/>
        <w:rPr>
          <w:noProof/>
          <w:lang w:val="en-IN" w:eastAsia="en-IN"/>
        </w:rPr>
      </w:pPr>
      <w:r w:rsidRPr="00EC7EE6">
        <w:rPr>
          <w:noProof/>
          <w:lang w:val="en-IN" w:eastAsia="en-IN"/>
        </w:rPr>
        <w:t xml:space="preserve">           </w:t>
      </w:r>
    </w:p>
    <w:p w14:paraId="29E6557B" w14:textId="77777777" w:rsidR="00EC7EE6" w:rsidRPr="00EC7EE6" w:rsidRDefault="00EC7EE6" w:rsidP="00EC7EE6">
      <w:pPr>
        <w:ind w:right="180"/>
        <w:rPr>
          <w:noProof/>
          <w:lang w:val="en-IN" w:eastAsia="en-IN"/>
        </w:rPr>
      </w:pPr>
      <w:r w:rsidRPr="00EC7EE6">
        <w:rPr>
          <w:noProof/>
          <w:lang w:val="en-IN" w:eastAsia="en-IN"/>
        </w:rPr>
        <w:t xml:space="preserve">        for(;;)</w:t>
      </w:r>
    </w:p>
    <w:p w14:paraId="046A16DF" w14:textId="77777777" w:rsidR="00EC7EE6" w:rsidRPr="00EC7EE6" w:rsidRDefault="00EC7EE6" w:rsidP="00EC7EE6">
      <w:pPr>
        <w:ind w:right="180"/>
        <w:rPr>
          <w:noProof/>
          <w:lang w:val="en-IN" w:eastAsia="en-IN"/>
        </w:rPr>
      </w:pPr>
      <w:r w:rsidRPr="00EC7EE6">
        <w:rPr>
          <w:noProof/>
          <w:lang w:val="en-IN" w:eastAsia="en-IN"/>
        </w:rPr>
        <w:t xml:space="preserve">        {</w:t>
      </w:r>
    </w:p>
    <w:p w14:paraId="74FC0B8D" w14:textId="77777777" w:rsidR="00EC7EE6" w:rsidRPr="00EC7EE6" w:rsidRDefault="00EC7EE6" w:rsidP="00EC7EE6">
      <w:pPr>
        <w:ind w:right="180"/>
        <w:rPr>
          <w:noProof/>
          <w:lang w:val="en-IN" w:eastAsia="en-IN"/>
        </w:rPr>
      </w:pPr>
      <w:r w:rsidRPr="00EC7EE6">
        <w:rPr>
          <w:noProof/>
          <w:lang w:val="en-IN" w:eastAsia="en-IN"/>
        </w:rPr>
        <w:t xml:space="preserve">            cout&lt;&lt;"\n1.Add record \n2.search record  \n 3.deleterecord\n4.display record\n";</w:t>
      </w:r>
    </w:p>
    <w:p w14:paraId="04541650" w14:textId="77777777" w:rsidR="00EC7EE6" w:rsidRPr="00EC7EE6" w:rsidRDefault="00EC7EE6" w:rsidP="00EC7EE6">
      <w:pPr>
        <w:ind w:right="180"/>
        <w:rPr>
          <w:noProof/>
          <w:lang w:val="en-IN" w:eastAsia="en-IN"/>
        </w:rPr>
      </w:pPr>
      <w:r w:rsidRPr="00EC7EE6">
        <w:rPr>
          <w:noProof/>
          <w:lang w:val="en-IN" w:eastAsia="en-IN"/>
        </w:rPr>
        <w:t xml:space="preserve">            cin&gt;&gt;choice;</w:t>
      </w:r>
    </w:p>
    <w:p w14:paraId="28E8B8BB" w14:textId="77777777" w:rsidR="00EC7EE6" w:rsidRPr="00EC7EE6" w:rsidRDefault="00EC7EE6" w:rsidP="00EC7EE6">
      <w:pPr>
        <w:ind w:right="180"/>
        <w:rPr>
          <w:noProof/>
          <w:lang w:val="en-IN" w:eastAsia="en-IN"/>
        </w:rPr>
      </w:pPr>
      <w:r w:rsidRPr="00EC7EE6">
        <w:rPr>
          <w:noProof/>
          <w:lang w:val="en-IN" w:eastAsia="en-IN"/>
        </w:rPr>
        <w:t xml:space="preserve">            switch(choice)</w:t>
      </w:r>
    </w:p>
    <w:p w14:paraId="0303A438" w14:textId="77777777" w:rsidR="00EC7EE6" w:rsidRPr="00EC7EE6" w:rsidRDefault="00EC7EE6" w:rsidP="00EC7EE6">
      <w:pPr>
        <w:ind w:right="180"/>
        <w:rPr>
          <w:noProof/>
          <w:lang w:val="en-IN" w:eastAsia="en-IN"/>
        </w:rPr>
      </w:pPr>
      <w:r w:rsidRPr="00EC7EE6">
        <w:rPr>
          <w:noProof/>
          <w:lang w:val="en-IN" w:eastAsia="en-IN"/>
        </w:rPr>
        <w:t xml:space="preserve">            {</w:t>
      </w:r>
    </w:p>
    <w:p w14:paraId="3DBFBA5B" w14:textId="77777777" w:rsidR="00EC7EE6" w:rsidRPr="00EC7EE6" w:rsidRDefault="00EC7EE6" w:rsidP="00EC7EE6">
      <w:pPr>
        <w:ind w:right="180"/>
        <w:rPr>
          <w:noProof/>
          <w:lang w:val="en-IN" w:eastAsia="en-IN"/>
        </w:rPr>
      </w:pPr>
      <w:r w:rsidRPr="00EC7EE6">
        <w:rPr>
          <w:noProof/>
          <w:lang w:val="en-IN" w:eastAsia="en-IN"/>
        </w:rPr>
        <w:t xml:space="preserve">                case 1:s.Insert();</w:t>
      </w:r>
    </w:p>
    <w:p w14:paraId="7F5D0FDF" w14:textId="77777777" w:rsidR="00EC7EE6" w:rsidRPr="00EC7EE6" w:rsidRDefault="00EC7EE6" w:rsidP="00EC7EE6">
      <w:pPr>
        <w:ind w:right="180"/>
        <w:rPr>
          <w:noProof/>
          <w:lang w:val="en-IN" w:eastAsia="en-IN"/>
        </w:rPr>
      </w:pPr>
      <w:r w:rsidRPr="00EC7EE6">
        <w:rPr>
          <w:noProof/>
          <w:lang w:val="en-IN" w:eastAsia="en-IN"/>
        </w:rPr>
        <w:t xml:space="preserve">                       break;</w:t>
      </w:r>
    </w:p>
    <w:p w14:paraId="3036D48D" w14:textId="77777777" w:rsidR="00EC7EE6" w:rsidRPr="00EC7EE6" w:rsidRDefault="00EC7EE6" w:rsidP="00EC7EE6">
      <w:pPr>
        <w:ind w:right="180"/>
        <w:rPr>
          <w:noProof/>
          <w:lang w:val="en-IN" w:eastAsia="en-IN"/>
        </w:rPr>
      </w:pPr>
      <w:r w:rsidRPr="00EC7EE6">
        <w:rPr>
          <w:noProof/>
          <w:lang w:val="en-IN" w:eastAsia="en-IN"/>
        </w:rPr>
        <w:t xml:space="preserve">                case 2:cout&lt;&lt;endl&lt;&lt;"ENTER UsN: ";</w:t>
      </w:r>
    </w:p>
    <w:p w14:paraId="4284E67C"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 xml:space="preserve">       cin&gt;&gt;usn;</w:t>
      </w:r>
    </w:p>
    <w:p w14:paraId="7F8B04E6"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 xml:space="preserve">       s.Search(usn);</w:t>
      </w:r>
    </w:p>
    <w:p w14:paraId="1347F44D"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 xml:space="preserve">       break;</w:t>
      </w:r>
    </w:p>
    <w:p w14:paraId="4A73F47B"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case 3:s.Delete();</w:t>
      </w:r>
    </w:p>
    <w:p w14:paraId="5D76E999"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 xml:space="preserve">       break;</w:t>
      </w:r>
    </w:p>
    <w:p w14:paraId="35EC8765"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case 4: s.Display();</w:t>
      </w:r>
    </w:p>
    <w:p w14:paraId="4E130E59"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t xml:space="preserve">    break;</w:t>
      </w:r>
    </w:p>
    <w:p w14:paraId="4C1A524F" w14:textId="77777777" w:rsidR="00EC7EE6" w:rsidRPr="00EC7EE6" w:rsidRDefault="00EC7EE6" w:rsidP="00EC7EE6">
      <w:pPr>
        <w:ind w:right="180"/>
        <w:rPr>
          <w:noProof/>
          <w:lang w:val="en-IN" w:eastAsia="en-IN"/>
        </w:rPr>
      </w:pPr>
      <w:r w:rsidRPr="00EC7EE6">
        <w:rPr>
          <w:noProof/>
          <w:lang w:val="en-IN" w:eastAsia="en-IN"/>
        </w:rPr>
        <w:t xml:space="preserve">                default: exit(0);</w:t>
      </w:r>
    </w:p>
    <w:p w14:paraId="28D482B5"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r>
    </w:p>
    <w:p w14:paraId="7BA723B4"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r w:rsidRPr="00EC7EE6">
        <w:rPr>
          <w:noProof/>
          <w:lang w:val="en-IN" w:eastAsia="en-IN"/>
        </w:rPr>
        <w:tab/>
      </w:r>
      <w:r w:rsidRPr="00EC7EE6">
        <w:rPr>
          <w:noProof/>
          <w:lang w:val="en-IN" w:eastAsia="en-IN"/>
        </w:rPr>
        <w:tab/>
      </w:r>
    </w:p>
    <w:p w14:paraId="5611BB4F" w14:textId="77777777" w:rsidR="00EC7EE6" w:rsidRPr="00EC7EE6" w:rsidRDefault="00EC7EE6" w:rsidP="00EC7EE6">
      <w:pPr>
        <w:ind w:right="180"/>
        <w:rPr>
          <w:noProof/>
          <w:lang w:val="en-IN" w:eastAsia="en-IN"/>
        </w:rPr>
      </w:pPr>
      <w:r w:rsidRPr="00EC7EE6">
        <w:rPr>
          <w:noProof/>
          <w:lang w:val="en-IN" w:eastAsia="en-IN"/>
        </w:rPr>
        <w:tab/>
      </w:r>
      <w:r w:rsidRPr="00EC7EE6">
        <w:rPr>
          <w:noProof/>
          <w:lang w:val="en-IN" w:eastAsia="en-IN"/>
        </w:rPr>
        <w:tab/>
      </w:r>
    </w:p>
    <w:p w14:paraId="014B968D" w14:textId="77777777" w:rsidR="00EC7EE6" w:rsidRPr="00EC7EE6" w:rsidRDefault="00EC7EE6" w:rsidP="00EC7EE6">
      <w:pPr>
        <w:ind w:right="180"/>
        <w:rPr>
          <w:noProof/>
          <w:lang w:val="en-IN" w:eastAsia="en-IN"/>
        </w:rPr>
      </w:pPr>
      <w:r w:rsidRPr="00EC7EE6">
        <w:rPr>
          <w:noProof/>
          <w:lang w:val="en-IN" w:eastAsia="en-IN"/>
        </w:rPr>
        <w:t xml:space="preserve">                      </w:t>
      </w:r>
    </w:p>
    <w:p w14:paraId="4BDB5253" w14:textId="77777777" w:rsidR="00EC7EE6" w:rsidRPr="00EC7EE6" w:rsidRDefault="00EC7EE6" w:rsidP="00EC7EE6">
      <w:pPr>
        <w:ind w:right="180"/>
        <w:rPr>
          <w:noProof/>
          <w:lang w:val="en-IN" w:eastAsia="en-IN"/>
        </w:rPr>
      </w:pPr>
      <w:r w:rsidRPr="00EC7EE6">
        <w:rPr>
          <w:noProof/>
          <w:lang w:val="en-IN" w:eastAsia="en-IN"/>
        </w:rPr>
        <w:t xml:space="preserve">           }</w:t>
      </w:r>
    </w:p>
    <w:p w14:paraId="37F20F59" w14:textId="77777777" w:rsidR="00EC7EE6" w:rsidRPr="00EC7EE6" w:rsidRDefault="00EC7EE6" w:rsidP="00EC7EE6">
      <w:pPr>
        <w:ind w:right="180"/>
        <w:rPr>
          <w:noProof/>
          <w:lang w:val="en-IN" w:eastAsia="en-IN"/>
        </w:rPr>
      </w:pPr>
      <w:r w:rsidRPr="00EC7EE6">
        <w:rPr>
          <w:noProof/>
          <w:lang w:val="en-IN" w:eastAsia="en-IN"/>
        </w:rPr>
        <w:t xml:space="preserve">       }</w:t>
      </w:r>
    </w:p>
    <w:p w14:paraId="5C439C6D" w14:textId="77777777" w:rsidR="00001EAB" w:rsidRPr="00001EAB" w:rsidRDefault="00EC7EE6" w:rsidP="00EC7EE6">
      <w:pPr>
        <w:ind w:right="180"/>
        <w:rPr>
          <w:noProof/>
          <w:lang w:val="en-IN" w:eastAsia="en-IN"/>
        </w:rPr>
      </w:pPr>
      <w:r w:rsidRPr="00EC7EE6">
        <w:rPr>
          <w:noProof/>
          <w:lang w:val="en-IN" w:eastAsia="en-IN"/>
        </w:rPr>
        <w:t>}</w:t>
      </w:r>
    </w:p>
    <w:p w14:paraId="28D4EC4C" w14:textId="77777777" w:rsidR="00001EAB" w:rsidRPr="00001EAB" w:rsidRDefault="00001EAB" w:rsidP="00001EAB">
      <w:pPr>
        <w:ind w:right="180"/>
        <w:rPr>
          <w:noProof/>
          <w:lang w:val="en-IN" w:eastAsia="en-IN"/>
        </w:rPr>
      </w:pPr>
    </w:p>
    <w:p w14:paraId="0B79EC44" w14:textId="77777777" w:rsidR="00001EAB" w:rsidRPr="00001EAB" w:rsidRDefault="00001EAB" w:rsidP="00001EAB">
      <w:pPr>
        <w:ind w:right="180"/>
        <w:rPr>
          <w:noProof/>
          <w:lang w:val="en-IN" w:eastAsia="en-IN"/>
        </w:rPr>
      </w:pPr>
    </w:p>
    <w:p w14:paraId="5F699935" w14:textId="77777777" w:rsidR="008206A0" w:rsidRDefault="008206A0">
      <w:pPr>
        <w:ind w:right="180"/>
        <w:rPr>
          <w:noProof/>
          <w:lang w:val="en-IN" w:eastAsia="en-IN"/>
        </w:rPr>
      </w:pPr>
    </w:p>
    <w:p w14:paraId="71278268" w14:textId="77777777" w:rsidR="00001EAB" w:rsidRDefault="00001EAB">
      <w:pPr>
        <w:ind w:right="180"/>
        <w:rPr>
          <w:noProof/>
          <w:lang w:val="en-IN" w:eastAsia="en-IN"/>
        </w:rPr>
      </w:pPr>
    </w:p>
    <w:p w14:paraId="13C2CF2A" w14:textId="77777777" w:rsidR="00001EAB" w:rsidRDefault="00001EAB">
      <w:pPr>
        <w:ind w:right="180"/>
        <w:rPr>
          <w:noProof/>
          <w:lang w:val="en-IN" w:eastAsia="en-IN"/>
        </w:rPr>
      </w:pPr>
    </w:p>
    <w:p w14:paraId="339229A4" w14:textId="77777777" w:rsidR="00001EAB" w:rsidRDefault="00001EAB">
      <w:pPr>
        <w:ind w:right="180"/>
        <w:rPr>
          <w:noProof/>
          <w:lang w:val="en-IN" w:eastAsia="en-IN"/>
        </w:rPr>
      </w:pPr>
    </w:p>
    <w:p w14:paraId="095458F1" w14:textId="77777777" w:rsidR="00001EAB" w:rsidRDefault="00001EAB">
      <w:pPr>
        <w:ind w:right="180"/>
        <w:rPr>
          <w:noProof/>
          <w:lang w:val="en-IN" w:eastAsia="en-IN"/>
        </w:rPr>
      </w:pPr>
    </w:p>
    <w:p w14:paraId="03E4B94C" w14:textId="77777777" w:rsidR="00001EAB" w:rsidRDefault="00001EAB">
      <w:pPr>
        <w:ind w:right="180"/>
        <w:rPr>
          <w:noProof/>
          <w:lang w:val="en-IN" w:eastAsia="en-IN"/>
        </w:rPr>
      </w:pPr>
    </w:p>
    <w:p w14:paraId="78A53E5F" w14:textId="77777777" w:rsidR="00001EAB" w:rsidRDefault="00001EAB">
      <w:pPr>
        <w:ind w:right="180"/>
        <w:rPr>
          <w:noProof/>
          <w:lang w:val="en-IN" w:eastAsia="en-IN"/>
        </w:rPr>
      </w:pPr>
    </w:p>
    <w:p w14:paraId="7656B154" w14:textId="77777777" w:rsidR="00001EAB" w:rsidRDefault="00001EAB">
      <w:pPr>
        <w:ind w:right="180"/>
        <w:rPr>
          <w:noProof/>
          <w:lang w:val="en-IN" w:eastAsia="en-IN"/>
        </w:rPr>
      </w:pPr>
    </w:p>
    <w:p w14:paraId="76DDD63A" w14:textId="77777777" w:rsidR="00001EAB" w:rsidRDefault="00001EAB">
      <w:pPr>
        <w:ind w:right="180"/>
        <w:rPr>
          <w:noProof/>
          <w:lang w:val="en-IN" w:eastAsia="en-IN"/>
        </w:rPr>
      </w:pPr>
    </w:p>
    <w:p w14:paraId="377072DF" w14:textId="77777777" w:rsidR="00001EAB" w:rsidRDefault="00001EAB">
      <w:pPr>
        <w:ind w:right="180"/>
        <w:rPr>
          <w:noProof/>
          <w:lang w:val="en-IN" w:eastAsia="en-IN"/>
        </w:rPr>
      </w:pPr>
    </w:p>
    <w:p w14:paraId="6FF39BF7" w14:textId="77777777" w:rsidR="00001EAB" w:rsidRDefault="00001EAB">
      <w:pPr>
        <w:ind w:right="180"/>
        <w:rPr>
          <w:noProof/>
          <w:lang w:val="en-IN" w:eastAsia="en-IN"/>
        </w:rPr>
      </w:pPr>
    </w:p>
    <w:p w14:paraId="6FB35374" w14:textId="77777777" w:rsidR="008206A0" w:rsidRDefault="008206A0">
      <w:pPr>
        <w:ind w:right="180"/>
        <w:rPr>
          <w:noProof/>
          <w:lang w:val="en-IN" w:eastAsia="en-IN"/>
        </w:rPr>
      </w:pPr>
    </w:p>
    <w:p w14:paraId="4D958BBD" w14:textId="77777777" w:rsidR="00455D5C" w:rsidRDefault="00455D5C">
      <w:pPr>
        <w:ind w:right="180"/>
        <w:rPr>
          <w:noProof/>
          <w:lang w:val="en-IN" w:eastAsia="en-IN"/>
        </w:rPr>
      </w:pPr>
    </w:p>
    <w:p w14:paraId="7D1EC293" w14:textId="77777777" w:rsidR="00DD4861" w:rsidRDefault="00DD4861">
      <w:pPr>
        <w:ind w:right="180"/>
        <w:rPr>
          <w:rFonts w:eastAsia="Calibri"/>
          <w:color w:val="000000"/>
          <w:sz w:val="36"/>
        </w:rPr>
      </w:pPr>
    </w:p>
    <w:p w14:paraId="201B7757" w14:textId="77777777" w:rsidR="00167CC1" w:rsidRDefault="00167CC1">
      <w:pPr>
        <w:keepNext/>
        <w:spacing w:after="60" w:line="360" w:lineRule="auto"/>
        <w:ind w:left="180" w:right="180"/>
        <w:jc w:val="center"/>
        <w:rPr>
          <w:rFonts w:eastAsia="Calibri"/>
          <w:b/>
          <w:sz w:val="36"/>
        </w:rPr>
      </w:pPr>
    </w:p>
    <w:p w14:paraId="58BE1AD9" w14:textId="77777777" w:rsidR="00167CC1" w:rsidRDefault="00167CC1">
      <w:pPr>
        <w:keepNext/>
        <w:spacing w:after="60" w:line="360" w:lineRule="auto"/>
        <w:ind w:left="180" w:right="180"/>
        <w:jc w:val="center"/>
        <w:rPr>
          <w:rFonts w:eastAsia="Calibri"/>
          <w:b/>
          <w:sz w:val="36"/>
        </w:rPr>
      </w:pPr>
    </w:p>
    <w:p w14:paraId="1018D34C" w14:textId="77777777" w:rsidR="00001EAB" w:rsidRDefault="00001EAB">
      <w:pPr>
        <w:keepNext/>
        <w:spacing w:after="60" w:line="360" w:lineRule="auto"/>
        <w:ind w:left="180" w:right="180"/>
        <w:jc w:val="center"/>
        <w:rPr>
          <w:rFonts w:eastAsia="Calibri"/>
          <w:b/>
          <w:sz w:val="36"/>
        </w:rPr>
      </w:pPr>
    </w:p>
    <w:p w14:paraId="236EC3A2" w14:textId="77777777" w:rsidR="00001EAB" w:rsidRDefault="00001EAB">
      <w:pPr>
        <w:keepNext/>
        <w:spacing w:after="60" w:line="360" w:lineRule="auto"/>
        <w:ind w:left="180" w:right="180"/>
        <w:jc w:val="center"/>
        <w:rPr>
          <w:rFonts w:eastAsia="Calibri"/>
          <w:b/>
          <w:sz w:val="36"/>
        </w:rPr>
      </w:pPr>
    </w:p>
    <w:p w14:paraId="6B53DA17" w14:textId="77777777" w:rsidR="00001EAB" w:rsidRDefault="00001EAB">
      <w:pPr>
        <w:keepNext/>
        <w:spacing w:after="60" w:line="360" w:lineRule="auto"/>
        <w:ind w:left="180" w:right="180"/>
        <w:jc w:val="center"/>
        <w:rPr>
          <w:rFonts w:eastAsia="Calibri"/>
          <w:b/>
          <w:sz w:val="36"/>
        </w:rPr>
      </w:pPr>
    </w:p>
    <w:p w14:paraId="0AE2A60F" w14:textId="77777777" w:rsidR="006A2ECE" w:rsidRDefault="006A2ECE" w:rsidP="0005731D">
      <w:pPr>
        <w:tabs>
          <w:tab w:val="left" w:pos="980"/>
        </w:tabs>
        <w:suppressAutoHyphens w:val="0"/>
        <w:spacing w:line="235" w:lineRule="auto"/>
        <w:ind w:right="120"/>
        <w:rPr>
          <w:b/>
        </w:rPr>
      </w:pPr>
    </w:p>
    <w:p w14:paraId="3409511C" w14:textId="77777777" w:rsidR="006A2ECE" w:rsidRDefault="006A2ECE" w:rsidP="0005731D">
      <w:pPr>
        <w:tabs>
          <w:tab w:val="left" w:pos="980"/>
        </w:tabs>
        <w:suppressAutoHyphens w:val="0"/>
        <w:spacing w:line="235" w:lineRule="auto"/>
        <w:ind w:right="120"/>
        <w:rPr>
          <w:b/>
        </w:rPr>
      </w:pPr>
    </w:p>
    <w:p w14:paraId="647979D5" w14:textId="77777777" w:rsidR="006A2ECE" w:rsidRDefault="006A2ECE" w:rsidP="0005731D">
      <w:pPr>
        <w:tabs>
          <w:tab w:val="left" w:pos="980"/>
        </w:tabs>
        <w:suppressAutoHyphens w:val="0"/>
        <w:spacing w:line="235" w:lineRule="auto"/>
        <w:ind w:right="120"/>
        <w:rPr>
          <w:b/>
        </w:rPr>
      </w:pPr>
    </w:p>
    <w:p w14:paraId="2343D857" w14:textId="77777777" w:rsidR="006A2ECE" w:rsidRDefault="006A2ECE" w:rsidP="0005731D">
      <w:pPr>
        <w:tabs>
          <w:tab w:val="left" w:pos="980"/>
        </w:tabs>
        <w:suppressAutoHyphens w:val="0"/>
        <w:spacing w:line="235" w:lineRule="auto"/>
        <w:ind w:right="120"/>
        <w:rPr>
          <w:b/>
        </w:rPr>
      </w:pPr>
    </w:p>
    <w:p w14:paraId="7CCF5406" w14:textId="77777777" w:rsidR="006A2ECE" w:rsidRDefault="006A2ECE" w:rsidP="0005731D">
      <w:pPr>
        <w:tabs>
          <w:tab w:val="left" w:pos="980"/>
        </w:tabs>
        <w:suppressAutoHyphens w:val="0"/>
        <w:spacing w:line="235" w:lineRule="auto"/>
        <w:ind w:right="120"/>
        <w:rPr>
          <w:b/>
        </w:rPr>
      </w:pPr>
    </w:p>
    <w:p w14:paraId="38D762E4" w14:textId="77777777" w:rsidR="006A2ECE" w:rsidRDefault="006A2ECE" w:rsidP="0005731D">
      <w:pPr>
        <w:tabs>
          <w:tab w:val="left" w:pos="980"/>
        </w:tabs>
        <w:suppressAutoHyphens w:val="0"/>
        <w:spacing w:line="235" w:lineRule="auto"/>
        <w:ind w:right="120"/>
        <w:rPr>
          <w:b/>
        </w:rPr>
      </w:pPr>
    </w:p>
    <w:p w14:paraId="39F99048" w14:textId="77777777" w:rsidR="00702221" w:rsidRDefault="00702221" w:rsidP="006A2ECE">
      <w:pPr>
        <w:keepNext/>
        <w:spacing w:after="60" w:line="360" w:lineRule="auto"/>
        <w:ind w:left="180" w:right="180"/>
        <w:jc w:val="center"/>
        <w:rPr>
          <w:rFonts w:eastAsia="Calibri"/>
          <w:b/>
          <w:sz w:val="36"/>
        </w:rPr>
      </w:pPr>
    </w:p>
    <w:p w14:paraId="3620F0A0" w14:textId="77777777" w:rsidR="006A2ECE" w:rsidRDefault="006A2ECE" w:rsidP="006A2ECE">
      <w:pPr>
        <w:keepNext/>
        <w:spacing w:after="60" w:line="360" w:lineRule="auto"/>
        <w:ind w:left="180" w:right="180"/>
        <w:jc w:val="center"/>
      </w:pPr>
      <w:r>
        <w:rPr>
          <w:rFonts w:eastAsia="Calibri"/>
          <w:b/>
          <w:sz w:val="36"/>
        </w:rPr>
        <w:t>PROGRAM 6</w:t>
      </w:r>
    </w:p>
    <w:p w14:paraId="28BBF521" w14:textId="77777777" w:rsidR="006A2ECE" w:rsidRDefault="006A2ECE" w:rsidP="0005731D">
      <w:pPr>
        <w:tabs>
          <w:tab w:val="left" w:pos="980"/>
        </w:tabs>
        <w:suppressAutoHyphens w:val="0"/>
        <w:spacing w:line="235" w:lineRule="auto"/>
        <w:ind w:right="120"/>
        <w:rPr>
          <w:b/>
        </w:rPr>
      </w:pPr>
    </w:p>
    <w:p w14:paraId="4DB7C602" w14:textId="77777777" w:rsidR="0005731D" w:rsidRPr="0005731D" w:rsidRDefault="0005731D" w:rsidP="0005731D">
      <w:pPr>
        <w:tabs>
          <w:tab w:val="left" w:pos="980"/>
        </w:tabs>
        <w:suppressAutoHyphens w:val="0"/>
        <w:spacing w:line="235" w:lineRule="auto"/>
        <w:ind w:right="120"/>
        <w:rPr>
          <w:b/>
        </w:rPr>
      </w:pPr>
      <w:r w:rsidRPr="0005731D">
        <w:rPr>
          <w:b/>
        </w:rPr>
        <w:t>Write a program to implement index on secondary key, the name, for a file of student objects. Implement add ( ), search ( ), delete ( ) using the secondary index.</w:t>
      </w:r>
    </w:p>
    <w:p w14:paraId="1E341E75" w14:textId="77777777" w:rsidR="0005731D" w:rsidRDefault="0005731D">
      <w:pPr>
        <w:autoSpaceDE w:val="0"/>
        <w:ind w:left="180" w:right="180"/>
        <w:jc w:val="both"/>
        <w:rPr>
          <w:rFonts w:eastAsia="Calibri"/>
          <w:b/>
          <w:sz w:val="32"/>
        </w:rPr>
      </w:pPr>
    </w:p>
    <w:p w14:paraId="50813F47" w14:textId="77777777" w:rsidR="00455D5C" w:rsidRDefault="00455D5C">
      <w:pPr>
        <w:autoSpaceDE w:val="0"/>
        <w:ind w:left="180" w:right="180"/>
        <w:jc w:val="both"/>
      </w:pPr>
      <w:r>
        <w:rPr>
          <w:rFonts w:eastAsia="Calibri"/>
          <w:b/>
          <w:sz w:val="32"/>
        </w:rPr>
        <w:t>Source Code:</w:t>
      </w:r>
    </w:p>
    <w:p w14:paraId="0965594B" w14:textId="77777777" w:rsidR="00455D5C" w:rsidRDefault="00455D5C">
      <w:pPr>
        <w:autoSpaceDE w:val="0"/>
        <w:ind w:left="180" w:right="180"/>
        <w:jc w:val="both"/>
        <w:rPr>
          <w:rFonts w:eastAsia="Calibri"/>
          <w:b/>
          <w:i/>
          <w:sz w:val="32"/>
        </w:rPr>
      </w:pPr>
    </w:p>
    <w:p w14:paraId="101F4533" w14:textId="77777777" w:rsidR="00EC7EE6" w:rsidRDefault="00EC7EE6" w:rsidP="00EC7EE6">
      <w:r>
        <w:t>#include&lt;iostream&gt;</w:t>
      </w:r>
    </w:p>
    <w:p w14:paraId="1AAE7CC9" w14:textId="77777777" w:rsidR="00EC7EE6" w:rsidRDefault="00EC7EE6" w:rsidP="00EC7EE6">
      <w:r>
        <w:t>#include&lt;stdio.h&gt;</w:t>
      </w:r>
    </w:p>
    <w:p w14:paraId="32F5FAE5" w14:textId="77777777" w:rsidR="00EC7EE6" w:rsidRDefault="00EC7EE6" w:rsidP="00EC7EE6">
      <w:r>
        <w:t>#include&lt;string.h&gt;</w:t>
      </w:r>
    </w:p>
    <w:p w14:paraId="21A6EECC" w14:textId="77777777" w:rsidR="00EC7EE6" w:rsidRDefault="00EC7EE6" w:rsidP="00EC7EE6">
      <w:r>
        <w:t>#include&lt;fstream&gt;</w:t>
      </w:r>
    </w:p>
    <w:p w14:paraId="1C23C627" w14:textId="77777777" w:rsidR="00EC7EE6" w:rsidRDefault="00EC7EE6" w:rsidP="00EC7EE6">
      <w:r>
        <w:t>#include&lt;stdlib.h&gt;</w:t>
      </w:r>
    </w:p>
    <w:p w14:paraId="237588EE" w14:textId="77777777" w:rsidR="00EC7EE6" w:rsidRDefault="00EC7EE6" w:rsidP="00EC7EE6">
      <w:r>
        <w:t>#include&lt;iomanip&gt;</w:t>
      </w:r>
    </w:p>
    <w:p w14:paraId="6F12E63A" w14:textId="77777777" w:rsidR="00EC7EE6" w:rsidRDefault="00EC7EE6" w:rsidP="00EC7EE6">
      <w:r>
        <w:t>//record specification</w:t>
      </w:r>
    </w:p>
    <w:p w14:paraId="4317421F" w14:textId="77777777" w:rsidR="00EC7EE6" w:rsidRDefault="00EC7EE6" w:rsidP="00EC7EE6">
      <w:r>
        <w:t>using namespace std;</w:t>
      </w:r>
    </w:p>
    <w:p w14:paraId="6E506D42" w14:textId="77777777" w:rsidR="00EC7EE6" w:rsidRDefault="00EC7EE6" w:rsidP="00EC7EE6"/>
    <w:p w14:paraId="1E7C808E" w14:textId="77777777" w:rsidR="00EC7EE6" w:rsidRDefault="00EC7EE6" w:rsidP="00EC7EE6">
      <w:proofErr w:type="spellStart"/>
      <w:r>
        <w:t>fstream</w:t>
      </w:r>
      <w:proofErr w:type="spellEnd"/>
      <w:r>
        <w:t xml:space="preserve"> </w:t>
      </w:r>
      <w:proofErr w:type="spellStart"/>
      <w:r>
        <w:t>data,indx,secind</w:t>
      </w:r>
      <w:proofErr w:type="spellEnd"/>
      <w:r>
        <w:t>;</w:t>
      </w:r>
    </w:p>
    <w:p w14:paraId="295C7991" w14:textId="77777777" w:rsidR="00EC7EE6" w:rsidRDefault="00EC7EE6" w:rsidP="00EC7EE6"/>
    <w:p w14:paraId="5BB06912" w14:textId="77777777" w:rsidR="00EC7EE6" w:rsidRDefault="00EC7EE6" w:rsidP="00EC7EE6">
      <w:r>
        <w:t xml:space="preserve">char </w:t>
      </w:r>
      <w:proofErr w:type="spellStart"/>
      <w:r>
        <w:t>pri</w:t>
      </w:r>
      <w:proofErr w:type="spellEnd"/>
      <w:r>
        <w:t>[125][15],sec[125][40],</w:t>
      </w:r>
      <w:proofErr w:type="spellStart"/>
      <w:r>
        <w:t>usn</w:t>
      </w:r>
      <w:proofErr w:type="spellEnd"/>
      <w:r>
        <w:t>[125][20];</w:t>
      </w:r>
    </w:p>
    <w:p w14:paraId="19BBB6A0" w14:textId="77777777" w:rsidR="00EC7EE6" w:rsidRDefault="00EC7EE6" w:rsidP="00EC7EE6">
      <w:r>
        <w:t xml:space="preserve">int </w:t>
      </w:r>
      <w:proofErr w:type="spellStart"/>
      <w:r>
        <w:t>ind</w:t>
      </w:r>
      <w:proofErr w:type="spellEnd"/>
      <w:r>
        <w:t>[125],count,count1,i,j;</w:t>
      </w:r>
    </w:p>
    <w:p w14:paraId="5159DEDB" w14:textId="77777777" w:rsidR="00EC7EE6" w:rsidRDefault="00EC7EE6" w:rsidP="00EC7EE6">
      <w:r>
        <w:t>void sort1(), sort2();</w:t>
      </w:r>
    </w:p>
    <w:p w14:paraId="7FC76360" w14:textId="77777777" w:rsidR="00EC7EE6" w:rsidRDefault="00EC7EE6" w:rsidP="00EC7EE6">
      <w:r>
        <w:t xml:space="preserve">int </w:t>
      </w:r>
      <w:proofErr w:type="spellStart"/>
      <w:r>
        <w:t>bsearch</w:t>
      </w:r>
      <w:proofErr w:type="spellEnd"/>
      <w:r>
        <w:t>(int *, int *);</w:t>
      </w:r>
    </w:p>
    <w:p w14:paraId="1F3C68B1" w14:textId="77777777" w:rsidR="00EC7EE6" w:rsidRDefault="00EC7EE6" w:rsidP="00EC7EE6"/>
    <w:p w14:paraId="6B8909DE" w14:textId="77777777" w:rsidR="00EC7EE6" w:rsidRDefault="00EC7EE6" w:rsidP="00EC7EE6">
      <w:r>
        <w:t>class student</w:t>
      </w:r>
    </w:p>
    <w:p w14:paraId="034C7300" w14:textId="77777777" w:rsidR="00EC7EE6" w:rsidRDefault="00EC7EE6" w:rsidP="00EC7EE6">
      <w:r>
        <w:t>{</w:t>
      </w:r>
    </w:p>
    <w:p w14:paraId="26E48977" w14:textId="77777777" w:rsidR="00EC7EE6" w:rsidRDefault="00EC7EE6" w:rsidP="00EC7EE6">
      <w:r>
        <w:lastRenderedPageBreak/>
        <w:t xml:space="preserve">    public :</w:t>
      </w:r>
    </w:p>
    <w:p w14:paraId="287A5222" w14:textId="77777777" w:rsidR="00EC7EE6" w:rsidRDefault="00EC7EE6" w:rsidP="00EC7EE6">
      <w:r>
        <w:tab/>
        <w:t xml:space="preserve">    char Regno[10], Name[25], Address[50], Sem[5], Branch[10], College[15];</w:t>
      </w:r>
    </w:p>
    <w:p w14:paraId="77AD99CC" w14:textId="77777777" w:rsidR="00EC7EE6" w:rsidRDefault="00EC7EE6" w:rsidP="00EC7EE6">
      <w:r>
        <w:t xml:space="preserve">    public:</w:t>
      </w:r>
    </w:p>
    <w:p w14:paraId="59F210D5" w14:textId="77777777" w:rsidR="00EC7EE6" w:rsidRDefault="00EC7EE6" w:rsidP="00EC7EE6">
      <w:r>
        <w:tab/>
      </w:r>
      <w:r>
        <w:tab/>
      </w:r>
      <w:r>
        <w:tab/>
        <w:t>void Insert();</w:t>
      </w:r>
    </w:p>
    <w:p w14:paraId="367CA09C" w14:textId="77777777" w:rsidR="00EC7EE6" w:rsidRDefault="00EC7EE6" w:rsidP="00EC7EE6">
      <w:r>
        <w:tab/>
      </w:r>
      <w:r>
        <w:tab/>
      </w:r>
      <w:r>
        <w:tab/>
        <w:t>void Delete();</w:t>
      </w:r>
    </w:p>
    <w:p w14:paraId="662A435B" w14:textId="77777777" w:rsidR="00EC7EE6" w:rsidRDefault="00EC7EE6" w:rsidP="00EC7EE6">
      <w:r>
        <w:tab/>
      </w:r>
      <w:r>
        <w:tab/>
      </w:r>
      <w:r>
        <w:tab/>
        <w:t>void Search(); /* To display individual record */</w:t>
      </w:r>
    </w:p>
    <w:p w14:paraId="7E66ED38" w14:textId="77777777" w:rsidR="00EC7EE6" w:rsidRDefault="00EC7EE6" w:rsidP="00EC7EE6">
      <w:r>
        <w:tab/>
      </w:r>
      <w:r>
        <w:tab/>
      </w:r>
      <w:r>
        <w:tab/>
        <w:t xml:space="preserve">void </w:t>
      </w:r>
      <w:proofErr w:type="spellStart"/>
      <w:r>
        <w:t>LoadIndex</w:t>
      </w:r>
      <w:proofErr w:type="spellEnd"/>
      <w:r>
        <w:t>();</w:t>
      </w:r>
    </w:p>
    <w:p w14:paraId="4DA78484" w14:textId="77777777" w:rsidR="00EC7EE6" w:rsidRDefault="00EC7EE6" w:rsidP="00EC7EE6">
      <w:r>
        <w:tab/>
      </w:r>
      <w:r>
        <w:tab/>
      </w:r>
      <w:r>
        <w:tab/>
        <w:t xml:space="preserve">void </w:t>
      </w:r>
      <w:proofErr w:type="spellStart"/>
      <w:r>
        <w:t>Writeindx</w:t>
      </w:r>
      <w:proofErr w:type="spellEnd"/>
      <w:r>
        <w:t>();</w:t>
      </w:r>
    </w:p>
    <w:p w14:paraId="2E938981" w14:textId="77777777" w:rsidR="00EC7EE6" w:rsidRDefault="00EC7EE6" w:rsidP="00EC7EE6">
      <w:r>
        <w:t>}s;</w:t>
      </w:r>
    </w:p>
    <w:p w14:paraId="6D0EF3A0" w14:textId="77777777" w:rsidR="00EC7EE6" w:rsidRDefault="00EC7EE6" w:rsidP="00EC7EE6"/>
    <w:p w14:paraId="71A53230" w14:textId="77777777" w:rsidR="00EC7EE6" w:rsidRDefault="00EC7EE6" w:rsidP="00EC7EE6">
      <w:r>
        <w:t>void student::Insert()</w:t>
      </w:r>
    </w:p>
    <w:p w14:paraId="69835F62" w14:textId="77777777" w:rsidR="00EC7EE6" w:rsidRDefault="00EC7EE6" w:rsidP="00EC7EE6">
      <w:r>
        <w:t>{</w:t>
      </w:r>
    </w:p>
    <w:p w14:paraId="6FEF2DDB" w14:textId="77777777" w:rsidR="00EC7EE6" w:rsidRDefault="00EC7EE6" w:rsidP="00EC7EE6"/>
    <w:p w14:paraId="45BF230B" w14:textId="77777777" w:rsidR="00EC7EE6" w:rsidRDefault="00EC7EE6" w:rsidP="00EC7EE6">
      <w:r>
        <w:tab/>
      </w:r>
      <w:r>
        <w:tab/>
        <w:t>char Buffer[100],offset[10];</w:t>
      </w:r>
    </w:p>
    <w:p w14:paraId="50B039D5" w14:textId="77777777" w:rsidR="00EC7EE6" w:rsidRDefault="00EC7EE6" w:rsidP="00EC7EE6">
      <w:r>
        <w:tab/>
      </w:r>
      <w:r>
        <w:tab/>
        <w:t>int pos, high = count;</w:t>
      </w:r>
    </w:p>
    <w:p w14:paraId="13A77C3E" w14:textId="77777777" w:rsidR="00EC7EE6" w:rsidRDefault="00EC7EE6" w:rsidP="00EC7EE6">
      <w:r>
        <w:tab/>
      </w:r>
      <w:r>
        <w:tab/>
      </w:r>
      <w:proofErr w:type="spellStart"/>
      <w:r>
        <w:t>data.open</w:t>
      </w:r>
      <w:proofErr w:type="spellEnd"/>
      <w:r>
        <w:t>("stu.txt",</w:t>
      </w:r>
      <w:proofErr w:type="spellStart"/>
      <w:r>
        <w:t>ios</w:t>
      </w:r>
      <w:proofErr w:type="spellEnd"/>
      <w:r>
        <w:t>::app);</w:t>
      </w:r>
    </w:p>
    <w:p w14:paraId="1B562487" w14:textId="77777777" w:rsidR="00EC7EE6" w:rsidRDefault="00EC7EE6" w:rsidP="00EC7EE6">
      <w:r>
        <w:tab/>
      </w:r>
      <w:r>
        <w:tab/>
      </w:r>
      <w:proofErr w:type="spellStart"/>
      <w:r>
        <w:t>data.seekg</w:t>
      </w:r>
      <w:proofErr w:type="spellEnd"/>
      <w:r>
        <w:t>(0,ios::end);</w:t>
      </w:r>
    </w:p>
    <w:p w14:paraId="52C405E4" w14:textId="77777777" w:rsidR="00EC7EE6" w:rsidRDefault="00EC7EE6" w:rsidP="00EC7EE6">
      <w:r>
        <w:tab/>
      </w:r>
      <w:r>
        <w:tab/>
        <w:t>pos=</w:t>
      </w:r>
      <w:proofErr w:type="spellStart"/>
      <w:r>
        <w:t>data.tellg</w:t>
      </w:r>
      <w:proofErr w:type="spellEnd"/>
      <w:r>
        <w:t xml:space="preserve">(); // gets the address of that </w:t>
      </w:r>
      <w:proofErr w:type="spellStart"/>
      <w:r>
        <w:t>posn</w:t>
      </w:r>
      <w:proofErr w:type="spellEnd"/>
    </w:p>
    <w:p w14:paraId="4522D42B" w14:textId="77777777" w:rsidR="00EC7EE6" w:rsidRDefault="00EC7EE6" w:rsidP="00EC7EE6"/>
    <w:p w14:paraId="64325561" w14:textId="77777777" w:rsidR="00EC7EE6" w:rsidRDefault="00EC7EE6" w:rsidP="00EC7EE6">
      <w:r>
        <w:tab/>
      </w:r>
      <w:r>
        <w:tab/>
      </w:r>
      <w:proofErr w:type="spellStart"/>
      <w:r>
        <w:t>cout</w:t>
      </w:r>
      <w:proofErr w:type="spellEnd"/>
      <w:r>
        <w:t>&lt;&lt;"ENTER RECORD DETAILS\n";</w:t>
      </w:r>
    </w:p>
    <w:p w14:paraId="7A024952" w14:textId="77777777" w:rsidR="00EC7EE6" w:rsidRDefault="00EC7EE6" w:rsidP="00EC7EE6">
      <w:r>
        <w:tab/>
      </w:r>
      <w:r>
        <w:tab/>
      </w:r>
      <w:proofErr w:type="spellStart"/>
      <w:r>
        <w:t>cout</w:t>
      </w:r>
      <w:proofErr w:type="spellEnd"/>
      <w:r>
        <w:t>&lt;&lt;"</w:t>
      </w:r>
      <w:proofErr w:type="spellStart"/>
      <w:r>
        <w:t>RegNo</w:t>
      </w:r>
      <w:proofErr w:type="spellEnd"/>
      <w:r>
        <w:t xml:space="preserve">     : ";</w:t>
      </w:r>
    </w:p>
    <w:p w14:paraId="44C3BBE2" w14:textId="77777777" w:rsidR="00EC7EE6" w:rsidRDefault="00EC7EE6" w:rsidP="00EC7EE6">
      <w:r>
        <w:tab/>
      </w:r>
      <w:r>
        <w:tab/>
      </w:r>
      <w:proofErr w:type="spellStart"/>
      <w:r>
        <w:t>cin</w:t>
      </w:r>
      <w:proofErr w:type="spellEnd"/>
      <w:r>
        <w:t>&gt;&gt;</w:t>
      </w:r>
      <w:proofErr w:type="spellStart"/>
      <w:r>
        <w:t>s.Regno</w:t>
      </w:r>
      <w:proofErr w:type="spellEnd"/>
      <w:r>
        <w:t>;</w:t>
      </w:r>
    </w:p>
    <w:p w14:paraId="240BB8ED" w14:textId="77777777" w:rsidR="00EC7EE6" w:rsidRDefault="00EC7EE6" w:rsidP="00EC7EE6">
      <w:r>
        <w:tab/>
      </w:r>
      <w:r>
        <w:tab/>
        <w:t xml:space="preserve"> for(int low=0;low&lt;=high;)</w:t>
      </w:r>
    </w:p>
    <w:p w14:paraId="70C21E2F" w14:textId="77777777" w:rsidR="00EC7EE6" w:rsidRDefault="00EC7EE6" w:rsidP="00EC7EE6">
      <w:r>
        <w:tab/>
      </w:r>
      <w:r>
        <w:tab/>
        <w:t>{</w:t>
      </w:r>
    </w:p>
    <w:p w14:paraId="620CD2DB" w14:textId="77777777" w:rsidR="00EC7EE6" w:rsidRDefault="00EC7EE6" w:rsidP="00EC7EE6">
      <w:r>
        <w:tab/>
      </w:r>
      <w:r>
        <w:tab/>
      </w:r>
      <w:r>
        <w:tab/>
        <w:t>int mid = (</w:t>
      </w:r>
      <w:proofErr w:type="spellStart"/>
      <w:r>
        <w:t>low+high</w:t>
      </w:r>
      <w:proofErr w:type="spellEnd"/>
      <w:r>
        <w:t>)/2;</w:t>
      </w:r>
    </w:p>
    <w:p w14:paraId="2101F70C" w14:textId="77777777" w:rsidR="00EC7EE6" w:rsidRDefault="00EC7EE6" w:rsidP="00EC7EE6">
      <w:r>
        <w:tab/>
      </w:r>
      <w:r>
        <w:tab/>
      </w:r>
      <w:r>
        <w:tab/>
        <w:t xml:space="preserve">int k = </w:t>
      </w:r>
      <w:proofErr w:type="spellStart"/>
      <w:r>
        <w:t>atoi</w:t>
      </w:r>
      <w:proofErr w:type="spellEnd"/>
      <w:r>
        <w:t>(</w:t>
      </w:r>
      <w:proofErr w:type="spellStart"/>
      <w:r>
        <w:t>pri</w:t>
      </w:r>
      <w:proofErr w:type="spellEnd"/>
      <w:r>
        <w:t xml:space="preserve">[mid]), m = </w:t>
      </w:r>
      <w:proofErr w:type="spellStart"/>
      <w:r>
        <w:t>atoi</w:t>
      </w:r>
      <w:proofErr w:type="spellEnd"/>
      <w:r>
        <w:t>(</w:t>
      </w:r>
      <w:proofErr w:type="spellStart"/>
      <w:r>
        <w:t>s.Regno</w:t>
      </w:r>
      <w:proofErr w:type="spellEnd"/>
      <w:r>
        <w:t>);</w:t>
      </w:r>
    </w:p>
    <w:p w14:paraId="636F58E1" w14:textId="77777777" w:rsidR="00EC7EE6" w:rsidRDefault="00EC7EE6" w:rsidP="00EC7EE6">
      <w:r>
        <w:tab/>
      </w:r>
      <w:r>
        <w:tab/>
      </w:r>
      <w:r>
        <w:tab/>
        <w:t>if(k == m)</w:t>
      </w:r>
    </w:p>
    <w:p w14:paraId="41B1A18E" w14:textId="77777777" w:rsidR="00EC7EE6" w:rsidRDefault="00EC7EE6" w:rsidP="00EC7EE6">
      <w:r>
        <w:tab/>
      </w:r>
      <w:r>
        <w:tab/>
      </w:r>
      <w:r>
        <w:tab/>
        <w:t>{</w:t>
      </w:r>
    </w:p>
    <w:p w14:paraId="568F9B0D" w14:textId="77777777" w:rsidR="00EC7EE6" w:rsidRDefault="00EC7EE6" w:rsidP="00EC7EE6">
      <w:r>
        <w:tab/>
      </w:r>
      <w:r>
        <w:tab/>
      </w:r>
      <w:r>
        <w:tab/>
      </w:r>
      <w:r>
        <w:tab/>
      </w:r>
      <w:proofErr w:type="spellStart"/>
      <w:r>
        <w:t>cout</w:t>
      </w:r>
      <w:proofErr w:type="spellEnd"/>
      <w:r>
        <w:t>&lt;&lt;</w:t>
      </w:r>
      <w:proofErr w:type="spellStart"/>
      <w:r>
        <w:t>setw</w:t>
      </w:r>
      <w:proofErr w:type="spellEnd"/>
      <w:r>
        <w:t>(44)&lt;&lt;"DUPLICATE RECORD !!!";</w:t>
      </w:r>
    </w:p>
    <w:p w14:paraId="5E3C3316" w14:textId="77777777" w:rsidR="00EC7EE6" w:rsidRDefault="00EC7EE6" w:rsidP="00EC7EE6">
      <w:r>
        <w:tab/>
      </w:r>
      <w:r>
        <w:tab/>
      </w:r>
      <w:r>
        <w:tab/>
      </w:r>
      <w:r>
        <w:tab/>
      </w:r>
      <w:proofErr w:type="spellStart"/>
      <w:r>
        <w:t>data.close</w:t>
      </w:r>
      <w:proofErr w:type="spellEnd"/>
      <w:r>
        <w:t>();</w:t>
      </w:r>
    </w:p>
    <w:p w14:paraId="4680CC60" w14:textId="77777777" w:rsidR="00EC7EE6" w:rsidRDefault="00EC7EE6" w:rsidP="00EC7EE6">
      <w:r>
        <w:tab/>
      </w:r>
      <w:r>
        <w:tab/>
      </w:r>
      <w:r>
        <w:tab/>
      </w:r>
      <w:r>
        <w:tab/>
        <w:t>return;</w:t>
      </w:r>
    </w:p>
    <w:p w14:paraId="562D629B" w14:textId="77777777" w:rsidR="00EC7EE6" w:rsidRDefault="00EC7EE6" w:rsidP="00EC7EE6">
      <w:r>
        <w:tab/>
      </w:r>
      <w:r>
        <w:tab/>
      </w:r>
      <w:r>
        <w:tab/>
        <w:t>}</w:t>
      </w:r>
    </w:p>
    <w:p w14:paraId="262CA515" w14:textId="77777777" w:rsidR="00EC7EE6" w:rsidRDefault="00EC7EE6" w:rsidP="00EC7EE6">
      <w:r>
        <w:tab/>
      </w:r>
      <w:r>
        <w:tab/>
      </w:r>
      <w:r>
        <w:tab/>
        <w:t>else if(m &lt; k)</w:t>
      </w:r>
    </w:p>
    <w:p w14:paraId="19C5E921" w14:textId="77777777" w:rsidR="00EC7EE6" w:rsidRDefault="00EC7EE6" w:rsidP="00EC7EE6">
      <w:r>
        <w:tab/>
      </w:r>
      <w:r>
        <w:tab/>
      </w:r>
      <w:r>
        <w:tab/>
      </w:r>
      <w:r>
        <w:tab/>
        <w:t>high = mid-1;</w:t>
      </w:r>
    </w:p>
    <w:p w14:paraId="588D49F0" w14:textId="77777777" w:rsidR="00EC7EE6" w:rsidRDefault="00EC7EE6" w:rsidP="00EC7EE6">
      <w:r>
        <w:tab/>
      </w:r>
      <w:r>
        <w:tab/>
      </w:r>
      <w:r>
        <w:tab/>
        <w:t>else if(m &gt; k)</w:t>
      </w:r>
    </w:p>
    <w:p w14:paraId="3F5A69CF" w14:textId="77777777" w:rsidR="00EC7EE6" w:rsidRDefault="00EC7EE6" w:rsidP="00EC7EE6">
      <w:r>
        <w:tab/>
      </w:r>
      <w:r>
        <w:tab/>
      </w:r>
      <w:r>
        <w:tab/>
      </w:r>
      <w:r>
        <w:tab/>
        <w:t>low = mid + 1;</w:t>
      </w:r>
    </w:p>
    <w:p w14:paraId="0A99FA14" w14:textId="77777777" w:rsidR="00EC7EE6" w:rsidRDefault="00EC7EE6" w:rsidP="00EC7EE6">
      <w:r>
        <w:tab/>
      </w:r>
      <w:r>
        <w:tab/>
        <w:t xml:space="preserve">} // to search for duplicate </w:t>
      </w:r>
      <w:proofErr w:type="spellStart"/>
      <w:r>
        <w:t>usn</w:t>
      </w:r>
      <w:proofErr w:type="spellEnd"/>
      <w:r>
        <w:t xml:space="preserve"> -- can avoid</w:t>
      </w:r>
    </w:p>
    <w:p w14:paraId="501B7681" w14:textId="77777777" w:rsidR="00EC7EE6" w:rsidRDefault="00EC7EE6" w:rsidP="00EC7EE6">
      <w:r>
        <w:tab/>
      </w:r>
      <w:r>
        <w:tab/>
      </w:r>
      <w:proofErr w:type="spellStart"/>
      <w:r>
        <w:t>cout</w:t>
      </w:r>
      <w:proofErr w:type="spellEnd"/>
      <w:r>
        <w:t xml:space="preserve">&lt;&lt;"Name     : "; </w:t>
      </w:r>
      <w:proofErr w:type="spellStart"/>
      <w:r>
        <w:t>cin</w:t>
      </w:r>
      <w:proofErr w:type="spellEnd"/>
      <w:r>
        <w:t>&gt;&gt;</w:t>
      </w:r>
      <w:proofErr w:type="spellStart"/>
      <w:r>
        <w:t>s.Name</w:t>
      </w:r>
      <w:proofErr w:type="spellEnd"/>
      <w:r>
        <w:t>;</w:t>
      </w:r>
    </w:p>
    <w:p w14:paraId="489E1744" w14:textId="77777777" w:rsidR="00EC7EE6" w:rsidRDefault="00EC7EE6" w:rsidP="00EC7EE6">
      <w:r>
        <w:tab/>
      </w:r>
      <w:r>
        <w:tab/>
      </w:r>
      <w:proofErr w:type="spellStart"/>
      <w:r>
        <w:t>cout</w:t>
      </w:r>
      <w:proofErr w:type="spellEnd"/>
      <w:r>
        <w:t xml:space="preserve">&lt;&lt;"Address  : "; </w:t>
      </w:r>
      <w:proofErr w:type="spellStart"/>
      <w:r>
        <w:t>cin</w:t>
      </w:r>
      <w:proofErr w:type="spellEnd"/>
      <w:r>
        <w:t>&gt;&gt;</w:t>
      </w:r>
      <w:proofErr w:type="spellStart"/>
      <w:r>
        <w:t>s.Address</w:t>
      </w:r>
      <w:proofErr w:type="spellEnd"/>
      <w:r>
        <w:t>;</w:t>
      </w:r>
    </w:p>
    <w:p w14:paraId="73EF74D3" w14:textId="77777777" w:rsidR="00EC7EE6" w:rsidRDefault="00EC7EE6" w:rsidP="00EC7EE6">
      <w:r>
        <w:tab/>
      </w:r>
      <w:r>
        <w:tab/>
      </w:r>
      <w:proofErr w:type="spellStart"/>
      <w:r>
        <w:t>cout</w:t>
      </w:r>
      <w:proofErr w:type="spellEnd"/>
      <w:r>
        <w:t xml:space="preserve">&lt;&lt;"Sem      : "; </w:t>
      </w:r>
      <w:proofErr w:type="spellStart"/>
      <w:r>
        <w:t>cin</w:t>
      </w:r>
      <w:proofErr w:type="spellEnd"/>
      <w:r>
        <w:t>&gt;&gt;</w:t>
      </w:r>
      <w:proofErr w:type="spellStart"/>
      <w:r>
        <w:t>s.Sem</w:t>
      </w:r>
      <w:proofErr w:type="spellEnd"/>
      <w:r>
        <w:t>;</w:t>
      </w:r>
    </w:p>
    <w:p w14:paraId="4461BCC9" w14:textId="77777777" w:rsidR="00EC7EE6" w:rsidRDefault="00EC7EE6" w:rsidP="00EC7EE6">
      <w:r>
        <w:tab/>
      </w:r>
      <w:r>
        <w:tab/>
      </w:r>
      <w:proofErr w:type="spellStart"/>
      <w:r>
        <w:t>cout</w:t>
      </w:r>
      <w:proofErr w:type="spellEnd"/>
      <w:r>
        <w:t xml:space="preserve">&lt;&lt;"Branch   : "; </w:t>
      </w:r>
      <w:proofErr w:type="spellStart"/>
      <w:r>
        <w:t>cin</w:t>
      </w:r>
      <w:proofErr w:type="spellEnd"/>
      <w:r>
        <w:t>&gt;&gt;</w:t>
      </w:r>
      <w:proofErr w:type="spellStart"/>
      <w:r>
        <w:t>s.Branch</w:t>
      </w:r>
      <w:proofErr w:type="spellEnd"/>
      <w:r>
        <w:t>;</w:t>
      </w:r>
    </w:p>
    <w:p w14:paraId="749447DA" w14:textId="77777777" w:rsidR="00EC7EE6" w:rsidRDefault="00EC7EE6" w:rsidP="00EC7EE6">
      <w:r>
        <w:tab/>
      </w:r>
      <w:r>
        <w:tab/>
      </w:r>
      <w:proofErr w:type="spellStart"/>
      <w:r>
        <w:t>cout</w:t>
      </w:r>
      <w:proofErr w:type="spellEnd"/>
      <w:r>
        <w:t xml:space="preserve">&lt;&lt;"College  : "; </w:t>
      </w:r>
      <w:proofErr w:type="spellStart"/>
      <w:r>
        <w:t>cin</w:t>
      </w:r>
      <w:proofErr w:type="spellEnd"/>
      <w:r>
        <w:t>&gt;&gt;</w:t>
      </w:r>
      <w:proofErr w:type="spellStart"/>
      <w:r>
        <w:t>s.College</w:t>
      </w:r>
      <w:proofErr w:type="spellEnd"/>
      <w:r>
        <w:t>;</w:t>
      </w:r>
    </w:p>
    <w:p w14:paraId="7795786B" w14:textId="77777777" w:rsidR="00EC7EE6" w:rsidRDefault="00EC7EE6" w:rsidP="00EC7EE6">
      <w:r>
        <w:tab/>
      </w:r>
      <w:r>
        <w:tab/>
        <w:t>sprintf(Buffer,"|%s|%s|%s|%s|%s|%s|#",s.Regno,s.Name,s.Address,s.Sem,s.Branch,s.College);</w:t>
      </w:r>
    </w:p>
    <w:p w14:paraId="3C399563" w14:textId="77777777" w:rsidR="00EC7EE6" w:rsidRDefault="00EC7EE6" w:rsidP="00EC7EE6">
      <w:r>
        <w:tab/>
      </w:r>
      <w:r>
        <w:tab/>
        <w:t>data&lt;&lt;Buffer;</w:t>
      </w:r>
    </w:p>
    <w:p w14:paraId="0824BBD4" w14:textId="77777777" w:rsidR="00EC7EE6" w:rsidRDefault="00EC7EE6" w:rsidP="00EC7EE6">
      <w:r>
        <w:tab/>
      </w:r>
      <w:r>
        <w:tab/>
      </w:r>
      <w:proofErr w:type="spellStart"/>
      <w:r>
        <w:t>strcpy</w:t>
      </w:r>
      <w:proofErr w:type="spellEnd"/>
      <w:r>
        <w:t>(</w:t>
      </w:r>
      <w:proofErr w:type="spellStart"/>
      <w:r>
        <w:t>pri</w:t>
      </w:r>
      <w:proofErr w:type="spellEnd"/>
      <w:r>
        <w:t>[count],</w:t>
      </w:r>
      <w:proofErr w:type="spellStart"/>
      <w:r>
        <w:t>s.Regno</w:t>
      </w:r>
      <w:proofErr w:type="spellEnd"/>
      <w:r>
        <w:t>);</w:t>
      </w:r>
    </w:p>
    <w:p w14:paraId="044664B9" w14:textId="77777777" w:rsidR="00EC7EE6" w:rsidRDefault="00EC7EE6" w:rsidP="00EC7EE6">
      <w:r>
        <w:tab/>
      </w:r>
      <w:r>
        <w:tab/>
      </w:r>
      <w:proofErr w:type="spellStart"/>
      <w:r>
        <w:t>ind</w:t>
      </w:r>
      <w:proofErr w:type="spellEnd"/>
      <w:r>
        <w:t>[count]=pos;</w:t>
      </w:r>
    </w:p>
    <w:p w14:paraId="1B92C33C" w14:textId="77777777" w:rsidR="00EC7EE6" w:rsidRDefault="00EC7EE6" w:rsidP="00EC7EE6">
      <w:r>
        <w:tab/>
      </w:r>
      <w:r>
        <w:tab/>
      </w:r>
      <w:proofErr w:type="spellStart"/>
      <w:r>
        <w:t>strcpy</w:t>
      </w:r>
      <w:proofErr w:type="spellEnd"/>
      <w:r>
        <w:t>(sec[count1],</w:t>
      </w:r>
      <w:proofErr w:type="spellStart"/>
      <w:r>
        <w:t>s.Name</w:t>
      </w:r>
      <w:proofErr w:type="spellEnd"/>
      <w:r>
        <w:t>);//sec record</w:t>
      </w:r>
    </w:p>
    <w:p w14:paraId="685886D9" w14:textId="77777777" w:rsidR="00EC7EE6" w:rsidRDefault="00EC7EE6" w:rsidP="00EC7EE6">
      <w:r>
        <w:lastRenderedPageBreak/>
        <w:tab/>
      </w:r>
      <w:r>
        <w:tab/>
      </w:r>
      <w:proofErr w:type="spellStart"/>
      <w:r>
        <w:t>strcpy</w:t>
      </w:r>
      <w:proofErr w:type="spellEnd"/>
      <w:r>
        <w:t>(</w:t>
      </w:r>
      <w:proofErr w:type="spellStart"/>
      <w:r>
        <w:t>usn</w:t>
      </w:r>
      <w:proofErr w:type="spellEnd"/>
      <w:r>
        <w:t>[count1],</w:t>
      </w:r>
      <w:proofErr w:type="spellStart"/>
      <w:r>
        <w:t>s.Regno</w:t>
      </w:r>
      <w:proofErr w:type="spellEnd"/>
      <w:r>
        <w:t>);</w:t>
      </w:r>
    </w:p>
    <w:p w14:paraId="273A1990" w14:textId="77777777" w:rsidR="00EC7EE6" w:rsidRDefault="00EC7EE6" w:rsidP="00EC7EE6">
      <w:r>
        <w:tab/>
      </w:r>
      <w:r>
        <w:tab/>
        <w:t>count++;</w:t>
      </w:r>
    </w:p>
    <w:p w14:paraId="7AF35DE9" w14:textId="77777777" w:rsidR="00EC7EE6" w:rsidRDefault="00EC7EE6" w:rsidP="00EC7EE6">
      <w:r>
        <w:tab/>
      </w:r>
      <w:r>
        <w:tab/>
        <w:t>count1++;</w:t>
      </w:r>
    </w:p>
    <w:p w14:paraId="6566A11D" w14:textId="77777777" w:rsidR="00EC7EE6" w:rsidRDefault="00EC7EE6" w:rsidP="00EC7EE6">
      <w:r>
        <w:tab/>
      </w:r>
      <w:r>
        <w:tab/>
      </w:r>
      <w:proofErr w:type="spellStart"/>
      <w:r>
        <w:t>s.Writeindx</w:t>
      </w:r>
      <w:proofErr w:type="spellEnd"/>
      <w:r>
        <w:t>();</w:t>
      </w:r>
    </w:p>
    <w:p w14:paraId="2D3FBDE9" w14:textId="77777777" w:rsidR="00EC7EE6" w:rsidRDefault="00EC7EE6" w:rsidP="00EC7EE6">
      <w:r>
        <w:tab/>
      </w:r>
      <w:r>
        <w:tab/>
      </w:r>
      <w:proofErr w:type="spellStart"/>
      <w:r>
        <w:t>data.close</w:t>
      </w:r>
      <w:proofErr w:type="spellEnd"/>
      <w:r>
        <w:t>();</w:t>
      </w:r>
    </w:p>
    <w:p w14:paraId="01656E76" w14:textId="77777777" w:rsidR="00EC7EE6" w:rsidRDefault="00EC7EE6" w:rsidP="00EC7EE6">
      <w:r>
        <w:t>}</w:t>
      </w:r>
    </w:p>
    <w:p w14:paraId="2B4B5E0A" w14:textId="77777777" w:rsidR="00EC7EE6" w:rsidRDefault="00EC7EE6" w:rsidP="00EC7EE6">
      <w:r>
        <w:t>void student::</w:t>
      </w:r>
      <w:proofErr w:type="spellStart"/>
      <w:r>
        <w:t>Writeindx</w:t>
      </w:r>
      <w:proofErr w:type="spellEnd"/>
      <w:r>
        <w:t>()</w:t>
      </w:r>
    </w:p>
    <w:p w14:paraId="05636FD1" w14:textId="77777777" w:rsidR="00EC7EE6" w:rsidRDefault="00EC7EE6" w:rsidP="00EC7EE6">
      <w:r>
        <w:t>{</w:t>
      </w:r>
    </w:p>
    <w:p w14:paraId="52C55D29" w14:textId="77777777" w:rsidR="00EC7EE6" w:rsidRDefault="00EC7EE6" w:rsidP="00EC7EE6">
      <w:r>
        <w:tab/>
      </w:r>
      <w:r>
        <w:tab/>
        <w:t>char buffer[100];</w:t>
      </w:r>
    </w:p>
    <w:p w14:paraId="7893C0E0" w14:textId="77777777" w:rsidR="00EC7EE6" w:rsidRDefault="00EC7EE6" w:rsidP="00EC7EE6">
      <w:r>
        <w:tab/>
      </w:r>
      <w:r>
        <w:tab/>
        <w:t xml:space="preserve">int </w:t>
      </w:r>
      <w:proofErr w:type="spellStart"/>
      <w:r>
        <w:t>i</w:t>
      </w:r>
      <w:proofErr w:type="spellEnd"/>
      <w:r>
        <w:t>;</w:t>
      </w:r>
    </w:p>
    <w:p w14:paraId="575B44C3" w14:textId="77777777" w:rsidR="00EC7EE6" w:rsidRDefault="00EC7EE6" w:rsidP="00EC7EE6">
      <w:r>
        <w:tab/>
      </w:r>
      <w:r>
        <w:tab/>
      </w:r>
      <w:proofErr w:type="spellStart"/>
      <w:r>
        <w:t>indx.open</w:t>
      </w:r>
      <w:proofErr w:type="spellEnd"/>
      <w:r>
        <w:t xml:space="preserve">("inx1.txt", </w:t>
      </w:r>
      <w:proofErr w:type="spellStart"/>
      <w:r>
        <w:t>ios</w:t>
      </w:r>
      <w:proofErr w:type="spellEnd"/>
      <w:r>
        <w:t>::out);</w:t>
      </w:r>
    </w:p>
    <w:p w14:paraId="6369E28D" w14:textId="77777777" w:rsidR="00EC7EE6" w:rsidRDefault="00EC7EE6" w:rsidP="00EC7EE6">
      <w:r>
        <w:tab/>
      </w:r>
      <w:r>
        <w:tab/>
      </w:r>
      <w:proofErr w:type="spellStart"/>
      <w:r>
        <w:t>secind.open</w:t>
      </w:r>
      <w:proofErr w:type="spellEnd"/>
      <w:r>
        <w:t>("sec.txt",</w:t>
      </w:r>
      <w:proofErr w:type="spellStart"/>
      <w:r>
        <w:t>ios</w:t>
      </w:r>
      <w:proofErr w:type="spellEnd"/>
      <w:r>
        <w:t>::out);</w:t>
      </w:r>
    </w:p>
    <w:p w14:paraId="702522C5" w14:textId="77777777" w:rsidR="00EC7EE6" w:rsidRDefault="00EC7EE6" w:rsidP="00EC7EE6">
      <w:r>
        <w:tab/>
      </w:r>
      <w:r>
        <w:tab/>
        <w:t>sort1();</w:t>
      </w:r>
    </w:p>
    <w:p w14:paraId="5BB3E0D1" w14:textId="77777777" w:rsidR="00EC7EE6" w:rsidRDefault="00EC7EE6" w:rsidP="00EC7EE6">
      <w:r>
        <w:tab/>
      </w:r>
      <w:r>
        <w:tab/>
        <w:t>sort2();</w:t>
      </w:r>
    </w:p>
    <w:p w14:paraId="1EC49881" w14:textId="77777777" w:rsidR="00EC7EE6" w:rsidRDefault="00EC7EE6" w:rsidP="00EC7EE6">
      <w:r>
        <w:tab/>
      </w:r>
      <w:r>
        <w:tab/>
        <w:t>for(</w:t>
      </w:r>
      <w:proofErr w:type="spellStart"/>
      <w:r>
        <w:t>i</w:t>
      </w:r>
      <w:proofErr w:type="spellEnd"/>
      <w:r>
        <w:t>=0;i&lt;</w:t>
      </w:r>
      <w:proofErr w:type="spellStart"/>
      <w:r>
        <w:t>count;i</w:t>
      </w:r>
      <w:proofErr w:type="spellEnd"/>
      <w:r>
        <w:t>++)</w:t>
      </w:r>
    </w:p>
    <w:p w14:paraId="771B59E3" w14:textId="77777777" w:rsidR="00EC7EE6" w:rsidRDefault="00EC7EE6" w:rsidP="00EC7EE6">
      <w:r>
        <w:tab/>
      </w:r>
      <w:r>
        <w:tab/>
        <w:t>{</w:t>
      </w:r>
    </w:p>
    <w:p w14:paraId="6F544F2D" w14:textId="77777777" w:rsidR="00EC7EE6" w:rsidRDefault="00EC7EE6" w:rsidP="00EC7EE6">
      <w:r>
        <w:tab/>
      </w:r>
      <w:r>
        <w:tab/>
      </w:r>
      <w:r>
        <w:tab/>
      </w:r>
      <w:proofErr w:type="spellStart"/>
      <w:r>
        <w:t>indx</w:t>
      </w:r>
      <w:proofErr w:type="spellEnd"/>
      <w:r>
        <w:t>&lt;&lt;"|"&lt;&lt;</w:t>
      </w:r>
      <w:proofErr w:type="spellStart"/>
      <w:r>
        <w:t>pri</w:t>
      </w:r>
      <w:proofErr w:type="spellEnd"/>
      <w:r>
        <w:t>[</w:t>
      </w:r>
      <w:proofErr w:type="spellStart"/>
      <w:r>
        <w:t>i</w:t>
      </w:r>
      <w:proofErr w:type="spellEnd"/>
      <w:r>
        <w:t>]&lt;&lt;"|"&lt;&lt;</w:t>
      </w:r>
      <w:proofErr w:type="spellStart"/>
      <w:r>
        <w:t>ind</w:t>
      </w:r>
      <w:proofErr w:type="spellEnd"/>
      <w:r>
        <w:t>[</w:t>
      </w:r>
      <w:proofErr w:type="spellStart"/>
      <w:r>
        <w:t>i</w:t>
      </w:r>
      <w:proofErr w:type="spellEnd"/>
      <w:r>
        <w:t>]&lt;&lt;"|"&lt;&lt;"#";</w:t>
      </w:r>
    </w:p>
    <w:p w14:paraId="106E58FA" w14:textId="77777777" w:rsidR="00EC7EE6" w:rsidRDefault="00EC7EE6" w:rsidP="00EC7EE6">
      <w:r>
        <w:tab/>
      </w:r>
      <w:r>
        <w:tab/>
        <w:t>}</w:t>
      </w:r>
    </w:p>
    <w:p w14:paraId="74582A63" w14:textId="77777777" w:rsidR="00EC7EE6" w:rsidRDefault="00EC7EE6" w:rsidP="00EC7EE6">
      <w:r>
        <w:tab/>
      </w:r>
      <w:r>
        <w:tab/>
        <w:t>for(</w:t>
      </w:r>
      <w:proofErr w:type="spellStart"/>
      <w:r>
        <w:t>i</w:t>
      </w:r>
      <w:proofErr w:type="spellEnd"/>
      <w:r>
        <w:t>=0;i&lt;count1;i++)</w:t>
      </w:r>
    </w:p>
    <w:p w14:paraId="755F0150" w14:textId="77777777" w:rsidR="00EC7EE6" w:rsidRDefault="00EC7EE6" w:rsidP="00EC7EE6">
      <w:r>
        <w:tab/>
      </w:r>
      <w:r>
        <w:tab/>
        <w:t>{</w:t>
      </w:r>
    </w:p>
    <w:p w14:paraId="58C242E3" w14:textId="77777777" w:rsidR="00EC7EE6" w:rsidRDefault="00EC7EE6" w:rsidP="00EC7EE6">
      <w:r>
        <w:tab/>
      </w:r>
      <w:r>
        <w:tab/>
      </w:r>
      <w:r>
        <w:tab/>
      </w:r>
      <w:proofErr w:type="spellStart"/>
      <w:r>
        <w:t>secind</w:t>
      </w:r>
      <w:proofErr w:type="spellEnd"/>
      <w:r>
        <w:t>&lt;&lt;"|"&lt;&lt;sec[</w:t>
      </w:r>
      <w:proofErr w:type="spellStart"/>
      <w:r>
        <w:t>i</w:t>
      </w:r>
      <w:proofErr w:type="spellEnd"/>
      <w:r>
        <w:t>]&lt;&lt;"|"&lt;&lt;</w:t>
      </w:r>
      <w:proofErr w:type="spellStart"/>
      <w:r>
        <w:t>usn</w:t>
      </w:r>
      <w:proofErr w:type="spellEnd"/>
      <w:r>
        <w:t>[</w:t>
      </w:r>
      <w:proofErr w:type="spellStart"/>
      <w:r>
        <w:t>i</w:t>
      </w:r>
      <w:proofErr w:type="spellEnd"/>
      <w:r>
        <w:t>]&lt;&lt;"|"&lt;&lt;"#";//sec record writing</w:t>
      </w:r>
    </w:p>
    <w:p w14:paraId="2F8CDCCD" w14:textId="77777777" w:rsidR="00EC7EE6" w:rsidRDefault="00EC7EE6" w:rsidP="00EC7EE6">
      <w:r>
        <w:tab/>
      </w:r>
      <w:r>
        <w:tab/>
        <w:t>}</w:t>
      </w:r>
    </w:p>
    <w:p w14:paraId="49FF723F" w14:textId="77777777" w:rsidR="00EC7EE6" w:rsidRDefault="00EC7EE6" w:rsidP="00EC7EE6">
      <w:r>
        <w:tab/>
      </w:r>
      <w:r>
        <w:tab/>
      </w:r>
      <w:proofErr w:type="spellStart"/>
      <w:r>
        <w:t>indx.close</w:t>
      </w:r>
      <w:proofErr w:type="spellEnd"/>
      <w:r>
        <w:t>();</w:t>
      </w:r>
    </w:p>
    <w:p w14:paraId="67CEC98E" w14:textId="77777777" w:rsidR="00EC7EE6" w:rsidRDefault="00EC7EE6" w:rsidP="00EC7EE6">
      <w:r>
        <w:tab/>
      </w:r>
      <w:r>
        <w:tab/>
      </w:r>
      <w:proofErr w:type="spellStart"/>
      <w:r>
        <w:t>secind.close</w:t>
      </w:r>
      <w:proofErr w:type="spellEnd"/>
      <w:r>
        <w:t>();</w:t>
      </w:r>
    </w:p>
    <w:p w14:paraId="0317314B" w14:textId="77777777" w:rsidR="00EC7EE6" w:rsidRDefault="00EC7EE6" w:rsidP="00EC7EE6">
      <w:r>
        <w:t>}</w:t>
      </w:r>
    </w:p>
    <w:p w14:paraId="2BCAC285" w14:textId="77777777" w:rsidR="00EC7EE6" w:rsidRDefault="00EC7EE6" w:rsidP="00EC7EE6">
      <w:r>
        <w:t>void sort1()</w:t>
      </w:r>
    </w:p>
    <w:p w14:paraId="1C952B9B" w14:textId="77777777" w:rsidR="00EC7EE6" w:rsidRDefault="00EC7EE6" w:rsidP="00EC7EE6">
      <w:r>
        <w:t>{</w:t>
      </w:r>
    </w:p>
    <w:p w14:paraId="21B6A823" w14:textId="77777777" w:rsidR="00EC7EE6" w:rsidRDefault="00EC7EE6" w:rsidP="00EC7EE6">
      <w:r>
        <w:tab/>
        <w:t>char temp[20];</w:t>
      </w:r>
    </w:p>
    <w:p w14:paraId="775CFD7C" w14:textId="77777777" w:rsidR="00EC7EE6" w:rsidRDefault="00EC7EE6" w:rsidP="00EC7EE6">
      <w:r>
        <w:tab/>
        <w:t xml:space="preserve">int </w:t>
      </w:r>
      <w:proofErr w:type="spellStart"/>
      <w:r>
        <w:t>tempind</w:t>
      </w:r>
      <w:proofErr w:type="spellEnd"/>
      <w:r>
        <w:t>;</w:t>
      </w:r>
    </w:p>
    <w:p w14:paraId="457575C8" w14:textId="77777777" w:rsidR="00EC7EE6" w:rsidRDefault="00EC7EE6" w:rsidP="00EC7EE6">
      <w:r>
        <w:tab/>
        <w:t>for(</w:t>
      </w:r>
      <w:proofErr w:type="spellStart"/>
      <w:r>
        <w:t>i</w:t>
      </w:r>
      <w:proofErr w:type="spellEnd"/>
      <w:r>
        <w:t>=0;i&lt;</w:t>
      </w:r>
      <w:proofErr w:type="spellStart"/>
      <w:r>
        <w:t>count;i</w:t>
      </w:r>
      <w:proofErr w:type="spellEnd"/>
      <w:r>
        <w:t>++)</w:t>
      </w:r>
    </w:p>
    <w:p w14:paraId="46345DAF" w14:textId="77777777" w:rsidR="00EC7EE6" w:rsidRDefault="00EC7EE6" w:rsidP="00EC7EE6">
      <w:r>
        <w:tab/>
        <w:t>{</w:t>
      </w:r>
    </w:p>
    <w:p w14:paraId="61FAEF38" w14:textId="77777777" w:rsidR="00EC7EE6" w:rsidRDefault="00EC7EE6" w:rsidP="00EC7EE6">
      <w:r>
        <w:tab/>
      </w:r>
      <w:r>
        <w:tab/>
        <w:t>for(j=i+1;j&lt;</w:t>
      </w:r>
      <w:proofErr w:type="spellStart"/>
      <w:r>
        <w:t>count;j</w:t>
      </w:r>
      <w:proofErr w:type="spellEnd"/>
      <w:r>
        <w:t>++)</w:t>
      </w:r>
    </w:p>
    <w:p w14:paraId="72B81FB7" w14:textId="77777777" w:rsidR="00EC7EE6" w:rsidRDefault="00EC7EE6" w:rsidP="00EC7EE6">
      <w:r>
        <w:tab/>
      </w:r>
      <w:r>
        <w:tab/>
        <w:t>{</w:t>
      </w:r>
    </w:p>
    <w:p w14:paraId="1CA5B0A9" w14:textId="77777777" w:rsidR="00EC7EE6" w:rsidRDefault="00EC7EE6" w:rsidP="00EC7EE6">
      <w:r>
        <w:tab/>
      </w:r>
      <w:r>
        <w:tab/>
        <w:t xml:space="preserve">       if(</w:t>
      </w:r>
      <w:proofErr w:type="spellStart"/>
      <w:r>
        <w:t>strcmp</w:t>
      </w:r>
      <w:proofErr w:type="spellEnd"/>
      <w:r>
        <w:t>(</w:t>
      </w:r>
      <w:proofErr w:type="spellStart"/>
      <w:r>
        <w:t>pri</w:t>
      </w:r>
      <w:proofErr w:type="spellEnd"/>
      <w:r>
        <w:t>[</w:t>
      </w:r>
      <w:proofErr w:type="spellStart"/>
      <w:r>
        <w:t>i</w:t>
      </w:r>
      <w:proofErr w:type="spellEnd"/>
      <w:r>
        <w:t>],</w:t>
      </w:r>
      <w:proofErr w:type="spellStart"/>
      <w:r>
        <w:t>pri</w:t>
      </w:r>
      <w:proofErr w:type="spellEnd"/>
      <w:r>
        <w:t>[j])&gt;0)</w:t>
      </w:r>
    </w:p>
    <w:p w14:paraId="1B76FC91" w14:textId="77777777" w:rsidR="00EC7EE6" w:rsidRDefault="00EC7EE6" w:rsidP="00EC7EE6">
      <w:r>
        <w:tab/>
      </w:r>
      <w:r>
        <w:tab/>
        <w:t xml:space="preserve">       {</w:t>
      </w:r>
    </w:p>
    <w:p w14:paraId="3EC410DB" w14:textId="77777777" w:rsidR="00EC7EE6" w:rsidRDefault="00EC7EE6" w:rsidP="00EC7EE6">
      <w:r>
        <w:tab/>
      </w:r>
      <w:r>
        <w:tab/>
      </w:r>
      <w:r>
        <w:tab/>
      </w:r>
      <w:r>
        <w:tab/>
      </w:r>
      <w:proofErr w:type="spellStart"/>
      <w:r>
        <w:t>strcpy</w:t>
      </w:r>
      <w:proofErr w:type="spellEnd"/>
      <w:r>
        <w:t>(</w:t>
      </w:r>
      <w:proofErr w:type="spellStart"/>
      <w:r>
        <w:t>temp,pri</w:t>
      </w:r>
      <w:proofErr w:type="spellEnd"/>
      <w:r>
        <w:t>[</w:t>
      </w:r>
      <w:proofErr w:type="spellStart"/>
      <w:r>
        <w:t>i</w:t>
      </w:r>
      <w:proofErr w:type="spellEnd"/>
      <w:r>
        <w:t>]);</w:t>
      </w:r>
    </w:p>
    <w:p w14:paraId="02C774A8" w14:textId="77777777" w:rsidR="00EC7EE6" w:rsidRDefault="00EC7EE6" w:rsidP="00EC7EE6">
      <w:r>
        <w:tab/>
      </w:r>
      <w:r>
        <w:tab/>
      </w:r>
      <w:r>
        <w:tab/>
      </w:r>
      <w:r>
        <w:tab/>
      </w:r>
      <w:proofErr w:type="spellStart"/>
      <w:r>
        <w:t>strcpy</w:t>
      </w:r>
      <w:proofErr w:type="spellEnd"/>
      <w:r>
        <w:t>(</w:t>
      </w:r>
      <w:proofErr w:type="spellStart"/>
      <w:r>
        <w:t>pri</w:t>
      </w:r>
      <w:proofErr w:type="spellEnd"/>
      <w:r>
        <w:t>[</w:t>
      </w:r>
      <w:proofErr w:type="spellStart"/>
      <w:r>
        <w:t>i</w:t>
      </w:r>
      <w:proofErr w:type="spellEnd"/>
      <w:r>
        <w:t>],</w:t>
      </w:r>
      <w:proofErr w:type="spellStart"/>
      <w:r>
        <w:t>pri</w:t>
      </w:r>
      <w:proofErr w:type="spellEnd"/>
      <w:r>
        <w:t>[j]);</w:t>
      </w:r>
    </w:p>
    <w:p w14:paraId="38D3155E" w14:textId="77777777" w:rsidR="00EC7EE6" w:rsidRDefault="00EC7EE6" w:rsidP="00EC7EE6">
      <w:r>
        <w:tab/>
      </w:r>
      <w:r>
        <w:tab/>
      </w:r>
      <w:r>
        <w:tab/>
      </w:r>
      <w:r>
        <w:tab/>
      </w:r>
      <w:proofErr w:type="spellStart"/>
      <w:r>
        <w:t>strcpy</w:t>
      </w:r>
      <w:proofErr w:type="spellEnd"/>
      <w:r>
        <w:t>(</w:t>
      </w:r>
      <w:proofErr w:type="spellStart"/>
      <w:r>
        <w:t>pri</w:t>
      </w:r>
      <w:proofErr w:type="spellEnd"/>
      <w:r>
        <w:t>[j],temp);</w:t>
      </w:r>
    </w:p>
    <w:p w14:paraId="14E783CE" w14:textId="77777777" w:rsidR="00EC7EE6" w:rsidRDefault="00EC7EE6" w:rsidP="00EC7EE6">
      <w:r>
        <w:tab/>
      </w:r>
      <w:r>
        <w:tab/>
      </w:r>
      <w:r>
        <w:tab/>
      </w:r>
      <w:r>
        <w:tab/>
      </w:r>
      <w:proofErr w:type="spellStart"/>
      <w:r>
        <w:t>tempind</w:t>
      </w:r>
      <w:proofErr w:type="spellEnd"/>
      <w:r>
        <w:t>=</w:t>
      </w:r>
      <w:proofErr w:type="spellStart"/>
      <w:r>
        <w:t>ind</w:t>
      </w:r>
      <w:proofErr w:type="spellEnd"/>
      <w:r>
        <w:t>[j];</w:t>
      </w:r>
    </w:p>
    <w:p w14:paraId="10B83959" w14:textId="77777777" w:rsidR="00EC7EE6" w:rsidRDefault="00EC7EE6" w:rsidP="00EC7EE6">
      <w:r>
        <w:tab/>
      </w:r>
      <w:r>
        <w:tab/>
      </w:r>
      <w:r>
        <w:tab/>
      </w:r>
      <w:r>
        <w:tab/>
      </w:r>
      <w:proofErr w:type="spellStart"/>
      <w:r>
        <w:t>ind</w:t>
      </w:r>
      <w:proofErr w:type="spellEnd"/>
      <w:r>
        <w:t>[j]=</w:t>
      </w:r>
      <w:proofErr w:type="spellStart"/>
      <w:r>
        <w:t>ind</w:t>
      </w:r>
      <w:proofErr w:type="spellEnd"/>
      <w:r>
        <w:t>[</w:t>
      </w:r>
      <w:proofErr w:type="spellStart"/>
      <w:r>
        <w:t>i</w:t>
      </w:r>
      <w:proofErr w:type="spellEnd"/>
      <w:r>
        <w:t>];</w:t>
      </w:r>
    </w:p>
    <w:p w14:paraId="067CD810" w14:textId="77777777" w:rsidR="00EC7EE6" w:rsidRDefault="00EC7EE6" w:rsidP="00EC7EE6">
      <w:r>
        <w:tab/>
      </w:r>
      <w:r>
        <w:tab/>
      </w:r>
      <w:r>
        <w:tab/>
      </w:r>
      <w:r>
        <w:tab/>
      </w:r>
      <w:proofErr w:type="spellStart"/>
      <w:r>
        <w:t>ind</w:t>
      </w:r>
      <w:proofErr w:type="spellEnd"/>
      <w:r>
        <w:t>[</w:t>
      </w:r>
      <w:proofErr w:type="spellStart"/>
      <w:r>
        <w:t>i</w:t>
      </w:r>
      <w:proofErr w:type="spellEnd"/>
      <w:r>
        <w:t>]=</w:t>
      </w:r>
      <w:proofErr w:type="spellStart"/>
      <w:r>
        <w:t>tempind</w:t>
      </w:r>
      <w:proofErr w:type="spellEnd"/>
      <w:r>
        <w:t>;</w:t>
      </w:r>
    </w:p>
    <w:p w14:paraId="7E799149" w14:textId="77777777" w:rsidR="00EC7EE6" w:rsidRDefault="00EC7EE6" w:rsidP="00EC7EE6">
      <w:r>
        <w:tab/>
      </w:r>
      <w:r>
        <w:tab/>
      </w:r>
      <w:r>
        <w:tab/>
        <w:t>}</w:t>
      </w:r>
    </w:p>
    <w:p w14:paraId="18C7958F" w14:textId="77777777" w:rsidR="00EC7EE6" w:rsidRDefault="00EC7EE6" w:rsidP="00EC7EE6">
      <w:r>
        <w:tab/>
        <w:t xml:space="preserve">      }</w:t>
      </w:r>
    </w:p>
    <w:p w14:paraId="3BC14220" w14:textId="77777777" w:rsidR="00EC7EE6" w:rsidRDefault="00EC7EE6" w:rsidP="00EC7EE6">
      <w:r>
        <w:tab/>
        <w:t>}</w:t>
      </w:r>
    </w:p>
    <w:p w14:paraId="0012A1CB" w14:textId="77777777" w:rsidR="00EC7EE6" w:rsidRDefault="00EC7EE6" w:rsidP="00EC7EE6">
      <w:r>
        <w:t>}</w:t>
      </w:r>
    </w:p>
    <w:p w14:paraId="65D585E4" w14:textId="77777777" w:rsidR="00EC7EE6" w:rsidRDefault="00EC7EE6" w:rsidP="00EC7EE6"/>
    <w:p w14:paraId="4B7E6EEB" w14:textId="77777777" w:rsidR="00EC7EE6" w:rsidRDefault="00EC7EE6" w:rsidP="00EC7EE6">
      <w:r>
        <w:t>void sort2()</w:t>
      </w:r>
    </w:p>
    <w:p w14:paraId="4C7214D9" w14:textId="77777777" w:rsidR="00EC7EE6" w:rsidRDefault="00EC7EE6" w:rsidP="00EC7EE6">
      <w:r>
        <w:t>{</w:t>
      </w:r>
    </w:p>
    <w:p w14:paraId="4F969CC0" w14:textId="77777777" w:rsidR="00EC7EE6" w:rsidRDefault="00EC7EE6" w:rsidP="00EC7EE6">
      <w:r>
        <w:lastRenderedPageBreak/>
        <w:tab/>
        <w:t>char temp[40];</w:t>
      </w:r>
    </w:p>
    <w:p w14:paraId="60085C5F" w14:textId="77777777" w:rsidR="00EC7EE6" w:rsidRDefault="00EC7EE6" w:rsidP="00EC7EE6">
      <w:r>
        <w:tab/>
        <w:t>for(</w:t>
      </w:r>
      <w:proofErr w:type="spellStart"/>
      <w:r>
        <w:t>i</w:t>
      </w:r>
      <w:proofErr w:type="spellEnd"/>
      <w:r>
        <w:t>=0;i&lt;</w:t>
      </w:r>
      <w:proofErr w:type="spellStart"/>
      <w:r>
        <w:t>count;i</w:t>
      </w:r>
      <w:proofErr w:type="spellEnd"/>
      <w:r>
        <w:t>++)</w:t>
      </w:r>
    </w:p>
    <w:p w14:paraId="3BCC948F" w14:textId="77777777" w:rsidR="00EC7EE6" w:rsidRDefault="00EC7EE6" w:rsidP="00EC7EE6">
      <w:r>
        <w:tab/>
        <w:t>{</w:t>
      </w:r>
    </w:p>
    <w:p w14:paraId="326C08F1" w14:textId="77777777" w:rsidR="00EC7EE6" w:rsidRDefault="00EC7EE6" w:rsidP="00EC7EE6">
      <w:r>
        <w:tab/>
      </w:r>
      <w:r>
        <w:tab/>
        <w:t>for(j=i+1;j&lt;</w:t>
      </w:r>
      <w:proofErr w:type="spellStart"/>
      <w:r>
        <w:t>count;j</w:t>
      </w:r>
      <w:proofErr w:type="spellEnd"/>
      <w:r>
        <w:t>++)</w:t>
      </w:r>
    </w:p>
    <w:p w14:paraId="759FDAF7" w14:textId="77777777" w:rsidR="00EC7EE6" w:rsidRDefault="00EC7EE6" w:rsidP="00EC7EE6">
      <w:r>
        <w:tab/>
      </w:r>
      <w:r>
        <w:tab/>
        <w:t>{</w:t>
      </w:r>
    </w:p>
    <w:p w14:paraId="10A038A2" w14:textId="77777777" w:rsidR="00EC7EE6" w:rsidRDefault="00EC7EE6" w:rsidP="00EC7EE6">
      <w:r>
        <w:tab/>
      </w:r>
      <w:r>
        <w:tab/>
      </w:r>
      <w:r>
        <w:tab/>
        <w:t>if(</w:t>
      </w:r>
      <w:proofErr w:type="spellStart"/>
      <w:r>
        <w:t>strcmp</w:t>
      </w:r>
      <w:proofErr w:type="spellEnd"/>
      <w:r>
        <w:t>(sec[j],sec[</w:t>
      </w:r>
      <w:proofErr w:type="spellStart"/>
      <w:r>
        <w:t>i</w:t>
      </w:r>
      <w:proofErr w:type="spellEnd"/>
      <w:r>
        <w:t>])&lt;0)</w:t>
      </w:r>
    </w:p>
    <w:p w14:paraId="6DA95EEA" w14:textId="77777777" w:rsidR="00EC7EE6" w:rsidRDefault="00EC7EE6" w:rsidP="00EC7EE6">
      <w:r>
        <w:tab/>
      </w:r>
      <w:r>
        <w:tab/>
      </w:r>
      <w:r>
        <w:tab/>
        <w:t>{</w:t>
      </w:r>
    </w:p>
    <w:p w14:paraId="15AB1C77" w14:textId="77777777" w:rsidR="00EC7EE6" w:rsidRDefault="00EC7EE6" w:rsidP="00EC7EE6">
      <w:r>
        <w:tab/>
      </w:r>
      <w:r>
        <w:tab/>
      </w:r>
      <w:r>
        <w:tab/>
      </w:r>
      <w:r>
        <w:tab/>
      </w:r>
      <w:proofErr w:type="spellStart"/>
      <w:r>
        <w:t>strcpy</w:t>
      </w:r>
      <w:proofErr w:type="spellEnd"/>
      <w:r>
        <w:t>(</w:t>
      </w:r>
      <w:proofErr w:type="spellStart"/>
      <w:r>
        <w:t>temp,sec</w:t>
      </w:r>
      <w:proofErr w:type="spellEnd"/>
      <w:r>
        <w:t>[</w:t>
      </w:r>
      <w:proofErr w:type="spellStart"/>
      <w:r>
        <w:t>i</w:t>
      </w:r>
      <w:proofErr w:type="spellEnd"/>
      <w:r>
        <w:t>]);</w:t>
      </w:r>
    </w:p>
    <w:p w14:paraId="606FB29B" w14:textId="77777777" w:rsidR="00EC7EE6" w:rsidRDefault="00EC7EE6" w:rsidP="00EC7EE6">
      <w:r>
        <w:tab/>
      </w:r>
      <w:r>
        <w:tab/>
      </w:r>
      <w:r>
        <w:tab/>
      </w:r>
      <w:r>
        <w:tab/>
      </w:r>
      <w:proofErr w:type="spellStart"/>
      <w:r>
        <w:t>strcpy</w:t>
      </w:r>
      <w:proofErr w:type="spellEnd"/>
      <w:r>
        <w:t>(sec[</w:t>
      </w:r>
      <w:proofErr w:type="spellStart"/>
      <w:r>
        <w:t>i</w:t>
      </w:r>
      <w:proofErr w:type="spellEnd"/>
      <w:r>
        <w:t>],sec[j]);</w:t>
      </w:r>
    </w:p>
    <w:p w14:paraId="3823D90C" w14:textId="77777777" w:rsidR="00EC7EE6" w:rsidRDefault="00EC7EE6" w:rsidP="00EC7EE6">
      <w:r>
        <w:tab/>
      </w:r>
      <w:r>
        <w:tab/>
      </w:r>
      <w:r>
        <w:tab/>
      </w:r>
      <w:r>
        <w:tab/>
      </w:r>
      <w:proofErr w:type="spellStart"/>
      <w:r>
        <w:t>strcpy</w:t>
      </w:r>
      <w:proofErr w:type="spellEnd"/>
      <w:r>
        <w:t>(sec[j],temp);</w:t>
      </w:r>
    </w:p>
    <w:p w14:paraId="524A7B0C" w14:textId="77777777" w:rsidR="00EC7EE6" w:rsidRDefault="00EC7EE6" w:rsidP="00EC7EE6">
      <w:r>
        <w:tab/>
      </w:r>
      <w:r>
        <w:tab/>
      </w:r>
      <w:r>
        <w:tab/>
      </w:r>
      <w:r>
        <w:tab/>
      </w:r>
      <w:proofErr w:type="spellStart"/>
      <w:r>
        <w:t>strcpy</w:t>
      </w:r>
      <w:proofErr w:type="spellEnd"/>
      <w:r>
        <w:t>(</w:t>
      </w:r>
      <w:proofErr w:type="spellStart"/>
      <w:r>
        <w:t>temp,usn</w:t>
      </w:r>
      <w:proofErr w:type="spellEnd"/>
      <w:r>
        <w:t>[</w:t>
      </w:r>
      <w:proofErr w:type="spellStart"/>
      <w:r>
        <w:t>i</w:t>
      </w:r>
      <w:proofErr w:type="spellEnd"/>
      <w:r>
        <w:t>]);</w:t>
      </w:r>
    </w:p>
    <w:p w14:paraId="0E5F6576" w14:textId="77777777" w:rsidR="00EC7EE6" w:rsidRDefault="00EC7EE6" w:rsidP="00EC7EE6">
      <w:r>
        <w:tab/>
      </w:r>
      <w:r>
        <w:tab/>
      </w:r>
      <w:r>
        <w:tab/>
      </w:r>
      <w:r>
        <w:tab/>
      </w:r>
      <w:proofErr w:type="spellStart"/>
      <w:r>
        <w:t>strcpy</w:t>
      </w:r>
      <w:proofErr w:type="spellEnd"/>
      <w:r>
        <w:t>(</w:t>
      </w:r>
      <w:proofErr w:type="spellStart"/>
      <w:r>
        <w:t>usn</w:t>
      </w:r>
      <w:proofErr w:type="spellEnd"/>
      <w:r>
        <w:t>[</w:t>
      </w:r>
      <w:proofErr w:type="spellStart"/>
      <w:r>
        <w:t>i</w:t>
      </w:r>
      <w:proofErr w:type="spellEnd"/>
      <w:r>
        <w:t>],</w:t>
      </w:r>
      <w:proofErr w:type="spellStart"/>
      <w:r>
        <w:t>usn</w:t>
      </w:r>
      <w:proofErr w:type="spellEnd"/>
      <w:r>
        <w:t>[j]);</w:t>
      </w:r>
    </w:p>
    <w:p w14:paraId="7CC41B22" w14:textId="77777777" w:rsidR="00EC7EE6" w:rsidRDefault="00EC7EE6" w:rsidP="00EC7EE6">
      <w:r>
        <w:tab/>
      </w:r>
      <w:r>
        <w:tab/>
      </w:r>
      <w:r>
        <w:tab/>
      </w:r>
      <w:r>
        <w:tab/>
      </w:r>
      <w:proofErr w:type="spellStart"/>
      <w:r>
        <w:t>strcpy</w:t>
      </w:r>
      <w:proofErr w:type="spellEnd"/>
      <w:r>
        <w:t>(</w:t>
      </w:r>
      <w:proofErr w:type="spellStart"/>
      <w:r>
        <w:t>usn</w:t>
      </w:r>
      <w:proofErr w:type="spellEnd"/>
      <w:r>
        <w:t>[j],temp);</w:t>
      </w:r>
    </w:p>
    <w:p w14:paraId="0A51DB32" w14:textId="77777777" w:rsidR="00EC7EE6" w:rsidRDefault="00EC7EE6" w:rsidP="00EC7EE6">
      <w:r>
        <w:tab/>
      </w:r>
      <w:r>
        <w:tab/>
      </w:r>
      <w:r>
        <w:tab/>
        <w:t>}</w:t>
      </w:r>
    </w:p>
    <w:p w14:paraId="0152B9C0" w14:textId="77777777" w:rsidR="00EC7EE6" w:rsidRDefault="00EC7EE6" w:rsidP="00EC7EE6">
      <w:r>
        <w:tab/>
      </w:r>
      <w:r>
        <w:tab/>
        <w:t>}</w:t>
      </w:r>
    </w:p>
    <w:p w14:paraId="5DACB125" w14:textId="77777777" w:rsidR="00EC7EE6" w:rsidRDefault="00EC7EE6" w:rsidP="00EC7EE6">
      <w:r>
        <w:tab/>
        <w:t>}</w:t>
      </w:r>
    </w:p>
    <w:p w14:paraId="4514D3B3" w14:textId="77777777" w:rsidR="00EC7EE6" w:rsidRDefault="00EC7EE6" w:rsidP="00EC7EE6">
      <w:r>
        <w:t>}</w:t>
      </w:r>
    </w:p>
    <w:p w14:paraId="4B0A579D" w14:textId="77777777" w:rsidR="00EC7EE6" w:rsidRDefault="00EC7EE6" w:rsidP="00EC7EE6">
      <w:r>
        <w:t>void student::Search()</w:t>
      </w:r>
    </w:p>
    <w:p w14:paraId="66CFF6DA" w14:textId="77777777" w:rsidR="00EC7EE6" w:rsidRDefault="00EC7EE6" w:rsidP="00EC7EE6">
      <w:r>
        <w:t>{</w:t>
      </w:r>
    </w:p>
    <w:p w14:paraId="533DFAB6" w14:textId="77777777" w:rsidR="00EC7EE6" w:rsidRDefault="00EC7EE6" w:rsidP="00EC7EE6"/>
    <w:p w14:paraId="0BC7F914" w14:textId="77777777" w:rsidR="00EC7EE6" w:rsidRDefault="00EC7EE6" w:rsidP="00EC7EE6">
      <w:r>
        <w:tab/>
        <w:t>int flag=0,l,i;</w:t>
      </w:r>
    </w:p>
    <w:p w14:paraId="11AB2965" w14:textId="77777777" w:rsidR="00EC7EE6" w:rsidRDefault="00EC7EE6" w:rsidP="00EC7EE6">
      <w:r>
        <w:tab/>
        <w:t>char pos[10];</w:t>
      </w:r>
    </w:p>
    <w:p w14:paraId="6E5FB2D9" w14:textId="77777777" w:rsidR="00EC7EE6" w:rsidRDefault="00EC7EE6" w:rsidP="00EC7EE6">
      <w:r>
        <w:tab/>
        <w:t>char Buffer[100],name[20],</w:t>
      </w:r>
      <w:proofErr w:type="spellStart"/>
      <w:r>
        <w:t>usn</w:t>
      </w:r>
      <w:proofErr w:type="spellEnd"/>
      <w:r>
        <w:t xml:space="preserve">[20],temp[50], </w:t>
      </w:r>
      <w:proofErr w:type="spellStart"/>
      <w:r>
        <w:t>ename</w:t>
      </w:r>
      <w:proofErr w:type="spellEnd"/>
      <w:r>
        <w:t>[20], reg[20], Buf1[50];</w:t>
      </w:r>
    </w:p>
    <w:p w14:paraId="685D20A5" w14:textId="77777777" w:rsidR="00EC7EE6" w:rsidRDefault="00EC7EE6" w:rsidP="00EC7EE6">
      <w:r>
        <w:tab/>
      </w:r>
      <w:proofErr w:type="spellStart"/>
      <w:r>
        <w:t>cout</w:t>
      </w:r>
      <w:proofErr w:type="spellEnd"/>
      <w:r>
        <w:t>&lt;&lt;"enter the name to be searched";</w:t>
      </w:r>
    </w:p>
    <w:p w14:paraId="57BA56D9" w14:textId="77777777" w:rsidR="00EC7EE6" w:rsidRDefault="00EC7EE6" w:rsidP="00EC7EE6">
      <w:r>
        <w:tab/>
      </w:r>
      <w:proofErr w:type="spellStart"/>
      <w:r>
        <w:t>cin</w:t>
      </w:r>
      <w:proofErr w:type="spellEnd"/>
      <w:r>
        <w:t>&gt;&gt;</w:t>
      </w:r>
      <w:proofErr w:type="spellStart"/>
      <w:r>
        <w:t>ename</w:t>
      </w:r>
      <w:proofErr w:type="spellEnd"/>
      <w:r>
        <w:t>;</w:t>
      </w:r>
    </w:p>
    <w:p w14:paraId="22A294CE" w14:textId="77777777" w:rsidR="00EC7EE6" w:rsidRDefault="00EC7EE6" w:rsidP="00EC7EE6">
      <w:r>
        <w:tab/>
      </w:r>
      <w:proofErr w:type="spellStart"/>
      <w:r>
        <w:t>data.open</w:t>
      </w:r>
      <w:proofErr w:type="spellEnd"/>
      <w:r>
        <w:t>("stu.txt",</w:t>
      </w:r>
      <w:proofErr w:type="spellStart"/>
      <w:r>
        <w:t>ios</w:t>
      </w:r>
      <w:proofErr w:type="spellEnd"/>
      <w:r>
        <w:t>::in);</w:t>
      </w:r>
    </w:p>
    <w:p w14:paraId="523371BC" w14:textId="77777777" w:rsidR="00EC7EE6" w:rsidRDefault="00EC7EE6" w:rsidP="00EC7EE6">
      <w:r>
        <w:tab/>
      </w:r>
      <w:proofErr w:type="spellStart"/>
      <w:r>
        <w:t>secind.open</w:t>
      </w:r>
      <w:proofErr w:type="spellEnd"/>
      <w:r>
        <w:t>("sec.txt",</w:t>
      </w:r>
      <w:proofErr w:type="spellStart"/>
      <w:r>
        <w:t>ios</w:t>
      </w:r>
      <w:proofErr w:type="spellEnd"/>
      <w:r>
        <w:t>::in);</w:t>
      </w:r>
    </w:p>
    <w:p w14:paraId="1A9F1D67" w14:textId="77777777" w:rsidR="00EC7EE6" w:rsidRDefault="00EC7EE6" w:rsidP="00EC7EE6">
      <w:r>
        <w:tab/>
      </w:r>
      <w:proofErr w:type="spellStart"/>
      <w:r>
        <w:t>indx.open</w:t>
      </w:r>
      <w:proofErr w:type="spellEnd"/>
      <w:r>
        <w:t xml:space="preserve">("inx1.txt", </w:t>
      </w:r>
      <w:proofErr w:type="spellStart"/>
      <w:r>
        <w:t>ios</w:t>
      </w:r>
      <w:proofErr w:type="spellEnd"/>
      <w:r>
        <w:t>::in);</w:t>
      </w:r>
    </w:p>
    <w:p w14:paraId="6537C5AB" w14:textId="77777777" w:rsidR="00EC7EE6" w:rsidRDefault="00EC7EE6" w:rsidP="00EC7EE6">
      <w:r>
        <w:tab/>
        <w:t>while(!(secind.eof()))</w:t>
      </w:r>
    </w:p>
    <w:p w14:paraId="27A71561" w14:textId="77777777" w:rsidR="00EC7EE6" w:rsidRDefault="00EC7EE6" w:rsidP="00EC7EE6">
      <w:r>
        <w:tab/>
        <w:t>{</w:t>
      </w:r>
    </w:p>
    <w:p w14:paraId="4FEBDF10" w14:textId="77777777" w:rsidR="00EC7EE6" w:rsidRDefault="00EC7EE6" w:rsidP="00EC7EE6">
      <w:r>
        <w:tab/>
      </w:r>
      <w:r>
        <w:tab/>
      </w:r>
      <w:proofErr w:type="spellStart"/>
      <w:r>
        <w:t>secind.getline</w:t>
      </w:r>
      <w:proofErr w:type="spellEnd"/>
      <w:r>
        <w:t>(temp,50,'#');</w:t>
      </w:r>
    </w:p>
    <w:p w14:paraId="26D944D4" w14:textId="77777777" w:rsidR="00EC7EE6" w:rsidRDefault="00EC7EE6" w:rsidP="00EC7EE6">
      <w:r>
        <w:tab/>
      </w:r>
      <w:r>
        <w:tab/>
        <w:t>if(secind.eof())</w:t>
      </w:r>
    </w:p>
    <w:p w14:paraId="78322E96" w14:textId="77777777" w:rsidR="00EC7EE6" w:rsidRDefault="00EC7EE6" w:rsidP="00EC7EE6">
      <w:r>
        <w:tab/>
      </w:r>
      <w:r>
        <w:tab/>
      </w:r>
      <w:r>
        <w:tab/>
        <w:t>break;</w:t>
      </w:r>
    </w:p>
    <w:p w14:paraId="38322BD3" w14:textId="77777777" w:rsidR="00EC7EE6" w:rsidRDefault="00EC7EE6" w:rsidP="00EC7EE6">
      <w:r>
        <w:tab/>
      </w:r>
      <w:r>
        <w:tab/>
      </w:r>
      <w:proofErr w:type="spellStart"/>
      <w:r>
        <w:t>sscanf</w:t>
      </w:r>
      <w:proofErr w:type="spellEnd"/>
      <w:r>
        <w:t xml:space="preserve">(temp, "|%[^|]|%[^|]|#", name, </w:t>
      </w:r>
      <w:proofErr w:type="spellStart"/>
      <w:r>
        <w:t>usn</w:t>
      </w:r>
      <w:proofErr w:type="spellEnd"/>
      <w:r>
        <w:t>);</w:t>
      </w:r>
    </w:p>
    <w:p w14:paraId="77C816E4" w14:textId="77777777" w:rsidR="00EC7EE6" w:rsidRDefault="00EC7EE6" w:rsidP="00EC7EE6">
      <w:r>
        <w:tab/>
      </w:r>
      <w:r>
        <w:tab/>
        <w:t>if(</w:t>
      </w:r>
      <w:proofErr w:type="spellStart"/>
      <w:r>
        <w:t>strcmp</w:t>
      </w:r>
      <w:proofErr w:type="spellEnd"/>
      <w:r>
        <w:t>(</w:t>
      </w:r>
      <w:proofErr w:type="spellStart"/>
      <w:r>
        <w:t>name,ename</w:t>
      </w:r>
      <w:proofErr w:type="spellEnd"/>
      <w:r>
        <w:t>)==0)</w:t>
      </w:r>
    </w:p>
    <w:p w14:paraId="52230F7B" w14:textId="77777777" w:rsidR="00EC7EE6" w:rsidRDefault="00EC7EE6" w:rsidP="00EC7EE6">
      <w:r>
        <w:tab/>
      </w:r>
      <w:r>
        <w:tab/>
        <w:t>{</w:t>
      </w:r>
    </w:p>
    <w:p w14:paraId="2615B5D4" w14:textId="77777777" w:rsidR="00EC7EE6" w:rsidRDefault="00EC7EE6" w:rsidP="00EC7EE6">
      <w:r>
        <w:tab/>
      </w:r>
      <w:r>
        <w:tab/>
      </w:r>
      <w:r>
        <w:tab/>
      </w:r>
      <w:proofErr w:type="spellStart"/>
      <w:r>
        <w:t>cout</w:t>
      </w:r>
      <w:proofErr w:type="spellEnd"/>
      <w:r>
        <w:t>&lt;&lt;name&lt;&lt;" "&lt;&lt;</w:t>
      </w:r>
      <w:proofErr w:type="spellStart"/>
      <w:r>
        <w:t>usn</w:t>
      </w:r>
      <w:proofErr w:type="spellEnd"/>
      <w:r>
        <w:t>&lt;&lt;</w:t>
      </w:r>
      <w:proofErr w:type="spellStart"/>
      <w:r>
        <w:t>endl</w:t>
      </w:r>
      <w:proofErr w:type="spellEnd"/>
      <w:r>
        <w:t>;</w:t>
      </w:r>
    </w:p>
    <w:p w14:paraId="29ED5F2F" w14:textId="77777777" w:rsidR="00EC7EE6" w:rsidRDefault="00EC7EE6" w:rsidP="00EC7EE6">
      <w:r>
        <w:tab/>
      </w:r>
      <w:r>
        <w:tab/>
      </w:r>
      <w:r>
        <w:tab/>
        <w:t>flag=1;</w:t>
      </w:r>
    </w:p>
    <w:p w14:paraId="12694766" w14:textId="77777777" w:rsidR="00EC7EE6" w:rsidRDefault="00EC7EE6" w:rsidP="00EC7EE6">
      <w:r>
        <w:tab/>
      </w:r>
      <w:r>
        <w:tab/>
        <w:t>}</w:t>
      </w:r>
    </w:p>
    <w:p w14:paraId="6BE4C5CE" w14:textId="77777777" w:rsidR="00EC7EE6" w:rsidRDefault="00EC7EE6" w:rsidP="00EC7EE6"/>
    <w:p w14:paraId="4285610E" w14:textId="77777777" w:rsidR="00EC7EE6" w:rsidRDefault="00EC7EE6" w:rsidP="00EC7EE6">
      <w:r>
        <w:tab/>
        <w:t>}</w:t>
      </w:r>
    </w:p>
    <w:p w14:paraId="11E91B3F" w14:textId="77777777" w:rsidR="00EC7EE6" w:rsidRDefault="00EC7EE6" w:rsidP="00EC7EE6">
      <w:r>
        <w:tab/>
        <w:t>if(flag==0)</w:t>
      </w:r>
    </w:p>
    <w:p w14:paraId="36C70C77" w14:textId="77777777" w:rsidR="00EC7EE6" w:rsidRDefault="00EC7EE6" w:rsidP="00EC7EE6">
      <w:r>
        <w:tab/>
        <w:t>{</w:t>
      </w:r>
    </w:p>
    <w:p w14:paraId="0D35FD23" w14:textId="77777777" w:rsidR="00EC7EE6" w:rsidRDefault="00EC7EE6" w:rsidP="00EC7EE6">
      <w:r>
        <w:tab/>
      </w:r>
      <w:r>
        <w:tab/>
      </w:r>
      <w:proofErr w:type="spellStart"/>
      <w:r>
        <w:t>cout</w:t>
      </w:r>
      <w:proofErr w:type="spellEnd"/>
      <w:r>
        <w:t>&lt;&lt;</w:t>
      </w:r>
      <w:proofErr w:type="spellStart"/>
      <w:r>
        <w:t>endl</w:t>
      </w:r>
      <w:proofErr w:type="spellEnd"/>
      <w:r>
        <w:t>&lt;&lt;"RECORD DOES NOT EXISTS\n";</w:t>
      </w:r>
    </w:p>
    <w:p w14:paraId="6B3CDB43" w14:textId="77777777" w:rsidR="00EC7EE6" w:rsidRDefault="00EC7EE6" w:rsidP="00EC7EE6">
      <w:r>
        <w:tab/>
      </w:r>
      <w:r>
        <w:tab/>
      </w:r>
      <w:proofErr w:type="spellStart"/>
      <w:r>
        <w:t>data.close</w:t>
      </w:r>
      <w:proofErr w:type="spellEnd"/>
      <w:r>
        <w:t>();</w:t>
      </w:r>
    </w:p>
    <w:p w14:paraId="18B49859" w14:textId="77777777" w:rsidR="00EC7EE6" w:rsidRDefault="00EC7EE6" w:rsidP="00EC7EE6">
      <w:r>
        <w:tab/>
      </w:r>
      <w:r>
        <w:tab/>
      </w:r>
      <w:proofErr w:type="spellStart"/>
      <w:r>
        <w:t>indx.close</w:t>
      </w:r>
      <w:proofErr w:type="spellEnd"/>
      <w:r>
        <w:t>();</w:t>
      </w:r>
    </w:p>
    <w:p w14:paraId="63453D4F" w14:textId="77777777" w:rsidR="00EC7EE6" w:rsidRDefault="00EC7EE6" w:rsidP="00EC7EE6">
      <w:r>
        <w:tab/>
      </w:r>
      <w:r>
        <w:tab/>
      </w:r>
      <w:proofErr w:type="spellStart"/>
      <w:r>
        <w:t>secind.close</w:t>
      </w:r>
      <w:proofErr w:type="spellEnd"/>
      <w:r>
        <w:t>();</w:t>
      </w:r>
    </w:p>
    <w:p w14:paraId="724DFBA1" w14:textId="77777777" w:rsidR="00EC7EE6" w:rsidRDefault="00EC7EE6" w:rsidP="00EC7EE6">
      <w:r>
        <w:tab/>
      </w:r>
      <w:r>
        <w:tab/>
        <w:t>return;</w:t>
      </w:r>
    </w:p>
    <w:p w14:paraId="34BB39F6" w14:textId="77777777" w:rsidR="00EC7EE6" w:rsidRDefault="00EC7EE6" w:rsidP="00EC7EE6">
      <w:r>
        <w:lastRenderedPageBreak/>
        <w:tab/>
        <w:t>}</w:t>
      </w:r>
    </w:p>
    <w:p w14:paraId="0DAB708E" w14:textId="77777777" w:rsidR="00EC7EE6" w:rsidRDefault="00EC7EE6" w:rsidP="00EC7EE6">
      <w:r>
        <w:tab/>
      </w:r>
    </w:p>
    <w:p w14:paraId="0509B76E" w14:textId="77777777" w:rsidR="00EC7EE6" w:rsidRDefault="00EC7EE6" w:rsidP="00EC7EE6">
      <w:r>
        <w:tab/>
      </w:r>
      <w:proofErr w:type="spellStart"/>
      <w:r>
        <w:t>cout</w:t>
      </w:r>
      <w:proofErr w:type="spellEnd"/>
      <w:r>
        <w:t xml:space="preserve">&lt;&lt;"enter </w:t>
      </w:r>
      <w:proofErr w:type="spellStart"/>
      <w:r>
        <w:t>usn</w:t>
      </w:r>
      <w:proofErr w:type="spellEnd"/>
      <w:r>
        <w:t xml:space="preserve"> to display the record";</w:t>
      </w:r>
    </w:p>
    <w:p w14:paraId="60CEA125" w14:textId="77777777" w:rsidR="00EC7EE6" w:rsidRDefault="00EC7EE6" w:rsidP="00EC7EE6">
      <w:r>
        <w:tab/>
      </w:r>
      <w:proofErr w:type="spellStart"/>
      <w:r>
        <w:t>cin</w:t>
      </w:r>
      <w:proofErr w:type="spellEnd"/>
      <w:r>
        <w:t>&gt;&gt;reg;</w:t>
      </w:r>
    </w:p>
    <w:p w14:paraId="7208EC65" w14:textId="77777777" w:rsidR="00EC7EE6" w:rsidRDefault="00EC7EE6" w:rsidP="00EC7EE6">
      <w:r>
        <w:tab/>
        <w:t>for(</w:t>
      </w:r>
      <w:proofErr w:type="spellStart"/>
      <w:r>
        <w:t>i</w:t>
      </w:r>
      <w:proofErr w:type="spellEnd"/>
      <w:r>
        <w:t>=0;i&lt;</w:t>
      </w:r>
      <w:proofErr w:type="spellStart"/>
      <w:r>
        <w:t>count;i</w:t>
      </w:r>
      <w:proofErr w:type="spellEnd"/>
      <w:r>
        <w:t>++)</w:t>
      </w:r>
    </w:p>
    <w:p w14:paraId="5B61C45E" w14:textId="77777777" w:rsidR="00EC7EE6" w:rsidRDefault="00EC7EE6" w:rsidP="00EC7EE6">
      <w:r>
        <w:tab/>
        <w:t>{</w:t>
      </w:r>
    </w:p>
    <w:p w14:paraId="50B736B8" w14:textId="77777777" w:rsidR="00EC7EE6" w:rsidRDefault="00EC7EE6" w:rsidP="00EC7EE6"/>
    <w:p w14:paraId="1FBB1241" w14:textId="77777777" w:rsidR="00EC7EE6" w:rsidRDefault="00EC7EE6" w:rsidP="00EC7EE6">
      <w:r>
        <w:tab/>
      </w:r>
      <w:r>
        <w:tab/>
      </w:r>
      <w:proofErr w:type="spellStart"/>
      <w:r>
        <w:t>indx.getline</w:t>
      </w:r>
      <w:proofErr w:type="spellEnd"/>
      <w:r>
        <w:t>(Buf1,50,'#');</w:t>
      </w:r>
    </w:p>
    <w:p w14:paraId="66B8002F" w14:textId="77777777" w:rsidR="00EC7EE6" w:rsidRDefault="00EC7EE6" w:rsidP="00EC7EE6">
      <w:r>
        <w:tab/>
      </w:r>
      <w:r>
        <w:tab/>
      </w:r>
      <w:proofErr w:type="spellStart"/>
      <w:r>
        <w:t>sscanf</w:t>
      </w:r>
      <w:proofErr w:type="spellEnd"/>
      <w:r>
        <w:t xml:space="preserve">(Buf1, "|%[^|]|%[^|]|#", </w:t>
      </w:r>
      <w:proofErr w:type="spellStart"/>
      <w:r>
        <w:t>usn</w:t>
      </w:r>
      <w:proofErr w:type="spellEnd"/>
      <w:r>
        <w:t>, pos);</w:t>
      </w:r>
    </w:p>
    <w:p w14:paraId="3BEBEA3C" w14:textId="77777777" w:rsidR="00EC7EE6" w:rsidRDefault="00EC7EE6" w:rsidP="00EC7EE6">
      <w:r>
        <w:tab/>
      </w:r>
      <w:r>
        <w:tab/>
        <w:t>if(</w:t>
      </w:r>
      <w:proofErr w:type="spellStart"/>
      <w:r>
        <w:t>strcmp</w:t>
      </w:r>
      <w:proofErr w:type="spellEnd"/>
      <w:r>
        <w:t>(</w:t>
      </w:r>
      <w:proofErr w:type="spellStart"/>
      <w:r>
        <w:t>usn,reg</w:t>
      </w:r>
      <w:proofErr w:type="spellEnd"/>
      <w:r>
        <w:t>)==0)</w:t>
      </w:r>
    </w:p>
    <w:p w14:paraId="6485CD7F" w14:textId="77777777" w:rsidR="00EC7EE6" w:rsidRDefault="00EC7EE6" w:rsidP="00EC7EE6">
      <w:r>
        <w:tab/>
      </w:r>
      <w:r>
        <w:tab/>
        <w:t>{</w:t>
      </w:r>
      <w:r>
        <w:tab/>
      </w:r>
    </w:p>
    <w:p w14:paraId="7C2968D6" w14:textId="77777777" w:rsidR="00EC7EE6" w:rsidRDefault="00EC7EE6" w:rsidP="00EC7EE6">
      <w:r>
        <w:tab/>
      </w:r>
      <w:r>
        <w:tab/>
      </w:r>
      <w:r>
        <w:tab/>
      </w:r>
    </w:p>
    <w:p w14:paraId="5BA7C291" w14:textId="77777777" w:rsidR="00EC7EE6" w:rsidRDefault="00EC7EE6" w:rsidP="00EC7EE6">
      <w:r>
        <w:tab/>
      </w:r>
      <w:r>
        <w:tab/>
      </w:r>
      <w:r>
        <w:tab/>
      </w:r>
    </w:p>
    <w:p w14:paraId="4DE01303" w14:textId="77777777" w:rsidR="00EC7EE6" w:rsidRDefault="00EC7EE6" w:rsidP="00EC7EE6">
      <w:r>
        <w:tab/>
      </w:r>
      <w:r>
        <w:tab/>
      </w:r>
      <w:r>
        <w:tab/>
        <w:t xml:space="preserve">l= </w:t>
      </w:r>
      <w:proofErr w:type="spellStart"/>
      <w:r>
        <w:t>atoi</w:t>
      </w:r>
      <w:proofErr w:type="spellEnd"/>
      <w:r>
        <w:t>(pos);</w:t>
      </w:r>
    </w:p>
    <w:p w14:paraId="284627DE" w14:textId="77777777" w:rsidR="00EC7EE6" w:rsidRDefault="00EC7EE6" w:rsidP="00EC7EE6">
      <w:r>
        <w:tab/>
      </w:r>
      <w:r>
        <w:tab/>
      </w:r>
      <w:r>
        <w:tab/>
      </w:r>
      <w:proofErr w:type="spellStart"/>
      <w:r>
        <w:t>data.seekg</w:t>
      </w:r>
      <w:proofErr w:type="spellEnd"/>
      <w:r>
        <w:t>(l);</w:t>
      </w:r>
    </w:p>
    <w:p w14:paraId="267437F5" w14:textId="77777777" w:rsidR="00EC7EE6" w:rsidRDefault="00EC7EE6" w:rsidP="00EC7EE6">
      <w:r>
        <w:tab/>
      </w:r>
      <w:r>
        <w:tab/>
      </w:r>
      <w:r>
        <w:tab/>
      </w:r>
      <w:proofErr w:type="spellStart"/>
      <w:r>
        <w:t>data.getline</w:t>
      </w:r>
      <w:proofErr w:type="spellEnd"/>
      <w:r>
        <w:t>(Buffer,100,'#');</w:t>
      </w:r>
    </w:p>
    <w:p w14:paraId="53937058" w14:textId="77777777" w:rsidR="00EC7EE6" w:rsidRDefault="00EC7EE6" w:rsidP="00EC7EE6">
      <w:r>
        <w:tab/>
      </w:r>
      <w:r>
        <w:tab/>
      </w:r>
      <w:r>
        <w:tab/>
        <w:t>sscanf(Buffer,"|%[^|]|%[^|]|%[^|]|%[^|]|%[^|]|%[^|]#",s.Regno,s.Name,s.Address,s.Sem,s.Branch,s.College);</w:t>
      </w:r>
    </w:p>
    <w:p w14:paraId="5A49BE9A" w14:textId="77777777" w:rsidR="009A5BC5" w:rsidRDefault="00EC7EE6" w:rsidP="00EC7EE6">
      <w:r>
        <w:tab/>
      </w:r>
      <w:r>
        <w:tab/>
      </w:r>
      <w:r>
        <w:tab/>
      </w:r>
    </w:p>
    <w:p w14:paraId="5A220398" w14:textId="77777777" w:rsidR="00EC7EE6" w:rsidRDefault="00EC7EE6" w:rsidP="00EC7EE6">
      <w:proofErr w:type="spellStart"/>
      <w:r>
        <w:t>cout</w:t>
      </w:r>
      <w:proofErr w:type="spellEnd"/>
      <w:r>
        <w:t>&lt;&lt;</w:t>
      </w:r>
      <w:proofErr w:type="spellStart"/>
      <w:r>
        <w:t>s.Regno</w:t>
      </w:r>
      <w:proofErr w:type="spellEnd"/>
      <w:r>
        <w:t>&lt;&lt;</w:t>
      </w:r>
      <w:proofErr w:type="spellStart"/>
      <w:r>
        <w:t>s.Name</w:t>
      </w:r>
      <w:proofErr w:type="spellEnd"/>
      <w:r>
        <w:t>&lt;&lt;" "&lt;&lt;</w:t>
      </w:r>
      <w:proofErr w:type="spellStart"/>
      <w:r>
        <w:t>s.Address</w:t>
      </w:r>
      <w:proofErr w:type="spellEnd"/>
      <w:r>
        <w:t>&lt;&lt;" "&lt;&lt;</w:t>
      </w:r>
      <w:proofErr w:type="spellStart"/>
      <w:r>
        <w:t>s.Sem</w:t>
      </w:r>
      <w:proofErr w:type="spellEnd"/>
      <w:r>
        <w:t>&lt;&lt;" "&lt;&lt;</w:t>
      </w:r>
      <w:proofErr w:type="spellStart"/>
      <w:r>
        <w:t>s.Branch</w:t>
      </w:r>
      <w:proofErr w:type="spellEnd"/>
      <w:r>
        <w:t>&lt;&lt;"  "&lt;&lt;" "&lt;&lt;</w:t>
      </w:r>
      <w:proofErr w:type="spellStart"/>
      <w:r>
        <w:t>s.College</w:t>
      </w:r>
      <w:proofErr w:type="spellEnd"/>
      <w:r>
        <w:t>&lt;&lt;</w:t>
      </w:r>
      <w:proofErr w:type="spellStart"/>
      <w:r>
        <w:t>endl</w:t>
      </w:r>
      <w:proofErr w:type="spellEnd"/>
      <w:r>
        <w:t>;</w:t>
      </w:r>
    </w:p>
    <w:p w14:paraId="65F0BC67" w14:textId="77777777" w:rsidR="00EC7EE6" w:rsidRDefault="00EC7EE6" w:rsidP="00EC7EE6">
      <w:r>
        <w:tab/>
      </w:r>
      <w:r>
        <w:tab/>
      </w:r>
      <w:r>
        <w:tab/>
        <w:t>break;</w:t>
      </w:r>
    </w:p>
    <w:p w14:paraId="5F78A19E" w14:textId="77777777" w:rsidR="00EC7EE6" w:rsidRDefault="00EC7EE6" w:rsidP="00EC7EE6">
      <w:r>
        <w:tab/>
      </w:r>
      <w:r>
        <w:tab/>
        <w:t xml:space="preserve"> }</w:t>
      </w:r>
    </w:p>
    <w:p w14:paraId="31DD2150" w14:textId="77777777" w:rsidR="00EC7EE6" w:rsidRDefault="00EC7EE6" w:rsidP="00EC7EE6">
      <w:r>
        <w:tab/>
        <w:t>}</w:t>
      </w:r>
    </w:p>
    <w:p w14:paraId="0B53B7A8" w14:textId="77777777" w:rsidR="00EC7EE6" w:rsidRDefault="00EC7EE6" w:rsidP="00EC7EE6">
      <w:r>
        <w:tab/>
      </w:r>
    </w:p>
    <w:p w14:paraId="25B96759" w14:textId="77777777" w:rsidR="00EC7EE6" w:rsidRDefault="00EC7EE6" w:rsidP="00EC7EE6"/>
    <w:p w14:paraId="54BE8777" w14:textId="77777777" w:rsidR="00EC7EE6" w:rsidRDefault="00EC7EE6" w:rsidP="00EC7EE6">
      <w:r>
        <w:tab/>
      </w:r>
      <w:proofErr w:type="spellStart"/>
      <w:r>
        <w:t>data.close</w:t>
      </w:r>
      <w:proofErr w:type="spellEnd"/>
      <w:r>
        <w:t>();</w:t>
      </w:r>
    </w:p>
    <w:p w14:paraId="2C5FBAAC" w14:textId="77777777" w:rsidR="00EC7EE6" w:rsidRDefault="00EC7EE6" w:rsidP="00EC7EE6">
      <w:r>
        <w:tab/>
      </w:r>
      <w:proofErr w:type="spellStart"/>
      <w:r>
        <w:t>indx.close</w:t>
      </w:r>
      <w:proofErr w:type="spellEnd"/>
      <w:r>
        <w:t>();</w:t>
      </w:r>
    </w:p>
    <w:p w14:paraId="6F89152C" w14:textId="77777777" w:rsidR="00EC7EE6" w:rsidRDefault="00EC7EE6" w:rsidP="00EC7EE6">
      <w:r>
        <w:tab/>
      </w:r>
      <w:proofErr w:type="spellStart"/>
      <w:r>
        <w:t>secind.close</w:t>
      </w:r>
      <w:proofErr w:type="spellEnd"/>
      <w:r>
        <w:t>();</w:t>
      </w:r>
    </w:p>
    <w:p w14:paraId="78FE3E21" w14:textId="77777777" w:rsidR="00EC7EE6" w:rsidRDefault="00EC7EE6" w:rsidP="00EC7EE6">
      <w:r>
        <w:tab/>
        <w:t>return;</w:t>
      </w:r>
    </w:p>
    <w:p w14:paraId="4CA26FA6" w14:textId="77777777" w:rsidR="00EC7EE6" w:rsidRDefault="00EC7EE6" w:rsidP="00EC7EE6">
      <w:r>
        <w:t>}</w:t>
      </w:r>
    </w:p>
    <w:p w14:paraId="0EA2104B" w14:textId="77777777" w:rsidR="00EC7EE6" w:rsidRDefault="00EC7EE6" w:rsidP="00EC7EE6">
      <w:r>
        <w:t>void student::Delete()</w:t>
      </w:r>
    </w:p>
    <w:p w14:paraId="7A57D0AE" w14:textId="77777777" w:rsidR="00EC7EE6" w:rsidRDefault="00EC7EE6" w:rsidP="00EC7EE6">
      <w:r>
        <w:t>{</w:t>
      </w:r>
    </w:p>
    <w:p w14:paraId="15ED8F56" w14:textId="77777777" w:rsidR="00EC7EE6" w:rsidRDefault="00EC7EE6" w:rsidP="00EC7EE6">
      <w:r>
        <w:tab/>
      </w:r>
      <w:r>
        <w:tab/>
      </w:r>
    </w:p>
    <w:p w14:paraId="55A08DEA" w14:textId="77777777" w:rsidR="00EC7EE6" w:rsidRDefault="00EC7EE6" w:rsidP="00EC7EE6">
      <w:r>
        <w:tab/>
      </w:r>
      <w:r>
        <w:tab/>
      </w:r>
    </w:p>
    <w:p w14:paraId="0B712247" w14:textId="77777777" w:rsidR="00EC7EE6" w:rsidRDefault="00EC7EE6" w:rsidP="00EC7EE6">
      <w:r>
        <w:tab/>
        <w:t>char Buffer[100];</w:t>
      </w:r>
    </w:p>
    <w:p w14:paraId="0E3CB039" w14:textId="77777777" w:rsidR="00EC7EE6" w:rsidRDefault="00EC7EE6" w:rsidP="00EC7EE6">
      <w:r>
        <w:tab/>
        <w:t>int flag=0,mid,mid1;</w:t>
      </w:r>
    </w:p>
    <w:p w14:paraId="4941378C" w14:textId="77777777" w:rsidR="00EC7EE6" w:rsidRDefault="00EC7EE6" w:rsidP="00EC7EE6">
      <w:r>
        <w:tab/>
      </w:r>
      <w:proofErr w:type="spellStart"/>
      <w:r>
        <w:t>data.open</w:t>
      </w:r>
      <w:proofErr w:type="spellEnd"/>
      <w:r>
        <w:t>("stu.txt",</w:t>
      </w:r>
      <w:proofErr w:type="spellStart"/>
      <w:r>
        <w:t>ios</w:t>
      </w:r>
      <w:proofErr w:type="spellEnd"/>
      <w:r>
        <w:t xml:space="preserve">::in | </w:t>
      </w:r>
      <w:proofErr w:type="spellStart"/>
      <w:r>
        <w:t>ios</w:t>
      </w:r>
      <w:proofErr w:type="spellEnd"/>
      <w:r>
        <w:t>::out);</w:t>
      </w:r>
    </w:p>
    <w:p w14:paraId="65FCE294" w14:textId="77777777" w:rsidR="00EC7EE6" w:rsidRDefault="00EC7EE6" w:rsidP="00EC7EE6">
      <w:r>
        <w:tab/>
        <w:t xml:space="preserve">flag = </w:t>
      </w:r>
      <w:proofErr w:type="spellStart"/>
      <w:r>
        <w:t>bsearch</w:t>
      </w:r>
      <w:proofErr w:type="spellEnd"/>
      <w:r>
        <w:t>(&amp;mid1,&amp;mid);</w:t>
      </w:r>
    </w:p>
    <w:p w14:paraId="318D371C" w14:textId="77777777" w:rsidR="00EC7EE6" w:rsidRDefault="00EC7EE6" w:rsidP="00EC7EE6">
      <w:r>
        <w:tab/>
        <w:t>if(flag==0)</w:t>
      </w:r>
    </w:p>
    <w:p w14:paraId="118803DE" w14:textId="77777777" w:rsidR="00EC7EE6" w:rsidRDefault="00EC7EE6" w:rsidP="00EC7EE6">
      <w:r>
        <w:tab/>
      </w:r>
      <w:r>
        <w:tab/>
      </w:r>
      <w:proofErr w:type="spellStart"/>
      <w:r>
        <w:t>cout</w:t>
      </w:r>
      <w:proofErr w:type="spellEnd"/>
      <w:r>
        <w:t>&lt;&lt;</w:t>
      </w:r>
      <w:proofErr w:type="spellStart"/>
      <w:r>
        <w:t>endl</w:t>
      </w:r>
      <w:proofErr w:type="spellEnd"/>
      <w:r>
        <w:t>&lt;&lt;"RECORD DOES NOT EXISTS\n";</w:t>
      </w:r>
    </w:p>
    <w:p w14:paraId="2A091532" w14:textId="77777777" w:rsidR="00EC7EE6" w:rsidRDefault="00EC7EE6" w:rsidP="00EC7EE6">
      <w:r>
        <w:tab/>
        <w:t>else</w:t>
      </w:r>
    </w:p>
    <w:p w14:paraId="397EE5D2" w14:textId="77777777" w:rsidR="00EC7EE6" w:rsidRDefault="00EC7EE6" w:rsidP="00EC7EE6">
      <w:r>
        <w:tab/>
        <w:t>{</w:t>
      </w:r>
    </w:p>
    <w:p w14:paraId="54438E24" w14:textId="77777777" w:rsidR="00EC7EE6" w:rsidRDefault="00EC7EE6" w:rsidP="00EC7EE6">
      <w:r>
        <w:tab/>
      </w:r>
      <w:r>
        <w:tab/>
      </w:r>
      <w:proofErr w:type="spellStart"/>
      <w:r>
        <w:t>data.seekg</w:t>
      </w:r>
      <w:proofErr w:type="spellEnd"/>
      <w:r>
        <w:t>(</w:t>
      </w:r>
      <w:proofErr w:type="spellStart"/>
      <w:r>
        <w:t>ind</w:t>
      </w:r>
      <w:proofErr w:type="spellEnd"/>
      <w:r>
        <w:t>[mid1],</w:t>
      </w:r>
      <w:proofErr w:type="spellStart"/>
      <w:r>
        <w:t>ios</w:t>
      </w:r>
      <w:proofErr w:type="spellEnd"/>
      <w:r>
        <w:t>::beg);</w:t>
      </w:r>
    </w:p>
    <w:p w14:paraId="3EB0E7A6" w14:textId="77777777" w:rsidR="00EC7EE6" w:rsidRDefault="00EC7EE6" w:rsidP="00EC7EE6">
      <w:r>
        <w:tab/>
      </w:r>
      <w:r>
        <w:tab/>
      </w:r>
      <w:proofErr w:type="spellStart"/>
      <w:r>
        <w:t>data.getline</w:t>
      </w:r>
      <w:proofErr w:type="spellEnd"/>
      <w:r>
        <w:t>(Buffer,100,'#');</w:t>
      </w:r>
    </w:p>
    <w:p w14:paraId="23B3ACB7" w14:textId="77777777" w:rsidR="00EC7EE6" w:rsidRDefault="00EC7EE6" w:rsidP="00EC7EE6">
      <w:r>
        <w:tab/>
      </w:r>
      <w:r>
        <w:tab/>
        <w:t xml:space="preserve">Buffer[0]='*';//delete </w:t>
      </w:r>
      <w:proofErr w:type="spellStart"/>
      <w:r>
        <w:t>stu</w:t>
      </w:r>
      <w:proofErr w:type="spellEnd"/>
      <w:r>
        <w:t xml:space="preserve"> rec</w:t>
      </w:r>
    </w:p>
    <w:p w14:paraId="3EF5A10D" w14:textId="77777777" w:rsidR="00EC7EE6" w:rsidRDefault="00EC7EE6" w:rsidP="00EC7EE6">
      <w:r>
        <w:tab/>
      </w:r>
      <w:r>
        <w:tab/>
      </w:r>
      <w:proofErr w:type="spellStart"/>
      <w:r>
        <w:t>pri</w:t>
      </w:r>
      <w:proofErr w:type="spellEnd"/>
      <w:r>
        <w:t xml:space="preserve">[mid1][0]='*';//delete </w:t>
      </w:r>
      <w:proofErr w:type="spellStart"/>
      <w:r>
        <w:t>pri</w:t>
      </w:r>
      <w:proofErr w:type="spellEnd"/>
      <w:r>
        <w:t xml:space="preserve"> </w:t>
      </w:r>
      <w:proofErr w:type="spellStart"/>
      <w:r>
        <w:t>indx</w:t>
      </w:r>
      <w:proofErr w:type="spellEnd"/>
    </w:p>
    <w:p w14:paraId="70304EE1" w14:textId="77777777" w:rsidR="00EC7EE6" w:rsidRDefault="00EC7EE6" w:rsidP="00EC7EE6">
      <w:r>
        <w:lastRenderedPageBreak/>
        <w:tab/>
      </w:r>
      <w:r>
        <w:tab/>
        <w:t xml:space="preserve">sec[mid][0]='*';//delete sec </w:t>
      </w:r>
      <w:proofErr w:type="spellStart"/>
      <w:r>
        <w:t>indx</w:t>
      </w:r>
      <w:proofErr w:type="spellEnd"/>
    </w:p>
    <w:p w14:paraId="084F01CE" w14:textId="77777777" w:rsidR="00EC7EE6" w:rsidRDefault="00EC7EE6" w:rsidP="00EC7EE6">
      <w:r>
        <w:tab/>
      </w:r>
      <w:r>
        <w:tab/>
      </w:r>
      <w:proofErr w:type="spellStart"/>
      <w:r>
        <w:t>data.seekg</w:t>
      </w:r>
      <w:proofErr w:type="spellEnd"/>
      <w:r>
        <w:t>(</w:t>
      </w:r>
      <w:proofErr w:type="spellStart"/>
      <w:r>
        <w:t>ind</w:t>
      </w:r>
      <w:proofErr w:type="spellEnd"/>
      <w:r>
        <w:t>[mid1],</w:t>
      </w:r>
      <w:proofErr w:type="spellStart"/>
      <w:r>
        <w:t>ios</w:t>
      </w:r>
      <w:proofErr w:type="spellEnd"/>
      <w:r>
        <w:t>::beg);</w:t>
      </w:r>
    </w:p>
    <w:p w14:paraId="5A04FD3F" w14:textId="77777777" w:rsidR="00EC7EE6" w:rsidRDefault="00EC7EE6" w:rsidP="00EC7EE6">
      <w:r>
        <w:tab/>
      </w:r>
      <w:r>
        <w:tab/>
        <w:t>data&lt;&lt;Buffer;//write deleted record</w:t>
      </w:r>
    </w:p>
    <w:p w14:paraId="0C7449AF" w14:textId="77777777" w:rsidR="00EC7EE6" w:rsidRDefault="00EC7EE6" w:rsidP="00EC7EE6">
      <w:r>
        <w:tab/>
      </w:r>
      <w:r>
        <w:tab/>
      </w:r>
      <w:proofErr w:type="spellStart"/>
      <w:r>
        <w:t>cout</w:t>
      </w:r>
      <w:proofErr w:type="spellEnd"/>
      <w:r>
        <w:t>&lt;&lt;</w:t>
      </w:r>
      <w:proofErr w:type="spellStart"/>
      <w:r>
        <w:t>endl</w:t>
      </w:r>
      <w:proofErr w:type="spellEnd"/>
      <w:r>
        <w:t>&lt;&lt;"RECORD DELETED";</w:t>
      </w:r>
    </w:p>
    <w:p w14:paraId="643B7259" w14:textId="77777777" w:rsidR="00EC7EE6" w:rsidRDefault="00EC7EE6" w:rsidP="00EC7EE6">
      <w:r>
        <w:tab/>
      </w:r>
      <w:r>
        <w:tab/>
      </w:r>
      <w:proofErr w:type="spellStart"/>
      <w:r>
        <w:t>s.Writeindx</w:t>
      </w:r>
      <w:proofErr w:type="spellEnd"/>
      <w:r>
        <w:t>();</w:t>
      </w:r>
    </w:p>
    <w:p w14:paraId="579EADE0" w14:textId="77777777" w:rsidR="00EC7EE6" w:rsidRDefault="00EC7EE6" w:rsidP="00EC7EE6">
      <w:r>
        <w:tab/>
      </w:r>
      <w:r>
        <w:tab/>
      </w:r>
    </w:p>
    <w:p w14:paraId="7D8159A4" w14:textId="77777777" w:rsidR="00EC7EE6" w:rsidRDefault="00EC7EE6" w:rsidP="00EC7EE6">
      <w:r>
        <w:tab/>
        <w:t xml:space="preserve"> }</w:t>
      </w:r>
    </w:p>
    <w:p w14:paraId="6658DEAA" w14:textId="77777777" w:rsidR="00EC7EE6" w:rsidRDefault="00EC7EE6" w:rsidP="00EC7EE6">
      <w:r>
        <w:tab/>
        <w:t xml:space="preserve"> </w:t>
      </w:r>
      <w:proofErr w:type="spellStart"/>
      <w:r>
        <w:t>data.close</w:t>
      </w:r>
      <w:proofErr w:type="spellEnd"/>
      <w:r>
        <w:t>();</w:t>
      </w:r>
    </w:p>
    <w:p w14:paraId="7A6303C9" w14:textId="77777777" w:rsidR="00EC7EE6" w:rsidRDefault="00EC7EE6" w:rsidP="00EC7EE6">
      <w:r>
        <w:t>}</w:t>
      </w:r>
    </w:p>
    <w:p w14:paraId="439522AA" w14:textId="77777777" w:rsidR="00EC7EE6" w:rsidRDefault="00EC7EE6" w:rsidP="00EC7EE6">
      <w:r>
        <w:t xml:space="preserve">int </w:t>
      </w:r>
      <w:proofErr w:type="spellStart"/>
      <w:r>
        <w:t>bsearch</w:t>
      </w:r>
      <w:proofErr w:type="spellEnd"/>
      <w:r>
        <w:t>(int *mid1,int *mid)</w:t>
      </w:r>
    </w:p>
    <w:p w14:paraId="4B5FBC48" w14:textId="77777777" w:rsidR="00EC7EE6" w:rsidRDefault="00EC7EE6" w:rsidP="00EC7EE6">
      <w:r>
        <w:t>{       int low=0, high=count, low1=0, high1=count1, k, m;</w:t>
      </w:r>
    </w:p>
    <w:p w14:paraId="32C6FEE8" w14:textId="77777777" w:rsidR="00EC7EE6" w:rsidRDefault="00EC7EE6" w:rsidP="00EC7EE6">
      <w:r>
        <w:tab/>
        <w:t>char name[20];</w:t>
      </w:r>
    </w:p>
    <w:p w14:paraId="172DE193" w14:textId="77777777" w:rsidR="00EC7EE6" w:rsidRDefault="00EC7EE6" w:rsidP="00EC7EE6">
      <w:r>
        <w:tab/>
      </w:r>
      <w:proofErr w:type="spellStart"/>
      <w:r>
        <w:t>cout</w:t>
      </w:r>
      <w:proofErr w:type="spellEnd"/>
      <w:r>
        <w:t>&lt;&lt;"Enter name \n";</w:t>
      </w:r>
    </w:p>
    <w:p w14:paraId="56338F54" w14:textId="77777777" w:rsidR="00EC7EE6" w:rsidRDefault="00EC7EE6" w:rsidP="00EC7EE6">
      <w:r>
        <w:tab/>
      </w:r>
      <w:proofErr w:type="spellStart"/>
      <w:r>
        <w:t>cin</w:t>
      </w:r>
      <w:proofErr w:type="spellEnd"/>
      <w:r>
        <w:t>&gt;&gt;name;</w:t>
      </w:r>
    </w:p>
    <w:p w14:paraId="130E7BEF" w14:textId="77777777" w:rsidR="00EC7EE6" w:rsidRDefault="00EC7EE6" w:rsidP="00EC7EE6">
      <w:r>
        <w:tab/>
        <w:t>for(low=0;low&lt;=high;)</w:t>
      </w:r>
    </w:p>
    <w:p w14:paraId="2DB54150" w14:textId="77777777" w:rsidR="00EC7EE6" w:rsidRDefault="00EC7EE6" w:rsidP="00EC7EE6">
      <w:r>
        <w:tab/>
        <w:t>{</w:t>
      </w:r>
    </w:p>
    <w:p w14:paraId="1D976A77" w14:textId="77777777" w:rsidR="00EC7EE6" w:rsidRDefault="00EC7EE6" w:rsidP="00EC7EE6">
      <w:r>
        <w:tab/>
      </w:r>
      <w:r>
        <w:tab/>
        <w:t>*mid = (</w:t>
      </w:r>
      <w:proofErr w:type="spellStart"/>
      <w:r>
        <w:t>low+high</w:t>
      </w:r>
      <w:proofErr w:type="spellEnd"/>
      <w:r>
        <w:t>)/2;</w:t>
      </w:r>
    </w:p>
    <w:p w14:paraId="54DC06E2" w14:textId="77777777" w:rsidR="00EC7EE6" w:rsidRDefault="00EC7EE6" w:rsidP="00EC7EE6">
      <w:r>
        <w:tab/>
      </w:r>
      <w:r>
        <w:tab/>
        <w:t>if(</w:t>
      </w:r>
      <w:proofErr w:type="spellStart"/>
      <w:r>
        <w:t>strcmp</w:t>
      </w:r>
      <w:proofErr w:type="spellEnd"/>
      <w:r>
        <w:t>(sec[*mid],name) == 0)</w:t>
      </w:r>
    </w:p>
    <w:p w14:paraId="1800FA06" w14:textId="77777777" w:rsidR="00EC7EE6" w:rsidRDefault="00EC7EE6" w:rsidP="00EC7EE6">
      <w:r>
        <w:tab/>
      </w:r>
      <w:r>
        <w:tab/>
        <w:t>{</w:t>
      </w:r>
    </w:p>
    <w:p w14:paraId="78847D8F" w14:textId="77777777" w:rsidR="00EC7EE6" w:rsidRDefault="00EC7EE6" w:rsidP="00EC7EE6">
      <w:r>
        <w:tab/>
      </w:r>
      <w:r>
        <w:tab/>
      </w:r>
      <w:r>
        <w:tab/>
        <w:t>for(low1=0;low1&lt;=high1;)</w:t>
      </w:r>
    </w:p>
    <w:p w14:paraId="0DD1DECC" w14:textId="77777777" w:rsidR="00EC7EE6" w:rsidRDefault="00EC7EE6" w:rsidP="00EC7EE6">
      <w:r>
        <w:tab/>
      </w:r>
      <w:r>
        <w:tab/>
      </w:r>
      <w:r>
        <w:tab/>
        <w:t>{</w:t>
      </w:r>
    </w:p>
    <w:p w14:paraId="475CF7B9" w14:textId="77777777" w:rsidR="00EC7EE6" w:rsidRDefault="00EC7EE6" w:rsidP="00EC7EE6">
      <w:r>
        <w:tab/>
      </w:r>
      <w:r>
        <w:tab/>
      </w:r>
      <w:r>
        <w:tab/>
      </w:r>
      <w:r>
        <w:tab/>
        <w:t>*mid1 = (low1+high1)/2;</w:t>
      </w:r>
    </w:p>
    <w:p w14:paraId="54985636" w14:textId="77777777" w:rsidR="00EC7EE6" w:rsidRDefault="00EC7EE6" w:rsidP="00EC7EE6">
      <w:r>
        <w:tab/>
      </w:r>
      <w:r>
        <w:tab/>
      </w:r>
      <w:r>
        <w:tab/>
      </w:r>
      <w:r>
        <w:tab/>
        <w:t xml:space="preserve">k = </w:t>
      </w:r>
      <w:proofErr w:type="spellStart"/>
      <w:r>
        <w:t>atoi</w:t>
      </w:r>
      <w:proofErr w:type="spellEnd"/>
      <w:r>
        <w:t>(</w:t>
      </w:r>
      <w:proofErr w:type="spellStart"/>
      <w:r>
        <w:t>pri</w:t>
      </w:r>
      <w:proofErr w:type="spellEnd"/>
      <w:r>
        <w:t xml:space="preserve">[*mid1]), m= </w:t>
      </w:r>
      <w:proofErr w:type="spellStart"/>
      <w:r>
        <w:t>atoi</w:t>
      </w:r>
      <w:proofErr w:type="spellEnd"/>
      <w:r>
        <w:t>(</w:t>
      </w:r>
      <w:proofErr w:type="spellStart"/>
      <w:r>
        <w:t>usn</w:t>
      </w:r>
      <w:proofErr w:type="spellEnd"/>
      <w:r>
        <w:t>[*mid]);</w:t>
      </w:r>
    </w:p>
    <w:p w14:paraId="733045EF" w14:textId="77777777" w:rsidR="00EC7EE6" w:rsidRDefault="00EC7EE6" w:rsidP="00EC7EE6">
      <w:r>
        <w:tab/>
      </w:r>
      <w:r>
        <w:tab/>
      </w:r>
      <w:r>
        <w:tab/>
      </w:r>
      <w:r>
        <w:tab/>
        <w:t>if(k == m)</w:t>
      </w:r>
    </w:p>
    <w:p w14:paraId="1DF7C661" w14:textId="77777777" w:rsidR="00EC7EE6" w:rsidRDefault="00EC7EE6" w:rsidP="00EC7EE6">
      <w:r>
        <w:tab/>
      </w:r>
      <w:r>
        <w:tab/>
      </w:r>
      <w:r>
        <w:tab/>
      </w:r>
      <w:r>
        <w:tab/>
        <w:t>{</w:t>
      </w:r>
    </w:p>
    <w:p w14:paraId="45824816" w14:textId="77777777" w:rsidR="00EC7EE6" w:rsidRDefault="00EC7EE6" w:rsidP="00EC7EE6">
      <w:r>
        <w:tab/>
      </w:r>
      <w:r>
        <w:tab/>
      </w:r>
      <w:r>
        <w:tab/>
      </w:r>
      <w:r>
        <w:tab/>
      </w:r>
      <w:r>
        <w:tab/>
        <w:t>return 1;</w:t>
      </w:r>
    </w:p>
    <w:p w14:paraId="32144D75" w14:textId="77777777" w:rsidR="00EC7EE6" w:rsidRDefault="00EC7EE6" w:rsidP="00EC7EE6">
      <w:r>
        <w:tab/>
      </w:r>
      <w:r>
        <w:tab/>
      </w:r>
      <w:r>
        <w:tab/>
      </w:r>
      <w:r>
        <w:tab/>
        <w:t>}</w:t>
      </w:r>
    </w:p>
    <w:p w14:paraId="4FEC56B2" w14:textId="77777777" w:rsidR="00EC7EE6" w:rsidRDefault="00EC7EE6" w:rsidP="00EC7EE6">
      <w:r>
        <w:tab/>
      </w:r>
      <w:r>
        <w:tab/>
      </w:r>
      <w:r>
        <w:tab/>
      </w:r>
      <w:r>
        <w:tab/>
        <w:t>else if(m &lt; k)</w:t>
      </w:r>
    </w:p>
    <w:p w14:paraId="38C6D8A9" w14:textId="77777777" w:rsidR="00EC7EE6" w:rsidRDefault="00EC7EE6" w:rsidP="00EC7EE6">
      <w:r>
        <w:tab/>
      </w:r>
      <w:r>
        <w:tab/>
      </w:r>
      <w:r>
        <w:tab/>
      </w:r>
      <w:r>
        <w:tab/>
      </w:r>
      <w:r>
        <w:tab/>
      </w:r>
      <w:r>
        <w:tab/>
        <w:t>high1 = *mid1-1;</w:t>
      </w:r>
    </w:p>
    <w:p w14:paraId="3F7297BF" w14:textId="77777777" w:rsidR="00EC7EE6" w:rsidRDefault="00EC7EE6" w:rsidP="00EC7EE6">
      <w:r>
        <w:tab/>
      </w:r>
      <w:r>
        <w:tab/>
      </w:r>
      <w:r>
        <w:tab/>
      </w:r>
      <w:r>
        <w:tab/>
      </w:r>
      <w:r>
        <w:tab/>
        <w:t>else if(m &gt; k)</w:t>
      </w:r>
    </w:p>
    <w:p w14:paraId="2A3457C0" w14:textId="77777777" w:rsidR="00EC7EE6" w:rsidRDefault="00EC7EE6" w:rsidP="00EC7EE6">
      <w:r>
        <w:tab/>
      </w:r>
      <w:r>
        <w:tab/>
      </w:r>
      <w:r>
        <w:tab/>
      </w:r>
      <w:r>
        <w:tab/>
      </w:r>
      <w:r>
        <w:tab/>
      </w:r>
      <w:r>
        <w:tab/>
        <w:t>low1 = *mid1 + 1;</w:t>
      </w:r>
    </w:p>
    <w:p w14:paraId="351720AA" w14:textId="77777777" w:rsidR="00EC7EE6" w:rsidRDefault="00EC7EE6" w:rsidP="00EC7EE6">
      <w:r>
        <w:tab/>
      </w:r>
      <w:r>
        <w:tab/>
      </w:r>
      <w:r>
        <w:tab/>
        <w:t xml:space="preserve"> }</w:t>
      </w:r>
    </w:p>
    <w:p w14:paraId="534CF146" w14:textId="77777777" w:rsidR="00EC7EE6" w:rsidRDefault="00EC7EE6" w:rsidP="00EC7EE6">
      <w:r>
        <w:tab/>
      </w:r>
      <w:r>
        <w:tab/>
        <w:t>}</w:t>
      </w:r>
    </w:p>
    <w:p w14:paraId="49D0EA43" w14:textId="77777777" w:rsidR="00EC7EE6" w:rsidRDefault="00EC7EE6" w:rsidP="00EC7EE6">
      <w:r>
        <w:tab/>
      </w:r>
      <w:r>
        <w:tab/>
      </w:r>
      <w:r>
        <w:tab/>
        <w:t>else if(</w:t>
      </w:r>
      <w:proofErr w:type="spellStart"/>
      <w:r>
        <w:t>strcmp</w:t>
      </w:r>
      <w:proofErr w:type="spellEnd"/>
      <w:r>
        <w:t>(sec[*mid],name) &gt; 0)</w:t>
      </w:r>
    </w:p>
    <w:p w14:paraId="6EB7F264" w14:textId="77777777" w:rsidR="00EC7EE6" w:rsidRDefault="00EC7EE6" w:rsidP="00EC7EE6">
      <w:r>
        <w:tab/>
      </w:r>
      <w:r>
        <w:tab/>
      </w:r>
      <w:r>
        <w:tab/>
      </w:r>
      <w:r>
        <w:tab/>
        <w:t>high = *mid-1;</w:t>
      </w:r>
    </w:p>
    <w:p w14:paraId="21DACF4E" w14:textId="77777777" w:rsidR="00EC7EE6" w:rsidRDefault="00EC7EE6" w:rsidP="00EC7EE6">
      <w:r>
        <w:tab/>
      </w:r>
      <w:r>
        <w:tab/>
      </w:r>
      <w:r>
        <w:tab/>
        <w:t>else if(</w:t>
      </w:r>
      <w:proofErr w:type="spellStart"/>
      <w:r>
        <w:t>strcmp</w:t>
      </w:r>
      <w:proofErr w:type="spellEnd"/>
      <w:r>
        <w:t>(sec[*mid],name) &lt; 0)</w:t>
      </w:r>
    </w:p>
    <w:p w14:paraId="624FA93E" w14:textId="77777777" w:rsidR="00EC7EE6" w:rsidRDefault="00EC7EE6" w:rsidP="00EC7EE6">
      <w:r>
        <w:tab/>
      </w:r>
      <w:r>
        <w:tab/>
      </w:r>
      <w:r>
        <w:tab/>
      </w:r>
      <w:r>
        <w:tab/>
        <w:t>low = *mid + 1;</w:t>
      </w:r>
    </w:p>
    <w:p w14:paraId="251C9B6C" w14:textId="77777777" w:rsidR="00EC7EE6" w:rsidRDefault="00EC7EE6" w:rsidP="00EC7EE6">
      <w:r>
        <w:tab/>
        <w:t>}</w:t>
      </w:r>
    </w:p>
    <w:p w14:paraId="5583474A" w14:textId="77777777" w:rsidR="00EC7EE6" w:rsidRDefault="00EC7EE6" w:rsidP="00EC7EE6">
      <w:r>
        <w:tab/>
        <w:t>return 0;</w:t>
      </w:r>
    </w:p>
    <w:p w14:paraId="2852BF8C" w14:textId="77777777" w:rsidR="00EC7EE6" w:rsidRDefault="00EC7EE6" w:rsidP="00EC7EE6">
      <w:r>
        <w:t>}</w:t>
      </w:r>
    </w:p>
    <w:p w14:paraId="098B1349" w14:textId="77777777" w:rsidR="00EC7EE6" w:rsidRDefault="00EC7EE6" w:rsidP="00EC7EE6"/>
    <w:p w14:paraId="376F9E8D" w14:textId="77777777" w:rsidR="00EC7EE6" w:rsidRDefault="00EC7EE6" w:rsidP="00EC7EE6">
      <w:r>
        <w:t>void student::</w:t>
      </w:r>
      <w:proofErr w:type="spellStart"/>
      <w:r>
        <w:t>LoadIndex</w:t>
      </w:r>
      <w:proofErr w:type="spellEnd"/>
      <w:r>
        <w:t>()</w:t>
      </w:r>
    </w:p>
    <w:p w14:paraId="5022688E" w14:textId="77777777" w:rsidR="00EC7EE6" w:rsidRDefault="00EC7EE6" w:rsidP="00EC7EE6">
      <w:r>
        <w:t>{</w:t>
      </w:r>
    </w:p>
    <w:p w14:paraId="5311E78D" w14:textId="77777777" w:rsidR="00EC7EE6" w:rsidRDefault="00EC7EE6" w:rsidP="00EC7EE6">
      <w:r>
        <w:tab/>
      </w:r>
      <w:r>
        <w:tab/>
        <w:t>char buffer[100],temp[100];</w:t>
      </w:r>
    </w:p>
    <w:p w14:paraId="70ECEF80" w14:textId="77777777" w:rsidR="00EC7EE6" w:rsidRDefault="00EC7EE6" w:rsidP="00EC7EE6">
      <w:r>
        <w:tab/>
      </w:r>
      <w:r>
        <w:tab/>
        <w:t>count=0;</w:t>
      </w:r>
    </w:p>
    <w:p w14:paraId="4CACF530" w14:textId="77777777" w:rsidR="00EC7EE6" w:rsidRDefault="00EC7EE6" w:rsidP="00EC7EE6">
      <w:r>
        <w:tab/>
      </w:r>
      <w:r>
        <w:tab/>
      </w:r>
      <w:proofErr w:type="spellStart"/>
      <w:r>
        <w:t>indx.open</w:t>
      </w:r>
      <w:proofErr w:type="spellEnd"/>
      <w:r>
        <w:t xml:space="preserve">("inx1.txt", </w:t>
      </w:r>
      <w:proofErr w:type="spellStart"/>
      <w:r>
        <w:t>ios</w:t>
      </w:r>
      <w:proofErr w:type="spellEnd"/>
      <w:r>
        <w:t>::in);</w:t>
      </w:r>
    </w:p>
    <w:p w14:paraId="22471DA9" w14:textId="77777777" w:rsidR="00EC7EE6" w:rsidRDefault="00EC7EE6" w:rsidP="00EC7EE6">
      <w:r>
        <w:tab/>
      </w:r>
      <w:r>
        <w:tab/>
        <w:t>while(</w:t>
      </w:r>
      <w:proofErr w:type="spellStart"/>
      <w:r>
        <w:t>indx</w:t>
      </w:r>
      <w:proofErr w:type="spellEnd"/>
      <w:r>
        <w:t>)</w:t>
      </w:r>
    </w:p>
    <w:p w14:paraId="1D49B377" w14:textId="77777777" w:rsidR="00EC7EE6" w:rsidRDefault="00EC7EE6" w:rsidP="00EC7EE6">
      <w:r>
        <w:tab/>
      </w:r>
      <w:r>
        <w:tab/>
        <w:t>{</w:t>
      </w:r>
    </w:p>
    <w:p w14:paraId="2F769241" w14:textId="77777777" w:rsidR="00EC7EE6" w:rsidRDefault="00EC7EE6" w:rsidP="00EC7EE6">
      <w:r>
        <w:lastRenderedPageBreak/>
        <w:tab/>
      </w:r>
      <w:r>
        <w:tab/>
      </w:r>
      <w:r>
        <w:tab/>
      </w:r>
      <w:proofErr w:type="spellStart"/>
      <w:r>
        <w:t>indx.getline</w:t>
      </w:r>
      <w:proofErr w:type="spellEnd"/>
      <w:r>
        <w:t>(buffer,100,'#');</w:t>
      </w:r>
    </w:p>
    <w:p w14:paraId="72D5A007" w14:textId="77777777" w:rsidR="00EC7EE6" w:rsidRDefault="00EC7EE6" w:rsidP="00EC7EE6">
      <w:r>
        <w:tab/>
      </w:r>
      <w:r>
        <w:tab/>
      </w:r>
      <w:r>
        <w:tab/>
        <w:t>if(indx.eof())</w:t>
      </w:r>
    </w:p>
    <w:p w14:paraId="08691346" w14:textId="77777777" w:rsidR="00EC7EE6" w:rsidRDefault="00EC7EE6" w:rsidP="00EC7EE6">
      <w:r>
        <w:tab/>
      </w:r>
      <w:r>
        <w:tab/>
      </w:r>
      <w:r>
        <w:tab/>
        <w:t>break;</w:t>
      </w:r>
    </w:p>
    <w:p w14:paraId="4215191B" w14:textId="77777777" w:rsidR="00EC7EE6" w:rsidRDefault="00EC7EE6" w:rsidP="00EC7EE6">
      <w:r>
        <w:tab/>
      </w:r>
      <w:r>
        <w:tab/>
      </w:r>
      <w:r>
        <w:tab/>
      </w:r>
      <w:proofErr w:type="spellStart"/>
      <w:r>
        <w:t>sscanf</w:t>
      </w:r>
      <w:proofErr w:type="spellEnd"/>
      <w:r>
        <w:t>(buffer,"|%[^|]|%[^|]",</w:t>
      </w:r>
      <w:proofErr w:type="spellStart"/>
      <w:r>
        <w:t>pri</w:t>
      </w:r>
      <w:proofErr w:type="spellEnd"/>
      <w:r>
        <w:t>[count],temp);</w:t>
      </w:r>
    </w:p>
    <w:p w14:paraId="3E70EEE2" w14:textId="77777777" w:rsidR="00EC7EE6" w:rsidRDefault="00EC7EE6" w:rsidP="00EC7EE6">
      <w:r>
        <w:tab/>
      </w:r>
      <w:r>
        <w:tab/>
      </w:r>
      <w:r>
        <w:tab/>
      </w:r>
      <w:proofErr w:type="spellStart"/>
      <w:r>
        <w:t>ind</w:t>
      </w:r>
      <w:proofErr w:type="spellEnd"/>
      <w:r>
        <w:t>[count]=</w:t>
      </w:r>
      <w:proofErr w:type="spellStart"/>
      <w:r>
        <w:t>atoi</w:t>
      </w:r>
      <w:proofErr w:type="spellEnd"/>
      <w:r>
        <w:t>(temp);</w:t>
      </w:r>
    </w:p>
    <w:p w14:paraId="0D893849" w14:textId="77777777" w:rsidR="00EC7EE6" w:rsidRDefault="00EC7EE6" w:rsidP="00EC7EE6">
      <w:r>
        <w:tab/>
      </w:r>
      <w:r>
        <w:tab/>
      </w:r>
      <w:r>
        <w:tab/>
        <w:t>count++;</w:t>
      </w:r>
    </w:p>
    <w:p w14:paraId="6440F660" w14:textId="77777777" w:rsidR="00EC7EE6" w:rsidRDefault="00EC7EE6" w:rsidP="00EC7EE6">
      <w:r>
        <w:tab/>
      </w:r>
      <w:r>
        <w:tab/>
        <w:t>}</w:t>
      </w:r>
    </w:p>
    <w:p w14:paraId="2B38A102" w14:textId="77777777" w:rsidR="00EC7EE6" w:rsidRDefault="00EC7EE6" w:rsidP="00EC7EE6">
      <w:r>
        <w:tab/>
      </w:r>
      <w:r>
        <w:tab/>
      </w:r>
      <w:proofErr w:type="spellStart"/>
      <w:r>
        <w:t>indx.close</w:t>
      </w:r>
      <w:proofErr w:type="spellEnd"/>
      <w:r>
        <w:t>();</w:t>
      </w:r>
    </w:p>
    <w:p w14:paraId="3685A54A" w14:textId="77777777" w:rsidR="00EC7EE6" w:rsidRDefault="00EC7EE6" w:rsidP="00EC7EE6">
      <w:r>
        <w:t>}</w:t>
      </w:r>
    </w:p>
    <w:p w14:paraId="4022E060" w14:textId="77777777" w:rsidR="00EC7EE6" w:rsidRDefault="00EC7EE6" w:rsidP="00EC7EE6"/>
    <w:p w14:paraId="15068A36" w14:textId="77777777" w:rsidR="00EC7EE6" w:rsidRDefault="00EC7EE6" w:rsidP="00EC7EE6">
      <w:r>
        <w:t>int main()</w:t>
      </w:r>
    </w:p>
    <w:p w14:paraId="36F0EA19" w14:textId="77777777" w:rsidR="00EC7EE6" w:rsidRDefault="00EC7EE6" w:rsidP="00EC7EE6">
      <w:r>
        <w:t>{</w:t>
      </w:r>
    </w:p>
    <w:p w14:paraId="53518890" w14:textId="77777777" w:rsidR="00EC7EE6" w:rsidRDefault="00EC7EE6" w:rsidP="00EC7EE6">
      <w:r>
        <w:t xml:space="preserve">        </w:t>
      </w:r>
    </w:p>
    <w:p w14:paraId="79F0E116" w14:textId="77777777" w:rsidR="00EC7EE6" w:rsidRDefault="00EC7EE6" w:rsidP="00EC7EE6">
      <w:r>
        <w:tab/>
      </w:r>
      <w:proofErr w:type="spellStart"/>
      <w:r>
        <w:t>s.LoadIndex</w:t>
      </w:r>
      <w:proofErr w:type="spellEnd"/>
      <w:r>
        <w:t xml:space="preserve">();         </w:t>
      </w:r>
    </w:p>
    <w:p w14:paraId="28F814F6" w14:textId="77777777" w:rsidR="00EC7EE6" w:rsidRDefault="00EC7EE6" w:rsidP="00EC7EE6">
      <w:r>
        <w:tab/>
        <w:t>int choice;</w:t>
      </w:r>
    </w:p>
    <w:p w14:paraId="5048E088" w14:textId="77777777" w:rsidR="00EC7EE6" w:rsidRDefault="00EC7EE6" w:rsidP="00EC7EE6">
      <w:r>
        <w:t xml:space="preserve">        </w:t>
      </w:r>
    </w:p>
    <w:p w14:paraId="16DA9FF8" w14:textId="77777777" w:rsidR="00EC7EE6" w:rsidRDefault="00EC7EE6" w:rsidP="00EC7EE6">
      <w:r>
        <w:t xml:space="preserve">             </w:t>
      </w:r>
    </w:p>
    <w:p w14:paraId="5C37A969" w14:textId="77777777" w:rsidR="00EC7EE6" w:rsidRDefault="00EC7EE6" w:rsidP="00EC7EE6">
      <w:r>
        <w:t xml:space="preserve">           </w:t>
      </w:r>
    </w:p>
    <w:p w14:paraId="5E6B0373" w14:textId="77777777" w:rsidR="00EC7EE6" w:rsidRDefault="00EC7EE6" w:rsidP="00EC7EE6">
      <w:r>
        <w:t xml:space="preserve">        for(;;)</w:t>
      </w:r>
    </w:p>
    <w:p w14:paraId="4A70389B" w14:textId="77777777" w:rsidR="00EC7EE6" w:rsidRDefault="00EC7EE6" w:rsidP="00EC7EE6">
      <w:r>
        <w:t xml:space="preserve">        {</w:t>
      </w:r>
    </w:p>
    <w:p w14:paraId="4E386661" w14:textId="77777777" w:rsidR="00EC7EE6" w:rsidRDefault="00EC7EE6" w:rsidP="00EC7EE6">
      <w:r>
        <w:t xml:space="preserve">            </w:t>
      </w:r>
      <w:proofErr w:type="spellStart"/>
      <w:r>
        <w:t>cout</w:t>
      </w:r>
      <w:proofErr w:type="spellEnd"/>
      <w:r>
        <w:t>&lt;&lt;"\n1.Add record \n2.search record  \n 3.deleterecord\n";</w:t>
      </w:r>
    </w:p>
    <w:p w14:paraId="64BC696F" w14:textId="77777777" w:rsidR="00EC7EE6" w:rsidRDefault="00EC7EE6" w:rsidP="00EC7EE6">
      <w:r>
        <w:t xml:space="preserve">            </w:t>
      </w:r>
      <w:proofErr w:type="spellStart"/>
      <w:r>
        <w:t>cin</w:t>
      </w:r>
      <w:proofErr w:type="spellEnd"/>
      <w:r>
        <w:t>&gt;&gt;choice;</w:t>
      </w:r>
    </w:p>
    <w:p w14:paraId="2B25AB21" w14:textId="77777777" w:rsidR="00EC7EE6" w:rsidRDefault="00EC7EE6" w:rsidP="00EC7EE6"/>
    <w:p w14:paraId="5F22E8BA" w14:textId="77777777" w:rsidR="00EC7EE6" w:rsidRDefault="00EC7EE6" w:rsidP="00EC7EE6">
      <w:r>
        <w:tab/>
        <w:t xml:space="preserve">    switch(choice)</w:t>
      </w:r>
    </w:p>
    <w:p w14:paraId="59471C4F" w14:textId="77777777" w:rsidR="00EC7EE6" w:rsidRDefault="00EC7EE6" w:rsidP="00EC7EE6">
      <w:r>
        <w:t xml:space="preserve">            {</w:t>
      </w:r>
    </w:p>
    <w:p w14:paraId="1815DC64" w14:textId="77777777" w:rsidR="00EC7EE6" w:rsidRDefault="00EC7EE6" w:rsidP="00EC7EE6">
      <w:r>
        <w:t xml:space="preserve">                case 1:s.Insert();</w:t>
      </w:r>
    </w:p>
    <w:p w14:paraId="19B4AC11" w14:textId="77777777" w:rsidR="00EC7EE6" w:rsidRDefault="00EC7EE6" w:rsidP="00EC7EE6">
      <w:r>
        <w:t xml:space="preserve">                       break;</w:t>
      </w:r>
    </w:p>
    <w:p w14:paraId="4339C372" w14:textId="77777777" w:rsidR="00EC7EE6" w:rsidRDefault="00EC7EE6" w:rsidP="00EC7EE6">
      <w:r>
        <w:t xml:space="preserve">                case 2:s.Search();</w:t>
      </w:r>
    </w:p>
    <w:p w14:paraId="1A0BB9E4" w14:textId="77777777" w:rsidR="00EC7EE6" w:rsidRDefault="00EC7EE6" w:rsidP="00EC7EE6">
      <w:r>
        <w:tab/>
      </w:r>
      <w:r>
        <w:tab/>
      </w:r>
      <w:r>
        <w:tab/>
      </w:r>
      <w:r>
        <w:tab/>
        <w:t xml:space="preserve">       break;</w:t>
      </w:r>
    </w:p>
    <w:p w14:paraId="4EE732A0" w14:textId="77777777" w:rsidR="00EC7EE6" w:rsidRDefault="00EC7EE6" w:rsidP="00EC7EE6">
      <w:r>
        <w:tab/>
      </w:r>
      <w:r>
        <w:tab/>
      </w:r>
      <w:r>
        <w:tab/>
      </w:r>
      <w:r>
        <w:tab/>
        <w:t>case 3:s.Delete();</w:t>
      </w:r>
    </w:p>
    <w:p w14:paraId="168DF2F4" w14:textId="77777777" w:rsidR="00EC7EE6" w:rsidRDefault="00EC7EE6" w:rsidP="00EC7EE6">
      <w:r>
        <w:tab/>
      </w:r>
      <w:r>
        <w:tab/>
      </w:r>
      <w:r>
        <w:tab/>
      </w:r>
      <w:r>
        <w:tab/>
        <w:t xml:space="preserve">       break;</w:t>
      </w:r>
    </w:p>
    <w:p w14:paraId="5EAE3169" w14:textId="77777777" w:rsidR="00EC7EE6" w:rsidRDefault="00EC7EE6" w:rsidP="00EC7EE6">
      <w:r>
        <w:tab/>
      </w:r>
      <w:r>
        <w:tab/>
      </w:r>
      <w:r>
        <w:tab/>
      </w:r>
      <w:r>
        <w:tab/>
        <w:t>default: exit(0);</w:t>
      </w:r>
      <w:r>
        <w:tab/>
      </w:r>
    </w:p>
    <w:p w14:paraId="5BAA80E1" w14:textId="77777777" w:rsidR="00EC7EE6" w:rsidRDefault="00EC7EE6" w:rsidP="00EC7EE6">
      <w:r>
        <w:t xml:space="preserve">                   </w:t>
      </w:r>
    </w:p>
    <w:p w14:paraId="371F1B9E" w14:textId="77777777" w:rsidR="00EC7EE6" w:rsidRDefault="00EC7EE6" w:rsidP="00EC7EE6">
      <w:r>
        <w:t xml:space="preserve">           }</w:t>
      </w:r>
    </w:p>
    <w:p w14:paraId="3F735B1C" w14:textId="77777777" w:rsidR="00EC7EE6" w:rsidRDefault="00EC7EE6" w:rsidP="00EC7EE6">
      <w:r>
        <w:t xml:space="preserve">       }</w:t>
      </w:r>
    </w:p>
    <w:p w14:paraId="477B0B6D" w14:textId="77777777" w:rsidR="00167CC1" w:rsidRDefault="00EC7EE6" w:rsidP="00EC7EE6">
      <w:r>
        <w:t>}</w:t>
      </w:r>
    </w:p>
    <w:p w14:paraId="56722EA9" w14:textId="77777777" w:rsidR="00167CC1" w:rsidRDefault="00167CC1" w:rsidP="00722FC8"/>
    <w:p w14:paraId="7574EFF8" w14:textId="77777777" w:rsidR="00455D5C" w:rsidRDefault="00455D5C">
      <w:pPr>
        <w:spacing w:after="200" w:line="276" w:lineRule="auto"/>
        <w:jc w:val="center"/>
      </w:pPr>
      <w:r>
        <w:rPr>
          <w:rFonts w:eastAsia="Calibri"/>
          <w:b/>
          <w:sz w:val="36"/>
        </w:rPr>
        <w:t>PROGRAM 7</w:t>
      </w:r>
    </w:p>
    <w:p w14:paraId="2226F07C" w14:textId="77777777" w:rsidR="0005731D" w:rsidRPr="0005731D" w:rsidRDefault="0005731D" w:rsidP="0005731D">
      <w:pPr>
        <w:tabs>
          <w:tab w:val="left" w:pos="980"/>
        </w:tabs>
        <w:suppressAutoHyphens w:val="0"/>
        <w:spacing w:line="237" w:lineRule="auto"/>
        <w:ind w:right="120"/>
        <w:jc w:val="both"/>
        <w:rPr>
          <w:b/>
        </w:rPr>
      </w:pPr>
      <w:r w:rsidRPr="0005731D">
        <w:rPr>
          <w:b/>
        </w:rPr>
        <w:t>Write a program to read two lists of names and then match the names in the two lists using Consequential Match based on a single loop. Output the names common to both the lists.</w:t>
      </w:r>
    </w:p>
    <w:p w14:paraId="4AE49465" w14:textId="77777777" w:rsidR="0005731D" w:rsidRDefault="0005731D">
      <w:pPr>
        <w:autoSpaceDE w:val="0"/>
        <w:ind w:left="180" w:right="180"/>
        <w:jc w:val="both"/>
        <w:rPr>
          <w:rFonts w:eastAsia="Calibri"/>
          <w:b/>
          <w:sz w:val="32"/>
        </w:rPr>
      </w:pPr>
    </w:p>
    <w:p w14:paraId="3E1DCE3E" w14:textId="77777777" w:rsidR="00455D5C" w:rsidRDefault="00455D5C">
      <w:pPr>
        <w:autoSpaceDE w:val="0"/>
        <w:ind w:left="180" w:right="180"/>
        <w:jc w:val="both"/>
      </w:pPr>
      <w:r>
        <w:rPr>
          <w:rFonts w:eastAsia="Calibri"/>
          <w:b/>
          <w:sz w:val="32"/>
        </w:rPr>
        <w:t>Source Code:</w:t>
      </w:r>
    </w:p>
    <w:p w14:paraId="187DFB6A" w14:textId="77777777" w:rsidR="00C73B42" w:rsidRPr="006403A3" w:rsidRDefault="00F91B42" w:rsidP="006403A3">
      <w:r>
        <w:t>#</w:t>
      </w:r>
      <w:r w:rsidR="00C73B42" w:rsidRPr="006403A3">
        <w:t>include&lt;iostream.h&gt;</w:t>
      </w:r>
    </w:p>
    <w:p w14:paraId="3422D1A6" w14:textId="77777777" w:rsidR="00C73B42" w:rsidRPr="006403A3" w:rsidRDefault="00C73B42" w:rsidP="006403A3">
      <w:r w:rsidRPr="006403A3">
        <w:t>#include&lt;string.h&gt;</w:t>
      </w:r>
    </w:p>
    <w:p w14:paraId="36D1935D" w14:textId="77777777" w:rsidR="00C73B42" w:rsidRPr="006403A3" w:rsidRDefault="00C73B42" w:rsidP="006403A3">
      <w:r w:rsidRPr="006403A3">
        <w:t>#include&lt;conio.h&gt;</w:t>
      </w:r>
    </w:p>
    <w:p w14:paraId="210F2A42" w14:textId="77777777" w:rsidR="00C73B42" w:rsidRPr="006403A3" w:rsidRDefault="00C73B42" w:rsidP="006403A3">
      <w:r w:rsidRPr="006403A3">
        <w:t>#include&lt;fstream.h&gt;</w:t>
      </w:r>
    </w:p>
    <w:p w14:paraId="5DD4E6CA" w14:textId="77777777" w:rsidR="00C73B42" w:rsidRPr="006403A3" w:rsidRDefault="00C73B42" w:rsidP="006403A3">
      <w:r w:rsidRPr="006403A3">
        <w:lastRenderedPageBreak/>
        <w:t>#include&lt;stdlib.h&gt;</w:t>
      </w:r>
    </w:p>
    <w:p w14:paraId="4BA6B1CB" w14:textId="77777777" w:rsidR="00C73B42" w:rsidRPr="006403A3" w:rsidRDefault="00C73B42" w:rsidP="006403A3">
      <w:r w:rsidRPr="006403A3">
        <w:t xml:space="preserve">void </w:t>
      </w:r>
      <w:proofErr w:type="spellStart"/>
      <w:r w:rsidRPr="006403A3">
        <w:t>writelists</w:t>
      </w:r>
      <w:proofErr w:type="spellEnd"/>
      <w:r w:rsidRPr="006403A3">
        <w:t>()</w:t>
      </w:r>
    </w:p>
    <w:p w14:paraId="54FF8D7D" w14:textId="77777777" w:rsidR="00C73B42" w:rsidRPr="006403A3" w:rsidRDefault="00C73B42" w:rsidP="006403A3">
      <w:r w:rsidRPr="006403A3">
        <w:t>{</w:t>
      </w:r>
    </w:p>
    <w:p w14:paraId="6AE3DEF5" w14:textId="77777777" w:rsidR="00C73B42" w:rsidRPr="006403A3" w:rsidRDefault="00C73B42" w:rsidP="006403A3">
      <w:r w:rsidRPr="006403A3">
        <w:tab/>
      </w:r>
      <w:proofErr w:type="spellStart"/>
      <w:r w:rsidRPr="006403A3">
        <w:t>fstream</w:t>
      </w:r>
      <w:proofErr w:type="spellEnd"/>
      <w:r w:rsidRPr="006403A3">
        <w:t xml:space="preserve"> out1,out2;</w:t>
      </w:r>
    </w:p>
    <w:p w14:paraId="42ED4215" w14:textId="77777777" w:rsidR="00C73B42" w:rsidRPr="006403A3" w:rsidRDefault="00C73B42" w:rsidP="006403A3">
      <w:r w:rsidRPr="006403A3">
        <w:tab/>
        <w:t xml:space="preserve">int </w:t>
      </w:r>
      <w:proofErr w:type="spellStart"/>
      <w:r w:rsidRPr="006403A3">
        <w:t>i,m,n</w:t>
      </w:r>
      <w:proofErr w:type="spellEnd"/>
      <w:r w:rsidRPr="006403A3">
        <w:t>;</w:t>
      </w:r>
    </w:p>
    <w:p w14:paraId="230CFAD2" w14:textId="77777777" w:rsidR="00C73B42" w:rsidRPr="006403A3" w:rsidRDefault="00C73B42" w:rsidP="006403A3">
      <w:r w:rsidRPr="006403A3">
        <w:tab/>
        <w:t>char name[20];</w:t>
      </w:r>
    </w:p>
    <w:p w14:paraId="43FEFFF0" w14:textId="77777777" w:rsidR="00C73B42" w:rsidRPr="006403A3" w:rsidRDefault="00C73B42" w:rsidP="006403A3">
      <w:r w:rsidRPr="006403A3">
        <w:tab/>
        <w:t>out1.open("input1.txt",ios::out);</w:t>
      </w:r>
    </w:p>
    <w:p w14:paraId="28AD7620" w14:textId="77777777" w:rsidR="00C73B42" w:rsidRPr="006403A3" w:rsidRDefault="00C73B42" w:rsidP="006403A3">
      <w:r w:rsidRPr="006403A3">
        <w:tab/>
        <w:t>out2.open("input2.txt",ios::out);</w:t>
      </w:r>
    </w:p>
    <w:p w14:paraId="21997E99" w14:textId="77777777" w:rsidR="00C73B42" w:rsidRPr="006403A3" w:rsidRDefault="00C73B42" w:rsidP="006403A3">
      <w:r w:rsidRPr="006403A3">
        <w:tab/>
        <w:t>if((!out1)||(!out2))</w:t>
      </w:r>
    </w:p>
    <w:p w14:paraId="189A6650" w14:textId="77777777" w:rsidR="00C73B42" w:rsidRPr="006403A3" w:rsidRDefault="00C73B42" w:rsidP="006403A3">
      <w:r w:rsidRPr="006403A3">
        <w:tab/>
        <w:t>{</w:t>
      </w:r>
    </w:p>
    <w:p w14:paraId="7653BD69" w14:textId="77777777" w:rsidR="00C73B42" w:rsidRPr="006403A3" w:rsidRDefault="00C73B42" w:rsidP="006403A3">
      <w:r w:rsidRPr="006403A3">
        <w:tab/>
      </w:r>
      <w:r w:rsidRPr="006403A3">
        <w:tab/>
      </w:r>
      <w:proofErr w:type="spellStart"/>
      <w:r w:rsidRPr="006403A3">
        <w:t>printf</w:t>
      </w:r>
      <w:proofErr w:type="spellEnd"/>
      <w:r w:rsidRPr="006403A3">
        <w:t>("file creation error");</w:t>
      </w:r>
    </w:p>
    <w:p w14:paraId="059667C0" w14:textId="77777777" w:rsidR="00C73B42" w:rsidRPr="006403A3" w:rsidRDefault="00C73B42" w:rsidP="006403A3">
      <w:r w:rsidRPr="006403A3">
        <w:tab/>
      </w:r>
      <w:r w:rsidRPr="006403A3">
        <w:tab/>
        <w:t>exit(0);</w:t>
      </w:r>
    </w:p>
    <w:p w14:paraId="7616D4F0" w14:textId="77777777" w:rsidR="00C73B42" w:rsidRPr="006403A3" w:rsidRDefault="00C73B42" w:rsidP="006403A3">
      <w:r w:rsidRPr="006403A3">
        <w:tab/>
        <w:t>}</w:t>
      </w:r>
    </w:p>
    <w:p w14:paraId="64F3F11F" w14:textId="77777777" w:rsidR="00C73B42" w:rsidRPr="006403A3" w:rsidRDefault="00C73B42" w:rsidP="006403A3">
      <w:r w:rsidRPr="006403A3">
        <w:tab/>
      </w:r>
      <w:proofErr w:type="spellStart"/>
      <w:r w:rsidRPr="006403A3">
        <w:t>cout</w:t>
      </w:r>
      <w:proofErr w:type="spellEnd"/>
      <w:r w:rsidRPr="006403A3">
        <w:t xml:space="preserve">&lt;&lt;"enter the number of names u want to </w:t>
      </w:r>
      <w:proofErr w:type="spellStart"/>
      <w:r w:rsidRPr="006403A3">
        <w:t>enterin</w:t>
      </w:r>
      <w:proofErr w:type="spellEnd"/>
      <w:r w:rsidRPr="006403A3">
        <w:t xml:space="preserve"> file 1";</w:t>
      </w:r>
    </w:p>
    <w:p w14:paraId="7D762EDD" w14:textId="77777777" w:rsidR="00C73B42" w:rsidRPr="006403A3" w:rsidRDefault="00C73B42" w:rsidP="006403A3">
      <w:r w:rsidRPr="006403A3">
        <w:tab/>
      </w:r>
      <w:proofErr w:type="spellStart"/>
      <w:r w:rsidRPr="006403A3">
        <w:t>cin</w:t>
      </w:r>
      <w:proofErr w:type="spellEnd"/>
      <w:r w:rsidRPr="006403A3">
        <w:t>&gt;&gt;m;</w:t>
      </w:r>
    </w:p>
    <w:p w14:paraId="39F0D71C" w14:textId="77777777" w:rsidR="00C73B42" w:rsidRPr="006403A3" w:rsidRDefault="00C73B42" w:rsidP="006403A3">
      <w:r w:rsidRPr="006403A3">
        <w:tab/>
      </w:r>
      <w:proofErr w:type="spellStart"/>
      <w:r w:rsidRPr="006403A3">
        <w:t>cout</w:t>
      </w:r>
      <w:proofErr w:type="spellEnd"/>
      <w:r w:rsidRPr="006403A3">
        <w:t>&lt;&lt;"please enter the names in ascending order";</w:t>
      </w:r>
    </w:p>
    <w:p w14:paraId="67792CB4" w14:textId="77777777" w:rsidR="00C73B42" w:rsidRPr="006403A3" w:rsidRDefault="00C73B42" w:rsidP="006403A3">
      <w:r w:rsidRPr="006403A3">
        <w:tab/>
        <w:t>for(</w:t>
      </w:r>
      <w:proofErr w:type="spellStart"/>
      <w:r w:rsidRPr="006403A3">
        <w:t>i</w:t>
      </w:r>
      <w:proofErr w:type="spellEnd"/>
      <w:r w:rsidRPr="006403A3">
        <w:t>=0;i&lt;</w:t>
      </w:r>
      <w:proofErr w:type="spellStart"/>
      <w:r w:rsidRPr="006403A3">
        <w:t>m;i</w:t>
      </w:r>
      <w:proofErr w:type="spellEnd"/>
      <w:r w:rsidRPr="006403A3">
        <w:t>++)</w:t>
      </w:r>
    </w:p>
    <w:p w14:paraId="2EB4E5EF" w14:textId="77777777" w:rsidR="00C73B42" w:rsidRPr="006403A3" w:rsidRDefault="00C73B42" w:rsidP="006403A3">
      <w:r w:rsidRPr="006403A3">
        <w:tab/>
        <w:t>{</w:t>
      </w:r>
    </w:p>
    <w:p w14:paraId="6CE5D4EB" w14:textId="77777777" w:rsidR="00C73B42" w:rsidRPr="006403A3" w:rsidRDefault="00C73B42" w:rsidP="006403A3">
      <w:r w:rsidRPr="006403A3">
        <w:tab/>
      </w:r>
      <w:r w:rsidRPr="006403A3">
        <w:tab/>
      </w:r>
      <w:proofErr w:type="spellStart"/>
      <w:r w:rsidRPr="006403A3">
        <w:t>cin</w:t>
      </w:r>
      <w:proofErr w:type="spellEnd"/>
      <w:r w:rsidRPr="006403A3">
        <w:t>&gt;&gt;name;</w:t>
      </w:r>
    </w:p>
    <w:p w14:paraId="48262612" w14:textId="77777777" w:rsidR="00C73B42" w:rsidRPr="006403A3" w:rsidRDefault="00C73B42" w:rsidP="006403A3">
      <w:r w:rsidRPr="006403A3">
        <w:tab/>
      </w:r>
      <w:r w:rsidRPr="006403A3">
        <w:tab/>
        <w:t>out1&lt;&lt;name;</w:t>
      </w:r>
    </w:p>
    <w:p w14:paraId="7A8F4D30" w14:textId="77777777" w:rsidR="00C73B42" w:rsidRPr="006403A3" w:rsidRDefault="00C73B42" w:rsidP="006403A3">
      <w:r w:rsidRPr="006403A3">
        <w:tab/>
      </w:r>
      <w:r w:rsidRPr="006403A3">
        <w:tab/>
        <w:t>out1&lt;&lt;"\n";</w:t>
      </w:r>
    </w:p>
    <w:p w14:paraId="669123AB" w14:textId="77777777" w:rsidR="00C73B42" w:rsidRPr="006403A3" w:rsidRDefault="00C73B42" w:rsidP="006403A3">
      <w:r w:rsidRPr="006403A3">
        <w:tab/>
        <w:t>}</w:t>
      </w:r>
    </w:p>
    <w:p w14:paraId="6912536D" w14:textId="77777777" w:rsidR="00C73B42" w:rsidRPr="006403A3" w:rsidRDefault="00C73B42" w:rsidP="006403A3">
      <w:r w:rsidRPr="006403A3">
        <w:tab/>
      </w:r>
      <w:proofErr w:type="spellStart"/>
      <w:r w:rsidRPr="006403A3">
        <w:t>cout</w:t>
      </w:r>
      <w:proofErr w:type="spellEnd"/>
      <w:r w:rsidRPr="006403A3">
        <w:t xml:space="preserve">&lt;&lt;"enter the number of names u want to </w:t>
      </w:r>
      <w:proofErr w:type="spellStart"/>
      <w:r w:rsidRPr="006403A3">
        <w:t>enterin</w:t>
      </w:r>
      <w:proofErr w:type="spellEnd"/>
      <w:r w:rsidRPr="006403A3">
        <w:t xml:space="preserve"> file 2";</w:t>
      </w:r>
    </w:p>
    <w:p w14:paraId="7F17638C" w14:textId="77777777" w:rsidR="00C73B42" w:rsidRPr="006403A3" w:rsidRDefault="00C73B42" w:rsidP="006403A3">
      <w:r w:rsidRPr="006403A3">
        <w:tab/>
      </w:r>
      <w:proofErr w:type="spellStart"/>
      <w:r w:rsidRPr="006403A3">
        <w:t>cin</w:t>
      </w:r>
      <w:proofErr w:type="spellEnd"/>
      <w:r w:rsidRPr="006403A3">
        <w:t>&gt;&gt;n;</w:t>
      </w:r>
    </w:p>
    <w:p w14:paraId="3F52E1BA" w14:textId="77777777" w:rsidR="00C73B42" w:rsidRPr="006403A3" w:rsidRDefault="00C73B42" w:rsidP="006403A3">
      <w:r w:rsidRPr="006403A3">
        <w:tab/>
      </w:r>
      <w:proofErr w:type="spellStart"/>
      <w:r w:rsidRPr="006403A3">
        <w:t>cout</w:t>
      </w:r>
      <w:proofErr w:type="spellEnd"/>
      <w:r w:rsidRPr="006403A3">
        <w:t>&lt;&lt;"please enter the names in ascending order";</w:t>
      </w:r>
    </w:p>
    <w:p w14:paraId="69AA7DC0" w14:textId="77777777" w:rsidR="00C73B42" w:rsidRPr="006403A3" w:rsidRDefault="00C73B42" w:rsidP="006403A3">
      <w:r w:rsidRPr="006403A3">
        <w:tab/>
        <w:t>for(</w:t>
      </w:r>
      <w:proofErr w:type="spellStart"/>
      <w:r w:rsidRPr="006403A3">
        <w:t>i</w:t>
      </w:r>
      <w:proofErr w:type="spellEnd"/>
      <w:r w:rsidRPr="006403A3">
        <w:t>=0;i&lt;</w:t>
      </w:r>
      <w:proofErr w:type="spellStart"/>
      <w:r w:rsidRPr="006403A3">
        <w:t>n;i</w:t>
      </w:r>
      <w:proofErr w:type="spellEnd"/>
      <w:r w:rsidRPr="006403A3">
        <w:t>++)</w:t>
      </w:r>
    </w:p>
    <w:p w14:paraId="4CA71F24" w14:textId="77777777" w:rsidR="00C73B42" w:rsidRPr="006403A3" w:rsidRDefault="00C73B42" w:rsidP="006403A3">
      <w:r w:rsidRPr="006403A3">
        <w:tab/>
        <w:t>{</w:t>
      </w:r>
    </w:p>
    <w:p w14:paraId="4262939A" w14:textId="77777777" w:rsidR="00C73B42" w:rsidRPr="006403A3" w:rsidRDefault="00C73B42" w:rsidP="006403A3">
      <w:r w:rsidRPr="006403A3">
        <w:tab/>
      </w:r>
      <w:r w:rsidRPr="006403A3">
        <w:tab/>
      </w:r>
      <w:proofErr w:type="spellStart"/>
      <w:r w:rsidRPr="006403A3">
        <w:t>cin</w:t>
      </w:r>
      <w:proofErr w:type="spellEnd"/>
      <w:r w:rsidRPr="006403A3">
        <w:t>&gt;&gt;name;</w:t>
      </w:r>
    </w:p>
    <w:p w14:paraId="5AC54785" w14:textId="77777777" w:rsidR="00C73B42" w:rsidRPr="006403A3" w:rsidRDefault="00C73B42" w:rsidP="006403A3">
      <w:r w:rsidRPr="006403A3">
        <w:tab/>
      </w:r>
      <w:r w:rsidRPr="006403A3">
        <w:tab/>
        <w:t>out2&lt;&lt;name;</w:t>
      </w:r>
    </w:p>
    <w:p w14:paraId="5D55AB95" w14:textId="77777777" w:rsidR="00C73B42" w:rsidRPr="006403A3" w:rsidRDefault="00C73B42" w:rsidP="006403A3">
      <w:r w:rsidRPr="006403A3">
        <w:tab/>
      </w:r>
      <w:r w:rsidRPr="006403A3">
        <w:tab/>
        <w:t>out2&lt;&lt;"\n";</w:t>
      </w:r>
    </w:p>
    <w:p w14:paraId="3AA44D0B" w14:textId="77777777" w:rsidR="00C73B42" w:rsidRPr="006403A3" w:rsidRDefault="00C73B42" w:rsidP="006403A3">
      <w:r w:rsidRPr="006403A3">
        <w:tab/>
        <w:t>}</w:t>
      </w:r>
    </w:p>
    <w:p w14:paraId="4C2C77A3" w14:textId="77777777" w:rsidR="00C73B42" w:rsidRPr="006403A3" w:rsidRDefault="00C73B42" w:rsidP="006403A3">
      <w:r w:rsidRPr="006403A3">
        <w:tab/>
        <w:t>out1.close();</w:t>
      </w:r>
    </w:p>
    <w:p w14:paraId="60F67D7B" w14:textId="77777777" w:rsidR="00C73B42" w:rsidRPr="006403A3" w:rsidRDefault="00C73B42" w:rsidP="006403A3">
      <w:r w:rsidRPr="006403A3">
        <w:tab/>
        <w:t>out2.close();</w:t>
      </w:r>
    </w:p>
    <w:p w14:paraId="6B38CCA5" w14:textId="77777777" w:rsidR="00C73B42" w:rsidRPr="006403A3" w:rsidRDefault="00C73B42" w:rsidP="006403A3">
      <w:r w:rsidRPr="006403A3">
        <w:t>}</w:t>
      </w:r>
    </w:p>
    <w:p w14:paraId="7D0FC488" w14:textId="77777777" w:rsidR="00C73B42" w:rsidRPr="006403A3" w:rsidRDefault="00C73B42" w:rsidP="006403A3">
      <w:r w:rsidRPr="006403A3">
        <w:t>void main()</w:t>
      </w:r>
    </w:p>
    <w:p w14:paraId="60F39981" w14:textId="77777777" w:rsidR="00C73B42" w:rsidRPr="006403A3" w:rsidRDefault="00C73B42" w:rsidP="006403A3">
      <w:r w:rsidRPr="006403A3">
        <w:t>{</w:t>
      </w:r>
    </w:p>
    <w:p w14:paraId="7C54CCB1" w14:textId="77777777" w:rsidR="00C73B42" w:rsidRPr="006403A3" w:rsidRDefault="00C73B42" w:rsidP="006403A3">
      <w:r w:rsidRPr="006403A3">
        <w:tab/>
        <w:t>char list1[100][20],list2[100][20];</w:t>
      </w:r>
    </w:p>
    <w:p w14:paraId="5C3D928B" w14:textId="77777777" w:rsidR="00C73B42" w:rsidRPr="006403A3" w:rsidRDefault="00C73B42" w:rsidP="006403A3">
      <w:r w:rsidRPr="006403A3">
        <w:tab/>
        <w:t xml:space="preserve">int </w:t>
      </w:r>
      <w:proofErr w:type="spellStart"/>
      <w:r w:rsidRPr="006403A3">
        <w:t>i</w:t>
      </w:r>
      <w:proofErr w:type="spellEnd"/>
      <w:r w:rsidRPr="006403A3">
        <w:t>=0,j=0,m=0,n=0;</w:t>
      </w:r>
    </w:p>
    <w:p w14:paraId="412BBC3B" w14:textId="77777777" w:rsidR="00C73B42" w:rsidRPr="006403A3" w:rsidRDefault="00C73B42" w:rsidP="006403A3">
      <w:r w:rsidRPr="006403A3">
        <w:tab/>
      </w:r>
      <w:r w:rsidRPr="006403A3">
        <w:tab/>
      </w:r>
      <w:proofErr w:type="spellStart"/>
      <w:r w:rsidRPr="006403A3">
        <w:t>fstream</w:t>
      </w:r>
      <w:proofErr w:type="spellEnd"/>
      <w:r w:rsidRPr="006403A3">
        <w:t xml:space="preserve"> out1,out2,out3;</w:t>
      </w:r>
    </w:p>
    <w:p w14:paraId="45E10630" w14:textId="77777777" w:rsidR="00C73B42" w:rsidRPr="006403A3" w:rsidRDefault="00C73B42" w:rsidP="006403A3">
      <w:r w:rsidRPr="006403A3">
        <w:tab/>
      </w:r>
      <w:proofErr w:type="spellStart"/>
      <w:r w:rsidRPr="006403A3">
        <w:t>writelists</w:t>
      </w:r>
      <w:proofErr w:type="spellEnd"/>
      <w:r w:rsidRPr="006403A3">
        <w:t>();</w:t>
      </w:r>
    </w:p>
    <w:p w14:paraId="64B748B6" w14:textId="77777777" w:rsidR="00C73B42" w:rsidRPr="006403A3" w:rsidRDefault="00C73B42" w:rsidP="006403A3">
      <w:r w:rsidRPr="006403A3">
        <w:tab/>
        <w:t>out1.open("input1.txt",ios::in);</w:t>
      </w:r>
    </w:p>
    <w:p w14:paraId="666D4FD2" w14:textId="77777777" w:rsidR="00C73B42" w:rsidRPr="006403A3" w:rsidRDefault="00C73B42" w:rsidP="006403A3">
      <w:r w:rsidRPr="006403A3">
        <w:tab/>
        <w:t>out2.open("input2.txt",ios::in);</w:t>
      </w:r>
    </w:p>
    <w:p w14:paraId="0A9C261A" w14:textId="77777777" w:rsidR="00C73B42" w:rsidRPr="006403A3" w:rsidRDefault="00C73B42" w:rsidP="006403A3">
      <w:r w:rsidRPr="006403A3">
        <w:tab/>
        <w:t>out3.open("output1.txt",ios::out);</w:t>
      </w:r>
    </w:p>
    <w:p w14:paraId="236E5BC2" w14:textId="77777777" w:rsidR="00C73B42" w:rsidRPr="006403A3" w:rsidRDefault="00C73B42" w:rsidP="006403A3">
      <w:r w:rsidRPr="006403A3">
        <w:tab/>
        <w:t>if((!out3)||(!out1)||(!out2))</w:t>
      </w:r>
    </w:p>
    <w:p w14:paraId="5BC2F0AD" w14:textId="77777777" w:rsidR="00C73B42" w:rsidRPr="006403A3" w:rsidRDefault="00C73B42" w:rsidP="006403A3">
      <w:r w:rsidRPr="006403A3">
        <w:tab/>
        <w:t>{</w:t>
      </w:r>
    </w:p>
    <w:p w14:paraId="6097F676" w14:textId="77777777" w:rsidR="00C73B42" w:rsidRPr="006403A3" w:rsidRDefault="00C73B42" w:rsidP="006403A3">
      <w:r w:rsidRPr="006403A3">
        <w:tab/>
      </w:r>
      <w:r w:rsidRPr="006403A3">
        <w:tab/>
      </w:r>
      <w:proofErr w:type="spellStart"/>
      <w:r w:rsidRPr="006403A3">
        <w:t>printf</w:t>
      </w:r>
      <w:proofErr w:type="spellEnd"/>
      <w:r w:rsidRPr="006403A3">
        <w:t>("file creation error");</w:t>
      </w:r>
    </w:p>
    <w:p w14:paraId="40D6EFFF" w14:textId="77777777" w:rsidR="00C73B42" w:rsidRPr="006403A3" w:rsidRDefault="00C73B42" w:rsidP="006403A3">
      <w:r w:rsidRPr="006403A3">
        <w:tab/>
      </w:r>
      <w:r w:rsidRPr="006403A3">
        <w:tab/>
      </w:r>
      <w:r w:rsidR="009A5BC5">
        <w:t>e</w:t>
      </w:r>
      <w:r w:rsidRPr="006403A3">
        <w:t>xit(0);</w:t>
      </w:r>
    </w:p>
    <w:p w14:paraId="10C1EF64" w14:textId="77777777" w:rsidR="00C73B42" w:rsidRPr="006403A3" w:rsidRDefault="00C73B42" w:rsidP="006403A3">
      <w:r w:rsidRPr="006403A3">
        <w:tab/>
        <w:t>}</w:t>
      </w:r>
    </w:p>
    <w:p w14:paraId="7B099C6D" w14:textId="77777777" w:rsidR="00C73B42" w:rsidRPr="006403A3" w:rsidRDefault="00C73B42" w:rsidP="006403A3">
      <w:r w:rsidRPr="006403A3">
        <w:lastRenderedPageBreak/>
        <w:tab/>
      </w:r>
    </w:p>
    <w:p w14:paraId="3AC2FE47" w14:textId="77777777" w:rsidR="00C73B42" w:rsidRPr="006403A3" w:rsidRDefault="00C73B42" w:rsidP="006403A3">
      <w:r w:rsidRPr="006403A3">
        <w:tab/>
        <w:t>while(!out1.eof())</w:t>
      </w:r>
    </w:p>
    <w:p w14:paraId="65A1CD39" w14:textId="77777777" w:rsidR="00C73B42" w:rsidRPr="006403A3" w:rsidRDefault="00C73B42" w:rsidP="006403A3">
      <w:r w:rsidRPr="006403A3">
        <w:tab/>
        <w:t>{</w:t>
      </w:r>
    </w:p>
    <w:p w14:paraId="0B4ADEF9" w14:textId="77777777" w:rsidR="00C73B42" w:rsidRPr="006403A3" w:rsidRDefault="00C73B42" w:rsidP="006403A3">
      <w:r w:rsidRPr="006403A3">
        <w:tab/>
      </w:r>
      <w:r w:rsidRPr="006403A3">
        <w:tab/>
        <w:t>out1.getline(list1[m],20,'\n');</w:t>
      </w:r>
    </w:p>
    <w:p w14:paraId="5258B313" w14:textId="77777777" w:rsidR="00C73B42" w:rsidRPr="006403A3" w:rsidRDefault="00C73B42" w:rsidP="006403A3">
      <w:r w:rsidRPr="006403A3">
        <w:tab/>
      </w:r>
      <w:r w:rsidRPr="006403A3">
        <w:tab/>
      </w:r>
      <w:proofErr w:type="spellStart"/>
      <w:r w:rsidRPr="006403A3">
        <w:t>cout</w:t>
      </w:r>
      <w:proofErr w:type="spellEnd"/>
      <w:r w:rsidRPr="006403A3">
        <w:t>&lt;&lt;list1[m]&lt;&lt;" ";</w:t>
      </w:r>
    </w:p>
    <w:p w14:paraId="2FDAB7B8" w14:textId="77777777" w:rsidR="00C73B42" w:rsidRPr="006403A3" w:rsidRDefault="00C73B42" w:rsidP="006403A3">
      <w:r w:rsidRPr="006403A3">
        <w:tab/>
      </w:r>
      <w:r w:rsidRPr="006403A3">
        <w:tab/>
        <w:t>m++;</w:t>
      </w:r>
    </w:p>
    <w:p w14:paraId="74C6E32F" w14:textId="77777777" w:rsidR="00C73B42" w:rsidRPr="006403A3" w:rsidRDefault="00C73B42" w:rsidP="006403A3">
      <w:r w:rsidRPr="006403A3">
        <w:tab/>
        <w:t>}</w:t>
      </w:r>
    </w:p>
    <w:p w14:paraId="0D067E02" w14:textId="77777777" w:rsidR="00C73B42" w:rsidRPr="006403A3" w:rsidRDefault="00C73B42" w:rsidP="006403A3">
      <w:r w:rsidRPr="006403A3">
        <w:tab/>
      </w:r>
      <w:proofErr w:type="spellStart"/>
      <w:r w:rsidRPr="006403A3">
        <w:t>cout</w:t>
      </w:r>
      <w:proofErr w:type="spellEnd"/>
      <w:r w:rsidRPr="006403A3">
        <w:t>&lt;&lt;"\n";</w:t>
      </w:r>
    </w:p>
    <w:p w14:paraId="4D1CD6FC" w14:textId="77777777" w:rsidR="00C73B42" w:rsidRPr="006403A3" w:rsidRDefault="00C73B42" w:rsidP="006403A3">
      <w:r w:rsidRPr="006403A3">
        <w:tab/>
        <w:t>while(!out2.eof())</w:t>
      </w:r>
    </w:p>
    <w:p w14:paraId="66706D97" w14:textId="77777777" w:rsidR="00C73B42" w:rsidRPr="006403A3" w:rsidRDefault="00C73B42" w:rsidP="006403A3">
      <w:r w:rsidRPr="006403A3">
        <w:tab/>
        <w:t>{</w:t>
      </w:r>
    </w:p>
    <w:p w14:paraId="02293737" w14:textId="77777777" w:rsidR="00C73B42" w:rsidRPr="006403A3" w:rsidRDefault="00C73B42" w:rsidP="006403A3">
      <w:r w:rsidRPr="006403A3">
        <w:tab/>
      </w:r>
      <w:r w:rsidRPr="006403A3">
        <w:tab/>
        <w:t>out2.getline(list2[n],20,'\n');</w:t>
      </w:r>
    </w:p>
    <w:p w14:paraId="0237E80A" w14:textId="77777777" w:rsidR="00C73B42" w:rsidRPr="006403A3" w:rsidRDefault="00C73B42" w:rsidP="006403A3">
      <w:r w:rsidRPr="006403A3">
        <w:tab/>
      </w:r>
      <w:r w:rsidRPr="006403A3">
        <w:tab/>
      </w:r>
      <w:proofErr w:type="spellStart"/>
      <w:r w:rsidRPr="006403A3">
        <w:t>cout</w:t>
      </w:r>
      <w:proofErr w:type="spellEnd"/>
      <w:r w:rsidRPr="006403A3">
        <w:t>&lt;&lt;list2[n]&lt;&lt;" ";</w:t>
      </w:r>
    </w:p>
    <w:p w14:paraId="35CD7DCF" w14:textId="77777777" w:rsidR="00C73B42" w:rsidRPr="006403A3" w:rsidRDefault="00C73B42" w:rsidP="006403A3">
      <w:r w:rsidRPr="006403A3">
        <w:tab/>
      </w:r>
      <w:r w:rsidRPr="006403A3">
        <w:tab/>
        <w:t>n++;</w:t>
      </w:r>
    </w:p>
    <w:p w14:paraId="27604530" w14:textId="77777777" w:rsidR="00C73B42" w:rsidRPr="006403A3" w:rsidRDefault="00C73B42" w:rsidP="006403A3">
      <w:r w:rsidRPr="006403A3">
        <w:tab/>
        <w:t>}</w:t>
      </w:r>
    </w:p>
    <w:p w14:paraId="334B1037" w14:textId="77777777" w:rsidR="00C73B42" w:rsidRPr="006403A3" w:rsidRDefault="00C73B42" w:rsidP="006403A3">
      <w:r w:rsidRPr="006403A3">
        <w:tab/>
      </w:r>
      <w:proofErr w:type="spellStart"/>
      <w:r w:rsidRPr="006403A3">
        <w:t>cout</w:t>
      </w:r>
      <w:proofErr w:type="spellEnd"/>
      <w:r w:rsidRPr="006403A3">
        <w:t>&lt;&lt;"\n";</w:t>
      </w:r>
    </w:p>
    <w:p w14:paraId="61B9D649" w14:textId="77777777" w:rsidR="00C73B42" w:rsidRPr="006403A3" w:rsidRDefault="00C73B42" w:rsidP="006403A3">
      <w:r w:rsidRPr="006403A3">
        <w:tab/>
        <w:t>m--;</w:t>
      </w:r>
    </w:p>
    <w:p w14:paraId="315E9339" w14:textId="77777777" w:rsidR="00C73B42" w:rsidRPr="006403A3" w:rsidRDefault="00C73B42" w:rsidP="006403A3">
      <w:r w:rsidRPr="006403A3">
        <w:tab/>
        <w:t>n--;</w:t>
      </w:r>
    </w:p>
    <w:p w14:paraId="1442D058" w14:textId="77777777" w:rsidR="00C73B42" w:rsidRPr="006403A3" w:rsidRDefault="00C73B42" w:rsidP="006403A3">
      <w:r w:rsidRPr="006403A3">
        <w:tab/>
      </w:r>
      <w:proofErr w:type="spellStart"/>
      <w:r w:rsidRPr="006403A3">
        <w:t>cout</w:t>
      </w:r>
      <w:proofErr w:type="spellEnd"/>
      <w:r w:rsidRPr="006403A3">
        <w:t>&lt;&lt;"\n Elements common to both files are:\n";</w:t>
      </w:r>
    </w:p>
    <w:p w14:paraId="623F8341" w14:textId="77777777" w:rsidR="00C73B42" w:rsidRPr="006403A3" w:rsidRDefault="00C73B42" w:rsidP="006403A3">
      <w:r w:rsidRPr="006403A3">
        <w:tab/>
        <w:t>while(</w:t>
      </w:r>
      <w:proofErr w:type="spellStart"/>
      <w:r w:rsidRPr="006403A3">
        <w:t>i</w:t>
      </w:r>
      <w:proofErr w:type="spellEnd"/>
      <w:r w:rsidRPr="006403A3">
        <w:t>&lt;m &amp;&amp;j&lt;n)</w:t>
      </w:r>
    </w:p>
    <w:p w14:paraId="399B32CD" w14:textId="77777777" w:rsidR="00C73B42" w:rsidRPr="006403A3" w:rsidRDefault="00C73B42" w:rsidP="006403A3">
      <w:r w:rsidRPr="006403A3">
        <w:tab/>
        <w:t>{</w:t>
      </w:r>
    </w:p>
    <w:p w14:paraId="11F8A251" w14:textId="77777777" w:rsidR="00C73B42" w:rsidRPr="006403A3" w:rsidRDefault="00C73B42" w:rsidP="006403A3">
      <w:r w:rsidRPr="006403A3">
        <w:tab/>
      </w:r>
      <w:r w:rsidRPr="006403A3">
        <w:tab/>
        <w:t>if(</w:t>
      </w:r>
      <w:proofErr w:type="spellStart"/>
      <w:r w:rsidRPr="006403A3">
        <w:t>strcmp</w:t>
      </w:r>
      <w:proofErr w:type="spellEnd"/>
      <w:r w:rsidRPr="006403A3">
        <w:t>(list1[</w:t>
      </w:r>
      <w:proofErr w:type="spellStart"/>
      <w:r w:rsidRPr="006403A3">
        <w:t>i</w:t>
      </w:r>
      <w:proofErr w:type="spellEnd"/>
      <w:r w:rsidRPr="006403A3">
        <w:t>],list2[j])==0)</w:t>
      </w:r>
    </w:p>
    <w:p w14:paraId="0A77A79D" w14:textId="77777777" w:rsidR="00C73B42" w:rsidRPr="006403A3" w:rsidRDefault="00C73B42" w:rsidP="006403A3">
      <w:r w:rsidRPr="006403A3">
        <w:tab/>
      </w:r>
      <w:r w:rsidRPr="006403A3">
        <w:tab/>
        <w:t>{</w:t>
      </w:r>
    </w:p>
    <w:p w14:paraId="2B65EFA1" w14:textId="77777777" w:rsidR="00C73B42" w:rsidRPr="006403A3" w:rsidRDefault="00C73B42" w:rsidP="006403A3">
      <w:r w:rsidRPr="006403A3">
        <w:tab/>
      </w:r>
      <w:r w:rsidRPr="006403A3">
        <w:tab/>
      </w:r>
      <w:r w:rsidRPr="006403A3">
        <w:tab/>
        <w:t>out3&lt;&lt;list1[</w:t>
      </w:r>
      <w:proofErr w:type="spellStart"/>
      <w:r w:rsidRPr="006403A3">
        <w:t>i</w:t>
      </w:r>
      <w:proofErr w:type="spellEnd"/>
      <w:r w:rsidRPr="006403A3">
        <w:t>];</w:t>
      </w:r>
    </w:p>
    <w:p w14:paraId="00A6B2CF" w14:textId="77777777" w:rsidR="00C73B42" w:rsidRPr="006403A3" w:rsidRDefault="00C73B42" w:rsidP="006403A3">
      <w:r w:rsidRPr="006403A3">
        <w:tab/>
      </w:r>
      <w:r w:rsidRPr="006403A3">
        <w:tab/>
      </w:r>
      <w:r w:rsidRPr="006403A3">
        <w:tab/>
        <w:t>out3&lt;&lt;"\n ";</w:t>
      </w:r>
    </w:p>
    <w:p w14:paraId="16264EF9" w14:textId="77777777" w:rsidR="00C73B42" w:rsidRPr="006403A3" w:rsidRDefault="00C73B42" w:rsidP="006403A3">
      <w:r w:rsidRPr="006403A3">
        <w:tab/>
      </w:r>
      <w:r w:rsidRPr="006403A3">
        <w:tab/>
      </w:r>
      <w:r w:rsidRPr="006403A3">
        <w:tab/>
      </w:r>
      <w:proofErr w:type="spellStart"/>
      <w:r w:rsidRPr="006403A3">
        <w:t>cout</w:t>
      </w:r>
      <w:proofErr w:type="spellEnd"/>
      <w:r w:rsidRPr="006403A3">
        <w:t>&lt;&lt;list1[</w:t>
      </w:r>
      <w:proofErr w:type="spellStart"/>
      <w:r w:rsidRPr="006403A3">
        <w:t>i</w:t>
      </w:r>
      <w:proofErr w:type="spellEnd"/>
      <w:r w:rsidRPr="006403A3">
        <w:t>]&lt;&lt;"\n";</w:t>
      </w:r>
    </w:p>
    <w:p w14:paraId="56B05A88" w14:textId="77777777" w:rsidR="00C73B42" w:rsidRPr="006403A3" w:rsidRDefault="00C73B42" w:rsidP="006403A3">
      <w:r w:rsidRPr="006403A3">
        <w:tab/>
      </w:r>
      <w:r w:rsidRPr="006403A3">
        <w:tab/>
      </w:r>
      <w:r w:rsidRPr="006403A3">
        <w:tab/>
      </w:r>
      <w:proofErr w:type="spellStart"/>
      <w:r w:rsidRPr="006403A3">
        <w:t>i</w:t>
      </w:r>
      <w:proofErr w:type="spellEnd"/>
      <w:r w:rsidRPr="006403A3">
        <w:t>++;</w:t>
      </w:r>
    </w:p>
    <w:p w14:paraId="468E01F6" w14:textId="77777777" w:rsidR="00C73B42" w:rsidRPr="006403A3" w:rsidRDefault="00C73B42" w:rsidP="006403A3">
      <w:r w:rsidRPr="006403A3">
        <w:tab/>
      </w:r>
      <w:r w:rsidRPr="006403A3">
        <w:tab/>
      </w:r>
      <w:r w:rsidRPr="006403A3">
        <w:tab/>
        <w:t>j++;</w:t>
      </w:r>
    </w:p>
    <w:p w14:paraId="50EE27C3" w14:textId="77777777" w:rsidR="00C73B42" w:rsidRPr="006403A3" w:rsidRDefault="00C73B42" w:rsidP="006403A3">
      <w:r w:rsidRPr="006403A3">
        <w:tab/>
      </w:r>
      <w:r w:rsidRPr="006403A3">
        <w:tab/>
        <w:t>}</w:t>
      </w:r>
    </w:p>
    <w:p w14:paraId="5B78452C" w14:textId="77777777" w:rsidR="00C73B42" w:rsidRPr="006403A3" w:rsidRDefault="00C73B42" w:rsidP="006403A3">
      <w:r w:rsidRPr="006403A3">
        <w:tab/>
      </w:r>
      <w:r w:rsidRPr="006403A3">
        <w:tab/>
        <w:t>else if(</w:t>
      </w:r>
      <w:proofErr w:type="spellStart"/>
      <w:r w:rsidRPr="006403A3">
        <w:t>strcmp</w:t>
      </w:r>
      <w:proofErr w:type="spellEnd"/>
      <w:r w:rsidRPr="006403A3">
        <w:t>(list1[</w:t>
      </w:r>
      <w:proofErr w:type="spellStart"/>
      <w:r w:rsidRPr="006403A3">
        <w:t>i</w:t>
      </w:r>
      <w:proofErr w:type="spellEnd"/>
      <w:r w:rsidRPr="006403A3">
        <w:t>],list2[j])&lt;0)</w:t>
      </w:r>
    </w:p>
    <w:p w14:paraId="300280F4" w14:textId="77777777" w:rsidR="00C73B42" w:rsidRPr="006403A3" w:rsidRDefault="00C73B42" w:rsidP="006403A3">
      <w:r w:rsidRPr="006403A3">
        <w:tab/>
      </w:r>
      <w:r w:rsidRPr="006403A3">
        <w:tab/>
      </w:r>
      <w:r w:rsidRPr="006403A3">
        <w:tab/>
      </w:r>
      <w:proofErr w:type="spellStart"/>
      <w:r w:rsidRPr="006403A3">
        <w:t>i</w:t>
      </w:r>
      <w:proofErr w:type="spellEnd"/>
      <w:r w:rsidRPr="006403A3">
        <w:t>++;</w:t>
      </w:r>
    </w:p>
    <w:p w14:paraId="6B19CD8E" w14:textId="77777777" w:rsidR="00C73B42" w:rsidRPr="006403A3" w:rsidRDefault="00C73B42" w:rsidP="006403A3">
      <w:r w:rsidRPr="006403A3">
        <w:tab/>
      </w:r>
      <w:r w:rsidRPr="006403A3">
        <w:tab/>
        <w:t>else</w:t>
      </w:r>
    </w:p>
    <w:p w14:paraId="57EFB446" w14:textId="77777777" w:rsidR="00C73B42" w:rsidRPr="006403A3" w:rsidRDefault="00C73B42" w:rsidP="006403A3">
      <w:r w:rsidRPr="006403A3">
        <w:tab/>
      </w:r>
      <w:r w:rsidRPr="006403A3">
        <w:tab/>
      </w:r>
      <w:r w:rsidRPr="006403A3">
        <w:tab/>
        <w:t>j++;</w:t>
      </w:r>
    </w:p>
    <w:p w14:paraId="21E3CCA7" w14:textId="77777777" w:rsidR="00C73B42" w:rsidRPr="006403A3" w:rsidRDefault="00C73B42" w:rsidP="006403A3"/>
    <w:p w14:paraId="3B2EF9BC" w14:textId="77777777" w:rsidR="00C73B42" w:rsidRPr="006403A3" w:rsidRDefault="00C73B42" w:rsidP="006403A3">
      <w:r w:rsidRPr="006403A3">
        <w:tab/>
        <w:t>}</w:t>
      </w:r>
    </w:p>
    <w:p w14:paraId="142F7DB0" w14:textId="77777777" w:rsidR="00455D5C" w:rsidRDefault="00C73B42" w:rsidP="006403A3">
      <w:r w:rsidRPr="006403A3">
        <w:tab/>
        <w:t>}</w:t>
      </w:r>
    </w:p>
    <w:p w14:paraId="7CF57AFC" w14:textId="77777777" w:rsidR="006403A3" w:rsidRDefault="006403A3" w:rsidP="006403A3"/>
    <w:p w14:paraId="707C22A2" w14:textId="77777777" w:rsidR="006403A3" w:rsidRDefault="006403A3" w:rsidP="006403A3"/>
    <w:p w14:paraId="6549A240" w14:textId="77777777" w:rsidR="006403A3" w:rsidRDefault="006403A3" w:rsidP="007513AE">
      <w:pPr>
        <w:rPr>
          <w:rFonts w:ascii="Verdana" w:hAnsi="Verdana"/>
          <w:noProof/>
          <w:sz w:val="20"/>
          <w:szCs w:val="20"/>
          <w:lang w:val="en-IN" w:eastAsia="en-IN"/>
        </w:rPr>
      </w:pPr>
    </w:p>
    <w:p w14:paraId="54E265C3" w14:textId="77777777" w:rsidR="00376576" w:rsidRDefault="00376576" w:rsidP="00F65ED7">
      <w:pPr>
        <w:keepNext/>
        <w:spacing w:after="60" w:line="360" w:lineRule="auto"/>
        <w:ind w:left="180" w:right="180"/>
        <w:jc w:val="center"/>
        <w:rPr>
          <w:rFonts w:ascii="Verdana" w:hAnsi="Verdana"/>
          <w:noProof/>
          <w:sz w:val="20"/>
          <w:szCs w:val="20"/>
          <w:lang w:val="en-IN" w:eastAsia="en-IN"/>
        </w:rPr>
      </w:pPr>
    </w:p>
    <w:p w14:paraId="0C66D4FE" w14:textId="77777777" w:rsidR="00376576" w:rsidRDefault="00376576" w:rsidP="00F65ED7">
      <w:pPr>
        <w:keepNext/>
        <w:spacing w:after="60" w:line="360" w:lineRule="auto"/>
        <w:ind w:left="180" w:right="180"/>
        <w:jc w:val="center"/>
        <w:rPr>
          <w:rFonts w:eastAsia="Calibri"/>
          <w:b/>
          <w:sz w:val="18"/>
        </w:rPr>
      </w:pPr>
    </w:p>
    <w:p w14:paraId="6005BE02" w14:textId="77777777" w:rsidR="00F65ED7" w:rsidRDefault="00F65ED7" w:rsidP="00F65ED7">
      <w:pPr>
        <w:keepNext/>
        <w:spacing w:after="60" w:line="360" w:lineRule="auto"/>
        <w:ind w:left="180" w:right="180"/>
        <w:jc w:val="center"/>
      </w:pPr>
      <w:r>
        <w:rPr>
          <w:rFonts w:eastAsia="Calibri"/>
          <w:b/>
          <w:sz w:val="36"/>
        </w:rPr>
        <w:t>PROGRAM 8</w:t>
      </w:r>
    </w:p>
    <w:p w14:paraId="5757333C" w14:textId="77777777" w:rsidR="00F65ED7" w:rsidRPr="009A5BC5" w:rsidRDefault="00F65ED7" w:rsidP="006403A3">
      <w:pPr>
        <w:tabs>
          <w:tab w:val="left" w:pos="980"/>
        </w:tabs>
        <w:suppressAutoHyphens w:val="0"/>
        <w:spacing w:line="235" w:lineRule="auto"/>
        <w:ind w:right="120"/>
        <w:rPr>
          <w:b/>
          <w:sz w:val="6"/>
        </w:rPr>
      </w:pPr>
    </w:p>
    <w:p w14:paraId="47555CD6" w14:textId="77777777" w:rsidR="006403A3" w:rsidRDefault="006403A3" w:rsidP="006403A3">
      <w:pPr>
        <w:tabs>
          <w:tab w:val="left" w:pos="980"/>
        </w:tabs>
        <w:suppressAutoHyphens w:val="0"/>
        <w:spacing w:line="235" w:lineRule="auto"/>
        <w:ind w:right="120"/>
        <w:rPr>
          <w:b/>
        </w:rPr>
      </w:pPr>
      <w:r w:rsidRPr="006403A3">
        <w:rPr>
          <w:b/>
        </w:rPr>
        <w:t xml:space="preserve">Write a program to read k Lists of names and merge them using k-way merge algorithm with </w:t>
      </w:r>
    </w:p>
    <w:p w14:paraId="30D767FE" w14:textId="77777777" w:rsidR="006403A3" w:rsidRPr="006403A3" w:rsidRDefault="006403A3" w:rsidP="006403A3">
      <w:pPr>
        <w:tabs>
          <w:tab w:val="left" w:pos="980"/>
        </w:tabs>
        <w:suppressAutoHyphens w:val="0"/>
        <w:spacing w:line="235" w:lineRule="auto"/>
        <w:ind w:right="120"/>
        <w:rPr>
          <w:b/>
        </w:rPr>
      </w:pPr>
      <w:r w:rsidRPr="006403A3">
        <w:rPr>
          <w:b/>
        </w:rPr>
        <w:t>k = 8.</w:t>
      </w:r>
    </w:p>
    <w:p w14:paraId="52BD447A" w14:textId="77777777" w:rsidR="00455D5C" w:rsidRDefault="00455D5C">
      <w:pPr>
        <w:autoSpaceDE w:val="0"/>
        <w:ind w:left="180" w:right="180"/>
        <w:jc w:val="both"/>
        <w:rPr>
          <w:rFonts w:eastAsia="Calibri"/>
          <w:b/>
          <w:sz w:val="32"/>
        </w:rPr>
      </w:pPr>
    </w:p>
    <w:p w14:paraId="41F8E7EB" w14:textId="77777777" w:rsidR="00455D5C" w:rsidRDefault="00455D5C">
      <w:pPr>
        <w:autoSpaceDE w:val="0"/>
        <w:ind w:left="180" w:right="180"/>
        <w:jc w:val="both"/>
      </w:pPr>
      <w:r>
        <w:rPr>
          <w:rFonts w:eastAsia="Calibri"/>
          <w:b/>
          <w:sz w:val="32"/>
        </w:rPr>
        <w:t>Source Code:</w:t>
      </w:r>
    </w:p>
    <w:p w14:paraId="04E5F5EC" w14:textId="77777777" w:rsidR="006403A3" w:rsidRPr="006403A3" w:rsidRDefault="006403A3" w:rsidP="006403A3">
      <w:r w:rsidRPr="006403A3">
        <w:lastRenderedPageBreak/>
        <w:t>#include&lt;iostream.h&gt;</w:t>
      </w:r>
    </w:p>
    <w:p w14:paraId="05180028" w14:textId="77777777" w:rsidR="006403A3" w:rsidRPr="006403A3" w:rsidRDefault="006403A3" w:rsidP="006403A3">
      <w:r w:rsidRPr="006403A3">
        <w:t>#include&lt;fstream.h&gt;</w:t>
      </w:r>
    </w:p>
    <w:p w14:paraId="04CAB276" w14:textId="77777777" w:rsidR="006403A3" w:rsidRPr="006403A3" w:rsidRDefault="006403A3" w:rsidP="006403A3">
      <w:r w:rsidRPr="006403A3">
        <w:t>#include&lt;string.h&gt;</w:t>
      </w:r>
    </w:p>
    <w:p w14:paraId="6F2D079F" w14:textId="77777777" w:rsidR="006403A3" w:rsidRPr="006403A3" w:rsidRDefault="006403A3" w:rsidP="006403A3">
      <w:r w:rsidRPr="006403A3">
        <w:t>#include&lt;stdio.h&gt;</w:t>
      </w:r>
    </w:p>
    <w:p w14:paraId="2D8A45CA" w14:textId="77777777" w:rsidR="006403A3" w:rsidRPr="006403A3" w:rsidRDefault="006403A3" w:rsidP="006403A3">
      <w:r w:rsidRPr="006403A3">
        <w:t>#include&lt;conio.h&gt;</w:t>
      </w:r>
    </w:p>
    <w:p w14:paraId="2CA426EF" w14:textId="77777777" w:rsidR="006403A3" w:rsidRPr="006403A3" w:rsidRDefault="006403A3" w:rsidP="006403A3">
      <w:r w:rsidRPr="006403A3">
        <w:t>#include&lt;stdlib.h&gt;</w:t>
      </w:r>
    </w:p>
    <w:p w14:paraId="30765C6B" w14:textId="77777777" w:rsidR="006403A3" w:rsidRPr="006403A3" w:rsidRDefault="006403A3" w:rsidP="006403A3">
      <w:r w:rsidRPr="006403A3">
        <w:t>class record</w:t>
      </w:r>
    </w:p>
    <w:p w14:paraId="47C4342F" w14:textId="77777777" w:rsidR="006403A3" w:rsidRPr="006403A3" w:rsidRDefault="006403A3" w:rsidP="006403A3">
      <w:r w:rsidRPr="006403A3">
        <w:t>{</w:t>
      </w:r>
    </w:p>
    <w:p w14:paraId="4D12DB92" w14:textId="77777777" w:rsidR="006403A3" w:rsidRPr="006403A3" w:rsidRDefault="006403A3" w:rsidP="006403A3">
      <w:r w:rsidRPr="006403A3">
        <w:tab/>
        <w:t xml:space="preserve"> public :  char name[20],</w:t>
      </w:r>
      <w:proofErr w:type="spellStart"/>
      <w:r w:rsidRPr="006403A3">
        <w:t>usn</w:t>
      </w:r>
      <w:proofErr w:type="spellEnd"/>
      <w:r w:rsidRPr="006403A3">
        <w:t>[20];</w:t>
      </w:r>
    </w:p>
    <w:p w14:paraId="677E4A7A" w14:textId="77777777" w:rsidR="006403A3" w:rsidRPr="006403A3" w:rsidRDefault="006403A3" w:rsidP="006403A3">
      <w:r w:rsidRPr="006403A3">
        <w:t>}rec[20];</w:t>
      </w:r>
    </w:p>
    <w:p w14:paraId="72FC0D5F" w14:textId="77777777" w:rsidR="006403A3" w:rsidRPr="006403A3" w:rsidRDefault="006403A3" w:rsidP="006403A3">
      <w:proofErr w:type="spellStart"/>
      <w:r w:rsidRPr="006403A3">
        <w:t>fstream</w:t>
      </w:r>
      <w:proofErr w:type="spellEnd"/>
      <w:r w:rsidRPr="006403A3">
        <w:t xml:space="preserve"> file[8];</w:t>
      </w:r>
    </w:p>
    <w:p w14:paraId="4A99FAA9" w14:textId="77777777" w:rsidR="006403A3" w:rsidRPr="006403A3" w:rsidRDefault="006403A3" w:rsidP="006403A3">
      <w:r w:rsidRPr="006403A3">
        <w:t>int no;</w:t>
      </w:r>
    </w:p>
    <w:p w14:paraId="1031F6B2" w14:textId="77777777" w:rsidR="006403A3" w:rsidRPr="006403A3" w:rsidRDefault="006403A3" w:rsidP="006403A3">
      <w:r w:rsidRPr="006403A3">
        <w:t>char fname[8][8]={"1.txt","2.txt","3.txt","4.txt","5.txt","6.txt","7.txt","8.txt"};</w:t>
      </w:r>
    </w:p>
    <w:p w14:paraId="67D1C136" w14:textId="77777777" w:rsidR="006403A3" w:rsidRPr="006403A3" w:rsidRDefault="006403A3" w:rsidP="006403A3">
      <w:r w:rsidRPr="006403A3">
        <w:t xml:space="preserve">void </w:t>
      </w:r>
      <w:proofErr w:type="spellStart"/>
      <w:r w:rsidRPr="006403A3">
        <w:t>merge_file</w:t>
      </w:r>
      <w:proofErr w:type="spellEnd"/>
      <w:r w:rsidRPr="006403A3">
        <w:t>(char* file1,char* file2,char* filename)</w:t>
      </w:r>
    </w:p>
    <w:p w14:paraId="74EE1772" w14:textId="77777777" w:rsidR="006403A3" w:rsidRPr="006403A3" w:rsidRDefault="006403A3" w:rsidP="006403A3">
      <w:r w:rsidRPr="006403A3">
        <w:t>{</w:t>
      </w:r>
    </w:p>
    <w:p w14:paraId="6D0660A7" w14:textId="77777777" w:rsidR="006403A3" w:rsidRPr="006403A3" w:rsidRDefault="006403A3" w:rsidP="006403A3">
      <w:r w:rsidRPr="006403A3">
        <w:tab/>
        <w:t>record recd[20];</w:t>
      </w:r>
    </w:p>
    <w:p w14:paraId="28B6EAC5" w14:textId="77777777" w:rsidR="006403A3" w:rsidRPr="006403A3" w:rsidRDefault="006403A3" w:rsidP="006403A3">
      <w:r w:rsidRPr="006403A3">
        <w:tab/>
        <w:t xml:space="preserve">int </w:t>
      </w:r>
      <w:proofErr w:type="spellStart"/>
      <w:r w:rsidRPr="006403A3">
        <w:t>i,k</w:t>
      </w:r>
      <w:proofErr w:type="spellEnd"/>
      <w:r w:rsidRPr="006403A3">
        <w:t>=0;</w:t>
      </w:r>
    </w:p>
    <w:p w14:paraId="0C594409" w14:textId="77777777" w:rsidR="006403A3" w:rsidRPr="006403A3" w:rsidRDefault="006403A3" w:rsidP="006403A3">
      <w:r w:rsidRPr="006403A3">
        <w:tab/>
      </w:r>
      <w:proofErr w:type="spellStart"/>
      <w:r w:rsidRPr="006403A3">
        <w:t>fstream</w:t>
      </w:r>
      <w:proofErr w:type="spellEnd"/>
      <w:r w:rsidRPr="006403A3">
        <w:t xml:space="preserve"> f1,f2;</w:t>
      </w:r>
    </w:p>
    <w:p w14:paraId="5793D726" w14:textId="77777777" w:rsidR="006403A3" w:rsidRPr="006403A3" w:rsidRDefault="006403A3" w:rsidP="006403A3">
      <w:r w:rsidRPr="006403A3">
        <w:tab/>
        <w:t>f1.open(file1,ios::in);</w:t>
      </w:r>
    </w:p>
    <w:p w14:paraId="5DB1AA63" w14:textId="77777777" w:rsidR="006403A3" w:rsidRPr="006403A3" w:rsidRDefault="006403A3" w:rsidP="006403A3">
      <w:r w:rsidRPr="006403A3">
        <w:tab/>
        <w:t>f2.open(file2,ios::in);</w:t>
      </w:r>
    </w:p>
    <w:p w14:paraId="03E29327" w14:textId="77777777" w:rsidR="006403A3" w:rsidRPr="006403A3" w:rsidRDefault="006403A3" w:rsidP="006403A3">
      <w:r w:rsidRPr="006403A3">
        <w:tab/>
        <w:t>while(!f1.eof())</w:t>
      </w:r>
    </w:p>
    <w:p w14:paraId="2633E3F6" w14:textId="77777777" w:rsidR="006403A3" w:rsidRPr="006403A3" w:rsidRDefault="006403A3" w:rsidP="006403A3">
      <w:r w:rsidRPr="006403A3">
        <w:tab/>
        <w:t>{</w:t>
      </w:r>
    </w:p>
    <w:p w14:paraId="2FBD0EF6" w14:textId="77777777" w:rsidR="006403A3" w:rsidRPr="006403A3" w:rsidRDefault="006403A3" w:rsidP="006403A3">
      <w:r w:rsidRPr="006403A3">
        <w:tab/>
      </w:r>
      <w:r w:rsidRPr="006403A3">
        <w:tab/>
        <w:t>f1.getline(recd[k].name,20,'|');</w:t>
      </w:r>
    </w:p>
    <w:p w14:paraId="02F3CEDC" w14:textId="77777777" w:rsidR="006403A3" w:rsidRPr="006403A3" w:rsidRDefault="006403A3" w:rsidP="006403A3">
      <w:r w:rsidRPr="006403A3">
        <w:tab/>
      </w:r>
      <w:r w:rsidRPr="006403A3">
        <w:tab/>
        <w:t>f1.getline(recd[k++].usn,20,'\n');</w:t>
      </w:r>
    </w:p>
    <w:p w14:paraId="5E537914" w14:textId="77777777" w:rsidR="006403A3" w:rsidRPr="006403A3" w:rsidRDefault="006403A3" w:rsidP="006403A3">
      <w:r w:rsidRPr="006403A3">
        <w:tab/>
        <w:t>}</w:t>
      </w:r>
    </w:p>
    <w:p w14:paraId="4358E616" w14:textId="77777777" w:rsidR="006403A3" w:rsidRPr="006403A3" w:rsidRDefault="006403A3" w:rsidP="006403A3">
      <w:r w:rsidRPr="006403A3">
        <w:tab/>
        <w:t>while(!f2.eof())</w:t>
      </w:r>
    </w:p>
    <w:p w14:paraId="447FA119" w14:textId="77777777" w:rsidR="006403A3" w:rsidRPr="006403A3" w:rsidRDefault="006403A3" w:rsidP="006403A3">
      <w:r w:rsidRPr="006403A3">
        <w:tab/>
        <w:t>{</w:t>
      </w:r>
    </w:p>
    <w:p w14:paraId="6F542461" w14:textId="77777777" w:rsidR="006403A3" w:rsidRPr="006403A3" w:rsidRDefault="006403A3" w:rsidP="006403A3">
      <w:r w:rsidRPr="006403A3">
        <w:tab/>
      </w:r>
      <w:r w:rsidRPr="006403A3">
        <w:tab/>
        <w:t>f2.getline(recd[k].name,20,'|');</w:t>
      </w:r>
    </w:p>
    <w:p w14:paraId="0A049773" w14:textId="77777777" w:rsidR="006403A3" w:rsidRPr="006403A3" w:rsidRDefault="006403A3" w:rsidP="006403A3">
      <w:r w:rsidRPr="006403A3">
        <w:tab/>
      </w:r>
      <w:r w:rsidRPr="006403A3">
        <w:tab/>
        <w:t>f2.getline(recd[k++].usn,20,'\n');</w:t>
      </w:r>
    </w:p>
    <w:p w14:paraId="6D32D424" w14:textId="77777777" w:rsidR="006403A3" w:rsidRPr="006403A3" w:rsidRDefault="006403A3" w:rsidP="006403A3">
      <w:r w:rsidRPr="006403A3">
        <w:tab/>
        <w:t>}</w:t>
      </w:r>
    </w:p>
    <w:p w14:paraId="52016037" w14:textId="77777777" w:rsidR="006403A3" w:rsidRPr="006403A3" w:rsidRDefault="006403A3" w:rsidP="006403A3">
      <w:r w:rsidRPr="006403A3">
        <w:tab/>
        <w:t xml:space="preserve">int </w:t>
      </w:r>
      <w:proofErr w:type="spellStart"/>
      <w:r w:rsidRPr="006403A3">
        <w:t>t,y</w:t>
      </w:r>
      <w:proofErr w:type="spellEnd"/>
      <w:r w:rsidRPr="006403A3">
        <w:t>;</w:t>
      </w:r>
    </w:p>
    <w:p w14:paraId="19D4F0A1" w14:textId="77777777" w:rsidR="006403A3" w:rsidRPr="006403A3" w:rsidRDefault="006403A3" w:rsidP="006403A3">
      <w:r w:rsidRPr="006403A3">
        <w:tab/>
        <w:t>record temp ;</w:t>
      </w:r>
    </w:p>
    <w:p w14:paraId="19201161" w14:textId="77777777" w:rsidR="006403A3" w:rsidRPr="006403A3" w:rsidRDefault="006403A3" w:rsidP="006403A3">
      <w:r w:rsidRPr="006403A3">
        <w:tab/>
        <w:t>for(t=0;t&lt;k-2;t++)</w:t>
      </w:r>
    </w:p>
    <w:p w14:paraId="7E477540" w14:textId="77777777" w:rsidR="006403A3" w:rsidRPr="006403A3" w:rsidRDefault="006403A3" w:rsidP="006403A3">
      <w:r w:rsidRPr="006403A3">
        <w:tab/>
        <w:t>for(y=0;y&lt;k-t-2;y++)</w:t>
      </w:r>
    </w:p>
    <w:p w14:paraId="166A0F3D" w14:textId="77777777" w:rsidR="006403A3" w:rsidRPr="006403A3" w:rsidRDefault="006403A3" w:rsidP="006403A3">
      <w:r w:rsidRPr="006403A3">
        <w:t xml:space="preserve">  // </w:t>
      </w:r>
      <w:proofErr w:type="spellStart"/>
      <w:r w:rsidRPr="006403A3">
        <w:t>cout</w:t>
      </w:r>
      <w:proofErr w:type="spellEnd"/>
      <w:r w:rsidRPr="006403A3">
        <w:t>&lt;&lt;</w:t>
      </w:r>
      <w:proofErr w:type="spellStart"/>
      <w:r w:rsidRPr="006403A3">
        <w:t>recd</w:t>
      </w:r>
      <w:proofErr w:type="spellEnd"/>
      <w:r w:rsidRPr="006403A3">
        <w:t>[y].name&lt;&lt;</w:t>
      </w:r>
      <w:proofErr w:type="spellStart"/>
      <w:r w:rsidRPr="006403A3">
        <w:t>recd</w:t>
      </w:r>
      <w:proofErr w:type="spellEnd"/>
      <w:r w:rsidRPr="006403A3">
        <w:t>[y+1].name;</w:t>
      </w:r>
    </w:p>
    <w:p w14:paraId="7DD75BB7" w14:textId="77777777" w:rsidR="006403A3" w:rsidRPr="006403A3" w:rsidRDefault="006403A3" w:rsidP="006403A3">
      <w:r w:rsidRPr="006403A3">
        <w:tab/>
        <w:t>if(</w:t>
      </w:r>
      <w:proofErr w:type="spellStart"/>
      <w:r w:rsidRPr="006403A3">
        <w:t>strcmp</w:t>
      </w:r>
      <w:proofErr w:type="spellEnd"/>
      <w:r w:rsidRPr="006403A3">
        <w:t>(</w:t>
      </w:r>
      <w:proofErr w:type="spellStart"/>
      <w:r w:rsidRPr="006403A3">
        <w:t>recd</w:t>
      </w:r>
      <w:proofErr w:type="spellEnd"/>
      <w:r w:rsidRPr="006403A3">
        <w:t>[y].</w:t>
      </w:r>
      <w:proofErr w:type="spellStart"/>
      <w:r w:rsidRPr="006403A3">
        <w:t>name,recd</w:t>
      </w:r>
      <w:proofErr w:type="spellEnd"/>
      <w:r w:rsidRPr="006403A3">
        <w:t>[y+1].name)&gt;0)</w:t>
      </w:r>
    </w:p>
    <w:p w14:paraId="49E68366" w14:textId="77777777" w:rsidR="006403A3" w:rsidRPr="006403A3" w:rsidRDefault="006403A3" w:rsidP="006403A3">
      <w:r w:rsidRPr="006403A3">
        <w:tab/>
        <w:t>{</w:t>
      </w:r>
    </w:p>
    <w:p w14:paraId="2B4BCD14" w14:textId="77777777" w:rsidR="006403A3" w:rsidRPr="006403A3" w:rsidRDefault="006403A3" w:rsidP="006403A3">
      <w:r w:rsidRPr="006403A3">
        <w:tab/>
      </w:r>
      <w:r w:rsidRPr="006403A3">
        <w:tab/>
        <w:t>temp=recd[y];</w:t>
      </w:r>
    </w:p>
    <w:p w14:paraId="160736C2" w14:textId="77777777" w:rsidR="006403A3" w:rsidRPr="006403A3" w:rsidRDefault="006403A3" w:rsidP="006403A3">
      <w:r w:rsidRPr="006403A3">
        <w:tab/>
      </w:r>
      <w:r w:rsidRPr="006403A3">
        <w:tab/>
        <w:t>recd[y]=recd[y+1];</w:t>
      </w:r>
    </w:p>
    <w:p w14:paraId="2DCC76B0" w14:textId="77777777" w:rsidR="006403A3" w:rsidRPr="006403A3" w:rsidRDefault="006403A3" w:rsidP="006403A3">
      <w:r w:rsidRPr="006403A3">
        <w:tab/>
      </w:r>
      <w:r w:rsidRPr="006403A3">
        <w:tab/>
        <w:t>recd[y+1]=temp;</w:t>
      </w:r>
    </w:p>
    <w:p w14:paraId="17F1F8FC" w14:textId="77777777" w:rsidR="006403A3" w:rsidRPr="006403A3" w:rsidRDefault="006403A3" w:rsidP="006403A3">
      <w:r w:rsidRPr="006403A3">
        <w:tab/>
        <w:t>}</w:t>
      </w:r>
    </w:p>
    <w:p w14:paraId="38E9941E" w14:textId="77777777" w:rsidR="006403A3" w:rsidRPr="006403A3" w:rsidRDefault="006403A3" w:rsidP="006403A3">
      <w:r w:rsidRPr="006403A3">
        <w:t xml:space="preserve">  // </w:t>
      </w:r>
      <w:proofErr w:type="spellStart"/>
      <w:r w:rsidRPr="006403A3">
        <w:t>cout</w:t>
      </w:r>
      <w:proofErr w:type="spellEnd"/>
      <w:r w:rsidRPr="006403A3">
        <w:t>&lt;&lt;</w:t>
      </w:r>
      <w:proofErr w:type="spellStart"/>
      <w:r w:rsidRPr="006403A3">
        <w:t>recd</w:t>
      </w:r>
      <w:proofErr w:type="spellEnd"/>
      <w:r w:rsidRPr="006403A3">
        <w:t>[y].name&lt;&lt;</w:t>
      </w:r>
      <w:proofErr w:type="spellStart"/>
      <w:r w:rsidRPr="006403A3">
        <w:t>recd</w:t>
      </w:r>
      <w:proofErr w:type="spellEnd"/>
      <w:r w:rsidRPr="006403A3">
        <w:t>[y+1].name;</w:t>
      </w:r>
    </w:p>
    <w:p w14:paraId="73E4220E" w14:textId="77777777" w:rsidR="006403A3" w:rsidRPr="006403A3" w:rsidRDefault="006403A3" w:rsidP="006403A3">
      <w:r w:rsidRPr="006403A3">
        <w:tab/>
      </w:r>
      <w:proofErr w:type="spellStart"/>
      <w:r w:rsidRPr="006403A3">
        <w:t>fstream</w:t>
      </w:r>
      <w:proofErr w:type="spellEnd"/>
      <w:r w:rsidRPr="006403A3">
        <w:t xml:space="preserve"> temp1;</w:t>
      </w:r>
    </w:p>
    <w:p w14:paraId="11FB6727" w14:textId="77777777" w:rsidR="006403A3" w:rsidRPr="006403A3" w:rsidRDefault="006403A3" w:rsidP="006403A3">
      <w:r w:rsidRPr="006403A3">
        <w:tab/>
        <w:t>temp1.open(</w:t>
      </w:r>
      <w:proofErr w:type="spellStart"/>
      <w:r w:rsidRPr="006403A3">
        <w:t>filename,ios</w:t>
      </w:r>
      <w:proofErr w:type="spellEnd"/>
      <w:r w:rsidRPr="006403A3">
        <w:t>::out);</w:t>
      </w:r>
    </w:p>
    <w:p w14:paraId="74B10494" w14:textId="77777777" w:rsidR="006403A3" w:rsidRPr="006403A3" w:rsidRDefault="006403A3" w:rsidP="006403A3">
      <w:r w:rsidRPr="006403A3">
        <w:tab/>
        <w:t>for(t=1;t&lt;k-1;t++)</w:t>
      </w:r>
    </w:p>
    <w:p w14:paraId="4609918F" w14:textId="77777777" w:rsidR="006403A3" w:rsidRPr="006403A3" w:rsidRDefault="006403A3" w:rsidP="006403A3">
      <w:r w:rsidRPr="006403A3">
        <w:tab/>
      </w:r>
      <w:r w:rsidRPr="006403A3">
        <w:tab/>
        <w:t>temp1&lt;&lt;</w:t>
      </w:r>
      <w:proofErr w:type="spellStart"/>
      <w:r w:rsidRPr="006403A3">
        <w:t>recd</w:t>
      </w:r>
      <w:proofErr w:type="spellEnd"/>
      <w:r w:rsidRPr="006403A3">
        <w:t>[t].name&lt;&lt;"|"&lt;&lt;</w:t>
      </w:r>
      <w:proofErr w:type="spellStart"/>
      <w:r w:rsidRPr="006403A3">
        <w:t>recd</w:t>
      </w:r>
      <w:proofErr w:type="spellEnd"/>
      <w:r w:rsidRPr="006403A3">
        <w:t>[t].</w:t>
      </w:r>
      <w:proofErr w:type="spellStart"/>
      <w:r w:rsidRPr="006403A3">
        <w:t>usn</w:t>
      </w:r>
      <w:proofErr w:type="spellEnd"/>
      <w:r w:rsidRPr="006403A3">
        <w:t>&lt;&lt;"\n";</w:t>
      </w:r>
    </w:p>
    <w:p w14:paraId="7821F516" w14:textId="77777777" w:rsidR="006403A3" w:rsidRPr="006403A3" w:rsidRDefault="006403A3" w:rsidP="006403A3">
      <w:r w:rsidRPr="006403A3">
        <w:tab/>
        <w:t>f1.close();</w:t>
      </w:r>
    </w:p>
    <w:p w14:paraId="49C43A89" w14:textId="77777777" w:rsidR="006403A3" w:rsidRPr="006403A3" w:rsidRDefault="006403A3" w:rsidP="006403A3">
      <w:r w:rsidRPr="006403A3">
        <w:tab/>
        <w:t>f2.close();</w:t>
      </w:r>
    </w:p>
    <w:p w14:paraId="08068931" w14:textId="77777777" w:rsidR="006403A3" w:rsidRPr="006403A3" w:rsidRDefault="006403A3" w:rsidP="006403A3">
      <w:r w:rsidRPr="006403A3">
        <w:lastRenderedPageBreak/>
        <w:tab/>
        <w:t>temp1.close();</w:t>
      </w:r>
    </w:p>
    <w:p w14:paraId="7DC9D418" w14:textId="77777777" w:rsidR="006403A3" w:rsidRPr="006403A3" w:rsidRDefault="006403A3" w:rsidP="006403A3">
      <w:r w:rsidRPr="006403A3">
        <w:tab/>
        <w:t>return;</w:t>
      </w:r>
    </w:p>
    <w:p w14:paraId="42DA9EDF" w14:textId="77777777" w:rsidR="006403A3" w:rsidRPr="006403A3" w:rsidRDefault="006403A3" w:rsidP="006403A3">
      <w:r w:rsidRPr="006403A3">
        <w:t>}</w:t>
      </w:r>
    </w:p>
    <w:p w14:paraId="580D981E" w14:textId="77777777" w:rsidR="006403A3" w:rsidRPr="006403A3" w:rsidRDefault="006403A3" w:rsidP="006403A3">
      <w:r w:rsidRPr="006403A3">
        <w:t xml:space="preserve">void </w:t>
      </w:r>
      <w:proofErr w:type="spellStart"/>
      <w:r w:rsidRPr="006403A3">
        <w:t>kwaymerge</w:t>
      </w:r>
      <w:proofErr w:type="spellEnd"/>
      <w:r w:rsidRPr="006403A3">
        <w:t>()</w:t>
      </w:r>
    </w:p>
    <w:p w14:paraId="1C919F33" w14:textId="77777777" w:rsidR="006403A3" w:rsidRPr="006403A3" w:rsidRDefault="006403A3" w:rsidP="006403A3">
      <w:r w:rsidRPr="006403A3">
        <w:t>{</w:t>
      </w:r>
    </w:p>
    <w:p w14:paraId="19953B60" w14:textId="77777777" w:rsidR="006403A3" w:rsidRPr="006403A3" w:rsidRDefault="006403A3" w:rsidP="006403A3">
      <w:r w:rsidRPr="006403A3">
        <w:tab/>
        <w:t xml:space="preserve">int </w:t>
      </w:r>
      <w:proofErr w:type="spellStart"/>
      <w:r w:rsidRPr="006403A3">
        <w:t>i,k</w:t>
      </w:r>
      <w:proofErr w:type="spellEnd"/>
      <w:r w:rsidRPr="006403A3">
        <w:t>=0;</w:t>
      </w:r>
    </w:p>
    <w:p w14:paraId="0D138F2B" w14:textId="77777777" w:rsidR="006403A3" w:rsidRPr="006403A3" w:rsidRDefault="006403A3" w:rsidP="006403A3">
      <w:r w:rsidRPr="006403A3">
        <w:tab/>
        <w:t>char filename[7][20]={"11.txt","22.txt","33.txt","44.txt","111.txt","222.txt","1111.txt"};</w:t>
      </w:r>
    </w:p>
    <w:p w14:paraId="42682E6D" w14:textId="77777777" w:rsidR="006403A3" w:rsidRPr="006403A3" w:rsidRDefault="006403A3" w:rsidP="006403A3">
      <w:r w:rsidRPr="006403A3">
        <w:tab/>
        <w:t>for(</w:t>
      </w:r>
      <w:proofErr w:type="spellStart"/>
      <w:r w:rsidRPr="006403A3">
        <w:t>i</w:t>
      </w:r>
      <w:proofErr w:type="spellEnd"/>
      <w:r w:rsidRPr="006403A3">
        <w:t>=0;i&lt;8;i+=2)</w:t>
      </w:r>
    </w:p>
    <w:p w14:paraId="31C9E237" w14:textId="77777777" w:rsidR="006403A3" w:rsidRPr="006403A3" w:rsidRDefault="006403A3" w:rsidP="006403A3">
      <w:r w:rsidRPr="006403A3">
        <w:tab/>
        <w:t>{</w:t>
      </w:r>
    </w:p>
    <w:p w14:paraId="28F830EC" w14:textId="77777777" w:rsidR="006403A3" w:rsidRPr="006403A3" w:rsidRDefault="006403A3" w:rsidP="006403A3">
      <w:r w:rsidRPr="006403A3">
        <w:tab/>
      </w:r>
      <w:r w:rsidRPr="006403A3">
        <w:tab/>
        <w:t xml:space="preserve"> </w:t>
      </w:r>
      <w:proofErr w:type="spellStart"/>
      <w:r w:rsidRPr="006403A3">
        <w:t>merge_file</w:t>
      </w:r>
      <w:proofErr w:type="spellEnd"/>
      <w:r w:rsidRPr="006403A3">
        <w:t>(</w:t>
      </w:r>
      <w:proofErr w:type="spellStart"/>
      <w:r w:rsidRPr="006403A3">
        <w:t>fname</w:t>
      </w:r>
      <w:proofErr w:type="spellEnd"/>
      <w:r w:rsidRPr="006403A3">
        <w:t>[</w:t>
      </w:r>
      <w:proofErr w:type="spellStart"/>
      <w:r w:rsidRPr="006403A3">
        <w:t>i</w:t>
      </w:r>
      <w:proofErr w:type="spellEnd"/>
      <w:r w:rsidRPr="006403A3">
        <w:t>],</w:t>
      </w:r>
      <w:proofErr w:type="spellStart"/>
      <w:r w:rsidRPr="006403A3">
        <w:t>fname</w:t>
      </w:r>
      <w:proofErr w:type="spellEnd"/>
      <w:r w:rsidRPr="006403A3">
        <w:t>[i+1],filename[k++]);</w:t>
      </w:r>
    </w:p>
    <w:p w14:paraId="54799883" w14:textId="77777777" w:rsidR="006403A3" w:rsidRPr="006403A3" w:rsidRDefault="006403A3" w:rsidP="006403A3">
      <w:r w:rsidRPr="006403A3">
        <w:tab/>
        <w:t>}</w:t>
      </w:r>
    </w:p>
    <w:p w14:paraId="57DCBE11" w14:textId="77777777" w:rsidR="006403A3" w:rsidRPr="006403A3" w:rsidRDefault="006403A3" w:rsidP="006403A3">
      <w:r w:rsidRPr="006403A3">
        <w:tab/>
        <w:t>k=4;</w:t>
      </w:r>
    </w:p>
    <w:p w14:paraId="4A748245" w14:textId="77777777" w:rsidR="006403A3" w:rsidRPr="006403A3" w:rsidRDefault="006403A3" w:rsidP="006403A3">
      <w:r w:rsidRPr="006403A3">
        <w:tab/>
        <w:t>for(</w:t>
      </w:r>
      <w:proofErr w:type="spellStart"/>
      <w:r w:rsidRPr="006403A3">
        <w:t>i</w:t>
      </w:r>
      <w:proofErr w:type="spellEnd"/>
      <w:r w:rsidRPr="006403A3">
        <w:t>=0;i&lt;4;i+=2)</w:t>
      </w:r>
    </w:p>
    <w:p w14:paraId="72B660B6" w14:textId="77777777" w:rsidR="006403A3" w:rsidRPr="006403A3" w:rsidRDefault="006403A3" w:rsidP="006403A3">
      <w:r w:rsidRPr="006403A3">
        <w:tab/>
        <w:t>{</w:t>
      </w:r>
    </w:p>
    <w:p w14:paraId="59A9298A" w14:textId="77777777" w:rsidR="006403A3" w:rsidRPr="006403A3" w:rsidRDefault="006403A3" w:rsidP="006403A3">
      <w:r w:rsidRPr="006403A3">
        <w:tab/>
      </w:r>
      <w:r w:rsidRPr="006403A3">
        <w:tab/>
      </w:r>
      <w:proofErr w:type="spellStart"/>
      <w:r w:rsidRPr="006403A3">
        <w:t>merge_file</w:t>
      </w:r>
      <w:proofErr w:type="spellEnd"/>
      <w:r w:rsidRPr="006403A3">
        <w:t>(filename[</w:t>
      </w:r>
      <w:proofErr w:type="spellStart"/>
      <w:r w:rsidRPr="006403A3">
        <w:t>i</w:t>
      </w:r>
      <w:proofErr w:type="spellEnd"/>
      <w:r w:rsidRPr="006403A3">
        <w:t>],filename[i+1],filename[k++]);</w:t>
      </w:r>
    </w:p>
    <w:p w14:paraId="49AB840D" w14:textId="77777777" w:rsidR="006403A3" w:rsidRPr="006403A3" w:rsidRDefault="006403A3" w:rsidP="006403A3">
      <w:r w:rsidRPr="006403A3">
        <w:tab/>
        <w:t>}</w:t>
      </w:r>
    </w:p>
    <w:p w14:paraId="53F5B64C" w14:textId="77777777" w:rsidR="006403A3" w:rsidRPr="006403A3" w:rsidRDefault="006403A3" w:rsidP="006403A3">
      <w:r w:rsidRPr="006403A3">
        <w:tab/>
      </w:r>
      <w:proofErr w:type="spellStart"/>
      <w:r w:rsidRPr="006403A3">
        <w:t>merge_file</w:t>
      </w:r>
      <w:proofErr w:type="spellEnd"/>
      <w:r w:rsidRPr="006403A3">
        <w:t>(filename[4],filename[5],filename[6]);</w:t>
      </w:r>
    </w:p>
    <w:p w14:paraId="145F57B4" w14:textId="77777777" w:rsidR="006403A3" w:rsidRPr="006403A3" w:rsidRDefault="006403A3" w:rsidP="006403A3">
      <w:r w:rsidRPr="006403A3">
        <w:tab/>
        <w:t>return;</w:t>
      </w:r>
    </w:p>
    <w:p w14:paraId="28B462EB" w14:textId="77777777" w:rsidR="006403A3" w:rsidRPr="006403A3" w:rsidRDefault="006403A3" w:rsidP="006403A3">
      <w:r w:rsidRPr="006403A3">
        <w:t>}</w:t>
      </w:r>
    </w:p>
    <w:p w14:paraId="2B4392A3" w14:textId="77777777" w:rsidR="006403A3" w:rsidRPr="006403A3" w:rsidRDefault="006403A3" w:rsidP="006403A3">
      <w:r w:rsidRPr="006403A3">
        <w:t>int main()</w:t>
      </w:r>
    </w:p>
    <w:p w14:paraId="5A5D32B5" w14:textId="77777777" w:rsidR="006403A3" w:rsidRPr="006403A3" w:rsidRDefault="006403A3" w:rsidP="006403A3">
      <w:r w:rsidRPr="006403A3">
        <w:t>{</w:t>
      </w:r>
    </w:p>
    <w:p w14:paraId="446F2C23" w14:textId="77777777" w:rsidR="006403A3" w:rsidRPr="006403A3" w:rsidRDefault="006403A3" w:rsidP="006403A3">
      <w:r w:rsidRPr="006403A3">
        <w:tab/>
        <w:t xml:space="preserve">int </w:t>
      </w:r>
      <w:proofErr w:type="spellStart"/>
      <w:r w:rsidRPr="006403A3">
        <w:t>i,j,no</w:t>
      </w:r>
      <w:proofErr w:type="spellEnd"/>
      <w:r w:rsidRPr="006403A3">
        <w:t>;</w:t>
      </w:r>
    </w:p>
    <w:p w14:paraId="77FD0125" w14:textId="77777777" w:rsidR="006403A3" w:rsidRPr="006403A3" w:rsidRDefault="006403A3" w:rsidP="006403A3">
      <w:r w:rsidRPr="006403A3">
        <w:tab/>
      </w:r>
      <w:proofErr w:type="spellStart"/>
      <w:r w:rsidRPr="006403A3">
        <w:t>cout</w:t>
      </w:r>
      <w:proofErr w:type="spellEnd"/>
      <w:r w:rsidRPr="006403A3">
        <w:t xml:space="preserve">&lt;&lt;"enter the </w:t>
      </w:r>
      <w:proofErr w:type="spellStart"/>
      <w:r w:rsidRPr="006403A3">
        <w:t>no.of</w:t>
      </w:r>
      <w:proofErr w:type="spellEnd"/>
      <w:r w:rsidRPr="006403A3">
        <w:t xml:space="preserve"> records\n";</w:t>
      </w:r>
    </w:p>
    <w:p w14:paraId="4021DEC1" w14:textId="77777777" w:rsidR="006403A3" w:rsidRPr="006403A3" w:rsidRDefault="006403A3" w:rsidP="006403A3">
      <w:r w:rsidRPr="006403A3">
        <w:tab/>
      </w:r>
      <w:proofErr w:type="spellStart"/>
      <w:r w:rsidRPr="006403A3">
        <w:t>cin</w:t>
      </w:r>
      <w:proofErr w:type="spellEnd"/>
      <w:r w:rsidRPr="006403A3">
        <w:t>&gt;&gt;no;</w:t>
      </w:r>
    </w:p>
    <w:p w14:paraId="6E6B64C2" w14:textId="77777777" w:rsidR="006403A3" w:rsidRPr="006403A3" w:rsidRDefault="006403A3" w:rsidP="006403A3">
      <w:r w:rsidRPr="006403A3">
        <w:tab/>
        <w:t>for(</w:t>
      </w:r>
      <w:proofErr w:type="spellStart"/>
      <w:r w:rsidRPr="006403A3">
        <w:t>i</w:t>
      </w:r>
      <w:proofErr w:type="spellEnd"/>
      <w:r w:rsidRPr="006403A3">
        <w:t>=0;i&lt;8;i++)</w:t>
      </w:r>
    </w:p>
    <w:p w14:paraId="29054DBB" w14:textId="77777777" w:rsidR="006403A3" w:rsidRPr="006403A3" w:rsidRDefault="006403A3" w:rsidP="006403A3">
      <w:r w:rsidRPr="006403A3">
        <w:tab/>
        <w:t>{</w:t>
      </w:r>
    </w:p>
    <w:p w14:paraId="4B83BE19" w14:textId="77777777" w:rsidR="006403A3" w:rsidRPr="006403A3" w:rsidRDefault="006403A3" w:rsidP="006403A3">
      <w:r w:rsidRPr="006403A3">
        <w:tab/>
      </w:r>
      <w:r w:rsidRPr="006403A3">
        <w:tab/>
      </w:r>
      <w:proofErr w:type="spellStart"/>
      <w:r w:rsidRPr="006403A3">
        <w:t>cout</w:t>
      </w:r>
      <w:proofErr w:type="spellEnd"/>
      <w:r w:rsidRPr="006403A3">
        <w:t xml:space="preserve">&lt;&lt;"\n enter the </w:t>
      </w:r>
      <w:proofErr w:type="spellStart"/>
      <w:r w:rsidRPr="006403A3">
        <w:t>deatils</w:t>
      </w:r>
      <w:proofErr w:type="spellEnd"/>
      <w:r w:rsidRPr="006403A3">
        <w:t xml:space="preserve"> of file:"&lt;&lt;i&lt;&lt;endl;</w:t>
      </w:r>
    </w:p>
    <w:p w14:paraId="1820A3A5" w14:textId="77777777" w:rsidR="006403A3" w:rsidRPr="006403A3" w:rsidRDefault="006403A3" w:rsidP="006403A3">
      <w:r w:rsidRPr="006403A3">
        <w:tab/>
      </w:r>
      <w:r w:rsidRPr="006403A3">
        <w:tab/>
        <w:t>file[</w:t>
      </w:r>
      <w:proofErr w:type="spellStart"/>
      <w:r w:rsidRPr="006403A3">
        <w:t>i</w:t>
      </w:r>
      <w:proofErr w:type="spellEnd"/>
      <w:r w:rsidRPr="006403A3">
        <w:t>].open(</w:t>
      </w:r>
      <w:proofErr w:type="spellStart"/>
      <w:r w:rsidRPr="006403A3">
        <w:t>fname</w:t>
      </w:r>
      <w:proofErr w:type="spellEnd"/>
      <w:r w:rsidRPr="006403A3">
        <w:t>[</w:t>
      </w:r>
      <w:proofErr w:type="spellStart"/>
      <w:r w:rsidRPr="006403A3">
        <w:t>i</w:t>
      </w:r>
      <w:proofErr w:type="spellEnd"/>
      <w:r w:rsidRPr="006403A3">
        <w:t>],</w:t>
      </w:r>
      <w:proofErr w:type="spellStart"/>
      <w:r w:rsidRPr="006403A3">
        <w:t>ios</w:t>
      </w:r>
      <w:proofErr w:type="spellEnd"/>
      <w:r w:rsidRPr="006403A3">
        <w:t>::out);</w:t>
      </w:r>
    </w:p>
    <w:p w14:paraId="3732AD42" w14:textId="77777777" w:rsidR="006403A3" w:rsidRPr="006403A3" w:rsidRDefault="006403A3" w:rsidP="006403A3">
      <w:r w:rsidRPr="006403A3">
        <w:tab/>
      </w:r>
      <w:r w:rsidRPr="006403A3">
        <w:tab/>
        <w:t>for(j=0;j&lt;</w:t>
      </w:r>
      <w:proofErr w:type="spellStart"/>
      <w:r w:rsidRPr="006403A3">
        <w:t>no;j</w:t>
      </w:r>
      <w:proofErr w:type="spellEnd"/>
      <w:r w:rsidRPr="006403A3">
        <w:t>++)</w:t>
      </w:r>
    </w:p>
    <w:p w14:paraId="2E2D9F49" w14:textId="77777777" w:rsidR="006403A3" w:rsidRPr="006403A3" w:rsidRDefault="006403A3" w:rsidP="006403A3">
      <w:r w:rsidRPr="006403A3">
        <w:tab/>
      </w:r>
      <w:r w:rsidRPr="006403A3">
        <w:tab/>
        <w:t>{</w:t>
      </w:r>
    </w:p>
    <w:p w14:paraId="274472FC" w14:textId="77777777" w:rsidR="006403A3" w:rsidRPr="006403A3" w:rsidRDefault="006403A3" w:rsidP="006403A3">
      <w:r w:rsidRPr="006403A3">
        <w:tab/>
      </w:r>
      <w:r w:rsidRPr="006403A3">
        <w:tab/>
      </w:r>
      <w:r w:rsidRPr="006403A3">
        <w:tab/>
      </w:r>
      <w:proofErr w:type="spellStart"/>
      <w:r w:rsidRPr="006403A3">
        <w:t>cout</w:t>
      </w:r>
      <w:proofErr w:type="spellEnd"/>
      <w:r w:rsidRPr="006403A3">
        <w:t>&lt;&lt;"NAME:";</w:t>
      </w:r>
    </w:p>
    <w:p w14:paraId="07FC019F" w14:textId="77777777" w:rsidR="006403A3" w:rsidRPr="006403A3" w:rsidRDefault="006403A3" w:rsidP="006403A3">
      <w:r w:rsidRPr="006403A3">
        <w:tab/>
      </w:r>
      <w:r w:rsidRPr="006403A3">
        <w:tab/>
      </w:r>
      <w:r w:rsidRPr="006403A3">
        <w:tab/>
      </w:r>
      <w:proofErr w:type="spellStart"/>
      <w:r w:rsidRPr="006403A3">
        <w:t>cin</w:t>
      </w:r>
      <w:proofErr w:type="spellEnd"/>
      <w:r w:rsidRPr="006403A3">
        <w:t>&gt;&gt;rec[j].name;</w:t>
      </w:r>
    </w:p>
    <w:p w14:paraId="69D6DC98" w14:textId="77777777" w:rsidR="006403A3" w:rsidRPr="006403A3" w:rsidRDefault="006403A3" w:rsidP="006403A3">
      <w:r w:rsidRPr="006403A3">
        <w:tab/>
      </w:r>
      <w:r w:rsidRPr="006403A3">
        <w:tab/>
      </w:r>
      <w:r w:rsidRPr="006403A3">
        <w:tab/>
      </w:r>
      <w:proofErr w:type="spellStart"/>
      <w:r w:rsidRPr="006403A3">
        <w:t>cout</w:t>
      </w:r>
      <w:proofErr w:type="spellEnd"/>
      <w:r w:rsidRPr="006403A3">
        <w:t>&lt;&lt;"USN:";</w:t>
      </w:r>
    </w:p>
    <w:p w14:paraId="72D99705" w14:textId="77777777" w:rsidR="006403A3" w:rsidRPr="006403A3" w:rsidRDefault="006403A3" w:rsidP="006403A3">
      <w:r w:rsidRPr="006403A3">
        <w:tab/>
      </w:r>
      <w:r w:rsidRPr="006403A3">
        <w:tab/>
      </w:r>
      <w:r w:rsidRPr="006403A3">
        <w:tab/>
      </w:r>
      <w:proofErr w:type="spellStart"/>
      <w:r w:rsidRPr="006403A3">
        <w:t>cin</w:t>
      </w:r>
      <w:proofErr w:type="spellEnd"/>
      <w:r w:rsidRPr="006403A3">
        <w:t>&gt;&gt;rec[j].</w:t>
      </w:r>
      <w:proofErr w:type="spellStart"/>
      <w:r w:rsidRPr="006403A3">
        <w:t>usn</w:t>
      </w:r>
      <w:proofErr w:type="spellEnd"/>
      <w:r w:rsidRPr="006403A3">
        <w:t>;</w:t>
      </w:r>
    </w:p>
    <w:p w14:paraId="208398EC" w14:textId="77777777" w:rsidR="006403A3" w:rsidRPr="006403A3" w:rsidRDefault="006403A3" w:rsidP="006403A3">
      <w:r w:rsidRPr="006403A3">
        <w:tab/>
      </w:r>
      <w:r w:rsidRPr="006403A3">
        <w:tab/>
      </w:r>
      <w:r w:rsidRPr="006403A3">
        <w:tab/>
        <w:t>file[</w:t>
      </w:r>
      <w:proofErr w:type="spellStart"/>
      <w:r w:rsidRPr="006403A3">
        <w:t>i</w:t>
      </w:r>
      <w:proofErr w:type="spellEnd"/>
      <w:r w:rsidRPr="006403A3">
        <w:t>]&lt;&lt;rec[j].name&lt;&lt;"|"&lt;&lt;rec[j].</w:t>
      </w:r>
      <w:proofErr w:type="spellStart"/>
      <w:r w:rsidRPr="006403A3">
        <w:t>usn</w:t>
      </w:r>
      <w:proofErr w:type="spellEnd"/>
      <w:r w:rsidRPr="006403A3">
        <w:t>&lt;&lt;"\n";</w:t>
      </w:r>
    </w:p>
    <w:p w14:paraId="738E642E" w14:textId="77777777" w:rsidR="006403A3" w:rsidRPr="006403A3" w:rsidRDefault="006403A3" w:rsidP="006403A3">
      <w:r w:rsidRPr="006403A3">
        <w:tab/>
      </w:r>
      <w:r w:rsidRPr="006403A3">
        <w:tab/>
        <w:t>}</w:t>
      </w:r>
    </w:p>
    <w:p w14:paraId="38A63FBC" w14:textId="77777777" w:rsidR="006403A3" w:rsidRPr="006403A3" w:rsidRDefault="006403A3" w:rsidP="006403A3">
      <w:r w:rsidRPr="006403A3">
        <w:tab/>
        <w:t>}</w:t>
      </w:r>
    </w:p>
    <w:p w14:paraId="5CE7CF0F" w14:textId="77777777" w:rsidR="006403A3" w:rsidRPr="006403A3" w:rsidRDefault="006403A3" w:rsidP="006403A3">
      <w:r w:rsidRPr="006403A3">
        <w:tab/>
        <w:t>for(</w:t>
      </w:r>
      <w:proofErr w:type="spellStart"/>
      <w:r w:rsidRPr="006403A3">
        <w:t>i</w:t>
      </w:r>
      <w:proofErr w:type="spellEnd"/>
      <w:r w:rsidRPr="006403A3">
        <w:t>=0;i&lt;8;i++)</w:t>
      </w:r>
    </w:p>
    <w:p w14:paraId="43FF6264" w14:textId="77777777" w:rsidR="006403A3" w:rsidRPr="006403A3" w:rsidRDefault="006403A3" w:rsidP="006403A3">
      <w:r w:rsidRPr="006403A3">
        <w:tab/>
      </w:r>
      <w:r w:rsidRPr="006403A3">
        <w:tab/>
        <w:t>file[</w:t>
      </w:r>
      <w:proofErr w:type="spellStart"/>
      <w:r w:rsidRPr="006403A3">
        <w:t>i</w:t>
      </w:r>
      <w:proofErr w:type="spellEnd"/>
      <w:r w:rsidRPr="006403A3">
        <w:t>].close();</w:t>
      </w:r>
    </w:p>
    <w:p w14:paraId="376E7E68" w14:textId="77777777" w:rsidR="006403A3" w:rsidRPr="006403A3" w:rsidRDefault="006403A3" w:rsidP="006403A3">
      <w:r w:rsidRPr="006403A3">
        <w:tab/>
      </w:r>
      <w:proofErr w:type="spellStart"/>
      <w:r w:rsidRPr="006403A3">
        <w:t>kwaymerge</w:t>
      </w:r>
      <w:proofErr w:type="spellEnd"/>
      <w:r w:rsidRPr="006403A3">
        <w:t>();</w:t>
      </w:r>
    </w:p>
    <w:p w14:paraId="24F41AB9" w14:textId="77777777" w:rsidR="006403A3" w:rsidRPr="006403A3" w:rsidRDefault="006403A3" w:rsidP="006403A3">
      <w:r w:rsidRPr="006403A3">
        <w:tab/>
      </w:r>
      <w:proofErr w:type="spellStart"/>
      <w:r w:rsidRPr="006403A3">
        <w:t>fstream</w:t>
      </w:r>
      <w:proofErr w:type="spellEnd"/>
      <w:r w:rsidRPr="006403A3">
        <w:t xml:space="preserve"> result;</w:t>
      </w:r>
    </w:p>
    <w:p w14:paraId="43B1F4DD" w14:textId="77777777" w:rsidR="006403A3" w:rsidRPr="006403A3" w:rsidRDefault="006403A3" w:rsidP="006403A3">
      <w:r w:rsidRPr="006403A3">
        <w:tab/>
      </w:r>
      <w:proofErr w:type="spellStart"/>
      <w:r w:rsidRPr="006403A3">
        <w:t>result.open</w:t>
      </w:r>
      <w:proofErr w:type="spellEnd"/>
      <w:r w:rsidRPr="006403A3">
        <w:t>("1111.txt",ios::in);</w:t>
      </w:r>
    </w:p>
    <w:p w14:paraId="1D0B8AF8" w14:textId="77777777" w:rsidR="006403A3" w:rsidRPr="006403A3" w:rsidRDefault="006403A3" w:rsidP="006403A3">
      <w:r w:rsidRPr="006403A3">
        <w:tab/>
      </w:r>
      <w:proofErr w:type="spellStart"/>
      <w:r w:rsidRPr="006403A3">
        <w:t>cout</w:t>
      </w:r>
      <w:proofErr w:type="spellEnd"/>
      <w:r w:rsidRPr="006403A3">
        <w:t>&lt;&lt;" sorted records are\n";</w:t>
      </w:r>
    </w:p>
    <w:p w14:paraId="5EDF06E9" w14:textId="77777777" w:rsidR="006403A3" w:rsidRPr="006403A3" w:rsidRDefault="006403A3" w:rsidP="006403A3">
      <w:r w:rsidRPr="006403A3">
        <w:tab/>
        <w:t>char name[20],</w:t>
      </w:r>
      <w:proofErr w:type="spellStart"/>
      <w:r w:rsidRPr="006403A3">
        <w:t>usn</w:t>
      </w:r>
      <w:proofErr w:type="spellEnd"/>
      <w:r w:rsidRPr="006403A3">
        <w:t>[20];</w:t>
      </w:r>
    </w:p>
    <w:p w14:paraId="2D19090A" w14:textId="77777777" w:rsidR="006403A3" w:rsidRPr="006403A3" w:rsidRDefault="006403A3" w:rsidP="006403A3">
      <w:r w:rsidRPr="006403A3">
        <w:tab/>
        <w:t>for(</w:t>
      </w:r>
      <w:proofErr w:type="spellStart"/>
      <w:r w:rsidRPr="006403A3">
        <w:t>i</w:t>
      </w:r>
      <w:proofErr w:type="spellEnd"/>
      <w:r w:rsidRPr="006403A3">
        <w:t>=0;i&lt;(no*8);</w:t>
      </w:r>
      <w:proofErr w:type="spellStart"/>
      <w:r w:rsidRPr="006403A3">
        <w:t>i</w:t>
      </w:r>
      <w:proofErr w:type="spellEnd"/>
      <w:r w:rsidRPr="006403A3">
        <w:t>++)</w:t>
      </w:r>
    </w:p>
    <w:p w14:paraId="347C89CB" w14:textId="77777777" w:rsidR="006403A3" w:rsidRPr="006403A3" w:rsidRDefault="006403A3" w:rsidP="006403A3">
      <w:r w:rsidRPr="006403A3">
        <w:tab/>
        <w:t>{</w:t>
      </w:r>
    </w:p>
    <w:p w14:paraId="28BEFD53" w14:textId="77777777" w:rsidR="006403A3" w:rsidRPr="006403A3" w:rsidRDefault="006403A3" w:rsidP="006403A3">
      <w:r w:rsidRPr="006403A3">
        <w:tab/>
      </w:r>
      <w:r w:rsidRPr="006403A3">
        <w:tab/>
      </w:r>
      <w:proofErr w:type="spellStart"/>
      <w:r w:rsidRPr="006403A3">
        <w:t>result.getline</w:t>
      </w:r>
      <w:proofErr w:type="spellEnd"/>
      <w:r w:rsidRPr="006403A3">
        <w:t>(name,20,'|');</w:t>
      </w:r>
    </w:p>
    <w:p w14:paraId="4209250E" w14:textId="77777777" w:rsidR="006403A3" w:rsidRPr="006403A3" w:rsidRDefault="006403A3" w:rsidP="006403A3">
      <w:r w:rsidRPr="006403A3">
        <w:tab/>
      </w:r>
      <w:r w:rsidRPr="006403A3">
        <w:tab/>
      </w:r>
      <w:proofErr w:type="spellStart"/>
      <w:r w:rsidRPr="006403A3">
        <w:t>result.getline</w:t>
      </w:r>
      <w:proofErr w:type="spellEnd"/>
      <w:r w:rsidRPr="006403A3">
        <w:t>(usn,20,'\n');</w:t>
      </w:r>
    </w:p>
    <w:p w14:paraId="73DF63FF" w14:textId="77777777" w:rsidR="006403A3" w:rsidRPr="006403A3" w:rsidRDefault="006403A3" w:rsidP="006403A3">
      <w:r w:rsidRPr="006403A3">
        <w:lastRenderedPageBreak/>
        <w:tab/>
      </w:r>
      <w:r w:rsidRPr="006403A3">
        <w:tab/>
      </w:r>
      <w:proofErr w:type="spellStart"/>
      <w:r w:rsidRPr="006403A3">
        <w:t>cout</w:t>
      </w:r>
      <w:proofErr w:type="spellEnd"/>
      <w:r w:rsidRPr="006403A3">
        <w:t>&lt;&lt;"\n NAME:"&lt;&lt;name&lt;&lt;"\n USN : "&lt;&lt;</w:t>
      </w:r>
      <w:proofErr w:type="spellStart"/>
      <w:r w:rsidRPr="006403A3">
        <w:t>usn</w:t>
      </w:r>
      <w:proofErr w:type="spellEnd"/>
      <w:r w:rsidRPr="006403A3">
        <w:t>&lt;&lt;"\n";</w:t>
      </w:r>
    </w:p>
    <w:p w14:paraId="5C0C2CA4" w14:textId="77777777" w:rsidR="006403A3" w:rsidRPr="006403A3" w:rsidRDefault="006403A3" w:rsidP="006403A3">
      <w:r w:rsidRPr="006403A3">
        <w:tab/>
        <w:t>}</w:t>
      </w:r>
    </w:p>
    <w:p w14:paraId="5A1964EC" w14:textId="77777777" w:rsidR="006403A3" w:rsidRPr="006403A3" w:rsidRDefault="009A5BC5" w:rsidP="006403A3">
      <w:r>
        <w:tab/>
      </w:r>
    </w:p>
    <w:p w14:paraId="1B41874E" w14:textId="77777777" w:rsidR="006403A3" w:rsidRPr="006403A3" w:rsidRDefault="006403A3" w:rsidP="006403A3"/>
    <w:p w14:paraId="3BF07F72" w14:textId="77777777" w:rsidR="006403A3" w:rsidRPr="006403A3" w:rsidRDefault="006403A3" w:rsidP="006403A3">
      <w:r w:rsidRPr="006403A3">
        <w:tab/>
        <w:t>return 0;</w:t>
      </w:r>
    </w:p>
    <w:p w14:paraId="14561687" w14:textId="77777777" w:rsidR="00455D5C" w:rsidRDefault="006403A3" w:rsidP="006403A3">
      <w:r w:rsidRPr="006403A3">
        <w:t>}</w:t>
      </w:r>
    </w:p>
    <w:p w14:paraId="45AAF1EA" w14:textId="77777777" w:rsidR="006403A3" w:rsidRDefault="006403A3" w:rsidP="006403A3">
      <w:pPr>
        <w:rPr>
          <w:rFonts w:ascii="Verdana" w:hAnsi="Verdana"/>
          <w:noProof/>
          <w:sz w:val="20"/>
          <w:szCs w:val="20"/>
          <w:lang w:val="en-IN" w:eastAsia="en-IN"/>
        </w:rPr>
      </w:pPr>
    </w:p>
    <w:p w14:paraId="4A0F72AD" w14:textId="77777777" w:rsidR="006403A3" w:rsidRDefault="006403A3" w:rsidP="006403A3">
      <w:pPr>
        <w:rPr>
          <w:rFonts w:ascii="Verdana" w:hAnsi="Verdana"/>
          <w:noProof/>
          <w:sz w:val="20"/>
          <w:szCs w:val="20"/>
          <w:lang w:val="en-IN" w:eastAsia="en-IN"/>
        </w:rPr>
      </w:pPr>
    </w:p>
    <w:p w14:paraId="4DAF3A6D" w14:textId="77777777" w:rsidR="006403A3" w:rsidRPr="006403A3" w:rsidRDefault="006403A3" w:rsidP="006403A3"/>
    <w:p w14:paraId="566150CC" w14:textId="77777777" w:rsidR="00A55332" w:rsidRPr="00A55332" w:rsidRDefault="00A55332" w:rsidP="00A55332"/>
    <w:p w14:paraId="6E657CD8" w14:textId="77777777" w:rsidR="006E5D20" w:rsidRPr="00930043" w:rsidRDefault="006E5D20" w:rsidP="00930043">
      <w:pPr>
        <w:suppressAutoHyphens w:val="0"/>
        <w:spacing w:after="200" w:line="360" w:lineRule="auto"/>
      </w:pPr>
      <w:r w:rsidRPr="00930043">
        <w:rPr>
          <w:color w:val="5F6569"/>
          <w:shd w:val="clear" w:color="auto" w:fill="FFFFFF"/>
        </w:rPr>
        <w:t xml:space="preserve"> </w:t>
      </w:r>
    </w:p>
    <w:p w14:paraId="46736966" w14:textId="77777777" w:rsidR="006E5D20" w:rsidRDefault="006E5D20" w:rsidP="00A55332">
      <w:pPr>
        <w:rPr>
          <w:b/>
          <w:sz w:val="28"/>
          <w:szCs w:val="28"/>
        </w:rPr>
      </w:pPr>
    </w:p>
    <w:sectPr w:rsidR="006E5D20" w:rsidSect="004123D3">
      <w:headerReference w:type="even" r:id="rId8"/>
      <w:headerReference w:type="default" r:id="rId9"/>
      <w:footerReference w:type="even" r:id="rId10"/>
      <w:footerReference w:type="default" r:id="rId11"/>
      <w:headerReference w:type="first" r:id="rId12"/>
      <w:footerReference w:type="first" r:id="rId13"/>
      <w:pgSz w:w="12240" w:h="15840"/>
      <w:pgMar w:top="776" w:right="1080" w:bottom="144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0D7D90" w14:textId="77777777" w:rsidR="00434928" w:rsidRDefault="00434928">
      <w:r>
        <w:separator/>
      </w:r>
    </w:p>
  </w:endnote>
  <w:endnote w:type="continuationSeparator" w:id="0">
    <w:p w14:paraId="5D63FDDB" w14:textId="77777777" w:rsidR="00434928" w:rsidRDefault="00434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1"/>
    <w:family w:val="swiss"/>
    <w:pitch w:val="variable"/>
  </w:font>
  <w:font w:name="Noto Sans CJK SC Regular">
    <w:charset w:val="80"/>
    <w:family w:val="swiss"/>
    <w:pitch w:val="variable"/>
    <w:sig w:usb0="30000003" w:usb1="2BDF3C10" w:usb2="00000016" w:usb3="00000000" w:csb0="002E0107" w:csb1="00000000"/>
  </w:font>
  <w:font w:name="FreeSans">
    <w:charset w:val="01"/>
    <w:family w:val="auto"/>
    <w:pitch w:val="variable"/>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1AC08" w14:textId="77777777" w:rsidR="00F3360C" w:rsidRDefault="00F336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97FDC" w14:textId="77777777" w:rsidR="00DE38A7" w:rsidRDefault="00DE38A7" w:rsidP="00712C92">
    <w:pPr>
      <w:pStyle w:val="Footer"/>
    </w:pPr>
  </w:p>
  <w:p w14:paraId="337AD6A4" w14:textId="77777777" w:rsidR="00DE38A7" w:rsidRDefault="00DE38A7">
    <w:pPr>
      <w:pStyle w:val="Footer"/>
      <w:rPr>
        <w:b/>
        <w:sz w:val="20"/>
        <w:lang w:val="en-GB" w:eastAsia="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E648F" w14:textId="77777777" w:rsidR="00F3360C" w:rsidRDefault="00F33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55700A" w14:textId="77777777" w:rsidR="00434928" w:rsidRDefault="00434928">
      <w:r>
        <w:separator/>
      </w:r>
    </w:p>
  </w:footnote>
  <w:footnote w:type="continuationSeparator" w:id="0">
    <w:p w14:paraId="5C8EF341" w14:textId="77777777" w:rsidR="00434928" w:rsidRDefault="004349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B8389" w14:textId="77777777" w:rsidR="00DE38A7" w:rsidRDefault="00434928">
    <w:pPr>
      <w:pStyle w:val="Header"/>
    </w:pPr>
    <w:r>
      <w:rPr>
        <w:noProof/>
      </w:rPr>
      <w:pict w14:anchorId="4270E3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69303" o:spid="_x0000_s2050" type="#_x0000_t136" style="position:absolute;margin-left:0;margin-top:0;width:621.35pt;height:95.55pt;rotation:315;z-index:-251645952;mso-position-horizontal:center;mso-position-horizontal-relative:margin;mso-position-vertical:center;mso-position-vertical-relative:margin" o:allowincell="f" fillcolor="silver" stroked="f">
          <v:fill opacity=".5"/>
          <v:textpath style="font-family:&quot;Times New Roman&quot;;font-size:1pt" string="ISE Dept, GA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979F0" w14:textId="77777777" w:rsidR="00F3360C" w:rsidRDefault="00F336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D68EF" w14:textId="77777777" w:rsidR="00DE38A7" w:rsidRDefault="00434928">
    <w:r>
      <w:rPr>
        <w:noProof/>
      </w:rPr>
      <w:pict w14:anchorId="7FCD6B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69302" o:spid="_x0000_s2049" type="#_x0000_t136" style="position:absolute;margin-left:0;margin-top:0;width:621.35pt;height:95.55pt;rotation:315;z-index:-251646976;mso-position-horizontal:center;mso-position-horizontal-relative:margin;mso-position-vertical:center;mso-position-vertical-relative:margin" o:allowincell="f" fillcolor="silver" stroked="f">
          <v:fill opacity=".5"/>
          <v:textpath style="font-family:&quot;Times New Roman&quot;;font-size:1pt" string="ISE Dept, GA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Heading1"/>
      <w:suff w:val="space"/>
      <w:lvlText w:val="Chapter %1"/>
      <w:lvlJc w:val="left"/>
      <w:pPr>
        <w:tabs>
          <w:tab w:val="num" w:pos="0"/>
        </w:tabs>
        <w:ind w:left="0" w:firstLine="0"/>
      </w:pPr>
      <w:rPr>
        <w:b w:val="0"/>
        <w:bCs w:val="0"/>
        <w:i w:val="0"/>
        <w:iCs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pStyle w:val="Heading2"/>
      <w:suff w:val="nothing"/>
      <w:lvlText w:val=""/>
      <w:lvlJc w:val="left"/>
      <w:pPr>
        <w:tabs>
          <w:tab w:val="num" w:pos="0"/>
        </w:tabs>
        <w:ind w:left="0" w:firstLine="0"/>
      </w:pPr>
      <w:rPr>
        <w:rFonts w:hint="default"/>
      </w:rPr>
    </w:lvl>
    <w:lvl w:ilvl="2">
      <w:start w:val="1"/>
      <w:numFmt w:val="none"/>
      <w:pStyle w:val="Heading3"/>
      <w:suff w:val="nothing"/>
      <w:lvlText w:val=""/>
      <w:lvlJc w:val="left"/>
      <w:pPr>
        <w:tabs>
          <w:tab w:val="num" w:pos="0"/>
        </w:tabs>
        <w:ind w:left="0" w:firstLine="0"/>
      </w:pPr>
      <w:rPr>
        <w:rFonts w:hint="default"/>
      </w:rPr>
    </w:lvl>
    <w:lvl w:ilvl="3">
      <w:start w:val="1"/>
      <w:numFmt w:val="none"/>
      <w:pStyle w:val="Heading4"/>
      <w:suff w:val="nothing"/>
      <w:lvlText w:val=""/>
      <w:lvlJc w:val="left"/>
      <w:pPr>
        <w:tabs>
          <w:tab w:val="num" w:pos="0"/>
        </w:tabs>
        <w:ind w:left="0" w:firstLine="0"/>
      </w:pPr>
      <w:rPr>
        <w:rFonts w:hint="default"/>
      </w:rPr>
    </w:lvl>
    <w:lvl w:ilvl="4">
      <w:start w:val="1"/>
      <w:numFmt w:val="none"/>
      <w:pStyle w:val="Heading5"/>
      <w:suff w:val="nothing"/>
      <w:lvlText w:val=""/>
      <w:lvlJc w:val="left"/>
      <w:pPr>
        <w:tabs>
          <w:tab w:val="num" w:pos="0"/>
        </w:tabs>
        <w:ind w:left="0" w:firstLine="0"/>
      </w:pPr>
      <w:rPr>
        <w:rFonts w:hint="default"/>
      </w:rPr>
    </w:lvl>
    <w:lvl w:ilvl="5">
      <w:start w:val="1"/>
      <w:numFmt w:val="none"/>
      <w:pStyle w:val="Heading6"/>
      <w:suff w:val="nothing"/>
      <w:lvlText w:val=""/>
      <w:lvlJc w:val="left"/>
      <w:pPr>
        <w:tabs>
          <w:tab w:val="num" w:pos="0"/>
        </w:tabs>
        <w:ind w:left="0" w:firstLine="0"/>
      </w:pPr>
      <w:rPr>
        <w:rFonts w:hint="default"/>
      </w:rPr>
    </w:lvl>
    <w:lvl w:ilvl="6">
      <w:start w:val="1"/>
      <w:numFmt w:val="none"/>
      <w:pStyle w:val="Heading7"/>
      <w:suff w:val="nothing"/>
      <w:lvlText w:val=""/>
      <w:lvlJc w:val="left"/>
      <w:pPr>
        <w:tabs>
          <w:tab w:val="num" w:pos="0"/>
        </w:tabs>
        <w:ind w:left="0" w:firstLine="0"/>
      </w:pPr>
      <w:rPr>
        <w:rFonts w:hint="default"/>
      </w:rPr>
    </w:lvl>
    <w:lvl w:ilvl="7">
      <w:start w:val="1"/>
      <w:numFmt w:val="none"/>
      <w:pStyle w:val="Heading8"/>
      <w:suff w:val="nothing"/>
      <w:lvlText w:val=""/>
      <w:lvlJc w:val="left"/>
      <w:pPr>
        <w:tabs>
          <w:tab w:val="num" w:pos="0"/>
        </w:tabs>
        <w:ind w:left="0" w:firstLine="0"/>
      </w:pPr>
      <w:rPr>
        <w:rFonts w:hint="default"/>
      </w:rPr>
    </w:lvl>
    <w:lvl w:ilvl="8">
      <w:start w:val="1"/>
      <w:numFmt w:val="none"/>
      <w:pStyle w:val="Heading9"/>
      <w:suff w:val="nothing"/>
      <w:lvlText w:val=""/>
      <w:lvlJc w:val="left"/>
      <w:pPr>
        <w:tabs>
          <w:tab w:val="num" w:pos="0"/>
        </w:tabs>
        <w:ind w:left="0" w:firstLine="0"/>
      </w:pPr>
      <w:rPr>
        <w:rFonts w:hint="default"/>
      </w:rPr>
    </w:lvl>
  </w:abstractNum>
  <w:abstractNum w:abstractNumId="1" w15:restartNumberingAfterBreak="0">
    <w:nsid w:val="00000002"/>
    <w:multiLevelType w:val="singleLevel"/>
    <w:tmpl w:val="00000002"/>
    <w:name w:val="WW8Num1"/>
    <w:lvl w:ilvl="0">
      <w:start w:val="1"/>
      <w:numFmt w:val="decimal"/>
      <w:lvlText w:val="%1."/>
      <w:lvlJc w:val="left"/>
      <w:pPr>
        <w:tabs>
          <w:tab w:val="num" w:pos="6480"/>
        </w:tabs>
        <w:ind w:left="6480" w:hanging="360"/>
      </w:pPr>
    </w:lvl>
  </w:abstractNum>
  <w:abstractNum w:abstractNumId="2" w15:restartNumberingAfterBreak="0">
    <w:nsid w:val="00000003"/>
    <w:multiLevelType w:val="multilevel"/>
    <w:tmpl w:val="00000003"/>
    <w:name w:val="WW8Num2"/>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3" w15:restartNumberingAfterBreak="0">
    <w:nsid w:val="00000004"/>
    <w:multiLevelType w:val="singleLevel"/>
    <w:tmpl w:val="00000004"/>
    <w:name w:val="WW8Num3"/>
    <w:lvl w:ilvl="0">
      <w:start w:val="1"/>
      <w:numFmt w:val="lowerLetter"/>
      <w:lvlText w:val="%1."/>
      <w:lvlJc w:val="left"/>
      <w:pPr>
        <w:tabs>
          <w:tab w:val="num" w:pos="0"/>
        </w:tabs>
        <w:ind w:left="720" w:hanging="360"/>
      </w:pPr>
      <w:rPr>
        <w:rFonts w:eastAsia="Calibri"/>
        <w:b w:val="0"/>
        <w:bCs/>
        <w:sz w:val="22"/>
        <w:szCs w:val="22"/>
      </w:rPr>
    </w:lvl>
  </w:abstractNum>
  <w:abstractNum w:abstractNumId="4" w15:restartNumberingAfterBreak="0">
    <w:nsid w:val="00000005"/>
    <w:multiLevelType w:val="singleLevel"/>
    <w:tmpl w:val="00000005"/>
    <w:name w:val="WW8Num4"/>
    <w:lvl w:ilvl="0">
      <w:start w:val="1"/>
      <w:numFmt w:val="decimal"/>
      <w:lvlText w:val="%1."/>
      <w:lvlJc w:val="left"/>
      <w:pPr>
        <w:tabs>
          <w:tab w:val="num" w:pos="0"/>
        </w:tabs>
        <w:ind w:left="540" w:hanging="360"/>
      </w:pPr>
      <w:rPr>
        <w:rFonts w:eastAsia="Calibri" w:hint="default"/>
        <w:b/>
        <w:bCs/>
        <w:sz w:val="28"/>
        <w:szCs w:val="28"/>
      </w:rPr>
    </w:lvl>
  </w:abstractNum>
  <w:abstractNum w:abstractNumId="5" w15:restartNumberingAfterBreak="0">
    <w:nsid w:val="00000006"/>
    <w:multiLevelType w:val="singleLevel"/>
    <w:tmpl w:val="00000006"/>
    <w:name w:val="WW8Num5"/>
    <w:lvl w:ilvl="0">
      <w:start w:val="1"/>
      <w:numFmt w:val="lowerLetter"/>
      <w:lvlText w:val="%1."/>
      <w:lvlJc w:val="left"/>
      <w:pPr>
        <w:tabs>
          <w:tab w:val="num" w:pos="0"/>
        </w:tabs>
        <w:ind w:left="720" w:hanging="360"/>
      </w:pPr>
      <w:rPr>
        <w:rFonts w:eastAsia="Calibri"/>
        <w:b/>
        <w:sz w:val="22"/>
        <w:szCs w:val="22"/>
      </w:rPr>
    </w:lvl>
  </w:abstractNum>
  <w:abstractNum w:abstractNumId="6" w15:restartNumberingAfterBreak="0">
    <w:nsid w:val="00000007"/>
    <w:multiLevelType w:val="singleLevel"/>
    <w:tmpl w:val="00000007"/>
    <w:name w:val="WW8Num6"/>
    <w:lvl w:ilvl="0">
      <w:start w:val="1"/>
      <w:numFmt w:val="decimal"/>
      <w:lvlText w:val="%1."/>
      <w:lvlJc w:val="left"/>
      <w:pPr>
        <w:tabs>
          <w:tab w:val="num" w:pos="0"/>
        </w:tabs>
        <w:ind w:left="720" w:hanging="360"/>
      </w:pPr>
    </w:lvl>
  </w:abstractNum>
  <w:abstractNum w:abstractNumId="7" w15:restartNumberingAfterBreak="0">
    <w:nsid w:val="00000008"/>
    <w:multiLevelType w:val="multilevel"/>
    <w:tmpl w:val="00000008"/>
    <w:name w:val="WW8Num7"/>
    <w:lvl w:ilvl="0">
      <w:start w:val="1"/>
      <w:numFmt w:val="decimal"/>
      <w:lvlText w:val="%1."/>
      <w:lvlJc w:val="left"/>
      <w:pPr>
        <w:tabs>
          <w:tab w:val="num" w:pos="6480"/>
        </w:tabs>
        <w:ind w:left="648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00000009"/>
    <w:multiLevelType w:val="singleLevel"/>
    <w:tmpl w:val="9C587328"/>
    <w:name w:val="WW8Num8"/>
    <w:lvl w:ilvl="0">
      <w:start w:val="1"/>
      <w:numFmt w:val="decimal"/>
      <w:lvlText w:val="PSO%1."/>
      <w:lvlJc w:val="left"/>
      <w:pPr>
        <w:tabs>
          <w:tab w:val="num" w:pos="-654"/>
        </w:tabs>
        <w:ind w:left="786" w:hanging="360"/>
      </w:pPr>
      <w:rPr>
        <w:rFonts w:hint="default"/>
        <w:b/>
        <w:bCs/>
        <w:i w:val="0"/>
        <w:sz w:val="24"/>
        <w:szCs w:val="24"/>
      </w:rPr>
    </w:lvl>
  </w:abstractNum>
  <w:abstractNum w:abstractNumId="9" w15:restartNumberingAfterBreak="0">
    <w:nsid w:val="0000000A"/>
    <w:multiLevelType w:val="singleLevel"/>
    <w:tmpl w:val="0000000A"/>
    <w:name w:val="WW8Num9"/>
    <w:lvl w:ilvl="0">
      <w:start w:val="1"/>
      <w:numFmt w:val="bullet"/>
      <w:lvlText w:val=""/>
      <w:lvlJc w:val="left"/>
      <w:pPr>
        <w:tabs>
          <w:tab w:val="num" w:pos="0"/>
        </w:tabs>
        <w:ind w:left="720" w:hanging="360"/>
      </w:pPr>
      <w:rPr>
        <w:rFonts w:ascii="Symbol" w:hAnsi="Symbol" w:cs="Symbol" w:hint="default"/>
      </w:rPr>
    </w:lvl>
  </w:abstractNum>
  <w:abstractNum w:abstractNumId="10" w15:restartNumberingAfterBreak="0">
    <w:nsid w:val="0000000B"/>
    <w:multiLevelType w:val="singleLevel"/>
    <w:tmpl w:val="0000000B"/>
    <w:name w:val="WW8Num10"/>
    <w:lvl w:ilvl="0">
      <w:start w:val="1"/>
      <w:numFmt w:val="lowerLetter"/>
      <w:lvlText w:val="%1."/>
      <w:lvlJc w:val="left"/>
      <w:pPr>
        <w:tabs>
          <w:tab w:val="num" w:pos="0"/>
        </w:tabs>
        <w:ind w:left="720" w:hanging="360"/>
      </w:pPr>
      <w:rPr>
        <w:rFonts w:eastAsia="Calibri"/>
        <w:b/>
      </w:rPr>
    </w:lvl>
  </w:abstractNum>
  <w:abstractNum w:abstractNumId="11" w15:restartNumberingAfterBreak="0">
    <w:nsid w:val="0000000C"/>
    <w:multiLevelType w:val="singleLevel"/>
    <w:tmpl w:val="0000000C"/>
    <w:name w:val="WW8Num11"/>
    <w:lvl w:ilvl="0">
      <w:start w:val="1"/>
      <w:numFmt w:val="lowerLetter"/>
      <w:lvlText w:val="%1."/>
      <w:lvlJc w:val="left"/>
      <w:pPr>
        <w:tabs>
          <w:tab w:val="num" w:pos="0"/>
        </w:tabs>
        <w:ind w:left="720" w:hanging="360"/>
      </w:pPr>
      <w:rPr>
        <w:rFonts w:eastAsia="Calibri"/>
        <w:b w:val="0"/>
        <w:bCs/>
        <w:sz w:val="22"/>
        <w:szCs w:val="22"/>
      </w:rPr>
    </w:lvl>
  </w:abstractNum>
  <w:abstractNum w:abstractNumId="12" w15:restartNumberingAfterBreak="0">
    <w:nsid w:val="0000000D"/>
    <w:multiLevelType w:val="singleLevel"/>
    <w:tmpl w:val="0000000D"/>
    <w:name w:val="WW8Num12"/>
    <w:lvl w:ilvl="0">
      <w:start w:val="1"/>
      <w:numFmt w:val="lowerLetter"/>
      <w:lvlText w:val="%1."/>
      <w:lvlJc w:val="left"/>
      <w:pPr>
        <w:tabs>
          <w:tab w:val="num" w:pos="0"/>
        </w:tabs>
        <w:ind w:left="900" w:hanging="360"/>
      </w:pPr>
    </w:lvl>
  </w:abstractNum>
  <w:abstractNum w:abstractNumId="13" w15:restartNumberingAfterBreak="0">
    <w:nsid w:val="0000000E"/>
    <w:multiLevelType w:val="multilevel"/>
    <w:tmpl w:val="0000000E"/>
    <w:name w:val="WW8Num1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4" w15:restartNumberingAfterBreak="0">
    <w:nsid w:val="0000000F"/>
    <w:multiLevelType w:val="multilevel"/>
    <w:tmpl w:val="0000000F"/>
    <w:name w:val="WW8Num14"/>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5" w15:restartNumberingAfterBreak="0">
    <w:nsid w:val="00000010"/>
    <w:multiLevelType w:val="multilevel"/>
    <w:tmpl w:val="00000010"/>
    <w:name w:val="WW8Num15"/>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0000011"/>
    <w:multiLevelType w:val="singleLevel"/>
    <w:tmpl w:val="00000011"/>
    <w:name w:val="WW8Num16"/>
    <w:lvl w:ilvl="0">
      <w:start w:val="1"/>
      <w:numFmt w:val="lowerLetter"/>
      <w:lvlText w:val="%1."/>
      <w:lvlJc w:val="left"/>
      <w:pPr>
        <w:tabs>
          <w:tab w:val="num" w:pos="0"/>
        </w:tabs>
        <w:ind w:left="720" w:hanging="360"/>
      </w:pPr>
      <w:rPr>
        <w:rFonts w:eastAsia="Calibri"/>
        <w:b w:val="0"/>
        <w:bCs/>
        <w:sz w:val="22"/>
        <w:szCs w:val="22"/>
      </w:rPr>
    </w:lvl>
  </w:abstractNum>
  <w:abstractNum w:abstractNumId="17" w15:restartNumberingAfterBreak="0">
    <w:nsid w:val="00000012"/>
    <w:multiLevelType w:val="singleLevel"/>
    <w:tmpl w:val="00000012"/>
    <w:name w:val="WW8Num17"/>
    <w:lvl w:ilvl="0">
      <w:start w:val="1"/>
      <w:numFmt w:val="lowerLetter"/>
      <w:lvlText w:val="%1."/>
      <w:lvlJc w:val="left"/>
      <w:pPr>
        <w:tabs>
          <w:tab w:val="num" w:pos="0"/>
        </w:tabs>
        <w:ind w:left="720" w:hanging="360"/>
      </w:pPr>
      <w:rPr>
        <w:rFonts w:eastAsia="Calibri"/>
        <w:b/>
        <w:sz w:val="22"/>
        <w:szCs w:val="22"/>
      </w:rPr>
    </w:lvl>
  </w:abstractNum>
  <w:abstractNum w:abstractNumId="18" w15:restartNumberingAfterBreak="0">
    <w:nsid w:val="00000013"/>
    <w:multiLevelType w:val="singleLevel"/>
    <w:tmpl w:val="00000013"/>
    <w:name w:val="WW8Num19"/>
    <w:lvl w:ilvl="0">
      <w:start w:val="1"/>
      <w:numFmt w:val="lowerLetter"/>
      <w:lvlText w:val="%1."/>
      <w:lvlJc w:val="left"/>
      <w:pPr>
        <w:tabs>
          <w:tab w:val="num" w:pos="0"/>
        </w:tabs>
        <w:ind w:left="720" w:hanging="360"/>
      </w:pPr>
      <w:rPr>
        <w:rFonts w:eastAsia="Calibri"/>
        <w:b/>
        <w:sz w:val="22"/>
        <w:szCs w:val="22"/>
      </w:rPr>
    </w:lvl>
  </w:abstractNum>
  <w:abstractNum w:abstractNumId="19" w15:restartNumberingAfterBreak="0">
    <w:nsid w:val="00000014"/>
    <w:multiLevelType w:val="singleLevel"/>
    <w:tmpl w:val="00000014"/>
    <w:name w:val="WW8Num20"/>
    <w:lvl w:ilvl="0">
      <w:start w:val="1"/>
      <w:numFmt w:val="lowerLetter"/>
      <w:lvlText w:val="%1."/>
      <w:lvlJc w:val="left"/>
      <w:pPr>
        <w:tabs>
          <w:tab w:val="num" w:pos="0"/>
        </w:tabs>
        <w:ind w:left="720" w:hanging="360"/>
      </w:pPr>
      <w:rPr>
        <w:sz w:val="22"/>
        <w:szCs w:val="22"/>
      </w:rPr>
    </w:lvl>
  </w:abstractNum>
  <w:abstractNum w:abstractNumId="20" w15:restartNumberingAfterBreak="0">
    <w:nsid w:val="00000015"/>
    <w:multiLevelType w:val="singleLevel"/>
    <w:tmpl w:val="00000015"/>
    <w:name w:val="WW8Num21"/>
    <w:lvl w:ilvl="0">
      <w:start w:val="1"/>
      <w:numFmt w:val="lowerLetter"/>
      <w:lvlText w:val="%1."/>
      <w:lvlJc w:val="left"/>
      <w:pPr>
        <w:tabs>
          <w:tab w:val="num" w:pos="0"/>
        </w:tabs>
        <w:ind w:left="720" w:hanging="360"/>
      </w:pPr>
      <w:rPr>
        <w:sz w:val="22"/>
        <w:szCs w:val="22"/>
      </w:rPr>
    </w:lvl>
  </w:abstractNum>
  <w:abstractNum w:abstractNumId="21" w15:restartNumberingAfterBreak="0">
    <w:nsid w:val="00000016"/>
    <w:multiLevelType w:val="singleLevel"/>
    <w:tmpl w:val="00000016"/>
    <w:name w:val="WW8Num22"/>
    <w:lvl w:ilvl="0">
      <w:start w:val="1"/>
      <w:numFmt w:val="lowerLetter"/>
      <w:lvlText w:val="%1."/>
      <w:lvlJc w:val="left"/>
      <w:pPr>
        <w:tabs>
          <w:tab w:val="num" w:pos="0"/>
        </w:tabs>
        <w:ind w:left="720" w:hanging="360"/>
      </w:pPr>
      <w:rPr>
        <w:rFonts w:eastAsia="Calibri"/>
        <w:b/>
        <w:sz w:val="22"/>
        <w:szCs w:val="22"/>
      </w:rPr>
    </w:lvl>
  </w:abstractNum>
  <w:abstractNum w:abstractNumId="22" w15:restartNumberingAfterBreak="0">
    <w:nsid w:val="00000017"/>
    <w:multiLevelType w:val="multilevel"/>
    <w:tmpl w:val="00000017"/>
    <w:name w:val="WW8Num2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0"/>
        </w:tabs>
        <w:ind w:left="1800" w:hanging="360"/>
      </w:pPr>
      <w:rPr>
        <w:rFonts w:hint="default"/>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3" w15:restartNumberingAfterBreak="0">
    <w:nsid w:val="00000018"/>
    <w:multiLevelType w:val="singleLevel"/>
    <w:tmpl w:val="00000018"/>
    <w:name w:val="WW8Num24"/>
    <w:lvl w:ilvl="0">
      <w:start w:val="1"/>
      <w:numFmt w:val="lowerLetter"/>
      <w:lvlText w:val="%1."/>
      <w:lvlJc w:val="left"/>
      <w:pPr>
        <w:tabs>
          <w:tab w:val="num" w:pos="0"/>
        </w:tabs>
        <w:ind w:left="720" w:hanging="360"/>
      </w:pPr>
      <w:rPr>
        <w:rFonts w:eastAsia="Calibri"/>
        <w:b w:val="0"/>
        <w:bCs/>
        <w:i/>
        <w:iCs/>
        <w:sz w:val="22"/>
        <w:szCs w:val="22"/>
      </w:rPr>
    </w:lvl>
  </w:abstractNum>
  <w:abstractNum w:abstractNumId="24" w15:restartNumberingAfterBreak="0">
    <w:nsid w:val="00000024"/>
    <w:multiLevelType w:val="hybridMultilevel"/>
    <w:tmpl w:val="3804823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15:restartNumberingAfterBreak="0">
    <w:nsid w:val="00000025"/>
    <w:multiLevelType w:val="hybridMultilevel"/>
    <w:tmpl w:val="77465F00"/>
    <w:lvl w:ilvl="0" w:tplc="FFFFFFFF">
      <w:start w:val="1"/>
      <w:numFmt w:val="bullet"/>
      <w:lvlText w:val="·"/>
      <w:lvlJc w:val="left"/>
    </w:lvl>
    <w:lvl w:ilvl="1" w:tplc="FFFFFFFF">
      <w:start w:val="1"/>
      <w:numFmt w:val="decimal"/>
      <w:lvlText w:val="%2."/>
      <w:lvlJc w:val="left"/>
    </w:lvl>
    <w:lvl w:ilvl="2" w:tplc="FFFFFFFF">
      <w:start w:val="1"/>
      <w:numFmt w:val="lowerLetter"/>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6" w15:restartNumberingAfterBreak="0">
    <w:nsid w:val="18E53EE2"/>
    <w:multiLevelType w:val="hybridMultilevel"/>
    <w:tmpl w:val="420AC6D4"/>
    <w:lvl w:ilvl="0" w:tplc="4009000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7" w15:restartNumberingAfterBreak="0">
    <w:nsid w:val="19B61BE0"/>
    <w:multiLevelType w:val="hybridMultilevel"/>
    <w:tmpl w:val="4934E4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8"/>
  </w:num>
  <w:num w:numId="3">
    <w:abstractNumId w:val="9"/>
  </w:num>
  <w:num w:numId="4">
    <w:abstractNumId w:val="24"/>
  </w:num>
  <w:num w:numId="5">
    <w:abstractNumId w:val="25"/>
  </w:num>
  <w:num w:numId="6">
    <w:abstractNumId w:val="26"/>
  </w:num>
  <w:num w:numId="7">
    <w:abstractNumId w:val="2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776"/>
    <w:rsid w:val="00001EAB"/>
    <w:rsid w:val="00015F3F"/>
    <w:rsid w:val="00016A85"/>
    <w:rsid w:val="00027587"/>
    <w:rsid w:val="00027AE5"/>
    <w:rsid w:val="00032009"/>
    <w:rsid w:val="00034537"/>
    <w:rsid w:val="00054D66"/>
    <w:rsid w:val="0005731D"/>
    <w:rsid w:val="000635AA"/>
    <w:rsid w:val="00071DD9"/>
    <w:rsid w:val="00084578"/>
    <w:rsid w:val="000941B5"/>
    <w:rsid w:val="000B3FE3"/>
    <w:rsid w:val="000D63DE"/>
    <w:rsid w:val="000E3B03"/>
    <w:rsid w:val="000E5062"/>
    <w:rsid w:val="000F12C7"/>
    <w:rsid w:val="001313A2"/>
    <w:rsid w:val="0014650C"/>
    <w:rsid w:val="001465C5"/>
    <w:rsid w:val="001546EA"/>
    <w:rsid w:val="0016538E"/>
    <w:rsid w:val="00166012"/>
    <w:rsid w:val="00167CC1"/>
    <w:rsid w:val="00176388"/>
    <w:rsid w:val="001860C5"/>
    <w:rsid w:val="00186776"/>
    <w:rsid w:val="00192FDB"/>
    <w:rsid w:val="00196682"/>
    <w:rsid w:val="0019759C"/>
    <w:rsid w:val="001B1AD8"/>
    <w:rsid w:val="001B2C73"/>
    <w:rsid w:val="001B3017"/>
    <w:rsid w:val="001C773E"/>
    <w:rsid w:val="001C77EA"/>
    <w:rsid w:val="001F65C2"/>
    <w:rsid w:val="002004C0"/>
    <w:rsid w:val="00205A4E"/>
    <w:rsid w:val="0022562B"/>
    <w:rsid w:val="00241F3E"/>
    <w:rsid w:val="0025022B"/>
    <w:rsid w:val="00265849"/>
    <w:rsid w:val="002754A5"/>
    <w:rsid w:val="00296E6B"/>
    <w:rsid w:val="002A0426"/>
    <w:rsid w:val="002C5564"/>
    <w:rsid w:val="002D1E49"/>
    <w:rsid w:val="00313DFC"/>
    <w:rsid w:val="003457D7"/>
    <w:rsid w:val="00352BC9"/>
    <w:rsid w:val="00355C79"/>
    <w:rsid w:val="00371577"/>
    <w:rsid w:val="00376576"/>
    <w:rsid w:val="00376FA2"/>
    <w:rsid w:val="00380AAA"/>
    <w:rsid w:val="003A501A"/>
    <w:rsid w:val="003A63A8"/>
    <w:rsid w:val="003B1522"/>
    <w:rsid w:val="003B39A0"/>
    <w:rsid w:val="003C1E6C"/>
    <w:rsid w:val="003C1F8C"/>
    <w:rsid w:val="003E72F4"/>
    <w:rsid w:val="004123D3"/>
    <w:rsid w:val="00425C63"/>
    <w:rsid w:val="004266A7"/>
    <w:rsid w:val="00431FE6"/>
    <w:rsid w:val="00434928"/>
    <w:rsid w:val="00437B2D"/>
    <w:rsid w:val="00441237"/>
    <w:rsid w:val="0044260B"/>
    <w:rsid w:val="0045227B"/>
    <w:rsid w:val="00454331"/>
    <w:rsid w:val="00455D5C"/>
    <w:rsid w:val="0046154A"/>
    <w:rsid w:val="00475D15"/>
    <w:rsid w:val="00486338"/>
    <w:rsid w:val="004914F6"/>
    <w:rsid w:val="004B1BC4"/>
    <w:rsid w:val="004B2D7D"/>
    <w:rsid w:val="004B5CC5"/>
    <w:rsid w:val="004D2FDC"/>
    <w:rsid w:val="004D44A2"/>
    <w:rsid w:val="004E0636"/>
    <w:rsid w:val="004E4599"/>
    <w:rsid w:val="004F21F3"/>
    <w:rsid w:val="00503264"/>
    <w:rsid w:val="00514BAF"/>
    <w:rsid w:val="00515D18"/>
    <w:rsid w:val="00543293"/>
    <w:rsid w:val="0054389B"/>
    <w:rsid w:val="005802D1"/>
    <w:rsid w:val="005A0677"/>
    <w:rsid w:val="005A1EF3"/>
    <w:rsid w:val="005B01B5"/>
    <w:rsid w:val="005B5658"/>
    <w:rsid w:val="005C5A53"/>
    <w:rsid w:val="005C778F"/>
    <w:rsid w:val="006015B2"/>
    <w:rsid w:val="00605C52"/>
    <w:rsid w:val="00612148"/>
    <w:rsid w:val="00617501"/>
    <w:rsid w:val="00623B1C"/>
    <w:rsid w:val="0063234E"/>
    <w:rsid w:val="00637140"/>
    <w:rsid w:val="006403A3"/>
    <w:rsid w:val="0065773C"/>
    <w:rsid w:val="006648FF"/>
    <w:rsid w:val="00671173"/>
    <w:rsid w:val="0067232F"/>
    <w:rsid w:val="006850D5"/>
    <w:rsid w:val="00692E41"/>
    <w:rsid w:val="006A2ECE"/>
    <w:rsid w:val="006B4A1C"/>
    <w:rsid w:val="006B5487"/>
    <w:rsid w:val="006B7246"/>
    <w:rsid w:val="006B75AC"/>
    <w:rsid w:val="006B7842"/>
    <w:rsid w:val="006D2DAE"/>
    <w:rsid w:val="006D57FD"/>
    <w:rsid w:val="006E5D20"/>
    <w:rsid w:val="00702221"/>
    <w:rsid w:val="00712C92"/>
    <w:rsid w:val="00714290"/>
    <w:rsid w:val="00722FC8"/>
    <w:rsid w:val="007304A6"/>
    <w:rsid w:val="00744668"/>
    <w:rsid w:val="0074598B"/>
    <w:rsid w:val="00746593"/>
    <w:rsid w:val="007513AE"/>
    <w:rsid w:val="007672C7"/>
    <w:rsid w:val="007A7D74"/>
    <w:rsid w:val="007B1895"/>
    <w:rsid w:val="007B64DB"/>
    <w:rsid w:val="007F018B"/>
    <w:rsid w:val="007F51B3"/>
    <w:rsid w:val="007F5BB4"/>
    <w:rsid w:val="00802706"/>
    <w:rsid w:val="008206A0"/>
    <w:rsid w:val="00861D6C"/>
    <w:rsid w:val="008833F9"/>
    <w:rsid w:val="008C6706"/>
    <w:rsid w:val="008E4217"/>
    <w:rsid w:val="008E48E1"/>
    <w:rsid w:val="008F45F7"/>
    <w:rsid w:val="00904B0F"/>
    <w:rsid w:val="009059ED"/>
    <w:rsid w:val="00930043"/>
    <w:rsid w:val="009302D4"/>
    <w:rsid w:val="00946D6D"/>
    <w:rsid w:val="0097358B"/>
    <w:rsid w:val="00983300"/>
    <w:rsid w:val="00984A2A"/>
    <w:rsid w:val="009905BE"/>
    <w:rsid w:val="009A5BC5"/>
    <w:rsid w:val="009B7D54"/>
    <w:rsid w:val="009C4365"/>
    <w:rsid w:val="009C5E05"/>
    <w:rsid w:val="009F4800"/>
    <w:rsid w:val="009F54EB"/>
    <w:rsid w:val="009F6693"/>
    <w:rsid w:val="00A14FF7"/>
    <w:rsid w:val="00A172BF"/>
    <w:rsid w:val="00A23592"/>
    <w:rsid w:val="00A33DDA"/>
    <w:rsid w:val="00A405F5"/>
    <w:rsid w:val="00A44C58"/>
    <w:rsid w:val="00A45982"/>
    <w:rsid w:val="00A47093"/>
    <w:rsid w:val="00A50D89"/>
    <w:rsid w:val="00A55332"/>
    <w:rsid w:val="00A66F3D"/>
    <w:rsid w:val="00A90AC6"/>
    <w:rsid w:val="00A97D17"/>
    <w:rsid w:val="00AA5A61"/>
    <w:rsid w:val="00AC156C"/>
    <w:rsid w:val="00AF400C"/>
    <w:rsid w:val="00AF77B9"/>
    <w:rsid w:val="00B10CDA"/>
    <w:rsid w:val="00B179FD"/>
    <w:rsid w:val="00B307F3"/>
    <w:rsid w:val="00B33011"/>
    <w:rsid w:val="00B37950"/>
    <w:rsid w:val="00B404B6"/>
    <w:rsid w:val="00B433DE"/>
    <w:rsid w:val="00B6398D"/>
    <w:rsid w:val="00B6767B"/>
    <w:rsid w:val="00B676B9"/>
    <w:rsid w:val="00B71CFE"/>
    <w:rsid w:val="00B90EBB"/>
    <w:rsid w:val="00B910B2"/>
    <w:rsid w:val="00BB10E0"/>
    <w:rsid w:val="00BC2BBD"/>
    <w:rsid w:val="00BF0F6B"/>
    <w:rsid w:val="00C36982"/>
    <w:rsid w:val="00C44895"/>
    <w:rsid w:val="00C53D22"/>
    <w:rsid w:val="00C5665A"/>
    <w:rsid w:val="00C7343D"/>
    <w:rsid w:val="00C73B42"/>
    <w:rsid w:val="00C772D7"/>
    <w:rsid w:val="00CA3C25"/>
    <w:rsid w:val="00CB103F"/>
    <w:rsid w:val="00CD6F3D"/>
    <w:rsid w:val="00CE399C"/>
    <w:rsid w:val="00CF6691"/>
    <w:rsid w:val="00D20D4C"/>
    <w:rsid w:val="00D34392"/>
    <w:rsid w:val="00D37BC1"/>
    <w:rsid w:val="00D74B96"/>
    <w:rsid w:val="00D8696A"/>
    <w:rsid w:val="00DA3E9D"/>
    <w:rsid w:val="00DC2555"/>
    <w:rsid w:val="00DD4861"/>
    <w:rsid w:val="00DE0FB3"/>
    <w:rsid w:val="00DE38A7"/>
    <w:rsid w:val="00DE6879"/>
    <w:rsid w:val="00E02F24"/>
    <w:rsid w:val="00E074FE"/>
    <w:rsid w:val="00E17D54"/>
    <w:rsid w:val="00E4266F"/>
    <w:rsid w:val="00E43749"/>
    <w:rsid w:val="00E51B2D"/>
    <w:rsid w:val="00E71F5A"/>
    <w:rsid w:val="00E740C7"/>
    <w:rsid w:val="00E9117D"/>
    <w:rsid w:val="00EA65F4"/>
    <w:rsid w:val="00EC3187"/>
    <w:rsid w:val="00EC4F8C"/>
    <w:rsid w:val="00EC7EE6"/>
    <w:rsid w:val="00ED0C3C"/>
    <w:rsid w:val="00EE482E"/>
    <w:rsid w:val="00EE5025"/>
    <w:rsid w:val="00EF480A"/>
    <w:rsid w:val="00F02DF9"/>
    <w:rsid w:val="00F03685"/>
    <w:rsid w:val="00F03B44"/>
    <w:rsid w:val="00F2387A"/>
    <w:rsid w:val="00F3360C"/>
    <w:rsid w:val="00F359F2"/>
    <w:rsid w:val="00F37EB8"/>
    <w:rsid w:val="00F63942"/>
    <w:rsid w:val="00F65ED7"/>
    <w:rsid w:val="00F7257D"/>
    <w:rsid w:val="00F73989"/>
    <w:rsid w:val="00F75BA5"/>
    <w:rsid w:val="00F91B42"/>
    <w:rsid w:val="00F94695"/>
    <w:rsid w:val="00FA23E3"/>
    <w:rsid w:val="00FB0A03"/>
    <w:rsid w:val="00FC0432"/>
    <w:rsid w:val="00FC19F4"/>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oNotEmbedSmartTags/>
  <w:decimalSymbol w:val="."/>
  <w:listSeparator w:val=","/>
  <w14:docId w14:val="42A24CB2"/>
  <w15:chartTrackingRefBased/>
  <w15:docId w15:val="{33E21F56-8392-9446-A4C2-6CE3D8BFC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n-US" w:eastAsia="zh-CN"/>
    </w:rPr>
  </w:style>
  <w:style w:type="paragraph" w:styleId="Heading1">
    <w:name w:val="heading 1"/>
    <w:basedOn w:val="Normal"/>
    <w:next w:val="Normal"/>
    <w:uiPriority w:val="9"/>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uiPriority w:val="9"/>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uiPriority w:val="9"/>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uiPriority w:val="9"/>
    <w:qFormat/>
    <w:pPr>
      <w:keepNext/>
      <w:numPr>
        <w:ilvl w:val="3"/>
        <w:numId w:val="1"/>
      </w:numPr>
      <w:spacing w:before="240" w:after="60"/>
      <w:outlineLvl w:val="3"/>
    </w:pPr>
    <w:rPr>
      <w:b/>
      <w:bCs/>
      <w:sz w:val="28"/>
      <w:szCs w:val="28"/>
    </w:rPr>
  </w:style>
  <w:style w:type="paragraph" w:styleId="Heading5">
    <w:name w:val="heading 5"/>
    <w:basedOn w:val="Normal"/>
    <w:next w:val="Normal"/>
    <w:uiPriority w:val="9"/>
    <w:qFormat/>
    <w:pPr>
      <w:numPr>
        <w:ilvl w:val="4"/>
        <w:numId w:val="1"/>
      </w:numPr>
      <w:spacing w:before="240" w:after="60"/>
      <w:outlineLvl w:val="4"/>
    </w:pPr>
    <w:rPr>
      <w:b/>
      <w:bCs/>
      <w:i/>
      <w:iCs/>
      <w:sz w:val="26"/>
      <w:szCs w:val="26"/>
    </w:rPr>
  </w:style>
  <w:style w:type="paragraph" w:styleId="Heading6">
    <w:name w:val="heading 6"/>
    <w:basedOn w:val="Normal"/>
    <w:next w:val="Normal"/>
    <w:uiPriority w:val="9"/>
    <w:qFormat/>
    <w:pPr>
      <w:numPr>
        <w:ilvl w:val="5"/>
        <w:numId w:val="1"/>
      </w:numPr>
      <w:spacing w:before="240" w:after="60"/>
      <w:outlineLvl w:val="5"/>
    </w:pPr>
    <w:rPr>
      <w:b/>
      <w:bCs/>
      <w:sz w:val="22"/>
      <w:szCs w:val="22"/>
    </w:rPr>
  </w:style>
  <w:style w:type="paragraph" w:styleId="Heading7">
    <w:name w:val="heading 7"/>
    <w:basedOn w:val="Normal"/>
    <w:next w:val="Normal"/>
    <w:uiPriority w:val="9"/>
    <w:qFormat/>
    <w:pPr>
      <w:numPr>
        <w:ilvl w:val="6"/>
        <w:numId w:val="1"/>
      </w:numPr>
      <w:spacing w:before="240" w:after="60"/>
      <w:outlineLvl w:val="6"/>
    </w:pPr>
  </w:style>
  <w:style w:type="paragraph" w:styleId="Heading8">
    <w:name w:val="heading 8"/>
    <w:basedOn w:val="Normal"/>
    <w:next w:val="Normal"/>
    <w:uiPriority w:val="9"/>
    <w:qFormat/>
    <w:pPr>
      <w:numPr>
        <w:ilvl w:val="7"/>
        <w:numId w:val="1"/>
      </w:numPr>
      <w:spacing w:before="240" w:after="60"/>
      <w:outlineLvl w:val="7"/>
    </w:pPr>
    <w:rPr>
      <w:i/>
      <w:iCs/>
    </w:rPr>
  </w:style>
  <w:style w:type="paragraph" w:styleId="Heading9">
    <w:name w:val="heading 9"/>
    <w:basedOn w:val="Normal"/>
    <w:next w:val="Normal"/>
    <w:uiPriority w:val="9"/>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eastAsia="Calibri"/>
      <w:b w:val="0"/>
      <w:bCs/>
      <w:sz w:val="22"/>
      <w:szCs w:val="22"/>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eastAsia="Calibri" w:hint="default"/>
      <w:b/>
      <w:bCs/>
      <w:sz w:val="28"/>
      <w:szCs w:val="28"/>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eastAsia="Calibri"/>
      <w:b/>
      <w:sz w:val="22"/>
      <w:szCs w:val="22"/>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hint="default"/>
      <w:b/>
      <w:bCs/>
      <w:i w:val="0"/>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eastAsia="Calibri"/>
      <w:b/>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eastAsia="Calibri"/>
      <w:b w:val="0"/>
      <w:bCs/>
      <w:sz w:val="22"/>
      <w:szCs w:val="22"/>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Symbol" w:hAnsi="Symbol" w:cs="Symbol"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Symbol" w:hAnsi="Symbol" w:cs="Symbol" w:hint="default"/>
    </w:rPr>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eastAsia="Calibri"/>
      <w:b w:val="0"/>
      <w:bCs/>
      <w:sz w:val="22"/>
      <w:szCs w:val="22"/>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eastAsia="Calibri"/>
      <w:b/>
      <w:sz w:val="22"/>
      <w:szCs w:val="22"/>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b w:val="0"/>
      <w:bCs w:val="0"/>
      <w:i w:val="0"/>
      <w:iCs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8z1">
    <w:name w:val="WW8Num18z1"/>
    <w:rPr>
      <w:rFonts w:hint="default"/>
    </w:rPr>
  </w:style>
  <w:style w:type="character" w:customStyle="1" w:styleId="WW8Num19z0">
    <w:name w:val="WW8Num19z0"/>
    <w:rPr>
      <w:rFonts w:eastAsia="Calibri"/>
      <w:b/>
      <w:sz w:val="22"/>
      <w:szCs w:val="22"/>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sz w:val="22"/>
      <w:szCs w:val="22"/>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sz w:val="22"/>
      <w:szCs w:val="22"/>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eastAsia="Calibri"/>
      <w:b/>
      <w:sz w:val="22"/>
      <w:szCs w:val="22"/>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Symbol" w:hAnsi="Symbol" w:cs="Symbol" w:hint="default"/>
    </w:rPr>
  </w:style>
  <w:style w:type="character" w:customStyle="1" w:styleId="WW8Num23z1">
    <w:name w:val="WW8Num23z1"/>
    <w:rPr>
      <w:rFonts w:hint="default"/>
    </w:rPr>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eastAsia="Calibri"/>
      <w:b w:val="0"/>
      <w:bCs/>
      <w:i/>
      <w:iCs/>
      <w:sz w:val="22"/>
      <w:szCs w:val="22"/>
    </w:rPr>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Heading1Char">
    <w:name w:val="Heading 1 Char"/>
    <w:rPr>
      <w:rFonts w:ascii="Arial" w:eastAsia="Times New Roman" w:hAnsi="Arial" w:cs="Times New Roman"/>
      <w:b/>
      <w:bCs/>
      <w:kern w:val="1"/>
      <w:sz w:val="32"/>
      <w:szCs w:val="32"/>
    </w:rPr>
  </w:style>
  <w:style w:type="character" w:customStyle="1" w:styleId="Heading2Char">
    <w:name w:val="Heading 2 Char"/>
    <w:rPr>
      <w:rFonts w:ascii="Arial" w:eastAsia="Times New Roman" w:hAnsi="Arial" w:cs="Times New Roman"/>
      <w:b/>
      <w:bCs/>
      <w:i/>
      <w:iCs/>
      <w:sz w:val="28"/>
      <w:szCs w:val="28"/>
    </w:rPr>
  </w:style>
  <w:style w:type="character" w:customStyle="1" w:styleId="Heading3Char">
    <w:name w:val="Heading 3 Char"/>
    <w:rPr>
      <w:rFonts w:ascii="Arial" w:eastAsia="Times New Roman" w:hAnsi="Arial" w:cs="Times New Roman"/>
      <w:b/>
      <w:bCs/>
      <w:sz w:val="26"/>
      <w:szCs w:val="26"/>
    </w:rPr>
  </w:style>
  <w:style w:type="character" w:customStyle="1" w:styleId="Heading4Char">
    <w:name w:val="Heading 4 Char"/>
    <w:rPr>
      <w:rFonts w:ascii="Times New Roman" w:eastAsia="Times New Roman" w:hAnsi="Times New Roman" w:cs="Times New Roman"/>
      <w:b/>
      <w:bCs/>
      <w:sz w:val="28"/>
      <w:szCs w:val="28"/>
    </w:rPr>
  </w:style>
  <w:style w:type="character" w:customStyle="1" w:styleId="Heading5Char">
    <w:name w:val="Heading 5 Char"/>
    <w:rPr>
      <w:rFonts w:ascii="Times New Roman" w:eastAsia="Times New Roman" w:hAnsi="Times New Roman" w:cs="Times New Roman"/>
      <w:b/>
      <w:bCs/>
      <w:i/>
      <w:iCs/>
      <w:sz w:val="26"/>
      <w:szCs w:val="26"/>
    </w:rPr>
  </w:style>
  <w:style w:type="character" w:customStyle="1" w:styleId="Heading6Char">
    <w:name w:val="Heading 6 Char"/>
    <w:rPr>
      <w:rFonts w:ascii="Times New Roman" w:eastAsia="Times New Roman" w:hAnsi="Times New Roman" w:cs="Times New Roman"/>
      <w:b/>
      <w:bCs/>
    </w:rPr>
  </w:style>
  <w:style w:type="character" w:customStyle="1" w:styleId="Heading7Char">
    <w:name w:val="Heading 7 Char"/>
    <w:rPr>
      <w:rFonts w:ascii="Times New Roman" w:eastAsia="Times New Roman" w:hAnsi="Times New Roman" w:cs="Times New Roman"/>
      <w:sz w:val="24"/>
      <w:szCs w:val="24"/>
    </w:rPr>
  </w:style>
  <w:style w:type="character" w:customStyle="1" w:styleId="Heading8Char">
    <w:name w:val="Heading 8 Char"/>
    <w:rPr>
      <w:rFonts w:ascii="Times New Roman" w:eastAsia="Times New Roman" w:hAnsi="Times New Roman" w:cs="Times New Roman"/>
      <w:i/>
      <w:iCs/>
      <w:sz w:val="24"/>
      <w:szCs w:val="24"/>
    </w:rPr>
  </w:style>
  <w:style w:type="character" w:customStyle="1" w:styleId="Heading9Char">
    <w:name w:val="Heading 9 Char"/>
    <w:rPr>
      <w:rFonts w:ascii="Arial" w:eastAsia="Times New Roman" w:hAnsi="Arial" w:cs="Arial"/>
    </w:rPr>
  </w:style>
  <w:style w:type="character" w:customStyle="1" w:styleId="HeaderChar">
    <w:name w:val="Header Char"/>
    <w:rPr>
      <w:rFonts w:ascii="Times New Roman" w:eastAsia="Times New Roman" w:hAnsi="Times New Roman" w:cs="Times New Roman"/>
      <w:sz w:val="24"/>
      <w:szCs w:val="24"/>
    </w:rPr>
  </w:style>
  <w:style w:type="character" w:customStyle="1" w:styleId="FooterChar">
    <w:name w:val="Footer Char"/>
    <w:rPr>
      <w:rFonts w:ascii="Times New Roman" w:eastAsia="Times New Roman" w:hAnsi="Times New Roman" w:cs="Times New Roman"/>
      <w:sz w:val="24"/>
      <w:szCs w:val="24"/>
    </w:rPr>
  </w:style>
  <w:style w:type="character" w:styleId="PageNumber">
    <w:name w:val="page number"/>
    <w:basedOn w:val="DefaultParagraphFont"/>
  </w:style>
  <w:style w:type="character" w:customStyle="1" w:styleId="NormalWebChar">
    <w:name w:val="Normal (Web) Char"/>
    <w:aliases w:val=" Char Char"/>
    <w:rPr>
      <w:rFonts w:ascii="Times New Roman" w:eastAsia="Times New Roman" w:hAnsi="Times New Roman" w:cs="Times New Roman"/>
      <w:sz w:val="24"/>
      <w:szCs w:val="24"/>
    </w:rPr>
  </w:style>
  <w:style w:type="character" w:customStyle="1" w:styleId="BalloonTextChar">
    <w:name w:val="Balloon Text Char"/>
    <w:rPr>
      <w:rFonts w:ascii="Tahoma" w:eastAsia="Times New Roman" w:hAnsi="Tahoma" w:cs="Tahoma"/>
      <w:sz w:val="16"/>
      <w:szCs w:val="16"/>
    </w:rPr>
  </w:style>
  <w:style w:type="character" w:styleId="Hyperlink">
    <w:name w:val="Hyperlink"/>
    <w:uiPriority w:val="99"/>
    <w:rPr>
      <w:color w:val="0000FF"/>
      <w:u w:val="single"/>
    </w:rPr>
  </w:style>
  <w:style w:type="character" w:styleId="HTMLCode">
    <w:name w:val="HTML Code"/>
    <w:rPr>
      <w:rFonts w:ascii="Courier New" w:eastAsia="Times New Roman" w:hAnsi="Courier New" w:cs="Courier New"/>
      <w:sz w:val="20"/>
      <w:szCs w:val="20"/>
    </w:rPr>
  </w:style>
  <w:style w:type="character" w:styleId="HTMLDefinition">
    <w:name w:val="HTML Definition"/>
    <w:rPr>
      <w:i/>
      <w:iCs/>
    </w:rPr>
  </w:style>
  <w:style w:type="character" w:customStyle="1" w:styleId="n">
    <w:name w:val="n"/>
    <w:basedOn w:val="DefaultParagraphFont"/>
  </w:style>
  <w:style w:type="character" w:customStyle="1" w:styleId="o">
    <w:name w:val="o"/>
    <w:basedOn w:val="DefaultParagraphFont"/>
  </w:style>
  <w:style w:type="character" w:customStyle="1" w:styleId="s1">
    <w:name w:val="s1"/>
    <w:basedOn w:val="DefaultParagraphFont"/>
  </w:style>
  <w:style w:type="character" w:customStyle="1" w:styleId="mi">
    <w:name w:val="mi"/>
    <w:basedOn w:val="DefaultParagraphFont"/>
  </w:style>
  <w:style w:type="character" w:customStyle="1" w:styleId="p">
    <w:name w:val="p"/>
    <w:basedOn w:val="DefaultParagraphFont"/>
  </w:style>
  <w:style w:type="character" w:customStyle="1" w:styleId="k">
    <w:name w:val="k"/>
    <w:basedOn w:val="DefaultParagraphFont"/>
  </w:style>
  <w:style w:type="character" w:customStyle="1" w:styleId="NoSpacingChar">
    <w:name w:val="No Spacing Char"/>
    <w:uiPriority w:val="1"/>
    <w:rPr>
      <w:rFonts w:eastAsia="Times New Roman" w:cs="Times New Roman"/>
      <w:sz w:val="22"/>
      <w:szCs w:val="22"/>
      <w:lang w:val="en-US" w:bidi="ar-SA"/>
    </w:rPr>
  </w:style>
  <w:style w:type="character" w:customStyle="1" w:styleId="mw-headline">
    <w:name w:val="mw-headline"/>
    <w:basedOn w:val="DefaultParagraphFont"/>
  </w:style>
  <w:style w:type="character" w:customStyle="1" w:styleId="HTMLPreformattedChar">
    <w:name w:val="HTML Preformatted Char"/>
    <w:uiPriority w:val="99"/>
    <w:rPr>
      <w:rFonts w:ascii="Courier New" w:eastAsia="Times New Roman" w:hAnsi="Courier New" w:cs="Times New Roman"/>
      <w:sz w:val="20"/>
      <w:szCs w:val="20"/>
    </w:rPr>
  </w:style>
  <w:style w:type="character" w:customStyle="1" w:styleId="PlainTextChar">
    <w:name w:val="Plain Text Char"/>
    <w:rPr>
      <w:rFonts w:ascii="Courier New" w:eastAsia="Times New Roman" w:hAnsi="Courier New" w:cs="Times New Roman"/>
      <w:sz w:val="20"/>
      <w:szCs w:val="20"/>
    </w:rPr>
  </w:style>
  <w:style w:type="character" w:customStyle="1" w:styleId="texhtml">
    <w:name w:val="texhtml"/>
    <w:basedOn w:val="DefaultParagraphFont"/>
  </w:style>
  <w:style w:type="character" w:styleId="Emphasis">
    <w:name w:val="Emphasis"/>
    <w:qFormat/>
    <w:rPr>
      <w:i/>
      <w:iCs/>
    </w:rPr>
  </w:style>
  <w:style w:type="character" w:customStyle="1" w:styleId="pln1">
    <w:name w:val="pln1"/>
    <w:rPr>
      <w:color w:val="000000"/>
    </w:rPr>
  </w:style>
  <w:style w:type="character" w:customStyle="1" w:styleId="com1">
    <w:name w:val="com1"/>
    <w:rPr>
      <w:color w:val="008200"/>
    </w:rPr>
  </w:style>
  <w:style w:type="character" w:customStyle="1" w:styleId="kwd1">
    <w:name w:val="kwd1"/>
    <w:rPr>
      <w:b/>
      <w:bCs/>
      <w:color w:val="006699"/>
    </w:rPr>
  </w:style>
  <w:style w:type="character" w:customStyle="1" w:styleId="pun1">
    <w:name w:val="pun1"/>
    <w:rPr>
      <w:color w:val="999900"/>
    </w:rPr>
  </w:style>
  <w:style w:type="character" w:customStyle="1" w:styleId="lit1">
    <w:name w:val="lit1"/>
    <w:rPr>
      <w:color w:val="006666"/>
    </w:rPr>
  </w:style>
  <w:style w:type="character" w:customStyle="1" w:styleId="str1">
    <w:name w:val="str1"/>
    <w:rPr>
      <w:color w:val="646464"/>
    </w:rPr>
  </w:style>
  <w:style w:type="character" w:styleId="HTMLTypewriter">
    <w:name w:val="HTML Typewriter"/>
    <w:uiPriority w:val="99"/>
    <w:rPr>
      <w:rFonts w:ascii="Courier New" w:eastAsia="Times New Roman" w:hAnsi="Courier New" w:cs="Courier New" w:hint="default"/>
      <w:sz w:val="20"/>
      <w:szCs w:val="20"/>
    </w:rPr>
  </w:style>
  <w:style w:type="character" w:styleId="FollowedHyperlink">
    <w:name w:val="FollowedHyperlink"/>
    <w:rPr>
      <w:color w:val="800080"/>
      <w:u w:val="single"/>
    </w:rPr>
  </w:style>
  <w:style w:type="character" w:customStyle="1" w:styleId="apple-converted-space">
    <w:name w:val="apple-converted-space"/>
  </w:style>
  <w:style w:type="character" w:customStyle="1" w:styleId="es1">
    <w:name w:val="es1"/>
    <w:basedOn w:val="DefaultParagraphFont"/>
  </w:style>
  <w:style w:type="character" w:customStyle="1" w:styleId="DocumentMapChar">
    <w:name w:val="Document Map Char"/>
    <w:rPr>
      <w:rFonts w:ascii="Tahoma" w:hAnsi="Tahoma" w:cs="Tahoma"/>
      <w:sz w:val="16"/>
      <w:szCs w:val="16"/>
    </w:rPr>
  </w:style>
  <w:style w:type="character" w:customStyle="1" w:styleId="kw4">
    <w:name w:val="kw4"/>
    <w:basedOn w:val="DefaultParagraphFont"/>
  </w:style>
  <w:style w:type="character" w:customStyle="1" w:styleId="apple-tab-span">
    <w:name w:val="apple-tab-span"/>
    <w:basedOn w:val="DefaultParagraphFont"/>
  </w:style>
  <w:style w:type="character" w:customStyle="1" w:styleId="br0">
    <w:name w:val="br0"/>
    <w:basedOn w:val="DefaultParagraphFont"/>
  </w:style>
  <w:style w:type="character" w:customStyle="1" w:styleId="sy0">
    <w:name w:val="sy0"/>
    <w:basedOn w:val="DefaultParagraphFont"/>
  </w:style>
  <w:style w:type="character" w:customStyle="1" w:styleId="comulti">
    <w:name w:val="comulti"/>
    <w:basedOn w:val="DefaultParagraphFont"/>
  </w:style>
  <w:style w:type="character" w:customStyle="1" w:styleId="co2">
    <w:name w:val="co2"/>
    <w:basedOn w:val="DefaultParagraphFont"/>
  </w:style>
  <w:style w:type="character" w:customStyle="1" w:styleId="kwd">
    <w:name w:val="kwd"/>
    <w:basedOn w:val="DefaultParagraphFont"/>
  </w:style>
  <w:style w:type="character" w:customStyle="1" w:styleId="lit">
    <w:name w:val="lit"/>
    <w:basedOn w:val="DefaultParagraphFont"/>
  </w:style>
  <w:style w:type="character" w:customStyle="1" w:styleId="com">
    <w:name w:val="com"/>
    <w:basedOn w:val="DefaultParagraphFont"/>
  </w:style>
  <w:style w:type="character" w:styleId="Strong">
    <w:name w:val="Strong"/>
    <w:uiPriority w:val="22"/>
    <w:qFormat/>
    <w:rPr>
      <w:b/>
      <w:bCs/>
    </w:rPr>
  </w:style>
  <w:style w:type="character" w:customStyle="1" w:styleId="kw1">
    <w:name w:val="kw1"/>
    <w:basedOn w:val="DefaultParagraphFont"/>
  </w:style>
  <w:style w:type="character" w:customStyle="1" w:styleId="str">
    <w:name w:val="str"/>
    <w:basedOn w:val="DefaultParagraphFont"/>
  </w:style>
  <w:style w:type="character" w:customStyle="1" w:styleId="kw3">
    <w:name w:val="kw3"/>
    <w:basedOn w:val="DefaultParagraphFont"/>
  </w:style>
  <w:style w:type="character" w:customStyle="1" w:styleId="contributornametrigger">
    <w:name w:val="contributornametrigger"/>
    <w:basedOn w:val="DefaultParagraphFont"/>
  </w:style>
  <w:style w:type="character" w:customStyle="1" w:styleId="pun">
    <w:name w:val="pun"/>
    <w:basedOn w:val="DefaultParagraphFont"/>
  </w:style>
  <w:style w:type="character" w:customStyle="1" w:styleId="st0">
    <w:name w:val="st0"/>
    <w:basedOn w:val="DefaultParagraphFont"/>
  </w:style>
  <w:style w:type="character" w:customStyle="1" w:styleId="pln">
    <w:name w:val="pln"/>
    <w:basedOn w:val="DefaultParagraphFont"/>
  </w:style>
  <w:style w:type="character" w:customStyle="1" w:styleId="nu0">
    <w:name w:val="nu0"/>
    <w:basedOn w:val="DefaultParagraphFont"/>
  </w:style>
  <w:style w:type="character" w:customStyle="1" w:styleId="DocumentMapChar1">
    <w:name w:val="Document Map Char1"/>
    <w:rPr>
      <w:rFonts w:ascii="Tahoma" w:eastAsia="Times New Roman" w:hAnsi="Tahoma" w:cs="Tahoma"/>
      <w:sz w:val="16"/>
      <w:szCs w:val="16"/>
    </w:rPr>
  </w:style>
  <w:style w:type="character" w:customStyle="1" w:styleId="BodyTextChar">
    <w:name w:val="Body Text Char"/>
    <w:rPr>
      <w:rFonts w:ascii="Verdana" w:eastAsia="Verdana" w:hAnsi="Verdana" w:cs="Times New Roman"/>
      <w:sz w:val="17"/>
      <w:szCs w:val="17"/>
    </w:rPr>
  </w:style>
  <w:style w:type="character" w:customStyle="1" w:styleId="nowrap">
    <w:name w:val="nowrap"/>
    <w:basedOn w:val="DefaultParagraphFont"/>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pPr>
      <w:ind w:left="1253"/>
    </w:pPr>
    <w:rPr>
      <w:rFonts w:ascii="Verdana" w:eastAsia="Verdana" w:hAnsi="Verdana" w:cs="Verdana"/>
      <w:sz w:val="17"/>
      <w:szCs w:val="17"/>
    </w:rPr>
  </w:style>
  <w:style w:type="paragraph" w:styleId="List">
    <w:name w:val="List"/>
    <w:basedOn w:val="Normal"/>
    <w:pPr>
      <w:ind w:left="360" w:hanging="360"/>
    </w:pPr>
    <w:rPr>
      <w:sz w:val="20"/>
      <w:szCs w:val="20"/>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pPr>
      <w:suppressLineNumbers/>
    </w:pPr>
    <w:rPr>
      <w:rFonts w:cs="FreeSans"/>
    </w:rPr>
  </w:style>
  <w:style w:type="paragraph" w:styleId="Header">
    <w:name w:val="header"/>
    <w:basedOn w:val="Normal"/>
  </w:style>
  <w:style w:type="paragraph" w:styleId="Footer">
    <w:name w:val="footer"/>
    <w:basedOn w:val="Normal"/>
  </w:style>
  <w:style w:type="paragraph" w:styleId="NormalWeb">
    <w:name w:val="Normal (Web)"/>
    <w:aliases w:val=" Char"/>
    <w:basedOn w:val="Normal"/>
    <w:uiPriority w:val="99"/>
    <w:pPr>
      <w:spacing w:before="280" w:after="280"/>
    </w:pPr>
    <w:rPr>
      <w:rFonts w:cs="Tunga"/>
      <w:lang w:val="x-none" w:bidi="kn-IN"/>
    </w:rPr>
  </w:style>
  <w:style w:type="paragraph" w:customStyle="1" w:styleId="xmsolistparagraph">
    <w:name w:val="x_msolistparagraph"/>
    <w:basedOn w:val="Normal"/>
    <w:pPr>
      <w:spacing w:before="280" w:after="280"/>
    </w:pPr>
  </w:style>
  <w:style w:type="paragraph" w:styleId="BalloonText">
    <w:name w:val="Balloon Text"/>
    <w:basedOn w:val="Normal"/>
    <w:rPr>
      <w:rFonts w:ascii="Tahoma" w:hAnsi="Tahoma" w:cs="Tahoma"/>
      <w:sz w:val="16"/>
      <w:szCs w:val="16"/>
    </w:rPr>
  </w:style>
  <w:style w:type="paragraph" w:styleId="ListParagraph">
    <w:name w:val="List Paragraph"/>
    <w:basedOn w:val="Normal"/>
    <w:uiPriority w:val="34"/>
    <w:qFormat/>
    <w:pPr>
      <w:spacing w:after="160" w:line="256" w:lineRule="auto"/>
      <w:ind w:left="720"/>
      <w:contextualSpacing/>
    </w:pPr>
    <w:rPr>
      <w:rFonts w:ascii="Calibri" w:eastAsia="Calibri" w:hAnsi="Calibri" w:cs="Tunga"/>
      <w:sz w:val="22"/>
      <w:szCs w:val="22"/>
    </w:rPr>
  </w:style>
  <w:style w:type="paragraph" w:styleId="TOC1">
    <w:name w:val="toc 1"/>
    <w:basedOn w:val="Normal"/>
    <w:next w:val="Normal"/>
    <w:uiPriority w:val="39"/>
    <w:pPr>
      <w:spacing w:before="360"/>
    </w:pPr>
    <w:rPr>
      <w:rFonts w:ascii="Calibri Light" w:hAnsi="Calibri Light"/>
      <w:b/>
      <w:bCs/>
      <w:caps/>
    </w:rPr>
  </w:style>
  <w:style w:type="paragraph" w:styleId="NoSpacing">
    <w:name w:val="No Spacing"/>
    <w:uiPriority w:val="1"/>
    <w:qFormat/>
    <w:pPr>
      <w:suppressAutoHyphens/>
    </w:pPr>
    <w:rPr>
      <w:rFonts w:ascii="Calibri" w:hAnsi="Calibri"/>
      <w:sz w:val="22"/>
      <w:szCs w:val="22"/>
      <w:lang w:val="en-US" w:eastAsia="zh-CN"/>
    </w:rPr>
  </w:style>
  <w:style w:type="paragraph" w:customStyle="1" w:styleId="Default">
    <w:name w:val="Default"/>
    <w:pPr>
      <w:suppressAutoHyphens/>
      <w:autoSpaceDE w:val="0"/>
    </w:pPr>
    <w:rPr>
      <w:color w:val="000000"/>
      <w:sz w:val="24"/>
      <w:szCs w:val="24"/>
      <w:lang w:val="en-US" w:eastAsia="zh-CN"/>
    </w:rPr>
  </w:style>
  <w:style w:type="paragraph" w:styleId="HTMLPreformatted">
    <w:name w:val="HTML Preformatted"/>
    <w:basedOn w:val="Normal"/>
    <w:uiPriority w:val="99"/>
    <w:rPr>
      <w:rFonts w:ascii="Courier New" w:hAnsi="Courier New" w:cs="Courier New"/>
      <w:sz w:val="20"/>
      <w:szCs w:val="20"/>
    </w:rPr>
  </w:style>
  <w:style w:type="paragraph" w:styleId="PlainText">
    <w:name w:val="Plain Text"/>
    <w:basedOn w:val="Normal"/>
    <w:rPr>
      <w:rFonts w:ascii="Courier New" w:hAnsi="Courier New" w:cs="Courier New"/>
      <w:sz w:val="20"/>
      <w:szCs w:val="20"/>
    </w:rPr>
  </w:style>
  <w:style w:type="paragraph" w:styleId="TOC2">
    <w:name w:val="toc 2"/>
    <w:basedOn w:val="Normal"/>
    <w:next w:val="Normal"/>
    <w:uiPriority w:val="39"/>
    <w:pPr>
      <w:spacing w:before="240"/>
    </w:pPr>
    <w:rPr>
      <w:rFonts w:ascii="Calibri" w:hAnsi="Calibri"/>
      <w:b/>
      <w:bCs/>
      <w:sz w:val="20"/>
      <w:szCs w:val="20"/>
    </w:rPr>
  </w:style>
  <w:style w:type="paragraph" w:styleId="DocumentMap">
    <w:name w:val="Document Map"/>
    <w:basedOn w:val="Normal"/>
    <w:rPr>
      <w:rFonts w:ascii="Tahoma" w:eastAsia="Calibri" w:hAnsi="Tahoma" w:cs="Tunga"/>
      <w:sz w:val="16"/>
      <w:szCs w:val="16"/>
      <w:lang w:val="x-none" w:bidi="kn-IN"/>
    </w:rPr>
  </w:style>
  <w:style w:type="paragraph" w:styleId="TOCHeading">
    <w:name w:val="TOC Heading"/>
    <w:basedOn w:val="Heading1"/>
    <w:next w:val="Normal"/>
    <w:uiPriority w:val="39"/>
    <w:qFormat/>
    <w:pPr>
      <w:keepLines/>
      <w:numPr>
        <w:numId w:val="0"/>
      </w:numPr>
      <w:spacing w:before="480" w:after="0" w:line="276" w:lineRule="auto"/>
    </w:pPr>
    <w:rPr>
      <w:rFonts w:ascii="Cambria" w:hAnsi="Cambria" w:cs="Cambria"/>
      <w:color w:val="365F91"/>
      <w:sz w:val="28"/>
      <w:szCs w:val="28"/>
    </w:rPr>
  </w:style>
  <w:style w:type="paragraph" w:customStyle="1" w:styleId="text">
    <w:name w:val="text"/>
    <w:basedOn w:val="Normal"/>
    <w:pPr>
      <w:spacing w:before="280" w:after="280"/>
    </w:pPr>
    <w:rPr>
      <w:rFonts w:eastAsia="MS Mincho"/>
      <w:lang w:eastAsia="ja-JP"/>
    </w:rPr>
  </w:style>
  <w:style w:type="paragraph" w:customStyle="1" w:styleId="paratitle1">
    <w:name w:val="paratitle1"/>
    <w:basedOn w:val="Normal"/>
    <w:pPr>
      <w:spacing w:before="280" w:after="280" w:line="225" w:lineRule="atLeast"/>
    </w:pPr>
    <w:rPr>
      <w:rFonts w:ascii="Arial" w:eastAsia="SimSun" w:hAnsi="Arial" w:cs="Arial"/>
      <w:color w:val="005279"/>
      <w:sz w:val="18"/>
      <w:szCs w:val="1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table" w:styleId="TableGrid">
    <w:name w:val="Table Grid"/>
    <w:basedOn w:val="TableNormal"/>
    <w:uiPriority w:val="39"/>
    <w:rsid w:val="00605C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A63A8"/>
    <w:pPr>
      <w:ind w:left="240"/>
    </w:pPr>
    <w:rPr>
      <w:rFonts w:ascii="Calibri" w:hAnsi="Calibri"/>
      <w:sz w:val="20"/>
      <w:szCs w:val="20"/>
    </w:rPr>
  </w:style>
  <w:style w:type="paragraph" w:styleId="TOC4">
    <w:name w:val="toc 4"/>
    <w:basedOn w:val="Normal"/>
    <w:next w:val="Normal"/>
    <w:autoRedefine/>
    <w:uiPriority w:val="39"/>
    <w:unhideWhenUsed/>
    <w:rsid w:val="00032009"/>
    <w:pPr>
      <w:ind w:left="480"/>
    </w:pPr>
    <w:rPr>
      <w:rFonts w:ascii="Calibri" w:hAnsi="Calibri"/>
      <w:sz w:val="20"/>
      <w:szCs w:val="20"/>
    </w:rPr>
  </w:style>
  <w:style w:type="paragraph" w:styleId="TOC5">
    <w:name w:val="toc 5"/>
    <w:basedOn w:val="Normal"/>
    <w:next w:val="Normal"/>
    <w:autoRedefine/>
    <w:uiPriority w:val="39"/>
    <w:unhideWhenUsed/>
    <w:rsid w:val="00032009"/>
    <w:pPr>
      <w:ind w:left="720"/>
    </w:pPr>
    <w:rPr>
      <w:rFonts w:ascii="Calibri" w:hAnsi="Calibri"/>
      <w:sz w:val="20"/>
      <w:szCs w:val="20"/>
    </w:rPr>
  </w:style>
  <w:style w:type="paragraph" w:styleId="TOC6">
    <w:name w:val="toc 6"/>
    <w:basedOn w:val="Normal"/>
    <w:next w:val="Normal"/>
    <w:autoRedefine/>
    <w:uiPriority w:val="39"/>
    <w:unhideWhenUsed/>
    <w:rsid w:val="00032009"/>
    <w:pPr>
      <w:ind w:left="960"/>
    </w:pPr>
    <w:rPr>
      <w:rFonts w:ascii="Calibri" w:hAnsi="Calibri"/>
      <w:sz w:val="20"/>
      <w:szCs w:val="20"/>
    </w:rPr>
  </w:style>
  <w:style w:type="paragraph" w:styleId="TOC7">
    <w:name w:val="toc 7"/>
    <w:basedOn w:val="Normal"/>
    <w:next w:val="Normal"/>
    <w:autoRedefine/>
    <w:uiPriority w:val="39"/>
    <w:unhideWhenUsed/>
    <w:rsid w:val="00032009"/>
    <w:pPr>
      <w:ind w:left="1200"/>
    </w:pPr>
    <w:rPr>
      <w:rFonts w:ascii="Calibri" w:hAnsi="Calibri"/>
      <w:sz w:val="20"/>
      <w:szCs w:val="20"/>
    </w:rPr>
  </w:style>
  <w:style w:type="paragraph" w:styleId="TOC8">
    <w:name w:val="toc 8"/>
    <w:basedOn w:val="Normal"/>
    <w:next w:val="Normal"/>
    <w:autoRedefine/>
    <w:uiPriority w:val="39"/>
    <w:unhideWhenUsed/>
    <w:rsid w:val="00032009"/>
    <w:pPr>
      <w:ind w:left="1440"/>
    </w:pPr>
    <w:rPr>
      <w:rFonts w:ascii="Calibri" w:hAnsi="Calibri"/>
      <w:sz w:val="20"/>
      <w:szCs w:val="20"/>
    </w:rPr>
  </w:style>
  <w:style w:type="paragraph" w:styleId="TOC9">
    <w:name w:val="toc 9"/>
    <w:basedOn w:val="Normal"/>
    <w:next w:val="Normal"/>
    <w:autoRedefine/>
    <w:uiPriority w:val="39"/>
    <w:unhideWhenUsed/>
    <w:rsid w:val="00032009"/>
    <w:pPr>
      <w:ind w:left="1680"/>
    </w:pPr>
    <w:rPr>
      <w:rFonts w:ascii="Calibri" w:hAnsi="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915060">
      <w:bodyDiv w:val="1"/>
      <w:marLeft w:val="0"/>
      <w:marRight w:val="0"/>
      <w:marTop w:val="0"/>
      <w:marBottom w:val="0"/>
      <w:divBdr>
        <w:top w:val="none" w:sz="0" w:space="0" w:color="auto"/>
        <w:left w:val="none" w:sz="0" w:space="0" w:color="auto"/>
        <w:bottom w:val="none" w:sz="0" w:space="0" w:color="auto"/>
        <w:right w:val="none" w:sz="0" w:space="0" w:color="auto"/>
      </w:divBdr>
    </w:div>
    <w:div w:id="62916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C9A40-C9C6-45F2-AB00-363163772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3664</Words>
  <Characters>20890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24505</CharactersWithSpaces>
  <SharedDoc>false</SharedDoc>
  <HLinks>
    <vt:vector size="156" baseType="variant">
      <vt:variant>
        <vt:i4>3080235</vt:i4>
      </vt:variant>
      <vt:variant>
        <vt:i4>75</vt:i4>
      </vt:variant>
      <vt:variant>
        <vt:i4>0</vt:i4>
      </vt:variant>
      <vt:variant>
        <vt:i4>5</vt:i4>
      </vt:variant>
      <vt:variant>
        <vt:lpwstr>http://www.cplusplus.com/streamsize</vt:lpwstr>
      </vt:variant>
      <vt:variant>
        <vt:lpwstr/>
      </vt:variant>
      <vt:variant>
        <vt:i4>7602238</vt:i4>
      </vt:variant>
      <vt:variant>
        <vt:i4>72</vt:i4>
      </vt:variant>
      <vt:variant>
        <vt:i4>0</vt:i4>
      </vt:variant>
      <vt:variant>
        <vt:i4>5</vt:i4>
      </vt:variant>
      <vt:variant>
        <vt:lpwstr>http://www.cplusplus.com/string:getline</vt:lpwstr>
      </vt:variant>
      <vt:variant>
        <vt:lpwstr/>
      </vt:variant>
      <vt:variant>
        <vt:i4>2687011</vt:i4>
      </vt:variant>
      <vt:variant>
        <vt:i4>69</vt:i4>
      </vt:variant>
      <vt:variant>
        <vt:i4>0</vt:i4>
      </vt:variant>
      <vt:variant>
        <vt:i4>5</vt:i4>
      </vt:variant>
      <vt:variant>
        <vt:lpwstr>http://www.cplusplus.com/string</vt:lpwstr>
      </vt:variant>
      <vt:variant>
        <vt:lpwstr/>
      </vt:variant>
      <vt:variant>
        <vt:i4>2687011</vt:i4>
      </vt:variant>
      <vt:variant>
        <vt:i4>66</vt:i4>
      </vt:variant>
      <vt:variant>
        <vt:i4>0</vt:i4>
      </vt:variant>
      <vt:variant>
        <vt:i4>5</vt:i4>
      </vt:variant>
      <vt:variant>
        <vt:lpwstr>http://www.cplusplus.com/string</vt:lpwstr>
      </vt:variant>
      <vt:variant>
        <vt:lpwstr/>
      </vt:variant>
      <vt:variant>
        <vt:i4>720898</vt:i4>
      </vt:variant>
      <vt:variant>
        <vt:i4>63</vt:i4>
      </vt:variant>
      <vt:variant>
        <vt:i4>0</vt:i4>
      </vt:variant>
      <vt:variant>
        <vt:i4>5</vt:i4>
      </vt:variant>
      <vt:variant>
        <vt:lpwstr>http://www.cplusplus.com/istream::gcount</vt:lpwstr>
      </vt:variant>
      <vt:variant>
        <vt:lpwstr/>
      </vt:variant>
      <vt:variant>
        <vt:i4>786435</vt:i4>
      </vt:variant>
      <vt:variant>
        <vt:i4>60</vt:i4>
      </vt:variant>
      <vt:variant>
        <vt:i4>0</vt:i4>
      </vt:variant>
      <vt:variant>
        <vt:i4>5</vt:i4>
      </vt:variant>
      <vt:variant>
        <vt:lpwstr>http://www.cplusplus.com/istream::get</vt:lpwstr>
      </vt:variant>
      <vt:variant>
        <vt:lpwstr/>
      </vt:variant>
      <vt:variant>
        <vt:i4>6815798</vt:i4>
      </vt:variant>
      <vt:variant>
        <vt:i4>57</vt:i4>
      </vt:variant>
      <vt:variant>
        <vt:i4>0</vt:i4>
      </vt:variant>
      <vt:variant>
        <vt:i4>5</vt:i4>
      </vt:variant>
      <vt:variant>
        <vt:lpwstr>http://cpp.comsci.us/etymology/include/fstream.html</vt:lpwstr>
      </vt:variant>
      <vt:variant>
        <vt:lpwstr/>
      </vt:variant>
      <vt:variant>
        <vt:i4>4718618</vt:i4>
      </vt:variant>
      <vt:variant>
        <vt:i4>54</vt:i4>
      </vt:variant>
      <vt:variant>
        <vt:i4>0</vt:i4>
      </vt:variant>
      <vt:variant>
        <vt:i4>5</vt:i4>
      </vt:variant>
      <vt:variant>
        <vt:lpwstr>http://cpp.comsci.us/etymology/include/iostream.html</vt:lpwstr>
      </vt:variant>
      <vt:variant>
        <vt:lpwstr/>
      </vt:variant>
      <vt:variant>
        <vt:i4>655435</vt:i4>
      </vt:variant>
      <vt:variant>
        <vt:i4>51</vt:i4>
      </vt:variant>
      <vt:variant>
        <vt:i4>0</vt:i4>
      </vt:variant>
      <vt:variant>
        <vt:i4>5</vt:i4>
      </vt:variant>
      <vt:variant>
        <vt:lpwstr>http://cpp.comsci.us/etymology/include/stdio.html</vt:lpwstr>
      </vt:variant>
      <vt:variant>
        <vt:lpwstr/>
      </vt:variant>
      <vt:variant>
        <vt:i4>1441857</vt:i4>
      </vt:variant>
      <vt:variant>
        <vt:i4>48</vt:i4>
      </vt:variant>
      <vt:variant>
        <vt:i4>0</vt:i4>
      </vt:variant>
      <vt:variant>
        <vt:i4>5</vt:i4>
      </vt:variant>
      <vt:variant>
        <vt:lpwstr>http://cpp.comsci.us/etymology/include/fcntl.html</vt:lpwstr>
      </vt:variant>
      <vt:variant>
        <vt:lpwstr/>
      </vt:variant>
      <vt:variant>
        <vt:i4>786511</vt:i4>
      </vt:variant>
      <vt:variant>
        <vt:i4>45</vt:i4>
      </vt:variant>
      <vt:variant>
        <vt:i4>0</vt:i4>
      </vt:variant>
      <vt:variant>
        <vt:i4>5</vt:i4>
      </vt:variant>
      <vt:variant>
        <vt:lpwstr>http://cpp.comsci.us/etymology/method/seekp.html</vt:lpwstr>
      </vt:variant>
      <vt:variant>
        <vt:lpwstr/>
      </vt:variant>
      <vt:variant>
        <vt:i4>786520</vt:i4>
      </vt:variant>
      <vt:variant>
        <vt:i4>42</vt:i4>
      </vt:variant>
      <vt:variant>
        <vt:i4>0</vt:i4>
      </vt:variant>
      <vt:variant>
        <vt:i4>5</vt:i4>
      </vt:variant>
      <vt:variant>
        <vt:lpwstr>http://cpp.comsci.us/etymology/method/seekg.html</vt:lpwstr>
      </vt:variant>
      <vt:variant>
        <vt:lpwstr/>
      </vt:variant>
      <vt:variant>
        <vt:i4>7405625</vt:i4>
      </vt:variant>
      <vt:variant>
        <vt:i4>39</vt:i4>
      </vt:variant>
      <vt:variant>
        <vt:i4>0</vt:i4>
      </vt:variant>
      <vt:variant>
        <vt:i4>5</vt:i4>
      </vt:variant>
      <vt:variant>
        <vt:lpwstr>http://cpp.comsci.us/etymology/function/fseek.html</vt:lpwstr>
      </vt:variant>
      <vt:variant>
        <vt:lpwstr/>
      </vt:variant>
      <vt:variant>
        <vt:i4>7405619</vt:i4>
      </vt:variant>
      <vt:variant>
        <vt:i4>36</vt:i4>
      </vt:variant>
      <vt:variant>
        <vt:i4>0</vt:i4>
      </vt:variant>
      <vt:variant>
        <vt:i4>5</vt:i4>
      </vt:variant>
      <vt:variant>
        <vt:lpwstr>http://cpp.comsci.us/etymology/function/lseek.html</vt:lpwstr>
      </vt:variant>
      <vt:variant>
        <vt:lpwstr/>
      </vt:variant>
      <vt:variant>
        <vt:i4>262226</vt:i4>
      </vt:variant>
      <vt:variant>
        <vt:i4>33</vt:i4>
      </vt:variant>
      <vt:variant>
        <vt:i4>0</vt:i4>
      </vt:variant>
      <vt:variant>
        <vt:i4>5</vt:i4>
      </vt:variant>
      <vt:variant>
        <vt:lpwstr>http://cpp.comsci.us/etymology/method/write.html</vt:lpwstr>
      </vt:variant>
      <vt:variant>
        <vt:lpwstr/>
      </vt:variant>
      <vt:variant>
        <vt:i4>3145829</vt:i4>
      </vt:variant>
      <vt:variant>
        <vt:i4>30</vt:i4>
      </vt:variant>
      <vt:variant>
        <vt:i4>0</vt:i4>
      </vt:variant>
      <vt:variant>
        <vt:i4>5</vt:i4>
      </vt:variant>
      <vt:variant>
        <vt:lpwstr>http://cpp.comsci.us/etymology/method/read.html</vt:lpwstr>
      </vt:variant>
      <vt:variant>
        <vt:lpwstr/>
      </vt:variant>
      <vt:variant>
        <vt:i4>3080302</vt:i4>
      </vt:variant>
      <vt:variant>
        <vt:i4>27</vt:i4>
      </vt:variant>
      <vt:variant>
        <vt:i4>0</vt:i4>
      </vt:variant>
      <vt:variant>
        <vt:i4>5</vt:i4>
      </vt:variant>
      <vt:variant>
        <vt:lpwstr>http://cpp.comsci.us/etymology/function/fwrite.html</vt:lpwstr>
      </vt:variant>
      <vt:variant>
        <vt:lpwstr/>
      </vt:variant>
      <vt:variant>
        <vt:i4>7602230</vt:i4>
      </vt:variant>
      <vt:variant>
        <vt:i4>24</vt:i4>
      </vt:variant>
      <vt:variant>
        <vt:i4>0</vt:i4>
      </vt:variant>
      <vt:variant>
        <vt:i4>5</vt:i4>
      </vt:variant>
      <vt:variant>
        <vt:lpwstr>http://cpp.comsci.us/etymology/function/fread.html</vt:lpwstr>
      </vt:variant>
      <vt:variant>
        <vt:lpwstr/>
      </vt:variant>
      <vt:variant>
        <vt:i4>6357034</vt:i4>
      </vt:variant>
      <vt:variant>
        <vt:i4>21</vt:i4>
      </vt:variant>
      <vt:variant>
        <vt:i4>0</vt:i4>
      </vt:variant>
      <vt:variant>
        <vt:i4>5</vt:i4>
      </vt:variant>
      <vt:variant>
        <vt:lpwstr>http://cpp.comsci.us/etymology/function/write.html</vt:lpwstr>
      </vt:variant>
      <vt:variant>
        <vt:lpwstr/>
      </vt:variant>
      <vt:variant>
        <vt:i4>5570589</vt:i4>
      </vt:variant>
      <vt:variant>
        <vt:i4>18</vt:i4>
      </vt:variant>
      <vt:variant>
        <vt:i4>0</vt:i4>
      </vt:variant>
      <vt:variant>
        <vt:i4>5</vt:i4>
      </vt:variant>
      <vt:variant>
        <vt:lpwstr>http://cpp.comsci.us/etymology/function/read.html</vt:lpwstr>
      </vt:variant>
      <vt:variant>
        <vt:lpwstr/>
      </vt:variant>
      <vt:variant>
        <vt:i4>1900608</vt:i4>
      </vt:variant>
      <vt:variant>
        <vt:i4>15</vt:i4>
      </vt:variant>
      <vt:variant>
        <vt:i4>0</vt:i4>
      </vt:variant>
      <vt:variant>
        <vt:i4>5</vt:i4>
      </vt:variant>
      <vt:variant>
        <vt:lpwstr>http://cpp.comsci.us/etymology/method/close.html</vt:lpwstr>
      </vt:variant>
      <vt:variant>
        <vt:lpwstr/>
      </vt:variant>
      <vt:variant>
        <vt:i4>3997815</vt:i4>
      </vt:variant>
      <vt:variant>
        <vt:i4>12</vt:i4>
      </vt:variant>
      <vt:variant>
        <vt:i4>0</vt:i4>
      </vt:variant>
      <vt:variant>
        <vt:i4>5</vt:i4>
      </vt:variant>
      <vt:variant>
        <vt:lpwstr>http://cpp.comsci.us/etymology/function/fclose.html</vt:lpwstr>
      </vt:variant>
      <vt:variant>
        <vt:lpwstr/>
      </vt:variant>
      <vt:variant>
        <vt:i4>7864376</vt:i4>
      </vt:variant>
      <vt:variant>
        <vt:i4>9</vt:i4>
      </vt:variant>
      <vt:variant>
        <vt:i4>0</vt:i4>
      </vt:variant>
      <vt:variant>
        <vt:i4>5</vt:i4>
      </vt:variant>
      <vt:variant>
        <vt:lpwstr>http://cpp.comsci.us/etymology/function/close.html</vt:lpwstr>
      </vt:variant>
      <vt:variant>
        <vt:lpwstr/>
      </vt:variant>
      <vt:variant>
        <vt:i4>7143465</vt:i4>
      </vt:variant>
      <vt:variant>
        <vt:i4>6</vt:i4>
      </vt:variant>
      <vt:variant>
        <vt:i4>0</vt:i4>
      </vt:variant>
      <vt:variant>
        <vt:i4>5</vt:i4>
      </vt:variant>
      <vt:variant>
        <vt:lpwstr>http://cpp.comsci.us/etymology/function/fopen.html</vt:lpwstr>
      </vt:variant>
      <vt:variant>
        <vt:lpwstr/>
      </vt:variant>
      <vt:variant>
        <vt:i4>3080316</vt:i4>
      </vt:variant>
      <vt:variant>
        <vt:i4>3</vt:i4>
      </vt:variant>
      <vt:variant>
        <vt:i4>0</vt:i4>
      </vt:variant>
      <vt:variant>
        <vt:i4>5</vt:i4>
      </vt:variant>
      <vt:variant>
        <vt:lpwstr>http://cpp.comsci.us/etymology/method/open.html</vt:lpwstr>
      </vt:variant>
      <vt:variant>
        <vt:lpwstr/>
      </vt:variant>
      <vt:variant>
        <vt:i4>4849668</vt:i4>
      </vt:variant>
      <vt:variant>
        <vt:i4>0</vt:i4>
      </vt:variant>
      <vt:variant>
        <vt:i4>0</vt:i4>
      </vt:variant>
      <vt:variant>
        <vt:i4>5</vt:i4>
      </vt:variant>
      <vt:variant>
        <vt:lpwstr>http://cpp.comsci.us/etymology/function/open.html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dc:creator>
  <cp:keywords>SMR</cp:keywords>
  <dc:description/>
  <cp:lastModifiedBy>Chethan V</cp:lastModifiedBy>
  <cp:revision>2</cp:revision>
  <cp:lastPrinted>2016-08-17T09:42:00Z</cp:lastPrinted>
  <dcterms:created xsi:type="dcterms:W3CDTF">2020-06-16T21:11:00Z</dcterms:created>
  <dcterms:modified xsi:type="dcterms:W3CDTF">2020-06-16T21:11:00Z</dcterms:modified>
</cp:coreProperties>
</file>